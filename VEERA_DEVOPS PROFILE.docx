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798" w:rsidRPr="00AD1C54" w:rsidRDefault="006C580A" w:rsidP="00AD1C54">
      <w:pPr>
        <w:rPr>
          <w:rFonts w:cs="Arial"/>
          <w:b/>
          <w:u w:val="single"/>
        </w:rPr>
      </w:pPr>
      <w:bookmarkStart w:id="0" w:name="_GoBack"/>
      <w:bookmarkEnd w:id="0"/>
      <w:r w:rsidRPr="00AD1C54">
        <w:rPr>
          <w:rFonts w:cs="Arial"/>
          <w:b/>
          <w:u w:val="single"/>
        </w:rPr>
        <w:t>Summary:</w:t>
      </w:r>
    </w:p>
    <w:p w:rsidR="006C580A" w:rsidRPr="00AD1C54" w:rsidRDefault="006C580A" w:rsidP="00AD1C54">
      <w:pPr>
        <w:rPr>
          <w:rFonts w:cs="Arial"/>
          <w:b/>
          <w:u w:val="single"/>
        </w:rPr>
      </w:pPr>
    </w:p>
    <w:p w:rsidR="006C580A" w:rsidRPr="00AD1C54" w:rsidRDefault="00851295" w:rsidP="004601E3">
      <w:pPr>
        <w:numPr>
          <w:ilvl w:val="0"/>
          <w:numId w:val="28"/>
        </w:numPr>
        <w:jc w:val="both"/>
        <w:rPr>
          <w:rFonts w:cs="Arial"/>
        </w:rPr>
      </w:pPr>
      <w:r>
        <w:rPr>
          <w:rFonts w:cs="Arial"/>
        </w:rPr>
        <w:t>With 8</w:t>
      </w:r>
      <w:r w:rsidR="008579DA" w:rsidRPr="00AD1C54">
        <w:rPr>
          <w:rFonts w:cs="Arial"/>
        </w:rPr>
        <w:t>+</w:t>
      </w:r>
      <w:r w:rsidR="006C580A" w:rsidRPr="00AD1C54">
        <w:rPr>
          <w:rFonts w:cs="Arial"/>
        </w:rPr>
        <w:t xml:space="preserve"> Years of Expertise working as DevOps Engineer &amp; Build/Re</w:t>
      </w:r>
      <w:r w:rsidR="00022344" w:rsidRPr="00AD1C54">
        <w:rPr>
          <w:rFonts w:cs="Arial"/>
        </w:rPr>
        <w:t xml:space="preserve">lease </w:t>
      </w:r>
      <w:r w:rsidR="00C07A7E">
        <w:rPr>
          <w:rFonts w:cs="Arial"/>
        </w:rPr>
        <w:t>Engineer</w:t>
      </w:r>
      <w:r w:rsidR="00022344" w:rsidRPr="00AD1C54">
        <w:rPr>
          <w:rFonts w:cs="Arial"/>
        </w:rPr>
        <w:t xml:space="preserve"> in the areas of Continuous Integration (CI), Continuous Delivery (CD)</w:t>
      </w:r>
      <w:r w:rsidR="006C580A" w:rsidRPr="00AD1C54">
        <w:rPr>
          <w:rFonts w:cs="Arial"/>
        </w:rPr>
        <w:t xml:space="preserve">, Configuration Management and Application Deployment </w:t>
      </w:r>
      <w:r w:rsidR="00022344" w:rsidRPr="00AD1C54">
        <w:rPr>
          <w:rFonts w:cs="Arial"/>
        </w:rPr>
        <w:t>management.</w:t>
      </w:r>
    </w:p>
    <w:p w:rsidR="006A61DA" w:rsidRDefault="00B53689" w:rsidP="004601E3">
      <w:pPr>
        <w:numPr>
          <w:ilvl w:val="0"/>
          <w:numId w:val="28"/>
        </w:numPr>
        <w:contextualSpacing/>
        <w:mirrorIndents/>
        <w:jc w:val="both"/>
        <w:rPr>
          <w:rFonts w:cs="Arial"/>
          <w:b/>
          <w:shd w:val="clear" w:color="auto" w:fill="FFFFFF"/>
        </w:rPr>
      </w:pPr>
      <w:r w:rsidRPr="00AD1C54">
        <w:rPr>
          <w:rFonts w:cs="Arial"/>
          <w:b/>
          <w:shd w:val="clear" w:color="auto" w:fill="FFFFFF"/>
        </w:rPr>
        <w:t>4</w:t>
      </w:r>
      <w:r w:rsidR="005D6DFD">
        <w:rPr>
          <w:rFonts w:cs="Arial"/>
          <w:b/>
          <w:shd w:val="clear" w:color="auto" w:fill="FFFFFF"/>
        </w:rPr>
        <w:t>+</w:t>
      </w:r>
      <w:r w:rsidR="00FC210B" w:rsidRPr="00AD1C54">
        <w:rPr>
          <w:rFonts w:cs="Arial"/>
          <w:b/>
          <w:shd w:val="clear" w:color="auto" w:fill="FFFFFF"/>
        </w:rPr>
        <w:t xml:space="preserve"> years of experience with DevOps methodologies</w:t>
      </w:r>
      <w:r w:rsidR="00FC210B" w:rsidRPr="00AD1C54">
        <w:rPr>
          <w:rFonts w:cs="Arial"/>
          <w:shd w:val="clear" w:color="auto" w:fill="FFFFFF"/>
        </w:rPr>
        <w:t xml:space="preserve"> in Server provisioning, middleware management, build and deployment automation through tools like </w:t>
      </w:r>
      <w:r w:rsidR="00022344" w:rsidRPr="00AD1C54">
        <w:rPr>
          <w:rFonts w:cs="Arial"/>
          <w:b/>
          <w:shd w:val="clear" w:color="auto" w:fill="FFFFFF"/>
        </w:rPr>
        <w:t>AWS, D</w:t>
      </w:r>
      <w:r w:rsidR="00B92A0A" w:rsidRPr="00AD1C54">
        <w:rPr>
          <w:rFonts w:cs="Arial"/>
          <w:b/>
          <w:shd w:val="clear" w:color="auto" w:fill="FFFFFF"/>
        </w:rPr>
        <w:t>ocker,</w:t>
      </w:r>
      <w:r w:rsidR="00022344" w:rsidRPr="00AD1C54">
        <w:rPr>
          <w:rFonts w:cs="Arial"/>
          <w:b/>
          <w:shd w:val="clear" w:color="auto" w:fill="FFFFFF"/>
        </w:rPr>
        <w:t xml:space="preserve"> Jenkins, Rundeck, </w:t>
      </w:r>
    </w:p>
    <w:p w:rsidR="00FC210B" w:rsidRPr="00AD1C54" w:rsidRDefault="006A61DA" w:rsidP="004601E3">
      <w:pPr>
        <w:numPr>
          <w:ilvl w:val="0"/>
          <w:numId w:val="28"/>
        </w:numPr>
        <w:contextualSpacing/>
        <w:mirrorIndents/>
        <w:jc w:val="both"/>
        <w:rPr>
          <w:rFonts w:cs="Arial"/>
          <w:b/>
          <w:shd w:val="clear" w:color="auto" w:fill="FFFFFF"/>
        </w:rPr>
      </w:pPr>
      <w:proofErr w:type="spellStart"/>
      <w:proofErr w:type="gramStart"/>
      <w:r>
        <w:rPr>
          <w:rFonts w:cs="Arial"/>
          <w:b/>
          <w:shd w:val="clear" w:color="auto" w:fill="FFFFFF"/>
        </w:rPr>
        <w:t>Ansible,</w:t>
      </w:r>
      <w:r w:rsidR="00022344" w:rsidRPr="00AD1C54">
        <w:rPr>
          <w:rFonts w:cs="Arial"/>
          <w:b/>
          <w:shd w:val="clear" w:color="auto" w:fill="FFFFFF"/>
        </w:rPr>
        <w:t>C</w:t>
      </w:r>
      <w:r w:rsidR="00FC210B" w:rsidRPr="00AD1C54">
        <w:rPr>
          <w:rFonts w:cs="Arial"/>
          <w:b/>
          <w:shd w:val="clear" w:color="auto" w:fill="FFFFFF"/>
        </w:rPr>
        <w:t>hef</w:t>
      </w:r>
      <w:proofErr w:type="spellEnd"/>
      <w:proofErr w:type="gramEnd"/>
      <w:r w:rsidR="00FC210B" w:rsidRPr="00AD1C54">
        <w:rPr>
          <w:rFonts w:cs="Arial"/>
          <w:b/>
          <w:shd w:val="clear" w:color="auto" w:fill="FFFFFF"/>
        </w:rPr>
        <w:t>, GIT etc.</w:t>
      </w:r>
    </w:p>
    <w:p w:rsidR="00B92A0A" w:rsidRPr="00AD1C54" w:rsidRDefault="00B92A0A" w:rsidP="004601E3">
      <w:pPr>
        <w:pStyle w:val="ColorfulList-Accent11"/>
        <w:numPr>
          <w:ilvl w:val="0"/>
          <w:numId w:val="28"/>
        </w:numPr>
        <w:suppressAutoHyphens w:val="0"/>
        <w:jc w:val="both"/>
        <w:rPr>
          <w:rFonts w:ascii="Arial" w:hAnsi="Arial" w:cs="Arial"/>
          <w:b w:val="0"/>
        </w:rPr>
      </w:pPr>
      <w:r w:rsidRPr="00AD1C54">
        <w:rPr>
          <w:rFonts w:ascii="Arial" w:hAnsi="Arial" w:cs="Arial"/>
          <w:b w:val="0"/>
        </w:rPr>
        <w:t>Strong believer of DevOps Methodologies and working towards a</w:t>
      </w:r>
      <w:r w:rsidR="004549E8">
        <w:rPr>
          <w:rFonts w:ascii="Arial" w:hAnsi="Arial" w:cs="Arial"/>
          <w:b w:val="0"/>
        </w:rPr>
        <w:t xml:space="preserve">s </w:t>
      </w:r>
      <w:r w:rsidR="00716A47">
        <w:rPr>
          <w:rFonts w:ascii="Arial" w:hAnsi="Arial" w:cs="Arial"/>
          <w:b w:val="0"/>
        </w:rPr>
        <w:t>a</w:t>
      </w:r>
      <w:r w:rsidR="004549E8">
        <w:rPr>
          <w:rFonts w:ascii="Arial" w:hAnsi="Arial" w:cs="Arial"/>
          <w:b w:val="0"/>
        </w:rPr>
        <w:t xml:space="preserve"> </w:t>
      </w:r>
      <w:r w:rsidRPr="00AD1C54">
        <w:rPr>
          <w:rFonts w:ascii="Arial" w:hAnsi="Arial" w:cs="Arial"/>
          <w:b w:val="0"/>
        </w:rPr>
        <w:t>DevOps engineer position, who can bring an end to end work flow of Continuous Integration, Continuous Delivery and Continuous Deployment process for an organization.</w:t>
      </w:r>
    </w:p>
    <w:p w:rsidR="006C580A" w:rsidRPr="00AD1C54" w:rsidRDefault="006C580A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 xml:space="preserve">I have designed and implemented </w:t>
      </w:r>
      <w:r w:rsidRPr="00AD1C54">
        <w:rPr>
          <w:rFonts w:cs="Arial"/>
          <w:b/>
        </w:rPr>
        <w:t>CI / CD</w:t>
      </w:r>
      <w:r w:rsidR="00022344" w:rsidRPr="00AD1C54">
        <w:rPr>
          <w:rFonts w:cs="Arial"/>
        </w:rPr>
        <w:t xml:space="preserve"> pipelines for many java-based</w:t>
      </w:r>
      <w:r w:rsidRPr="00AD1C54">
        <w:rPr>
          <w:rFonts w:cs="Arial"/>
        </w:rPr>
        <w:t xml:space="preserve"> applications </w:t>
      </w:r>
      <w:r w:rsidR="00592C07" w:rsidRPr="00AD1C54">
        <w:rPr>
          <w:rFonts w:cs="Arial"/>
        </w:rPr>
        <w:t xml:space="preserve">helping project teams </w:t>
      </w:r>
      <w:r w:rsidR="00022344" w:rsidRPr="00AD1C54">
        <w:rPr>
          <w:rFonts w:cs="Arial"/>
        </w:rPr>
        <w:t>develop,</w:t>
      </w:r>
      <w:r w:rsidR="00592C07" w:rsidRPr="00AD1C54">
        <w:rPr>
          <w:rFonts w:cs="Arial"/>
        </w:rPr>
        <w:t xml:space="preserve"> test and deliver software packages fast &amp; </w:t>
      </w:r>
      <w:r w:rsidR="00022344" w:rsidRPr="00AD1C54">
        <w:rPr>
          <w:rFonts w:cs="Arial"/>
        </w:rPr>
        <w:t xml:space="preserve">reliably. </w:t>
      </w:r>
    </w:p>
    <w:p w:rsidR="00592C07" w:rsidRPr="00AD1C54" w:rsidRDefault="00592C07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 xml:space="preserve">Worked with project development teams following </w:t>
      </w:r>
      <w:r w:rsidR="00022344" w:rsidRPr="00AD1C54">
        <w:rPr>
          <w:rFonts w:cs="Arial"/>
          <w:b/>
        </w:rPr>
        <w:t>Agile &amp; W</w:t>
      </w:r>
      <w:r w:rsidRPr="00AD1C54">
        <w:rPr>
          <w:rFonts w:cs="Arial"/>
          <w:b/>
        </w:rPr>
        <w:t>aterfall</w:t>
      </w:r>
      <w:r w:rsidRPr="00AD1C54">
        <w:rPr>
          <w:rFonts w:cs="Arial"/>
        </w:rPr>
        <w:t xml:space="preserve"> methodologies and can design source code branching, release life cycles and CI/CD pipelines based on pace &amp; project deliverables. </w:t>
      </w:r>
    </w:p>
    <w:p w:rsidR="00592C07" w:rsidRPr="00AD1C54" w:rsidRDefault="00592C07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>Experien</w:t>
      </w:r>
      <w:r w:rsidR="00022344" w:rsidRPr="00AD1C54">
        <w:rPr>
          <w:rFonts w:cs="Arial"/>
        </w:rPr>
        <w:t xml:space="preserve">ce maintaining </w:t>
      </w:r>
      <w:r w:rsidR="00022344" w:rsidRPr="00AD1C54">
        <w:rPr>
          <w:rFonts w:cs="Arial"/>
          <w:b/>
        </w:rPr>
        <w:t xml:space="preserve">Jenkins </w:t>
      </w:r>
      <w:r w:rsidR="00022344" w:rsidRPr="00AD1C54">
        <w:rPr>
          <w:rFonts w:cs="Arial"/>
        </w:rPr>
        <w:t>Master, configuring</w:t>
      </w:r>
      <w:r w:rsidRPr="00AD1C54">
        <w:rPr>
          <w:rFonts w:cs="Arial"/>
        </w:rPr>
        <w:t>, securing and plu</w:t>
      </w:r>
      <w:r w:rsidR="00022344" w:rsidRPr="00AD1C54">
        <w:rPr>
          <w:rFonts w:cs="Arial"/>
        </w:rPr>
        <w:t>gin management areas in Jenkins</w:t>
      </w:r>
      <w:r w:rsidRPr="00AD1C54">
        <w:rPr>
          <w:rFonts w:cs="Arial"/>
        </w:rPr>
        <w:t xml:space="preserve">. </w:t>
      </w:r>
    </w:p>
    <w:p w:rsidR="00107FE7" w:rsidRPr="00AD1C54" w:rsidRDefault="00107FE7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 xml:space="preserve">Capable of writing </w:t>
      </w:r>
      <w:r w:rsidRPr="00AD1C54">
        <w:rPr>
          <w:rFonts w:cs="Arial"/>
          <w:b/>
        </w:rPr>
        <w:t xml:space="preserve">Chef </w:t>
      </w:r>
      <w:r w:rsidRPr="00AD1C54">
        <w:rPr>
          <w:rFonts w:cs="Arial"/>
        </w:rPr>
        <w:t>Recipes to automate oper</w:t>
      </w:r>
      <w:r w:rsidR="00022344" w:rsidRPr="00AD1C54">
        <w:rPr>
          <w:rFonts w:cs="Arial"/>
        </w:rPr>
        <w:t xml:space="preserve">ational &amp; Deployment activities, written </w:t>
      </w:r>
      <w:r w:rsidR="00022344" w:rsidRPr="00AD1C54">
        <w:rPr>
          <w:rFonts w:cs="Arial"/>
          <w:b/>
        </w:rPr>
        <w:t>Docker</w:t>
      </w:r>
      <w:r w:rsidR="00022344" w:rsidRPr="00AD1C54">
        <w:rPr>
          <w:rFonts w:cs="Arial"/>
        </w:rPr>
        <w:t xml:space="preserve"> files</w:t>
      </w:r>
      <w:r w:rsidRPr="00AD1C54">
        <w:rPr>
          <w:rFonts w:cs="Arial"/>
        </w:rPr>
        <w:t>,</w:t>
      </w:r>
      <w:r w:rsidR="00022344" w:rsidRPr="00AD1C54">
        <w:rPr>
          <w:rFonts w:cs="Arial"/>
        </w:rPr>
        <w:t xml:space="preserve"> </w:t>
      </w:r>
      <w:r w:rsidRPr="00AD1C54">
        <w:rPr>
          <w:rFonts w:cs="Arial"/>
        </w:rPr>
        <w:t xml:space="preserve">Integrated </w:t>
      </w:r>
      <w:r w:rsidRPr="00AD1C54">
        <w:rPr>
          <w:rFonts w:cs="Arial"/>
          <w:b/>
        </w:rPr>
        <w:t>Chef</w:t>
      </w:r>
      <w:r w:rsidRPr="00AD1C54">
        <w:rPr>
          <w:rFonts w:cs="Arial"/>
        </w:rPr>
        <w:t xml:space="preserve"> &amp; </w:t>
      </w:r>
      <w:r w:rsidRPr="00AD1C54">
        <w:rPr>
          <w:rFonts w:cs="Arial"/>
          <w:b/>
        </w:rPr>
        <w:t xml:space="preserve">Jenkins </w:t>
      </w:r>
      <w:r w:rsidRPr="00AD1C54">
        <w:rPr>
          <w:rFonts w:cs="Arial"/>
        </w:rPr>
        <w:t xml:space="preserve">with </w:t>
      </w:r>
      <w:r w:rsidRPr="00AD1C54">
        <w:rPr>
          <w:rFonts w:cs="Arial"/>
          <w:b/>
        </w:rPr>
        <w:t xml:space="preserve">Rundeck </w:t>
      </w:r>
      <w:r w:rsidRPr="00AD1C54">
        <w:rPr>
          <w:rFonts w:cs="Arial"/>
        </w:rPr>
        <w:t xml:space="preserve">to provide an end to end </w:t>
      </w:r>
      <w:r w:rsidR="00022344" w:rsidRPr="00AD1C54">
        <w:rPr>
          <w:rFonts w:cs="Arial"/>
        </w:rPr>
        <w:t>cycle</w:t>
      </w:r>
      <w:r w:rsidRPr="00AD1C54">
        <w:rPr>
          <w:rFonts w:cs="Arial"/>
        </w:rPr>
        <w:t xml:space="preserve"> of instance provisioning to Application </w:t>
      </w:r>
      <w:r w:rsidR="00022344" w:rsidRPr="00AD1C54">
        <w:rPr>
          <w:rFonts w:cs="Arial"/>
        </w:rPr>
        <w:t>Deployment.</w:t>
      </w:r>
    </w:p>
    <w:p w:rsidR="00FC210B" w:rsidRDefault="00FC210B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>Written Chef cookbooks and recipes to Provision Several pre-prod environments cons</w:t>
      </w:r>
      <w:r w:rsidR="00022344" w:rsidRPr="00AD1C54">
        <w:rPr>
          <w:rFonts w:cs="Arial"/>
        </w:rPr>
        <w:t>isting of Deployment automation</w:t>
      </w:r>
      <w:r w:rsidRPr="00AD1C54">
        <w:rPr>
          <w:rFonts w:cs="Arial"/>
        </w:rPr>
        <w:t xml:space="preserve">, </w:t>
      </w:r>
      <w:r w:rsidRPr="00AD1C54">
        <w:rPr>
          <w:rFonts w:cs="Arial"/>
          <w:b/>
        </w:rPr>
        <w:t>AWS EC2</w:t>
      </w:r>
      <w:r w:rsidRPr="00AD1C54">
        <w:rPr>
          <w:rFonts w:cs="Arial"/>
        </w:rPr>
        <w:t xml:space="preserve"> instance mirroring, </w:t>
      </w:r>
      <w:r w:rsidR="00022344" w:rsidRPr="00AD1C54">
        <w:rPr>
          <w:rFonts w:cs="Arial"/>
          <w:b/>
        </w:rPr>
        <w:t>Weblogic</w:t>
      </w:r>
      <w:r w:rsidRPr="00AD1C54">
        <w:rPr>
          <w:rFonts w:cs="Arial"/>
        </w:rPr>
        <w:t xml:space="preserve"> domain creations</w:t>
      </w:r>
      <w:r w:rsidR="006013F4">
        <w:rPr>
          <w:rFonts w:cs="Arial"/>
        </w:rPr>
        <w:t xml:space="preserve">, </w:t>
      </w:r>
      <w:r w:rsidR="006013F4">
        <w:rPr>
          <w:rFonts w:cs="Arial"/>
          <w:b/>
        </w:rPr>
        <w:t>Lambda</w:t>
      </w:r>
      <w:r w:rsidR="006013F4">
        <w:rPr>
          <w:rFonts w:cs="Arial"/>
        </w:rPr>
        <w:t xml:space="preserve"> </w:t>
      </w:r>
      <w:r w:rsidR="006013F4" w:rsidRPr="006013F4">
        <w:rPr>
          <w:rFonts w:cs="Arial"/>
        </w:rPr>
        <w:t>framework</w:t>
      </w:r>
      <w:r w:rsidRPr="00AD1C54">
        <w:rPr>
          <w:rFonts w:cs="Arial"/>
        </w:rPr>
        <w:t xml:space="preserve"> and several proprietary middleware installations</w:t>
      </w:r>
      <w:r w:rsidR="006013F4">
        <w:rPr>
          <w:rFonts w:cs="Arial"/>
        </w:rPr>
        <w:t>.</w:t>
      </w:r>
    </w:p>
    <w:p w:rsidR="004F4A60" w:rsidRDefault="004F4A60" w:rsidP="004601E3">
      <w:pPr>
        <w:numPr>
          <w:ilvl w:val="0"/>
          <w:numId w:val="28"/>
        </w:numPr>
        <w:jc w:val="both"/>
        <w:rPr>
          <w:rFonts w:cs="Arial"/>
        </w:rPr>
      </w:pPr>
      <w:r w:rsidRPr="004F4A60">
        <w:rPr>
          <w:rFonts w:cs="Arial"/>
        </w:rPr>
        <w:t> Used Terraform and did "Infrastructure as code" and modifying terraform scripts as and when configuration changes happens</w:t>
      </w:r>
      <w:r>
        <w:rPr>
          <w:rFonts w:cs="Arial"/>
        </w:rPr>
        <w:t>.</w:t>
      </w:r>
    </w:p>
    <w:p w:rsidR="007523AA" w:rsidRPr="007523AA" w:rsidRDefault="007523AA" w:rsidP="004601E3">
      <w:pPr>
        <w:numPr>
          <w:ilvl w:val="0"/>
          <w:numId w:val="28"/>
        </w:numPr>
        <w:jc w:val="both"/>
        <w:rPr>
          <w:rFonts w:cs="Arial"/>
          <w:b/>
        </w:rPr>
      </w:pPr>
      <w:r w:rsidRPr="007523AA">
        <w:rPr>
          <w:rFonts w:cs="Arial"/>
          <w:b/>
        </w:rPr>
        <w:t xml:space="preserve">Certified in AWS Developer </w:t>
      </w:r>
      <w:r>
        <w:rPr>
          <w:rFonts w:cs="Arial"/>
          <w:b/>
        </w:rPr>
        <w:t>–</w:t>
      </w:r>
      <w:r w:rsidRPr="007523AA">
        <w:rPr>
          <w:rFonts w:cs="Arial"/>
          <w:b/>
        </w:rPr>
        <w:t xml:space="preserve"> Associate</w:t>
      </w:r>
      <w:r>
        <w:rPr>
          <w:rFonts w:cs="Arial"/>
          <w:b/>
        </w:rPr>
        <w:t>.</w:t>
      </w:r>
    </w:p>
    <w:p w:rsidR="005C1755" w:rsidRPr="003B5319" w:rsidRDefault="005C1755" w:rsidP="003B5319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cs="Arial"/>
          <w:bCs/>
        </w:rPr>
      </w:pPr>
      <w:r w:rsidRPr="00AD1C54">
        <w:rPr>
          <w:rFonts w:cs="Arial"/>
          <w:bCs/>
        </w:rPr>
        <w:t xml:space="preserve">Experience with multiple integration techniques based on </w:t>
      </w:r>
      <w:proofErr w:type="gramStart"/>
      <w:r w:rsidRPr="00AD1C54">
        <w:rPr>
          <w:rFonts w:cs="Arial"/>
          <w:bCs/>
        </w:rPr>
        <w:t>service oriented</w:t>
      </w:r>
      <w:proofErr w:type="gramEnd"/>
      <w:r w:rsidRPr="00AD1C54">
        <w:rPr>
          <w:rFonts w:cs="Arial"/>
          <w:bCs/>
        </w:rPr>
        <w:t xml:space="preserve"> architecture</w:t>
      </w:r>
      <w:r w:rsidRPr="003B5319">
        <w:rPr>
          <w:rFonts w:cs="Arial"/>
          <w:bCs/>
        </w:rPr>
        <w:t xml:space="preserve"> such as</w:t>
      </w:r>
      <w:r w:rsidRPr="003B5319">
        <w:rPr>
          <w:rFonts w:cs="Arial"/>
          <w:b/>
          <w:bCs/>
        </w:rPr>
        <w:t xml:space="preserve"> </w:t>
      </w:r>
      <w:r w:rsidR="003B5319" w:rsidRPr="003B5319">
        <w:rPr>
          <w:rFonts w:cs="Arial"/>
          <w:b/>
          <w:bCs/>
        </w:rPr>
        <w:t>java</w:t>
      </w:r>
      <w:r w:rsidR="003B5319">
        <w:rPr>
          <w:rFonts w:cs="Arial"/>
          <w:bCs/>
        </w:rPr>
        <w:t xml:space="preserve">, </w:t>
      </w:r>
      <w:r w:rsidRPr="003B5319">
        <w:rPr>
          <w:rFonts w:cs="Arial"/>
          <w:b/>
          <w:bCs/>
        </w:rPr>
        <w:t>SOA</w:t>
      </w:r>
      <w:r w:rsidRPr="003B5319">
        <w:rPr>
          <w:rFonts w:cs="Arial"/>
          <w:bCs/>
        </w:rPr>
        <w:t>, Web services</w:t>
      </w:r>
      <w:r w:rsidR="003B5319">
        <w:rPr>
          <w:rFonts w:cs="Arial"/>
          <w:bCs/>
        </w:rPr>
        <w:t xml:space="preserve"> like</w:t>
      </w:r>
      <w:r w:rsidRPr="003B5319">
        <w:rPr>
          <w:rFonts w:cs="Arial"/>
          <w:bCs/>
        </w:rPr>
        <w:t xml:space="preserve"> (</w:t>
      </w:r>
      <w:r w:rsidRPr="003B5319">
        <w:rPr>
          <w:rFonts w:cs="Arial"/>
          <w:b/>
          <w:bCs/>
        </w:rPr>
        <w:t>REST APIs, SOAP</w:t>
      </w:r>
      <w:r w:rsidRPr="003B5319">
        <w:rPr>
          <w:rFonts w:cs="Arial"/>
          <w:bCs/>
        </w:rPr>
        <w:t xml:space="preserve">) and other communication interfaces like </w:t>
      </w:r>
      <w:r w:rsidRPr="003B5319">
        <w:rPr>
          <w:rFonts w:cs="Arial"/>
          <w:b/>
          <w:bCs/>
        </w:rPr>
        <w:t>HTTP</w:t>
      </w:r>
      <w:r w:rsidRPr="003B5319">
        <w:rPr>
          <w:rFonts w:cs="Arial"/>
          <w:bCs/>
        </w:rPr>
        <w:t xml:space="preserve">, </w:t>
      </w:r>
      <w:r w:rsidRPr="003B5319">
        <w:rPr>
          <w:rFonts w:cs="Arial"/>
          <w:b/>
          <w:bCs/>
        </w:rPr>
        <w:t>HTTPS</w:t>
      </w:r>
      <w:r w:rsidRPr="003B5319">
        <w:rPr>
          <w:rFonts w:cs="Arial"/>
          <w:bCs/>
        </w:rPr>
        <w:t xml:space="preserve">, and </w:t>
      </w:r>
      <w:r w:rsidRPr="003B5319">
        <w:rPr>
          <w:rFonts w:cs="Arial"/>
          <w:b/>
          <w:bCs/>
        </w:rPr>
        <w:t>TCP</w:t>
      </w:r>
      <w:r w:rsidRPr="003B5319">
        <w:rPr>
          <w:rFonts w:cs="Arial"/>
          <w:bCs/>
        </w:rPr>
        <w:t>.</w:t>
      </w:r>
    </w:p>
    <w:p w:rsidR="00496798" w:rsidRPr="00AD1C54" w:rsidRDefault="00496798" w:rsidP="00AD1C54">
      <w:pPr>
        <w:rPr>
          <w:rFonts w:cs="Arial"/>
        </w:rPr>
      </w:pPr>
    </w:p>
    <w:p w:rsidR="006C580A" w:rsidRPr="00AD1C54" w:rsidRDefault="006C580A" w:rsidP="00AD1C54">
      <w:pPr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TECHNICAL SKILLS:</w:t>
      </w:r>
    </w:p>
    <w:p w:rsidR="006C580A" w:rsidRPr="00AD1C54" w:rsidRDefault="006C580A" w:rsidP="00AD1C54">
      <w:pPr>
        <w:rPr>
          <w:rFonts w:cs="Arial"/>
          <w:b/>
          <w:u w:val="single"/>
        </w:rPr>
      </w:pPr>
    </w:p>
    <w:p w:rsidR="006C580A" w:rsidRDefault="006C580A" w:rsidP="00AD1C54">
      <w:pPr>
        <w:pStyle w:val="Body"/>
        <w:rPr>
          <w:rStyle w:val="highlight"/>
          <w:rFonts w:ascii="Arial" w:hAnsi="Arial" w:cs="Arial"/>
          <w:sz w:val="20"/>
          <w:szCs w:val="20"/>
          <w:lang w:val="nl-NL"/>
        </w:rPr>
      </w:pP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>CI Tools</w:t>
      </w: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ab/>
      </w: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ab/>
      </w: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ab/>
        <w:t xml:space="preserve">: </w:t>
      </w:r>
      <w:proofErr w:type="gramStart"/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>Jenkins</w:t>
      </w:r>
      <w:r w:rsidR="00165B68">
        <w:rPr>
          <w:rStyle w:val="highlight"/>
          <w:rFonts w:ascii="Arial" w:hAnsi="Arial" w:cs="Arial"/>
          <w:sz w:val="20"/>
          <w:szCs w:val="20"/>
          <w:lang w:val="nl-NL"/>
        </w:rPr>
        <w:t xml:space="preserve"> ,</w:t>
      </w:r>
      <w:proofErr w:type="spellStart"/>
      <w:r w:rsidR="00165B68">
        <w:rPr>
          <w:rStyle w:val="highlight"/>
          <w:rFonts w:ascii="Arial" w:hAnsi="Arial" w:cs="Arial"/>
          <w:sz w:val="20"/>
          <w:szCs w:val="20"/>
          <w:lang w:val="nl-NL"/>
        </w:rPr>
        <w:t>Ansible</w:t>
      </w:r>
      <w:proofErr w:type="spellEnd"/>
      <w:proofErr w:type="gramEnd"/>
      <w:r w:rsidR="002F5937">
        <w:rPr>
          <w:rStyle w:val="highlight"/>
          <w:rFonts w:ascii="Arial" w:hAnsi="Arial" w:cs="Arial"/>
          <w:sz w:val="20"/>
          <w:szCs w:val="20"/>
          <w:lang w:val="nl-NL"/>
        </w:rPr>
        <w:t>.</w:t>
      </w:r>
    </w:p>
    <w:p w:rsidR="0005551F" w:rsidRPr="00AD1C54" w:rsidRDefault="0005551F" w:rsidP="00AD1C54">
      <w:pPr>
        <w:pStyle w:val="Body"/>
        <w:rPr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  <w:lang w:val="nl-NL"/>
        </w:rPr>
        <w:t xml:space="preserve">Core quality Tool                       </w:t>
      </w:r>
      <w:proofErr w:type="gramStart"/>
      <w:r>
        <w:rPr>
          <w:rStyle w:val="highlight"/>
          <w:rFonts w:ascii="Arial" w:hAnsi="Arial" w:cs="Arial"/>
          <w:sz w:val="20"/>
          <w:szCs w:val="20"/>
          <w:lang w:val="nl-NL"/>
        </w:rPr>
        <w:t xml:space="preserve">  :</w:t>
      </w:r>
      <w:proofErr w:type="gramEnd"/>
      <w:r w:rsidR="004601E3">
        <w:rPr>
          <w:rStyle w:val="highlight"/>
          <w:rFonts w:ascii="Arial" w:hAnsi="Arial" w:cs="Arial"/>
          <w:sz w:val="20"/>
          <w:szCs w:val="20"/>
          <w:lang w:val="nl-NL"/>
        </w:rPr>
        <w:t xml:space="preserve"> </w:t>
      </w:r>
      <w:r>
        <w:rPr>
          <w:rStyle w:val="highlight"/>
          <w:rFonts w:ascii="Arial" w:hAnsi="Arial" w:cs="Arial"/>
          <w:sz w:val="20"/>
          <w:szCs w:val="20"/>
          <w:lang w:val="nl-NL"/>
        </w:rPr>
        <w:t>Sonarqube</w:t>
      </w:r>
    </w:p>
    <w:p w:rsidR="006C580A" w:rsidRDefault="006C580A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 xml:space="preserve">Build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 xml:space="preserve">Systems  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8579DA" w:rsidRPr="00AD1C54">
        <w:rPr>
          <w:rStyle w:val="highlight"/>
          <w:rFonts w:ascii="Arial" w:hAnsi="Arial" w:cs="Arial"/>
          <w:sz w:val="20"/>
          <w:szCs w:val="20"/>
        </w:rPr>
        <w:t xml:space="preserve">                      </w:t>
      </w:r>
      <w:r w:rsidR="003B46B2">
        <w:rPr>
          <w:rStyle w:val="highlight"/>
          <w:rFonts w:ascii="Arial" w:hAnsi="Arial" w:cs="Arial"/>
          <w:sz w:val="20"/>
          <w:szCs w:val="20"/>
        </w:rPr>
        <w:t xml:space="preserve">  </w:t>
      </w:r>
      <w:proofErr w:type="gramStart"/>
      <w:r w:rsidR="003B46B2">
        <w:rPr>
          <w:rStyle w:val="highlight"/>
          <w:rFonts w:ascii="Arial" w:hAnsi="Arial" w:cs="Arial"/>
          <w:sz w:val="20"/>
          <w:szCs w:val="20"/>
        </w:rPr>
        <w:t xml:space="preserve"> 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>:</w:t>
      </w:r>
      <w:proofErr w:type="gramEnd"/>
      <w:r w:rsidR="00022344" w:rsidRPr="00AD1C54">
        <w:rPr>
          <w:rStyle w:val="highlight"/>
          <w:rFonts w:ascii="Arial" w:hAnsi="Arial" w:cs="Arial"/>
          <w:sz w:val="20"/>
          <w:szCs w:val="20"/>
        </w:rPr>
        <w:t xml:space="preserve"> 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Maven, Ant, </w:t>
      </w:r>
      <w:r w:rsidR="00000932">
        <w:rPr>
          <w:rStyle w:val="highlight"/>
          <w:rFonts w:ascii="Arial" w:hAnsi="Arial" w:cs="Arial"/>
          <w:sz w:val="20"/>
          <w:szCs w:val="20"/>
        </w:rPr>
        <w:t>gradle</w:t>
      </w:r>
      <w:r w:rsidR="0005551F">
        <w:rPr>
          <w:rStyle w:val="highlight"/>
          <w:rFonts w:ascii="Arial" w:hAnsi="Arial" w:cs="Arial"/>
          <w:sz w:val="20"/>
          <w:szCs w:val="20"/>
        </w:rPr>
        <w:t>.</w:t>
      </w:r>
    </w:p>
    <w:p w:rsidR="0005551F" w:rsidRDefault="0005551F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t xml:space="preserve">Networking                                </w:t>
      </w:r>
      <w:proofErr w:type="gramStart"/>
      <w:r>
        <w:rPr>
          <w:rStyle w:val="highlight"/>
          <w:rFonts w:ascii="Arial" w:hAnsi="Arial" w:cs="Arial"/>
          <w:sz w:val="20"/>
          <w:szCs w:val="20"/>
        </w:rPr>
        <w:t xml:space="preserve">  :</w:t>
      </w:r>
      <w:proofErr w:type="gramEnd"/>
      <w:r>
        <w:rPr>
          <w:rStyle w:val="highlight"/>
          <w:rFonts w:ascii="Arial" w:hAnsi="Arial" w:cs="Arial"/>
          <w:sz w:val="20"/>
          <w:szCs w:val="20"/>
        </w:rPr>
        <w:t xml:space="preserve"> TCP/IP, </w:t>
      </w:r>
      <w:r w:rsidR="00825B73">
        <w:rPr>
          <w:rStyle w:val="highlight"/>
          <w:rFonts w:ascii="Arial" w:hAnsi="Arial" w:cs="Arial"/>
          <w:sz w:val="20"/>
          <w:szCs w:val="20"/>
        </w:rPr>
        <w:t>NFS,</w:t>
      </w:r>
      <w:r>
        <w:rPr>
          <w:rStyle w:val="highlight"/>
          <w:rFonts w:ascii="Arial" w:hAnsi="Arial" w:cs="Arial"/>
          <w:sz w:val="20"/>
          <w:szCs w:val="20"/>
        </w:rPr>
        <w:t xml:space="preserve"> </w:t>
      </w:r>
      <w:r w:rsidR="00825B73">
        <w:rPr>
          <w:rStyle w:val="highlight"/>
          <w:rFonts w:ascii="Arial" w:hAnsi="Arial" w:cs="Arial"/>
          <w:sz w:val="20"/>
          <w:szCs w:val="20"/>
        </w:rPr>
        <w:t xml:space="preserve">Telnet, FTP, DNS, </w:t>
      </w:r>
      <w:r>
        <w:rPr>
          <w:rStyle w:val="highlight"/>
          <w:rFonts w:ascii="Arial" w:hAnsi="Arial" w:cs="Arial"/>
          <w:sz w:val="20"/>
          <w:szCs w:val="20"/>
        </w:rPr>
        <w:t>DHCP,</w:t>
      </w:r>
      <w:r w:rsidR="00825B73">
        <w:rPr>
          <w:rStyle w:val="highlight"/>
          <w:rFonts w:ascii="Arial" w:hAnsi="Arial" w:cs="Arial"/>
          <w:sz w:val="20"/>
          <w:szCs w:val="20"/>
        </w:rPr>
        <w:t xml:space="preserve"> </w:t>
      </w:r>
      <w:r>
        <w:rPr>
          <w:rStyle w:val="highlight"/>
          <w:rFonts w:ascii="Arial" w:hAnsi="Arial" w:cs="Arial"/>
          <w:sz w:val="20"/>
          <w:szCs w:val="20"/>
        </w:rPr>
        <w:t>NAT,</w:t>
      </w:r>
      <w:r w:rsidR="00825B73">
        <w:rPr>
          <w:rStyle w:val="highlight"/>
          <w:rFonts w:ascii="Arial" w:hAnsi="Arial" w:cs="Arial"/>
          <w:sz w:val="20"/>
          <w:szCs w:val="20"/>
        </w:rPr>
        <w:t xml:space="preserve"> </w:t>
      </w:r>
      <w:r>
        <w:rPr>
          <w:rStyle w:val="highlight"/>
          <w:rFonts w:ascii="Arial" w:hAnsi="Arial" w:cs="Arial"/>
          <w:sz w:val="20"/>
          <w:szCs w:val="20"/>
        </w:rPr>
        <w:t>HTTP.</w:t>
      </w:r>
    </w:p>
    <w:p w:rsidR="0005551F" w:rsidRPr="00AD1C54" w:rsidRDefault="0005551F" w:rsidP="00AD1C54">
      <w:pPr>
        <w:pStyle w:val="Body"/>
        <w:rPr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t xml:space="preserve">Bug Tracking Tool                     </w:t>
      </w:r>
      <w:proofErr w:type="gramStart"/>
      <w:r>
        <w:rPr>
          <w:rStyle w:val="highlight"/>
          <w:rFonts w:ascii="Arial" w:hAnsi="Arial" w:cs="Arial"/>
          <w:sz w:val="20"/>
          <w:szCs w:val="20"/>
        </w:rPr>
        <w:t xml:space="preserve">  :</w:t>
      </w:r>
      <w:proofErr w:type="gramEnd"/>
      <w:r>
        <w:rPr>
          <w:rStyle w:val="highlight"/>
          <w:rFonts w:ascii="Arial" w:hAnsi="Arial" w:cs="Arial"/>
          <w:sz w:val="20"/>
          <w:szCs w:val="20"/>
        </w:rPr>
        <w:t xml:space="preserve"> JIRA, Rally. </w:t>
      </w:r>
    </w:p>
    <w:p w:rsidR="006C580A" w:rsidRPr="00AD1C54" w:rsidRDefault="00384FD9" w:rsidP="00AD1C54">
      <w:pPr>
        <w:pStyle w:val="Body"/>
        <w:rPr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t>Version Control</w:t>
      </w:r>
      <w:r>
        <w:rPr>
          <w:rStyle w:val="highlight"/>
          <w:rFonts w:ascii="Arial" w:hAnsi="Arial" w:cs="Arial"/>
          <w:sz w:val="20"/>
          <w:szCs w:val="20"/>
        </w:rPr>
        <w:tab/>
      </w:r>
      <w:r>
        <w:rPr>
          <w:rStyle w:val="highlight"/>
          <w:rFonts w:ascii="Arial" w:hAnsi="Arial" w:cs="Arial"/>
          <w:sz w:val="20"/>
          <w:szCs w:val="20"/>
        </w:rPr>
        <w:tab/>
      </w:r>
      <w:r>
        <w:rPr>
          <w:rStyle w:val="highlight"/>
          <w:rFonts w:ascii="Arial" w:hAnsi="Arial" w:cs="Arial"/>
          <w:sz w:val="20"/>
          <w:szCs w:val="20"/>
        </w:rPr>
        <w:tab/>
        <w:t>: Git, SVN</w:t>
      </w:r>
      <w:r w:rsidR="007204BC">
        <w:rPr>
          <w:rStyle w:val="highlight"/>
          <w:rFonts w:ascii="Arial" w:hAnsi="Arial" w:cs="Arial"/>
          <w:sz w:val="20"/>
          <w:szCs w:val="20"/>
        </w:rPr>
        <w:t>,</w:t>
      </w:r>
      <w:r w:rsidR="00696071">
        <w:rPr>
          <w:rStyle w:val="highlight"/>
          <w:rFonts w:ascii="Arial" w:hAnsi="Arial" w:cs="Arial"/>
          <w:sz w:val="20"/>
          <w:szCs w:val="20"/>
        </w:rPr>
        <w:t xml:space="preserve"> </w:t>
      </w:r>
      <w:proofErr w:type="spellStart"/>
      <w:r w:rsidR="007204BC">
        <w:rPr>
          <w:rStyle w:val="highlight"/>
          <w:rFonts w:ascii="Arial" w:hAnsi="Arial" w:cs="Arial"/>
          <w:sz w:val="20"/>
          <w:szCs w:val="20"/>
        </w:rPr>
        <w:t>BitBucket</w:t>
      </w:r>
      <w:proofErr w:type="spellEnd"/>
      <w:r w:rsidR="007204BC">
        <w:rPr>
          <w:rStyle w:val="highlight"/>
          <w:rFonts w:ascii="Arial" w:hAnsi="Arial" w:cs="Arial"/>
          <w:sz w:val="20"/>
          <w:szCs w:val="20"/>
        </w:rPr>
        <w:t>.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Application &amp; Web Servers</w:t>
      </w:r>
      <w:r w:rsidRPr="00AD1C54">
        <w:rPr>
          <w:rStyle w:val="highlight"/>
          <w:rFonts w:ascii="Arial" w:hAnsi="Arial" w:cs="Arial"/>
          <w:sz w:val="20"/>
          <w:szCs w:val="20"/>
        </w:rPr>
        <w:tab/>
        <w:t>: Weblogic, Apache Tomcat, Jboss, Apache, IIS</w:t>
      </w:r>
    </w:p>
    <w:p w:rsidR="006C580A" w:rsidRPr="00AD1C54" w:rsidRDefault="008579D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Configuration Management</w:t>
      </w:r>
      <w:r w:rsidR="00C21E8D" w:rsidRPr="00AD1C54">
        <w:rPr>
          <w:rStyle w:val="highlight"/>
          <w:rFonts w:ascii="Arial" w:hAnsi="Arial" w:cs="Arial"/>
          <w:sz w:val="20"/>
          <w:szCs w:val="20"/>
        </w:rPr>
        <w:tab/>
      </w:r>
      <w:r w:rsidR="00022344" w:rsidRPr="00AD1C54">
        <w:rPr>
          <w:rStyle w:val="highlight"/>
          <w:rFonts w:ascii="Arial" w:hAnsi="Arial" w:cs="Arial"/>
          <w:sz w:val="20"/>
          <w:szCs w:val="20"/>
        </w:rPr>
        <w:t xml:space="preserve">: Chef, </w:t>
      </w:r>
      <w:r w:rsidR="00696071">
        <w:rPr>
          <w:rStyle w:val="highlight"/>
          <w:rFonts w:ascii="Arial" w:hAnsi="Arial" w:cs="Arial"/>
          <w:sz w:val="20"/>
          <w:szCs w:val="20"/>
        </w:rPr>
        <w:t>Ansible</w:t>
      </w:r>
      <w:r w:rsidR="00B12F6A">
        <w:rPr>
          <w:rStyle w:val="highlight"/>
          <w:rFonts w:ascii="Arial" w:hAnsi="Arial" w:cs="Arial"/>
          <w:sz w:val="20"/>
          <w:szCs w:val="20"/>
        </w:rPr>
        <w:t>.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Cloud Services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 xml:space="preserve"> </w:t>
      </w:r>
      <w:r w:rsidRPr="00AD1C54">
        <w:rPr>
          <w:rStyle w:val="highlight"/>
          <w:rFonts w:ascii="Arial" w:hAnsi="Arial" w:cs="Arial"/>
          <w:sz w:val="20"/>
          <w:szCs w:val="20"/>
        </w:rPr>
        <w:tab/>
        <w:t xml:space="preserve">: </w:t>
      </w:r>
      <w:proofErr w:type="gramStart"/>
      <w:r w:rsidRPr="00AD1C54">
        <w:rPr>
          <w:rStyle w:val="highlight"/>
          <w:rFonts w:ascii="Arial" w:hAnsi="Arial" w:cs="Arial"/>
          <w:sz w:val="20"/>
          <w:szCs w:val="20"/>
        </w:rPr>
        <w:t>AWS,</w:t>
      </w:r>
      <w:r w:rsidR="00063125">
        <w:rPr>
          <w:rStyle w:val="highlight"/>
          <w:rFonts w:ascii="Arial" w:hAnsi="Arial" w:cs="Arial"/>
          <w:sz w:val="20"/>
          <w:szCs w:val="20"/>
        </w:rPr>
        <w:t>GCE</w:t>
      </w:r>
      <w:proofErr w:type="gramEnd"/>
      <w:r w:rsidR="00063125">
        <w:rPr>
          <w:rStyle w:val="highlight"/>
          <w:rFonts w:ascii="Arial" w:hAnsi="Arial" w:cs="Arial"/>
          <w:sz w:val="20"/>
          <w:szCs w:val="20"/>
        </w:rPr>
        <w:t>,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 OpenStack</w:t>
      </w:r>
      <w:r w:rsidR="002F5937">
        <w:rPr>
          <w:rStyle w:val="highlight"/>
          <w:rFonts w:ascii="Arial" w:hAnsi="Arial" w:cs="Arial"/>
          <w:sz w:val="20"/>
          <w:szCs w:val="20"/>
        </w:rPr>
        <w:t>.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Containerization Tools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>: Docker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Virtualization Platforms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 xml:space="preserve">: Vagrant,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>Virtual Box</w:t>
      </w:r>
      <w:r w:rsidR="0005551F">
        <w:rPr>
          <w:rStyle w:val="highlight"/>
          <w:rFonts w:ascii="Arial" w:hAnsi="Arial" w:cs="Arial"/>
          <w:sz w:val="20"/>
          <w:szCs w:val="20"/>
        </w:rPr>
        <w:t>,</w:t>
      </w:r>
      <w:r w:rsidR="00654A9E">
        <w:rPr>
          <w:rStyle w:val="highlight"/>
          <w:rFonts w:ascii="Arial" w:hAnsi="Arial" w:cs="Arial"/>
          <w:sz w:val="20"/>
          <w:szCs w:val="20"/>
        </w:rPr>
        <w:t xml:space="preserve"> </w:t>
      </w:r>
      <w:proofErr w:type="gramStart"/>
      <w:r w:rsidR="0021743B">
        <w:rPr>
          <w:rStyle w:val="highlight"/>
          <w:rFonts w:ascii="Arial" w:hAnsi="Arial" w:cs="Arial"/>
          <w:sz w:val="20"/>
          <w:szCs w:val="20"/>
        </w:rPr>
        <w:t xml:space="preserve">Bitbucket </w:t>
      </w:r>
      <w:r w:rsidR="004D2C5B">
        <w:rPr>
          <w:rStyle w:val="highlight"/>
          <w:rFonts w:ascii="Arial" w:hAnsi="Arial" w:cs="Arial"/>
          <w:sz w:val="20"/>
          <w:szCs w:val="20"/>
        </w:rPr>
        <w:t>,</w:t>
      </w:r>
      <w:r w:rsidR="0005551F">
        <w:rPr>
          <w:rStyle w:val="highlight"/>
          <w:rFonts w:ascii="Arial" w:hAnsi="Arial" w:cs="Arial"/>
          <w:sz w:val="20"/>
          <w:szCs w:val="20"/>
        </w:rPr>
        <w:t>VMware</w:t>
      </w:r>
      <w:proofErr w:type="gramEnd"/>
      <w:r w:rsidR="0005551F">
        <w:rPr>
          <w:rStyle w:val="highlight"/>
          <w:rFonts w:ascii="Arial" w:hAnsi="Arial" w:cs="Arial"/>
          <w:sz w:val="20"/>
          <w:szCs w:val="20"/>
        </w:rPr>
        <w:t>.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 </w:t>
      </w:r>
    </w:p>
    <w:p w:rsidR="006C580A" w:rsidRDefault="006C580A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Scripting Languages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 xml:space="preserve">: </w:t>
      </w:r>
      <w:proofErr w:type="spellStart"/>
      <w:proofErr w:type="gramStart"/>
      <w:r w:rsidR="00937AB3">
        <w:rPr>
          <w:rStyle w:val="highlight"/>
          <w:rFonts w:ascii="Arial" w:hAnsi="Arial" w:cs="Arial"/>
          <w:sz w:val="20"/>
          <w:szCs w:val="20"/>
        </w:rPr>
        <w:t>C</w:t>
      </w:r>
      <w:r w:rsidR="00751E4E">
        <w:rPr>
          <w:rStyle w:val="highlight"/>
          <w:rFonts w:ascii="Arial" w:hAnsi="Arial" w:cs="Arial"/>
          <w:sz w:val="20"/>
          <w:szCs w:val="20"/>
        </w:rPr>
        <w:t>,</w:t>
      </w:r>
      <w:r w:rsidR="00384FD9">
        <w:rPr>
          <w:rStyle w:val="highlight"/>
          <w:rFonts w:ascii="Arial" w:hAnsi="Arial" w:cs="Arial"/>
          <w:sz w:val="20"/>
          <w:szCs w:val="20"/>
        </w:rPr>
        <w:t>Shell</w:t>
      </w:r>
      <w:proofErr w:type="gramEnd"/>
      <w:r w:rsidR="00384FD9">
        <w:rPr>
          <w:rStyle w:val="highlight"/>
          <w:rFonts w:ascii="Arial" w:hAnsi="Arial" w:cs="Arial"/>
          <w:sz w:val="20"/>
          <w:szCs w:val="20"/>
        </w:rPr>
        <w:t>,</w:t>
      </w:r>
      <w:r w:rsidR="007B5E55">
        <w:rPr>
          <w:rStyle w:val="highlight"/>
          <w:rFonts w:ascii="Arial" w:hAnsi="Arial" w:cs="Arial"/>
          <w:sz w:val="20"/>
          <w:szCs w:val="20"/>
        </w:rPr>
        <w:t>BASH</w:t>
      </w:r>
      <w:proofErr w:type="spellEnd"/>
      <w:r w:rsidR="00751E4E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181F91">
        <w:rPr>
          <w:rStyle w:val="highlight"/>
          <w:rFonts w:ascii="Arial" w:hAnsi="Arial" w:cs="Arial"/>
          <w:sz w:val="20"/>
          <w:szCs w:val="20"/>
        </w:rPr>
        <w:t>Ruby</w:t>
      </w:r>
      <w:r w:rsidR="00751E4E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E8477E">
        <w:rPr>
          <w:rStyle w:val="highlight"/>
          <w:rFonts w:ascii="Arial" w:hAnsi="Arial" w:cs="Arial"/>
          <w:sz w:val="20"/>
          <w:szCs w:val="20"/>
        </w:rPr>
        <w:t>,</w:t>
      </w:r>
      <w:r w:rsidR="00937AB3">
        <w:rPr>
          <w:rStyle w:val="highlight"/>
          <w:rFonts w:ascii="Arial" w:hAnsi="Arial" w:cs="Arial"/>
          <w:sz w:val="20"/>
          <w:szCs w:val="20"/>
        </w:rPr>
        <w:t>Pearl</w:t>
      </w:r>
      <w:r w:rsidR="00751E4E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937AB3">
        <w:rPr>
          <w:rStyle w:val="highlight"/>
          <w:rFonts w:ascii="Arial" w:hAnsi="Arial" w:cs="Arial"/>
          <w:sz w:val="20"/>
          <w:szCs w:val="20"/>
        </w:rPr>
        <w:t>,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>P</w:t>
      </w:r>
      <w:r w:rsidR="00ED14C8" w:rsidRPr="00AD1C54">
        <w:rPr>
          <w:rStyle w:val="highlight"/>
          <w:rFonts w:ascii="Arial" w:hAnsi="Arial" w:cs="Arial"/>
          <w:sz w:val="20"/>
          <w:szCs w:val="20"/>
        </w:rPr>
        <w:t>ython</w:t>
      </w:r>
      <w:r w:rsidR="0005551F">
        <w:rPr>
          <w:rStyle w:val="highlight"/>
          <w:rFonts w:ascii="Arial" w:hAnsi="Arial" w:cs="Arial"/>
          <w:sz w:val="20"/>
          <w:szCs w:val="20"/>
        </w:rPr>
        <w:t>.</w:t>
      </w:r>
    </w:p>
    <w:p w:rsidR="0005551F" w:rsidRPr="00AD1C54" w:rsidRDefault="0005551F" w:rsidP="00AD1C54">
      <w:pPr>
        <w:pStyle w:val="Body"/>
        <w:rPr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lastRenderedPageBreak/>
        <w:t xml:space="preserve">Monitoring Tools                       </w:t>
      </w:r>
      <w:proofErr w:type="gramStart"/>
      <w:r>
        <w:rPr>
          <w:rStyle w:val="highlight"/>
          <w:rFonts w:ascii="Arial" w:hAnsi="Arial" w:cs="Arial"/>
          <w:sz w:val="20"/>
          <w:szCs w:val="20"/>
        </w:rPr>
        <w:t xml:space="preserve">  :</w:t>
      </w:r>
      <w:proofErr w:type="gramEnd"/>
      <w:r>
        <w:rPr>
          <w:rStyle w:val="highlight"/>
          <w:rFonts w:ascii="Arial" w:hAnsi="Arial" w:cs="Arial"/>
          <w:sz w:val="20"/>
          <w:szCs w:val="20"/>
        </w:rPr>
        <w:t xml:space="preserve"> </w:t>
      </w:r>
      <w:r w:rsidR="004601E3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E33E9E">
        <w:rPr>
          <w:rStyle w:val="highlight"/>
          <w:rFonts w:ascii="Arial" w:hAnsi="Arial" w:cs="Arial"/>
          <w:sz w:val="20"/>
          <w:szCs w:val="20"/>
        </w:rPr>
        <w:t>A</w:t>
      </w:r>
      <w:r w:rsidR="000D4DDC">
        <w:rPr>
          <w:rStyle w:val="highlight"/>
          <w:rFonts w:ascii="Arial" w:hAnsi="Arial" w:cs="Arial"/>
          <w:sz w:val="20"/>
          <w:szCs w:val="20"/>
        </w:rPr>
        <w:t>WS</w:t>
      </w:r>
      <w:r w:rsidR="00825B73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A270A0">
        <w:rPr>
          <w:rStyle w:val="highlight"/>
          <w:rFonts w:ascii="Arial" w:hAnsi="Arial" w:cs="Arial"/>
          <w:sz w:val="20"/>
          <w:szCs w:val="20"/>
        </w:rPr>
        <w:t>CloudWatch,</w:t>
      </w:r>
      <w:r w:rsidR="000D4DDC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431A46">
        <w:rPr>
          <w:rStyle w:val="highlight"/>
          <w:rFonts w:ascii="Arial" w:hAnsi="Arial" w:cs="Arial"/>
          <w:sz w:val="20"/>
          <w:szCs w:val="20"/>
        </w:rPr>
        <w:t>Grafana,</w:t>
      </w:r>
      <w:r w:rsidR="000D4DDC" w:rsidRPr="000D4DDC">
        <w:t xml:space="preserve"> </w:t>
      </w:r>
      <w:r w:rsidR="000D4DDC" w:rsidRPr="000D4DDC">
        <w:rPr>
          <w:rStyle w:val="highlight"/>
          <w:rFonts w:ascii="Arial" w:hAnsi="Arial" w:cs="Arial"/>
          <w:sz w:val="20"/>
          <w:szCs w:val="20"/>
        </w:rPr>
        <w:t>Prometheus</w:t>
      </w:r>
      <w:r w:rsidR="000D4DDC">
        <w:rPr>
          <w:rStyle w:val="highlight"/>
          <w:rFonts w:ascii="Arial" w:hAnsi="Arial" w:cs="Arial"/>
          <w:sz w:val="20"/>
          <w:szCs w:val="20"/>
        </w:rPr>
        <w:t>,</w:t>
      </w:r>
      <w:r w:rsidR="00825B73">
        <w:rPr>
          <w:rStyle w:val="highlight"/>
          <w:rFonts w:ascii="Arial" w:hAnsi="Arial" w:cs="Arial"/>
          <w:sz w:val="20"/>
          <w:szCs w:val="20"/>
        </w:rPr>
        <w:t xml:space="preserve"> </w:t>
      </w:r>
      <w:r>
        <w:rPr>
          <w:rStyle w:val="highlight"/>
          <w:rFonts w:ascii="Arial" w:hAnsi="Arial" w:cs="Arial"/>
          <w:sz w:val="20"/>
          <w:szCs w:val="20"/>
        </w:rPr>
        <w:t>ELK Stack.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Logging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="00C21E8D"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>: Logstash, Splunk</w:t>
      </w:r>
    </w:p>
    <w:p w:rsidR="006C580A" w:rsidRPr="00AD1C54" w:rsidRDefault="006C580A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 xml:space="preserve">Operating Systems 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="00165B68">
        <w:rPr>
          <w:rStyle w:val="highlight"/>
          <w:rFonts w:ascii="Arial" w:hAnsi="Arial" w:cs="Arial"/>
          <w:sz w:val="20"/>
          <w:szCs w:val="20"/>
        </w:rPr>
        <w:t>: Linux, Unix,</w:t>
      </w:r>
      <w:r w:rsidR="0005551F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165B68">
        <w:rPr>
          <w:rStyle w:val="highlight"/>
          <w:rFonts w:ascii="Arial" w:hAnsi="Arial" w:cs="Arial"/>
          <w:sz w:val="20"/>
          <w:szCs w:val="20"/>
        </w:rPr>
        <w:t>CentOS,</w:t>
      </w:r>
      <w:r w:rsidR="0005551F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165B68">
        <w:rPr>
          <w:rStyle w:val="highlight"/>
          <w:rFonts w:ascii="Arial" w:hAnsi="Arial" w:cs="Arial"/>
          <w:sz w:val="20"/>
          <w:szCs w:val="20"/>
        </w:rPr>
        <w:t>Ubuntu,</w:t>
      </w:r>
      <w:r w:rsidR="0005551F">
        <w:rPr>
          <w:rStyle w:val="highlight"/>
          <w:rFonts w:ascii="Arial" w:hAnsi="Arial" w:cs="Arial"/>
          <w:sz w:val="20"/>
          <w:szCs w:val="20"/>
        </w:rPr>
        <w:t xml:space="preserve"> </w:t>
      </w:r>
      <w:r w:rsidRPr="00AD1C54">
        <w:rPr>
          <w:rStyle w:val="highlight"/>
          <w:rFonts w:ascii="Arial" w:hAnsi="Arial" w:cs="Arial"/>
          <w:sz w:val="20"/>
          <w:szCs w:val="20"/>
        </w:rPr>
        <w:t>Windows</w:t>
      </w:r>
      <w:r w:rsidR="0005551F">
        <w:rPr>
          <w:rStyle w:val="highlight"/>
          <w:rFonts w:ascii="Arial" w:hAnsi="Arial" w:cs="Arial"/>
          <w:sz w:val="20"/>
          <w:szCs w:val="20"/>
        </w:rPr>
        <w:t>.</w:t>
      </w:r>
    </w:p>
    <w:p w:rsidR="00913C37" w:rsidRPr="00AD1C54" w:rsidRDefault="00913C37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</w:p>
    <w:p w:rsidR="004B234E" w:rsidRPr="00AD1C54" w:rsidRDefault="004B234E" w:rsidP="00AD1C54">
      <w:pPr>
        <w:pStyle w:val="RoseResumeHeader"/>
        <w:jc w:val="left"/>
        <w:rPr>
          <w:sz w:val="20"/>
          <w:szCs w:val="20"/>
        </w:rPr>
      </w:pPr>
      <w:r w:rsidRPr="00AD1C54">
        <w:rPr>
          <w:sz w:val="20"/>
          <w:szCs w:val="20"/>
        </w:rPr>
        <w:t>PROFESSIONAL EXPERIENCE</w:t>
      </w:r>
    </w:p>
    <w:p w:rsidR="00CB3EB9" w:rsidRDefault="00CB3EB9" w:rsidP="00AD1C54">
      <w:pPr>
        <w:rPr>
          <w:rFonts w:cs="Arial"/>
        </w:rPr>
      </w:pPr>
    </w:p>
    <w:p w:rsidR="006D4E02" w:rsidRDefault="006D4E02" w:rsidP="00AD1C54">
      <w:pPr>
        <w:rPr>
          <w:rFonts w:cs="Arial"/>
        </w:rPr>
      </w:pPr>
    </w:p>
    <w:p w:rsidR="006D4E02" w:rsidRDefault="006D4E02" w:rsidP="00AD1C54">
      <w:pPr>
        <w:rPr>
          <w:rFonts w:cs="Arial"/>
        </w:rPr>
      </w:pPr>
    </w:p>
    <w:p w:rsidR="006D4E02" w:rsidRPr="00AD1C54" w:rsidRDefault="006D4E02" w:rsidP="006D4E02">
      <w:pPr>
        <w:rPr>
          <w:rFonts w:cs="Arial"/>
          <w:b/>
        </w:rPr>
      </w:pPr>
      <w:r w:rsidRPr="0098203B">
        <w:rPr>
          <w:rFonts w:cs="Arial"/>
          <w:b/>
        </w:rPr>
        <w:t>Cisco</w:t>
      </w:r>
      <w:r>
        <w:rPr>
          <w:rFonts w:cs="Arial"/>
          <w:b/>
        </w:rPr>
        <w:t xml:space="preserve">, San </w:t>
      </w:r>
      <w:proofErr w:type="spellStart"/>
      <w:r>
        <w:rPr>
          <w:rFonts w:cs="Arial"/>
          <w:b/>
        </w:rPr>
        <w:t>jose</w:t>
      </w:r>
      <w:proofErr w:type="spellEnd"/>
      <w:r w:rsidRPr="00AD1C54">
        <w:rPr>
          <w:rFonts w:cs="Arial"/>
          <w:b/>
        </w:rPr>
        <w:t xml:space="preserve">, CA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="00206658">
        <w:rPr>
          <w:rFonts w:cs="Arial"/>
          <w:b/>
        </w:rPr>
        <w:t xml:space="preserve">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="00C51BD6">
        <w:rPr>
          <w:rFonts w:cs="Arial"/>
          <w:b/>
        </w:rPr>
        <w:t>Feb’17</w:t>
      </w:r>
      <w:r w:rsidRPr="00AD1C54">
        <w:rPr>
          <w:rFonts w:cs="Arial"/>
          <w:b/>
        </w:rPr>
        <w:t>- Current</w:t>
      </w:r>
    </w:p>
    <w:p w:rsidR="006D4E02" w:rsidRPr="00AD1C54" w:rsidRDefault="00D60C52" w:rsidP="006D4E02">
      <w:pPr>
        <w:pStyle w:val="Heading2"/>
        <w:rPr>
          <w:rFonts w:cs="Arial"/>
        </w:rPr>
      </w:pPr>
      <w:r>
        <w:rPr>
          <w:rFonts w:cs="Arial"/>
        </w:rPr>
        <w:t xml:space="preserve"> </w:t>
      </w:r>
      <w:r w:rsidR="00C07A7E">
        <w:rPr>
          <w:rFonts w:cs="Arial"/>
        </w:rPr>
        <w:t>DevOps Engineer</w:t>
      </w:r>
    </w:p>
    <w:p w:rsidR="006D4E02" w:rsidRPr="00AD1C54" w:rsidRDefault="006D4E02" w:rsidP="006D4E02">
      <w:pPr>
        <w:pStyle w:val="Heading2"/>
        <w:rPr>
          <w:rFonts w:cs="Arial"/>
        </w:rPr>
      </w:pPr>
    </w:p>
    <w:p w:rsidR="006D4E02" w:rsidRPr="00AD1C54" w:rsidRDefault="006D4E02" w:rsidP="006D4E02">
      <w:pPr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Responsibilities:</w:t>
      </w:r>
    </w:p>
    <w:p w:rsidR="006D4E02" w:rsidRPr="00AD1C54" w:rsidRDefault="006D4E02" w:rsidP="006D4E02">
      <w:pPr>
        <w:pStyle w:val="BodyText"/>
        <w:rPr>
          <w:rFonts w:cs="Arial"/>
        </w:rPr>
      </w:pPr>
    </w:p>
    <w:p w:rsidR="006D4E02" w:rsidRPr="000A2D95" w:rsidRDefault="006D4E0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>Developed automation</w:t>
      </w:r>
      <w:r w:rsidR="004257C2">
        <w:rPr>
          <w:rFonts w:ascii="Arial" w:hAnsi="Arial" w:cs="Arial"/>
          <w:color w:val="auto"/>
          <w:sz w:val="20"/>
          <w:szCs w:val="20"/>
        </w:rPr>
        <w:t xml:space="preserve"> Script</w:t>
      </w:r>
      <w:r w:rsidRPr="000A2D95">
        <w:rPr>
          <w:rFonts w:ascii="Arial" w:hAnsi="Arial" w:cs="Arial"/>
          <w:color w:val="auto"/>
          <w:sz w:val="20"/>
          <w:szCs w:val="20"/>
        </w:rPr>
        <w:t xml:space="preserve"> </w:t>
      </w:r>
      <w:r w:rsidR="00D35EBB">
        <w:rPr>
          <w:rFonts w:ascii="Arial" w:hAnsi="Arial" w:cs="Arial"/>
          <w:color w:val="auto"/>
          <w:sz w:val="20"/>
          <w:szCs w:val="20"/>
        </w:rPr>
        <w:t xml:space="preserve">in Bash and Python </w:t>
      </w:r>
      <w:r w:rsidRPr="000A2D95">
        <w:rPr>
          <w:rFonts w:ascii="Arial" w:hAnsi="Arial" w:cs="Arial"/>
          <w:color w:val="auto"/>
          <w:sz w:val="20"/>
          <w:szCs w:val="20"/>
        </w:rPr>
        <w:t xml:space="preserve">that can be </w:t>
      </w:r>
      <w:proofErr w:type="gramStart"/>
      <w:r w:rsidRPr="000A2D95">
        <w:rPr>
          <w:rFonts w:ascii="Arial" w:hAnsi="Arial" w:cs="Arial"/>
          <w:color w:val="auto"/>
          <w:sz w:val="20"/>
          <w:szCs w:val="20"/>
        </w:rPr>
        <w:t>used  to</w:t>
      </w:r>
      <w:proofErr w:type="gramEnd"/>
      <w:r w:rsidRPr="000A2D95">
        <w:rPr>
          <w:rFonts w:ascii="Arial" w:hAnsi="Arial" w:cs="Arial"/>
          <w:color w:val="auto"/>
          <w:sz w:val="20"/>
          <w:szCs w:val="20"/>
        </w:rPr>
        <w:t xml:space="preserve"> create a  release branches for every </w:t>
      </w:r>
      <w:r w:rsidR="00D35EBB">
        <w:rPr>
          <w:rFonts w:ascii="Arial" w:hAnsi="Arial" w:cs="Arial"/>
          <w:color w:val="auto"/>
          <w:sz w:val="20"/>
          <w:szCs w:val="20"/>
        </w:rPr>
        <w:t xml:space="preserve">microservice </w:t>
      </w:r>
      <w:r w:rsidRPr="000A2D95">
        <w:rPr>
          <w:rFonts w:ascii="Arial" w:hAnsi="Arial" w:cs="Arial"/>
          <w:color w:val="auto"/>
          <w:sz w:val="20"/>
          <w:szCs w:val="20"/>
        </w:rPr>
        <w:t>components product.</w:t>
      </w:r>
    </w:p>
    <w:p w:rsidR="006D4E02" w:rsidRPr="000A2D95" w:rsidRDefault="006D4E0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sz w:val="20"/>
          <w:szCs w:val="20"/>
        </w:rPr>
        <w:t xml:space="preserve">Setup various jobs in the </w:t>
      </w:r>
      <w:r w:rsidRPr="000A2D95">
        <w:rPr>
          <w:rFonts w:ascii="Arial" w:hAnsi="Arial" w:cs="Arial"/>
          <w:b/>
          <w:sz w:val="20"/>
          <w:szCs w:val="20"/>
        </w:rPr>
        <w:t xml:space="preserve">Jenkins </w:t>
      </w:r>
      <w:r w:rsidRPr="000A2D95">
        <w:rPr>
          <w:rFonts w:ascii="Arial" w:hAnsi="Arial" w:cs="Arial"/>
          <w:sz w:val="20"/>
          <w:szCs w:val="20"/>
        </w:rPr>
        <w:t xml:space="preserve">for the </w:t>
      </w:r>
      <w:proofErr w:type="gramStart"/>
      <w:r w:rsidRPr="000A2D95">
        <w:rPr>
          <w:rFonts w:ascii="Arial" w:hAnsi="Arial" w:cs="Arial"/>
          <w:sz w:val="20"/>
          <w:szCs w:val="20"/>
        </w:rPr>
        <w:t xml:space="preserve">commit </w:t>
      </w:r>
      <w:r w:rsidR="00005DAC">
        <w:rPr>
          <w:rFonts w:ascii="Arial" w:hAnsi="Arial" w:cs="Arial"/>
          <w:sz w:val="20"/>
          <w:szCs w:val="20"/>
        </w:rPr>
        <w:t xml:space="preserve"> </w:t>
      </w:r>
      <w:r w:rsidRPr="000A2D95">
        <w:rPr>
          <w:rFonts w:ascii="Arial" w:hAnsi="Arial" w:cs="Arial"/>
          <w:sz w:val="20"/>
          <w:szCs w:val="20"/>
        </w:rPr>
        <w:t>based</w:t>
      </w:r>
      <w:proofErr w:type="gramEnd"/>
      <w:r w:rsidRPr="000A2D95">
        <w:rPr>
          <w:rFonts w:ascii="Arial" w:hAnsi="Arial" w:cs="Arial"/>
          <w:sz w:val="20"/>
          <w:szCs w:val="20"/>
        </w:rPr>
        <w:t xml:space="preserve"> builds as well as nightly builds.</w:t>
      </w:r>
    </w:p>
    <w:p w:rsidR="006D4E02" w:rsidRDefault="006D4E0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>Hands-on Experience in writing Bash script for building deployment pipelines.</w:t>
      </w:r>
    </w:p>
    <w:p w:rsidR="0055448F" w:rsidRPr="000A2D95" w:rsidRDefault="0055448F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55448F">
        <w:rPr>
          <w:rFonts w:ascii="Arial" w:hAnsi="Arial" w:cs="Arial"/>
          <w:color w:val="auto"/>
          <w:sz w:val="20"/>
          <w:szCs w:val="20"/>
        </w:rPr>
        <w:t>Responsible for installation and upgrade of patches and packages on RHEL 6/7 using RPM &amp; YUM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:rsidR="006D4E02" w:rsidRDefault="008830B3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8830B3">
        <w:rPr>
          <w:rFonts w:ascii="Arial" w:hAnsi="Arial" w:cs="Arial"/>
          <w:color w:val="auto"/>
          <w:sz w:val="20"/>
          <w:szCs w:val="20"/>
        </w:rPr>
        <w:t>Experience with CI (Continuous Integration) and CD (Continuous Delivery) methodologies using Jenkins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:rsidR="00D3306A" w:rsidRDefault="00D3306A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D3306A">
        <w:rPr>
          <w:rFonts w:ascii="Arial" w:hAnsi="Arial" w:cs="Arial"/>
          <w:color w:val="auto"/>
          <w:sz w:val="20"/>
          <w:szCs w:val="20"/>
        </w:rPr>
        <w:t xml:space="preserve">Extensive experience with DevOps essential tools such as </w:t>
      </w:r>
      <w:proofErr w:type="gramStart"/>
      <w:r w:rsidRPr="00D3306A">
        <w:rPr>
          <w:rFonts w:ascii="Arial" w:hAnsi="Arial" w:cs="Arial"/>
          <w:color w:val="auto"/>
          <w:sz w:val="20"/>
          <w:szCs w:val="20"/>
        </w:rPr>
        <w:t>Chef,  Ansible</w:t>
      </w:r>
      <w:proofErr w:type="gramEnd"/>
      <w:r w:rsidRPr="00D3306A">
        <w:rPr>
          <w:rFonts w:ascii="Arial" w:hAnsi="Arial" w:cs="Arial"/>
          <w:color w:val="auto"/>
          <w:sz w:val="20"/>
          <w:szCs w:val="20"/>
        </w:rPr>
        <w:t>, Docker, Subversion (SVN), GIT, Hudson, Jenkins, Ant, Maven and basic knowledge on other tools like MS Build, </w:t>
      </w:r>
      <w:proofErr w:type="spellStart"/>
      <w:r w:rsidRPr="00D3306A">
        <w:rPr>
          <w:rFonts w:ascii="Arial" w:hAnsi="Arial" w:cs="Arial"/>
          <w:color w:val="auto"/>
          <w:sz w:val="20"/>
          <w:szCs w:val="20"/>
        </w:rPr>
        <w:t>CMake</w:t>
      </w:r>
      <w:proofErr w:type="spellEnd"/>
      <w:r w:rsidRPr="00D3306A">
        <w:rPr>
          <w:rFonts w:ascii="Arial" w:hAnsi="Arial" w:cs="Arial"/>
          <w:color w:val="auto"/>
          <w:sz w:val="20"/>
          <w:szCs w:val="20"/>
        </w:rPr>
        <w:t>.</w:t>
      </w:r>
    </w:p>
    <w:p w:rsidR="008830B3" w:rsidRPr="002C0893" w:rsidRDefault="008830B3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8830B3">
        <w:rPr>
          <w:rFonts w:ascii="Arial" w:hAnsi="Arial" w:cs="Arial"/>
          <w:color w:val="auto"/>
          <w:sz w:val="20"/>
          <w:szCs w:val="20"/>
        </w:rPr>
        <w:t>Supported many other projects build and deployments issues with Jenkins CI/CD pipelines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:rsidR="006D4E02" w:rsidRPr="000A2D95" w:rsidRDefault="006D4E0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>Responsible for setting up from scratch and maintaining automated (CI/CD) Pipelines for multiple apps.</w:t>
      </w:r>
    </w:p>
    <w:p w:rsidR="006D4E02" w:rsidRPr="000A2D95" w:rsidRDefault="006D4E0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>Integration of Automated Build with Deployment Pipeline.</w:t>
      </w:r>
    </w:p>
    <w:p w:rsidR="006D4E02" w:rsidRDefault="006D4E0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 xml:space="preserve">Wrote a Playbooks to install node, git, docker, java, sonar </w:t>
      </w:r>
      <w:proofErr w:type="spellStart"/>
      <w:r w:rsidRPr="000A2D95">
        <w:rPr>
          <w:rFonts w:ascii="Arial" w:hAnsi="Arial" w:cs="Arial"/>
          <w:color w:val="auto"/>
          <w:sz w:val="20"/>
          <w:szCs w:val="20"/>
        </w:rPr>
        <w:t>qube</w:t>
      </w:r>
      <w:proofErr w:type="spellEnd"/>
      <w:r w:rsidRPr="000A2D95">
        <w:rPr>
          <w:rFonts w:ascii="Arial" w:hAnsi="Arial" w:cs="Arial"/>
          <w:color w:val="auto"/>
          <w:sz w:val="20"/>
          <w:szCs w:val="20"/>
        </w:rPr>
        <w:t xml:space="preserve">, </w:t>
      </w:r>
      <w:proofErr w:type="spellStart"/>
      <w:r w:rsidRPr="000A2D95">
        <w:rPr>
          <w:rFonts w:ascii="Arial" w:hAnsi="Arial" w:cs="Arial"/>
          <w:color w:val="auto"/>
          <w:sz w:val="20"/>
          <w:szCs w:val="20"/>
        </w:rPr>
        <w:t>Awscli</w:t>
      </w:r>
      <w:proofErr w:type="spellEnd"/>
      <w:r w:rsidRPr="000A2D95">
        <w:rPr>
          <w:rFonts w:ascii="Arial" w:hAnsi="Arial" w:cs="Arial"/>
          <w:color w:val="auto"/>
          <w:sz w:val="20"/>
          <w:szCs w:val="20"/>
        </w:rPr>
        <w:t xml:space="preserve"> on Jenkins slave for building the application part of CI/CD.</w:t>
      </w:r>
    </w:p>
    <w:p w:rsidR="001B6BD2" w:rsidRDefault="001B6BD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1B6BD2">
        <w:rPr>
          <w:rFonts w:ascii="Arial" w:hAnsi="Arial" w:cs="Arial"/>
          <w:color w:val="auto"/>
          <w:sz w:val="20"/>
          <w:szCs w:val="20"/>
        </w:rPr>
        <w:t>Setup various Team Projects into different Team Project Collections in TFS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:rsidR="001B6BD2" w:rsidRDefault="001B6BD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1B6BD2">
        <w:rPr>
          <w:rFonts w:ascii="Arial" w:hAnsi="Arial" w:cs="Arial"/>
          <w:color w:val="auto"/>
          <w:sz w:val="20"/>
          <w:szCs w:val="20"/>
        </w:rPr>
        <w:t>Defined methodology for TFS Source code migration and branching and merging</w:t>
      </w:r>
    </w:p>
    <w:p w:rsidR="00693D42" w:rsidRDefault="00693D4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693D42">
        <w:rPr>
          <w:rFonts w:ascii="Arial" w:hAnsi="Arial" w:cs="Arial"/>
          <w:color w:val="auto"/>
          <w:sz w:val="20"/>
          <w:szCs w:val="20"/>
        </w:rPr>
        <w:t>Initiate automated builds using Visual Studio Team Services (VSTS) to successfully deploy the files.</w:t>
      </w:r>
    </w:p>
    <w:p w:rsidR="00E90E39" w:rsidRDefault="00E90E39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E90E39">
        <w:rPr>
          <w:rFonts w:ascii="Arial" w:hAnsi="Arial" w:cs="Arial"/>
          <w:color w:val="auto"/>
          <w:sz w:val="20"/>
          <w:szCs w:val="20"/>
        </w:rPr>
        <w:t>Incorporated </w:t>
      </w:r>
      <w:proofErr w:type="spellStart"/>
      <w:r w:rsidRPr="00E90E39">
        <w:rPr>
          <w:rFonts w:ascii="Arial" w:hAnsi="Arial" w:cs="Arial"/>
          <w:color w:val="auto"/>
          <w:sz w:val="20"/>
          <w:szCs w:val="20"/>
        </w:rPr>
        <w:t>Npm</w:t>
      </w:r>
      <w:proofErr w:type="spellEnd"/>
      <w:r w:rsidRPr="00E90E39">
        <w:rPr>
          <w:rFonts w:ascii="Arial" w:hAnsi="Arial" w:cs="Arial"/>
          <w:color w:val="auto"/>
          <w:sz w:val="20"/>
          <w:szCs w:val="20"/>
        </w:rPr>
        <w:t> and Grunt build steps in the Jenkins workflows and removed the generated artifacts from git to ensure at build time all artifacts were being generated from the grunt builds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:rsidR="00EE1FE7" w:rsidRDefault="00EE1FE7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EE1FE7">
        <w:rPr>
          <w:rFonts w:ascii="Arial" w:hAnsi="Arial" w:cs="Arial"/>
          <w:color w:val="auto"/>
          <w:sz w:val="20"/>
          <w:szCs w:val="20"/>
        </w:rPr>
        <w:t>Installed and configured </w:t>
      </w:r>
      <w:proofErr w:type="spellStart"/>
      <w:r w:rsidRPr="00EE1FE7">
        <w:rPr>
          <w:rFonts w:ascii="Arial" w:hAnsi="Arial" w:cs="Arial"/>
          <w:color w:val="auto"/>
          <w:sz w:val="20"/>
          <w:szCs w:val="20"/>
        </w:rPr>
        <w:t>Rundeck</w:t>
      </w:r>
      <w:proofErr w:type="spellEnd"/>
      <w:r w:rsidRPr="00EE1FE7">
        <w:rPr>
          <w:rFonts w:ascii="Arial" w:hAnsi="Arial" w:cs="Arial"/>
          <w:color w:val="auto"/>
          <w:sz w:val="20"/>
          <w:szCs w:val="20"/>
        </w:rPr>
        <w:t> tool for scheduling jobs and housekeeping activities on Linux server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:rsidR="00EE1FE7" w:rsidRDefault="00EE1FE7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EE1FE7">
        <w:rPr>
          <w:rFonts w:ascii="Arial" w:hAnsi="Arial" w:cs="Arial"/>
          <w:color w:val="auto"/>
          <w:sz w:val="20"/>
          <w:szCs w:val="20"/>
        </w:rPr>
        <w:t>Monitoring using Ansible playbooks and has integrated Ansible with </w:t>
      </w:r>
      <w:proofErr w:type="spellStart"/>
      <w:r w:rsidRPr="00EE1FE7">
        <w:rPr>
          <w:rFonts w:ascii="Arial" w:hAnsi="Arial" w:cs="Arial"/>
          <w:color w:val="auto"/>
          <w:sz w:val="20"/>
          <w:szCs w:val="20"/>
        </w:rPr>
        <w:t>Rundeck</w:t>
      </w:r>
      <w:proofErr w:type="spellEnd"/>
      <w:r w:rsidRPr="00EE1FE7">
        <w:rPr>
          <w:rFonts w:ascii="Arial" w:hAnsi="Arial" w:cs="Arial"/>
          <w:color w:val="auto"/>
          <w:sz w:val="20"/>
          <w:szCs w:val="20"/>
        </w:rPr>
        <w:t> and Jenkins.</w:t>
      </w:r>
    </w:p>
    <w:p w:rsidR="000A6FE4" w:rsidRDefault="000A6FE4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Experience in Deploying Java based applications and microservices in AWS and Openstack.</w:t>
      </w:r>
    </w:p>
    <w:p w:rsidR="007B5E55" w:rsidRDefault="007B5E55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7B5E55">
        <w:rPr>
          <w:rFonts w:ascii="Arial" w:hAnsi="Arial" w:cs="Arial"/>
          <w:color w:val="auto"/>
          <w:sz w:val="20"/>
          <w:szCs w:val="20"/>
        </w:rPr>
        <w:t xml:space="preserve">Developing </w:t>
      </w:r>
      <w:proofErr w:type="spellStart"/>
      <w:r w:rsidRPr="007B5E55">
        <w:rPr>
          <w:rFonts w:ascii="Arial" w:hAnsi="Arial" w:cs="Arial"/>
          <w:color w:val="auto"/>
          <w:sz w:val="20"/>
          <w:szCs w:val="20"/>
        </w:rPr>
        <w:t>MicroServices</w:t>
      </w:r>
      <w:proofErr w:type="spellEnd"/>
      <w:r w:rsidRPr="007B5E55">
        <w:rPr>
          <w:rFonts w:ascii="Arial" w:hAnsi="Arial" w:cs="Arial"/>
          <w:color w:val="auto"/>
          <w:sz w:val="20"/>
          <w:szCs w:val="20"/>
        </w:rPr>
        <w:t>, and creating API's using Java Spring Boot framework using Maven as a build tool and Cassandra as an enterprise level database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:rsidR="006D4E02" w:rsidRDefault="006D4E0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433B51">
        <w:rPr>
          <w:rFonts w:ascii="Arial" w:hAnsi="Arial" w:cs="Arial"/>
          <w:color w:val="auto"/>
          <w:sz w:val="20"/>
          <w:szCs w:val="20"/>
        </w:rPr>
        <w:t>Expertise in using build tools like MAVEN, ANT and GNU Make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:rsidR="006D4E02" w:rsidRDefault="006D4E0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433B51">
        <w:rPr>
          <w:rFonts w:ascii="Arial" w:hAnsi="Arial" w:cs="Arial"/>
          <w:color w:val="auto"/>
          <w:sz w:val="20"/>
          <w:szCs w:val="20"/>
        </w:rPr>
        <w:t>Wrote edited and maintained Make files and shell script support for multiple software teams.</w:t>
      </w:r>
    </w:p>
    <w:p w:rsidR="006D4E02" w:rsidRPr="00431A46" w:rsidRDefault="006D4E02" w:rsidP="00431A46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>Written chef recipes to perform middleware binary Installation and Configuration tasks involving</w:t>
      </w:r>
      <w:r w:rsidRPr="000A2D95">
        <w:rPr>
          <w:rFonts w:ascii="Arial" w:hAnsi="Arial" w:cs="Arial"/>
          <w:b/>
          <w:color w:val="auto"/>
          <w:sz w:val="20"/>
          <w:szCs w:val="20"/>
        </w:rPr>
        <w:t xml:space="preserve"> </w:t>
      </w:r>
      <w:proofErr w:type="spellStart"/>
      <w:r w:rsidRPr="000A2D95">
        <w:rPr>
          <w:rFonts w:ascii="Arial" w:hAnsi="Arial" w:cs="Arial"/>
          <w:b/>
          <w:color w:val="auto"/>
          <w:sz w:val="20"/>
          <w:szCs w:val="20"/>
        </w:rPr>
        <w:t>jdk</w:t>
      </w:r>
      <w:proofErr w:type="spellEnd"/>
      <w:r w:rsidRPr="000A2D95">
        <w:rPr>
          <w:rFonts w:ascii="Arial" w:hAnsi="Arial" w:cs="Arial"/>
          <w:color w:val="auto"/>
          <w:sz w:val="20"/>
          <w:szCs w:val="20"/>
        </w:rPr>
        <w:t xml:space="preserve">, </w:t>
      </w:r>
      <w:r w:rsidRPr="000A2D95">
        <w:rPr>
          <w:rFonts w:ascii="Arial" w:hAnsi="Arial" w:cs="Arial"/>
          <w:b/>
          <w:color w:val="auto"/>
          <w:sz w:val="20"/>
          <w:szCs w:val="20"/>
        </w:rPr>
        <w:t>Tomcat</w:t>
      </w:r>
      <w:r w:rsidRPr="000A2D95">
        <w:rPr>
          <w:rFonts w:ascii="Arial" w:hAnsi="Arial" w:cs="Arial"/>
          <w:color w:val="auto"/>
          <w:sz w:val="20"/>
          <w:szCs w:val="20"/>
        </w:rPr>
        <w:t xml:space="preserve">, </w:t>
      </w:r>
      <w:r w:rsidRPr="000A2D95">
        <w:rPr>
          <w:rFonts w:ascii="Arial" w:hAnsi="Arial" w:cs="Arial"/>
          <w:b/>
          <w:color w:val="auto"/>
          <w:sz w:val="20"/>
          <w:szCs w:val="20"/>
        </w:rPr>
        <w:t xml:space="preserve">WebLogic </w:t>
      </w:r>
      <w:r w:rsidRPr="000A2D95">
        <w:rPr>
          <w:rFonts w:ascii="Arial" w:hAnsi="Arial" w:cs="Arial"/>
          <w:color w:val="auto"/>
          <w:sz w:val="20"/>
          <w:szCs w:val="20"/>
        </w:rPr>
        <w:t>binaries installation</w:t>
      </w:r>
      <w:proofErr w:type="gramStart"/>
      <w:r w:rsidRPr="000A2D95">
        <w:rPr>
          <w:rFonts w:ascii="Arial" w:hAnsi="Arial" w:cs="Arial"/>
          <w:color w:val="auto"/>
          <w:sz w:val="20"/>
          <w:szCs w:val="20"/>
        </w:rPr>
        <w:t xml:space="preserve">. </w:t>
      </w:r>
      <w:r w:rsidRPr="00431A46">
        <w:rPr>
          <w:rFonts w:ascii="Arial" w:hAnsi="Arial" w:cs="Arial"/>
          <w:color w:val="auto"/>
          <w:sz w:val="20"/>
          <w:szCs w:val="20"/>
        </w:rPr>
        <w:t>.</w:t>
      </w:r>
      <w:proofErr w:type="gramEnd"/>
    </w:p>
    <w:p w:rsidR="006D4E02" w:rsidRPr="000A2D95" w:rsidRDefault="006D4E0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 xml:space="preserve">Worked with various custom resources, created roles &amp; environments and using </w:t>
      </w:r>
      <w:r w:rsidRPr="000A2D95">
        <w:rPr>
          <w:rFonts w:ascii="Arial" w:hAnsi="Arial" w:cs="Arial"/>
          <w:b/>
          <w:color w:val="auto"/>
          <w:sz w:val="20"/>
          <w:szCs w:val="20"/>
        </w:rPr>
        <w:t xml:space="preserve">chef </w:t>
      </w:r>
      <w:r w:rsidRPr="000A2D95">
        <w:rPr>
          <w:rFonts w:ascii="Arial" w:hAnsi="Arial" w:cs="Arial"/>
          <w:color w:val="auto"/>
          <w:sz w:val="20"/>
          <w:szCs w:val="20"/>
        </w:rPr>
        <w:t>handlers for various auto kickoff requirement jobs.</w:t>
      </w:r>
    </w:p>
    <w:p w:rsidR="006D4E02" w:rsidRPr="000A2D95" w:rsidRDefault="006D4E0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 xml:space="preserve">Written Several </w:t>
      </w:r>
      <w:r w:rsidRPr="000A2D95">
        <w:rPr>
          <w:rFonts w:ascii="Arial" w:hAnsi="Arial" w:cs="Arial"/>
          <w:b/>
          <w:color w:val="auto"/>
          <w:sz w:val="20"/>
          <w:szCs w:val="20"/>
        </w:rPr>
        <w:t xml:space="preserve">Chef </w:t>
      </w:r>
      <w:r w:rsidRPr="000A2D95">
        <w:rPr>
          <w:rFonts w:ascii="Arial" w:hAnsi="Arial" w:cs="Arial"/>
          <w:color w:val="auto"/>
          <w:sz w:val="20"/>
          <w:szCs w:val="20"/>
        </w:rPr>
        <w:t xml:space="preserve">cookbooks from scratch consisting of recipes that can Provision several pre-prod environments consisting of </w:t>
      </w:r>
      <w:r w:rsidRPr="000A2D95">
        <w:rPr>
          <w:rFonts w:ascii="Arial" w:hAnsi="Arial" w:cs="Arial"/>
          <w:b/>
          <w:color w:val="auto"/>
          <w:sz w:val="20"/>
          <w:szCs w:val="20"/>
        </w:rPr>
        <w:t xml:space="preserve">Weblogic </w:t>
      </w:r>
      <w:r w:rsidRPr="000A2D95">
        <w:rPr>
          <w:rFonts w:ascii="Arial" w:hAnsi="Arial" w:cs="Arial"/>
          <w:color w:val="auto"/>
          <w:sz w:val="20"/>
          <w:szCs w:val="20"/>
        </w:rPr>
        <w:t>domain creation, Deployment automation, instance mirroring, and several proprietary middleware installations.</w:t>
      </w:r>
    </w:p>
    <w:p w:rsidR="006D4E02" w:rsidRPr="000A2D95" w:rsidRDefault="006D4E0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 xml:space="preserve">Written Unit test cases for chef recipe testing using test </w:t>
      </w:r>
      <w:r w:rsidRPr="000A2D95">
        <w:rPr>
          <w:rFonts w:ascii="Arial" w:hAnsi="Arial" w:cs="Arial"/>
          <w:b/>
          <w:color w:val="auto"/>
          <w:sz w:val="20"/>
          <w:szCs w:val="20"/>
        </w:rPr>
        <w:t>kitchen</w:t>
      </w:r>
      <w:r w:rsidRPr="000A2D95">
        <w:rPr>
          <w:rFonts w:ascii="Arial" w:hAnsi="Arial" w:cs="Arial"/>
          <w:color w:val="auto"/>
          <w:sz w:val="20"/>
          <w:szCs w:val="20"/>
        </w:rPr>
        <w:t xml:space="preserve">, </w:t>
      </w:r>
      <w:proofErr w:type="spellStart"/>
      <w:r w:rsidRPr="000A2D95">
        <w:rPr>
          <w:rFonts w:ascii="Arial" w:hAnsi="Arial" w:cs="Arial"/>
          <w:b/>
          <w:color w:val="auto"/>
          <w:sz w:val="20"/>
          <w:szCs w:val="20"/>
        </w:rPr>
        <w:t>foodcritic</w:t>
      </w:r>
      <w:proofErr w:type="spellEnd"/>
      <w:r w:rsidRPr="000A2D95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0A2D95">
        <w:rPr>
          <w:rFonts w:ascii="Arial" w:hAnsi="Arial" w:cs="Arial"/>
          <w:color w:val="auto"/>
          <w:sz w:val="20"/>
          <w:szCs w:val="20"/>
        </w:rPr>
        <w:t>etc.</w:t>
      </w:r>
    </w:p>
    <w:p w:rsidR="006D4E02" w:rsidRPr="000A2D95" w:rsidRDefault="006D4E0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>Setting up chef repo</w:t>
      </w:r>
      <w:r w:rsidRPr="000A2D95">
        <w:rPr>
          <w:rFonts w:ascii="Arial" w:hAnsi="Arial" w:cs="Arial"/>
          <w:color w:val="auto"/>
          <w:sz w:val="20"/>
          <w:szCs w:val="20"/>
          <w:lang w:val="fr-FR"/>
        </w:rPr>
        <w:t>’</w:t>
      </w:r>
      <w:r w:rsidRPr="000A2D95">
        <w:rPr>
          <w:rFonts w:ascii="Arial" w:hAnsi="Arial" w:cs="Arial"/>
          <w:color w:val="auto"/>
          <w:sz w:val="20"/>
          <w:szCs w:val="20"/>
        </w:rPr>
        <w:t>s (local &amp; remote) working with both hosted and standalone server versions.</w:t>
      </w:r>
    </w:p>
    <w:p w:rsidR="006D4E02" w:rsidRPr="000A2D95" w:rsidRDefault="006D4E0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>Performed tasks like bootstrapping nodes to executing run lists to mirror the new nodes to web or application servers and to run deployments against newly added nodes to the clusters.</w:t>
      </w:r>
    </w:p>
    <w:p w:rsidR="006D4E02" w:rsidRDefault="006D4E0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color w:val="auto"/>
          <w:sz w:val="20"/>
          <w:szCs w:val="20"/>
        </w:rPr>
        <w:t xml:space="preserve">Written several </w:t>
      </w:r>
      <w:r w:rsidRPr="000A2D95">
        <w:rPr>
          <w:rFonts w:ascii="Arial" w:hAnsi="Arial" w:cs="Arial"/>
          <w:b/>
          <w:color w:val="auto"/>
          <w:sz w:val="20"/>
          <w:szCs w:val="20"/>
        </w:rPr>
        <w:t>Docker</w:t>
      </w:r>
      <w:r w:rsidRPr="000A2D95">
        <w:rPr>
          <w:rFonts w:ascii="Arial" w:hAnsi="Arial" w:cs="Arial"/>
          <w:color w:val="auto"/>
          <w:sz w:val="20"/>
          <w:szCs w:val="20"/>
        </w:rPr>
        <w:t xml:space="preserve"> files to create tomcat along with required version of </w:t>
      </w:r>
      <w:proofErr w:type="spellStart"/>
      <w:r w:rsidRPr="000A2D95">
        <w:rPr>
          <w:rFonts w:ascii="Arial" w:hAnsi="Arial" w:cs="Arial"/>
          <w:b/>
          <w:color w:val="auto"/>
          <w:sz w:val="20"/>
          <w:szCs w:val="20"/>
        </w:rPr>
        <w:t>jdk</w:t>
      </w:r>
      <w:proofErr w:type="spellEnd"/>
      <w:r w:rsidRPr="000A2D95">
        <w:rPr>
          <w:rFonts w:ascii="Arial" w:hAnsi="Arial" w:cs="Arial"/>
          <w:color w:val="auto"/>
          <w:sz w:val="20"/>
          <w:szCs w:val="20"/>
        </w:rPr>
        <w:t xml:space="preserve"> container images.</w:t>
      </w:r>
    </w:p>
    <w:p w:rsidR="006D4E02" w:rsidRPr="0078297A" w:rsidRDefault="006D4E0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6D4E02">
        <w:rPr>
          <w:rFonts w:cs="Arial"/>
        </w:rPr>
        <w:lastRenderedPageBreak/>
        <w:t xml:space="preserve"> </w:t>
      </w:r>
      <w:r w:rsidRPr="006D4E02">
        <w:rPr>
          <w:rFonts w:ascii="Arial" w:hAnsi="Arial" w:cs="Arial"/>
          <w:color w:val="auto"/>
          <w:sz w:val="20"/>
          <w:szCs w:val="20"/>
        </w:rPr>
        <w:t xml:space="preserve">Worked with </w:t>
      </w:r>
      <w:r w:rsidRPr="006D4E02">
        <w:rPr>
          <w:rFonts w:ascii="Arial" w:hAnsi="Arial" w:cs="Arial"/>
          <w:b/>
          <w:color w:val="auto"/>
          <w:sz w:val="20"/>
          <w:szCs w:val="20"/>
        </w:rPr>
        <w:t>Docker</w:t>
      </w:r>
      <w:r w:rsidRPr="006D4E02">
        <w:rPr>
          <w:rFonts w:ascii="Arial" w:hAnsi="Arial" w:cs="Arial"/>
          <w:color w:val="auto"/>
          <w:sz w:val="20"/>
          <w:szCs w:val="20"/>
        </w:rPr>
        <w:t xml:space="preserve"> Trusted Registry as repository for o</w:t>
      </w:r>
      <w:r w:rsidRPr="006D4E02">
        <w:rPr>
          <w:rFonts w:cs="Arial"/>
        </w:rPr>
        <w:t>ur docker images and worked with Docker container networks</w:t>
      </w:r>
      <w:r>
        <w:rPr>
          <w:rFonts w:cs="Arial"/>
        </w:rPr>
        <w:t>.</w:t>
      </w:r>
    </w:p>
    <w:p w:rsidR="0078297A" w:rsidRPr="00D3306A" w:rsidRDefault="0078297A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Good hands on with container orchestration tools like </w:t>
      </w:r>
      <w:r w:rsidRPr="006426E7">
        <w:rPr>
          <w:rFonts w:ascii="Arial" w:hAnsi="Arial" w:cs="Arial"/>
          <w:b/>
          <w:sz w:val="20"/>
          <w:szCs w:val="20"/>
          <w:shd w:val="clear" w:color="auto" w:fill="FFFFFF"/>
        </w:rPr>
        <w:t>Kubernetes</w:t>
      </w:r>
      <w:r>
        <w:rPr>
          <w:rFonts w:ascii="Arial" w:hAnsi="Arial" w:cs="Arial"/>
          <w:sz w:val="20"/>
          <w:szCs w:val="20"/>
          <w:shd w:val="clear" w:color="auto" w:fill="FFFFFF"/>
        </w:rPr>
        <w:t>, experience with Red Hat open shift enterprise Platform as a Service product.</w:t>
      </w:r>
    </w:p>
    <w:p w:rsidR="00D3306A" w:rsidRPr="00D3306A" w:rsidRDefault="00D3306A" w:rsidP="00D3306A">
      <w:pPr>
        <w:pStyle w:val="Body"/>
        <w:numPr>
          <w:ilvl w:val="0"/>
          <w:numId w:val="33"/>
        </w:numPr>
        <w:contextualSpacing/>
        <w:jc w:val="both"/>
        <w:rPr>
          <w:rFonts w:cs="Arial"/>
        </w:rPr>
      </w:pPr>
      <w:r w:rsidRPr="00D3306A">
        <w:rPr>
          <w:rFonts w:cs="Arial"/>
        </w:rPr>
        <w:t>Created and managed Cinder volumes, instances and configured network in OpenStack</w:t>
      </w:r>
    </w:p>
    <w:p w:rsidR="00D3306A" w:rsidRPr="006D4E02" w:rsidRDefault="00D3306A" w:rsidP="00D3306A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D3306A">
        <w:rPr>
          <w:rFonts w:ascii="Arial" w:hAnsi="Arial" w:cs="Arial"/>
          <w:color w:val="auto"/>
          <w:sz w:val="20"/>
          <w:szCs w:val="20"/>
        </w:rPr>
        <w:t>Cloud by using both CLI and Horizon Dashboard. Also, involved in monitoring &amp; metering for Infrastructure as a Service (IaaS) for OpenStack Cloud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:rsidR="006D4E02" w:rsidRPr="00710AA1" w:rsidRDefault="006D4E0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6D4E02">
        <w:rPr>
          <w:rFonts w:ascii="Arial" w:hAnsi="Arial" w:cs="Arial"/>
          <w:sz w:val="20"/>
          <w:szCs w:val="20"/>
        </w:rPr>
        <w:t xml:space="preserve">Implementing new projects builds framework using </w:t>
      </w:r>
      <w:r w:rsidRPr="006D4E02">
        <w:rPr>
          <w:rFonts w:ascii="Arial" w:hAnsi="Arial" w:cs="Arial"/>
          <w:b/>
          <w:sz w:val="20"/>
          <w:szCs w:val="20"/>
        </w:rPr>
        <w:t>Jenkins &amp; maven</w:t>
      </w:r>
      <w:r w:rsidRPr="006D4E02">
        <w:rPr>
          <w:rFonts w:ascii="Arial" w:hAnsi="Arial" w:cs="Arial"/>
          <w:sz w:val="20"/>
          <w:szCs w:val="20"/>
        </w:rPr>
        <w:t xml:space="preserve"> as build framework tools</w:t>
      </w:r>
      <w:r>
        <w:rPr>
          <w:rFonts w:ascii="Arial" w:hAnsi="Arial" w:cs="Arial"/>
          <w:sz w:val="20"/>
          <w:szCs w:val="20"/>
        </w:rPr>
        <w:t>.</w:t>
      </w:r>
    </w:p>
    <w:p w:rsidR="00710AA1" w:rsidRPr="006D4E02" w:rsidRDefault="00710AA1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710AA1">
        <w:rPr>
          <w:rFonts w:ascii="Arial" w:hAnsi="Arial" w:cs="Arial"/>
          <w:color w:val="auto"/>
          <w:sz w:val="20"/>
          <w:szCs w:val="20"/>
        </w:rPr>
        <w:t xml:space="preserve">Worked with several </w:t>
      </w:r>
      <w:r w:rsidRPr="00710AA1">
        <w:rPr>
          <w:rFonts w:ascii="Arial" w:hAnsi="Arial" w:cs="Arial"/>
          <w:b/>
          <w:color w:val="auto"/>
          <w:sz w:val="20"/>
          <w:szCs w:val="20"/>
        </w:rPr>
        <w:t>AWS</w:t>
      </w:r>
      <w:r w:rsidRPr="00710AA1">
        <w:rPr>
          <w:rFonts w:ascii="Arial" w:hAnsi="Arial" w:cs="Arial"/>
          <w:color w:val="auto"/>
          <w:sz w:val="20"/>
          <w:szCs w:val="20"/>
        </w:rPr>
        <w:t xml:space="preserve"> services </w:t>
      </w:r>
      <w:proofErr w:type="gramStart"/>
      <w:r w:rsidRPr="00710AA1">
        <w:rPr>
          <w:rFonts w:ascii="Arial" w:hAnsi="Arial" w:cs="Arial"/>
          <w:color w:val="auto"/>
          <w:sz w:val="20"/>
          <w:szCs w:val="20"/>
        </w:rPr>
        <w:t xml:space="preserve">like </w:t>
      </w:r>
      <w:r>
        <w:rPr>
          <w:rFonts w:ascii="Arial" w:hAnsi="Arial" w:cs="Arial"/>
          <w:b/>
          <w:color w:val="auto"/>
          <w:sz w:val="20"/>
          <w:szCs w:val="20"/>
        </w:rPr>
        <w:t>.</w:t>
      </w:r>
      <w:proofErr w:type="gramEnd"/>
      <w:r w:rsidRPr="00710AA1">
        <w:rPr>
          <w:rFonts w:ascii="Arial" w:hAnsi="Arial" w:cs="Arial"/>
          <w:b/>
          <w:color w:val="auto"/>
          <w:sz w:val="20"/>
          <w:szCs w:val="20"/>
        </w:rPr>
        <w:t xml:space="preserve"> EC2, EBS, S3, VPC, Cloud Formation</w:t>
      </w:r>
      <w:r w:rsidRPr="00710AA1">
        <w:rPr>
          <w:rFonts w:ascii="Arial" w:hAnsi="Arial" w:cs="Arial"/>
          <w:color w:val="auto"/>
          <w:sz w:val="20"/>
          <w:szCs w:val="20"/>
        </w:rPr>
        <w:t xml:space="preserve"> and </w:t>
      </w:r>
      <w:r w:rsidRPr="00710AA1">
        <w:rPr>
          <w:rFonts w:ascii="Arial" w:hAnsi="Arial" w:cs="Arial"/>
          <w:b/>
          <w:color w:val="auto"/>
          <w:sz w:val="20"/>
          <w:szCs w:val="20"/>
        </w:rPr>
        <w:t>Cloud Watch</w:t>
      </w:r>
    </w:p>
    <w:p w:rsidR="006D4E02" w:rsidRPr="000A2D95" w:rsidRDefault="006D4E02" w:rsidP="006D4E02">
      <w:pPr>
        <w:pStyle w:val="ListBullet"/>
        <w:numPr>
          <w:ilvl w:val="0"/>
          <w:numId w:val="33"/>
        </w:numPr>
        <w:contextualSpacing/>
        <w:jc w:val="both"/>
        <w:rPr>
          <w:rStyle w:val="highlight"/>
          <w:rFonts w:ascii="Arial" w:hAnsi="Arial" w:cs="Arial"/>
          <w:sz w:val="20"/>
          <w:szCs w:val="20"/>
        </w:rPr>
      </w:pPr>
      <w:r w:rsidRPr="000A2D95">
        <w:rPr>
          <w:rFonts w:ascii="Arial" w:hAnsi="Arial" w:cs="Arial"/>
          <w:sz w:val="20"/>
          <w:szCs w:val="20"/>
        </w:rPr>
        <w:t>Designed and Developed server monitoring with CloudWatch and automated log archiving to S3.</w:t>
      </w:r>
    </w:p>
    <w:p w:rsidR="006D4E02" w:rsidRPr="000A2D95" w:rsidRDefault="006D4E02" w:rsidP="006D4E02">
      <w:pPr>
        <w:pStyle w:val="ListBullet"/>
        <w:numPr>
          <w:ilvl w:val="0"/>
          <w:numId w:val="33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0A2D95">
        <w:rPr>
          <w:rFonts w:ascii="Arial" w:hAnsi="Arial" w:cs="Arial"/>
          <w:sz w:val="20"/>
          <w:szCs w:val="20"/>
        </w:rPr>
        <w:t>Experience with CloudFront, Glacier, Route53, SNS, RDS, AWS Config, LAMBDA, Cloud Formation.</w:t>
      </w:r>
    </w:p>
    <w:p w:rsidR="006D4E02" w:rsidRDefault="006D4E02" w:rsidP="006D4E02">
      <w:pPr>
        <w:pStyle w:val="ListBullet"/>
        <w:numPr>
          <w:ilvl w:val="0"/>
          <w:numId w:val="33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0A2D95">
        <w:rPr>
          <w:rFonts w:ascii="Arial" w:hAnsi="Arial" w:cs="Arial"/>
          <w:sz w:val="20"/>
          <w:szCs w:val="20"/>
        </w:rPr>
        <w:t>Cost cutting techniques applied with own written CloudFormation Stacks by using AWS, Auto</w:t>
      </w:r>
      <w:r>
        <w:rPr>
          <w:rFonts w:ascii="Arial" w:hAnsi="Arial" w:cs="Arial"/>
          <w:sz w:val="20"/>
          <w:szCs w:val="20"/>
        </w:rPr>
        <w:t xml:space="preserve"> </w:t>
      </w:r>
      <w:r w:rsidRPr="000A2D95">
        <w:rPr>
          <w:rFonts w:ascii="Arial" w:hAnsi="Arial" w:cs="Arial"/>
          <w:sz w:val="20"/>
          <w:szCs w:val="20"/>
        </w:rPr>
        <w:t>Scaling Scheduled Actions and Lambda for shutting-down and starting-up the instances based on the requirement or need.</w:t>
      </w:r>
    </w:p>
    <w:p w:rsidR="00431A46" w:rsidRPr="00431A46" w:rsidRDefault="00431A46" w:rsidP="00431A46">
      <w:pPr>
        <w:pStyle w:val="ListBullet"/>
        <w:numPr>
          <w:ilvl w:val="0"/>
          <w:numId w:val="33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431A46">
        <w:rPr>
          <w:rFonts w:ascii="Arial" w:hAnsi="Arial" w:cs="Arial"/>
          <w:sz w:val="20"/>
          <w:szCs w:val="20"/>
        </w:rPr>
        <w:t>Deployed and configured Elastic search, Log stash and Kibana (ELK) for log analytics, full text search, application monitoring in integration with AWS Lambda and Cloud Watch.</w:t>
      </w:r>
    </w:p>
    <w:p w:rsidR="006D4E02" w:rsidRDefault="006D4E02" w:rsidP="006D4E02">
      <w:pPr>
        <w:pStyle w:val="ListBullet"/>
        <w:numPr>
          <w:ilvl w:val="0"/>
          <w:numId w:val="33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0A2D95">
        <w:rPr>
          <w:rFonts w:ascii="Arial" w:hAnsi="Arial" w:cs="Arial"/>
          <w:sz w:val="20"/>
          <w:szCs w:val="20"/>
        </w:rPr>
        <w:t>Used security groups, network ACLs, Internet Gateways, NAT instances and Route tables to ensure a secure zone for organizations in AWS public cloud.</w:t>
      </w:r>
    </w:p>
    <w:p w:rsidR="00431A46" w:rsidRDefault="00431A46" w:rsidP="006D4E02">
      <w:pPr>
        <w:pStyle w:val="ListBullet"/>
        <w:numPr>
          <w:ilvl w:val="0"/>
          <w:numId w:val="33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431A46">
        <w:rPr>
          <w:rFonts w:ascii="Arial" w:hAnsi="Arial" w:cs="Arial"/>
          <w:sz w:val="20"/>
          <w:szCs w:val="20"/>
        </w:rPr>
        <w:t xml:space="preserve">Creation of Prometheus-Grafana setup using Terraform/Ansible for targets like Kafka, </w:t>
      </w:r>
      <w:proofErr w:type="spellStart"/>
      <w:r w:rsidRPr="00431A46">
        <w:rPr>
          <w:rFonts w:ascii="Arial" w:hAnsi="Arial" w:cs="Arial"/>
          <w:sz w:val="20"/>
          <w:szCs w:val="20"/>
        </w:rPr>
        <w:t>Mysql</w:t>
      </w:r>
      <w:proofErr w:type="spellEnd"/>
      <w:r w:rsidRPr="00431A46">
        <w:rPr>
          <w:rFonts w:ascii="Arial" w:hAnsi="Arial" w:cs="Arial"/>
          <w:sz w:val="20"/>
          <w:szCs w:val="20"/>
        </w:rPr>
        <w:t>, node exporters.</w:t>
      </w:r>
    </w:p>
    <w:p w:rsidR="00431A46" w:rsidRPr="000A2D95" w:rsidRDefault="00431A46" w:rsidP="006D4E02">
      <w:pPr>
        <w:pStyle w:val="ListBullet"/>
        <w:numPr>
          <w:ilvl w:val="0"/>
          <w:numId w:val="33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431A46">
        <w:rPr>
          <w:rFonts w:ascii="Arial" w:hAnsi="Arial" w:cs="Arial"/>
          <w:sz w:val="20"/>
          <w:szCs w:val="20"/>
        </w:rPr>
        <w:t>Passive and Active Nagios monitoring and alerting. Prometheus (node exporter) along with Grafana and CloudWatch for time-based system/container metrics.</w:t>
      </w:r>
    </w:p>
    <w:p w:rsidR="006D4E02" w:rsidRDefault="006D4E02" w:rsidP="006D4E02">
      <w:pPr>
        <w:pStyle w:val="ListBullet"/>
        <w:numPr>
          <w:ilvl w:val="0"/>
          <w:numId w:val="33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0A2D95">
        <w:rPr>
          <w:rFonts w:ascii="Arial" w:hAnsi="Arial" w:cs="Arial"/>
          <w:sz w:val="20"/>
          <w:szCs w:val="20"/>
        </w:rPr>
        <w:t xml:space="preserve">Created </w:t>
      </w:r>
      <w:r w:rsidRPr="000A2D95">
        <w:rPr>
          <w:rFonts w:ascii="Arial" w:hAnsi="Arial" w:cs="Arial"/>
          <w:b/>
          <w:sz w:val="20"/>
          <w:szCs w:val="20"/>
        </w:rPr>
        <w:t>Wiki</w:t>
      </w:r>
      <w:r w:rsidRPr="000A2D95">
        <w:rPr>
          <w:rFonts w:ascii="Arial" w:hAnsi="Arial" w:cs="Arial"/>
          <w:sz w:val="20"/>
          <w:szCs w:val="20"/>
        </w:rPr>
        <w:t xml:space="preserve"> pages and educated the team about the automation and branching strategies to be followed.</w:t>
      </w:r>
    </w:p>
    <w:p w:rsidR="00005DAC" w:rsidRPr="000A2D95" w:rsidRDefault="00005DAC" w:rsidP="006D4E02">
      <w:pPr>
        <w:pStyle w:val="ListBullet"/>
        <w:numPr>
          <w:ilvl w:val="0"/>
          <w:numId w:val="33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005DAC">
        <w:rPr>
          <w:rFonts w:ascii="Arial" w:hAnsi="Arial" w:cs="Arial"/>
          <w:sz w:val="20"/>
          <w:szCs w:val="20"/>
        </w:rPr>
        <w:t xml:space="preserve">Used </w:t>
      </w:r>
      <w:proofErr w:type="spellStart"/>
      <w:r w:rsidRPr="00005DAC">
        <w:rPr>
          <w:rFonts w:ascii="Arial" w:hAnsi="Arial" w:cs="Arial"/>
          <w:sz w:val="20"/>
          <w:szCs w:val="20"/>
        </w:rPr>
        <w:t>Jfrog</w:t>
      </w:r>
      <w:proofErr w:type="spellEnd"/>
      <w:r w:rsidRPr="00005DAC">
        <w:rPr>
          <w:rFonts w:ascii="Arial" w:hAnsi="Arial" w:cs="Arial"/>
          <w:sz w:val="20"/>
          <w:szCs w:val="20"/>
        </w:rPr>
        <w:t xml:space="preserve"> Artifactory as Artifact Repository manager to upload the art</w:t>
      </w:r>
      <w:r>
        <w:rPr>
          <w:rFonts w:ascii="Arial" w:hAnsi="Arial" w:cs="Arial"/>
          <w:sz w:val="20"/>
          <w:szCs w:val="20"/>
        </w:rPr>
        <w:t>ifacts after build is success.</w:t>
      </w:r>
    </w:p>
    <w:p w:rsidR="006D4E02" w:rsidRDefault="006D4E02" w:rsidP="006D4E02">
      <w:pPr>
        <w:pStyle w:val="ListBullet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0A2D95">
        <w:rPr>
          <w:rFonts w:ascii="Arial" w:hAnsi="Arial" w:cs="Arial"/>
          <w:sz w:val="20"/>
          <w:szCs w:val="20"/>
        </w:rPr>
        <w:t>Extensive Knowledge of puppet as Configuration management tool, to automate repetitive tasks, quickly deploy critical applications, and proactively manage change.</w:t>
      </w:r>
    </w:p>
    <w:p w:rsidR="0099131A" w:rsidRDefault="0099131A" w:rsidP="006D4E02">
      <w:pPr>
        <w:pStyle w:val="ListBullet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99131A">
        <w:rPr>
          <w:rFonts w:ascii="Arial" w:hAnsi="Arial" w:cs="Arial"/>
          <w:sz w:val="20"/>
          <w:szCs w:val="20"/>
        </w:rPr>
        <w:t>Created playbooks for OpenStack deployments and bug fixes with Ansible</w:t>
      </w:r>
      <w:r>
        <w:rPr>
          <w:rFonts w:ascii="Arial" w:hAnsi="Arial" w:cs="Arial"/>
          <w:sz w:val="20"/>
          <w:szCs w:val="20"/>
        </w:rPr>
        <w:t>.</w:t>
      </w:r>
    </w:p>
    <w:p w:rsidR="0099131A" w:rsidRDefault="0099131A" w:rsidP="006D4E02">
      <w:pPr>
        <w:pStyle w:val="ListBullet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99131A">
        <w:rPr>
          <w:rFonts w:ascii="Arial" w:hAnsi="Arial" w:cs="Arial"/>
          <w:sz w:val="20"/>
          <w:szCs w:val="20"/>
        </w:rPr>
        <w:t>Debug and resolve Pre-Post OpenStack deployment failure</w:t>
      </w:r>
      <w:r>
        <w:rPr>
          <w:rFonts w:ascii="Arial" w:hAnsi="Arial" w:cs="Arial"/>
          <w:sz w:val="20"/>
          <w:szCs w:val="20"/>
        </w:rPr>
        <w:t>.</w:t>
      </w:r>
    </w:p>
    <w:p w:rsidR="0099131A" w:rsidRPr="0099131A" w:rsidRDefault="0099131A" w:rsidP="0099131A">
      <w:pPr>
        <w:pStyle w:val="ListBullet"/>
        <w:rPr>
          <w:rFonts w:cs="Arial"/>
        </w:rPr>
      </w:pPr>
      <w:r w:rsidRPr="0099131A">
        <w:rPr>
          <w:rFonts w:cs="Arial"/>
        </w:rPr>
        <w:t>Worked on installing,</w:t>
      </w:r>
      <w:r>
        <w:rPr>
          <w:rFonts w:cs="Arial"/>
        </w:rPr>
        <w:t xml:space="preserve"> configuring and deploying OpenS</w:t>
      </w:r>
      <w:r w:rsidRPr="0099131A">
        <w:rPr>
          <w:rFonts w:cs="Arial"/>
        </w:rPr>
        <w:t>tack solutions</w:t>
      </w:r>
      <w:r>
        <w:rPr>
          <w:rFonts w:cs="Arial"/>
        </w:rPr>
        <w:t>.</w:t>
      </w:r>
    </w:p>
    <w:p w:rsidR="006D4E02" w:rsidRPr="000A2D95" w:rsidRDefault="006D4E02" w:rsidP="006D4E02">
      <w:pPr>
        <w:pStyle w:val="ListBullet"/>
        <w:numPr>
          <w:ilvl w:val="0"/>
          <w:numId w:val="33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0A2D95"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exposure to the APM tool like Datadog.</w:t>
      </w:r>
    </w:p>
    <w:p w:rsidR="006D4E02" w:rsidRPr="006D4E02" w:rsidRDefault="006D4E02" w:rsidP="006D4E02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0A2D95">
        <w:rPr>
          <w:rFonts w:ascii="Arial" w:hAnsi="Arial" w:cs="Arial"/>
          <w:sz w:val="20"/>
          <w:szCs w:val="20"/>
        </w:rPr>
        <w:t xml:space="preserve">Migrated applications to the </w:t>
      </w:r>
      <w:r w:rsidRPr="000A2D95">
        <w:rPr>
          <w:rFonts w:ascii="Arial" w:hAnsi="Arial" w:cs="Arial"/>
          <w:b/>
          <w:sz w:val="20"/>
          <w:szCs w:val="20"/>
        </w:rPr>
        <w:t xml:space="preserve">AWS </w:t>
      </w:r>
      <w:r w:rsidRPr="000A2D95">
        <w:rPr>
          <w:rFonts w:ascii="Arial" w:hAnsi="Arial" w:cs="Arial"/>
          <w:sz w:val="20"/>
          <w:szCs w:val="20"/>
        </w:rPr>
        <w:t>cloud</w:t>
      </w:r>
      <w:r w:rsidR="00C51BD6">
        <w:rPr>
          <w:rFonts w:ascii="Arial" w:hAnsi="Arial" w:cs="Arial"/>
          <w:sz w:val="20"/>
          <w:szCs w:val="20"/>
        </w:rPr>
        <w:t>.</w:t>
      </w:r>
    </w:p>
    <w:p w:rsidR="006D4E02" w:rsidRDefault="006D4E02" w:rsidP="00AD1C54">
      <w:pPr>
        <w:rPr>
          <w:rFonts w:cs="Arial"/>
        </w:rPr>
      </w:pPr>
    </w:p>
    <w:p w:rsidR="00710AA1" w:rsidRDefault="00710AA1" w:rsidP="00AD1C54">
      <w:pPr>
        <w:rPr>
          <w:rFonts w:cs="Arial"/>
        </w:rPr>
      </w:pPr>
      <w:r w:rsidRPr="00710AA1">
        <w:rPr>
          <w:rFonts w:cs="Arial"/>
          <w:u w:val="single"/>
        </w:rPr>
        <w:t>Environment:</w:t>
      </w:r>
      <w:r w:rsidRPr="00710AA1">
        <w:rPr>
          <w:rFonts w:cs="Arial"/>
        </w:rPr>
        <w:t xml:space="preserve"> Git, Jenkins</w:t>
      </w:r>
      <w:r>
        <w:rPr>
          <w:rFonts w:cs="Arial"/>
        </w:rPr>
        <w:t xml:space="preserve"> CI CD</w:t>
      </w:r>
      <w:r w:rsidRPr="00710AA1">
        <w:rPr>
          <w:rFonts w:cs="Arial"/>
        </w:rPr>
        <w:t xml:space="preserve">, Chef, </w:t>
      </w:r>
      <w:proofErr w:type="gramStart"/>
      <w:r w:rsidRPr="00710AA1">
        <w:rPr>
          <w:rFonts w:cs="Arial"/>
        </w:rPr>
        <w:t>Maven</w:t>
      </w:r>
      <w:r>
        <w:rPr>
          <w:rFonts w:cs="Arial"/>
        </w:rPr>
        <w:t xml:space="preserve"> </w:t>
      </w:r>
      <w:r w:rsidRPr="00710AA1">
        <w:rPr>
          <w:rFonts w:cs="Arial"/>
        </w:rPr>
        <w:t>,</w:t>
      </w:r>
      <w:proofErr w:type="spellStart"/>
      <w:r>
        <w:rPr>
          <w:rFonts w:cs="Arial"/>
        </w:rPr>
        <w:t>gradle</w:t>
      </w:r>
      <w:proofErr w:type="spellEnd"/>
      <w:proofErr w:type="gramEnd"/>
      <w:r>
        <w:rPr>
          <w:rFonts w:cs="Arial"/>
        </w:rPr>
        <w:t>,</w:t>
      </w:r>
      <w:r w:rsidRPr="00710AA1">
        <w:rPr>
          <w:rFonts w:cs="Arial"/>
        </w:rPr>
        <w:t xml:space="preserve"> </w:t>
      </w:r>
      <w:proofErr w:type="spellStart"/>
      <w:r w:rsidRPr="00710AA1">
        <w:rPr>
          <w:rFonts w:cs="Arial"/>
        </w:rPr>
        <w:t>Nexus,</w:t>
      </w:r>
      <w:r w:rsidR="001B6BD2">
        <w:rPr>
          <w:rFonts w:cs="Arial"/>
        </w:rPr>
        <w:t>TFS</w:t>
      </w:r>
      <w:proofErr w:type="spellEnd"/>
      <w:r w:rsidR="001B6BD2">
        <w:rPr>
          <w:rFonts w:cs="Arial"/>
        </w:rPr>
        <w:t>,</w:t>
      </w:r>
      <w:r w:rsidRPr="00710AA1">
        <w:rPr>
          <w:rFonts w:cs="Arial"/>
        </w:rPr>
        <w:t xml:space="preserve"> We</w:t>
      </w:r>
      <w:r w:rsidR="009E173F">
        <w:rPr>
          <w:rFonts w:cs="Arial"/>
        </w:rPr>
        <w:t>bSphere, Ant</w:t>
      </w:r>
      <w:r w:rsidR="00D3306A">
        <w:rPr>
          <w:rFonts w:cs="Arial"/>
        </w:rPr>
        <w:t xml:space="preserve">, </w:t>
      </w:r>
      <w:proofErr w:type="spellStart"/>
      <w:r w:rsidR="00D3306A">
        <w:rPr>
          <w:rFonts w:cs="Arial"/>
        </w:rPr>
        <w:t>Confluence,Gerrit</w:t>
      </w:r>
      <w:proofErr w:type="spellEnd"/>
      <w:r w:rsidR="00D3306A">
        <w:rPr>
          <w:rFonts w:cs="Arial"/>
        </w:rPr>
        <w:t xml:space="preserve">, </w:t>
      </w:r>
      <w:proofErr w:type="spellStart"/>
      <w:r w:rsidR="00D3306A">
        <w:rPr>
          <w:rFonts w:cs="Arial"/>
        </w:rPr>
        <w:t>Python,Bash,Shell,Cmake</w:t>
      </w:r>
      <w:proofErr w:type="spellEnd"/>
      <w:r w:rsidR="00D3306A">
        <w:rPr>
          <w:rFonts w:cs="Arial"/>
        </w:rPr>
        <w:t>,</w:t>
      </w:r>
      <w:r w:rsidRPr="00710AA1">
        <w:rPr>
          <w:rFonts w:cs="Arial"/>
        </w:rPr>
        <w:t xml:space="preserve"> Emma, Jira</w:t>
      </w:r>
      <w:r>
        <w:rPr>
          <w:rFonts w:cs="Arial"/>
        </w:rPr>
        <w:t>, Rally, Unix/Linux, Windows, My SQL, Docker, Kubernetes.</w:t>
      </w:r>
    </w:p>
    <w:p w:rsidR="006D4E02" w:rsidRDefault="006D4E02" w:rsidP="00AD1C54">
      <w:pPr>
        <w:rPr>
          <w:rFonts w:cs="Arial"/>
        </w:rPr>
      </w:pPr>
    </w:p>
    <w:p w:rsidR="004B234E" w:rsidRPr="00AD1C54" w:rsidRDefault="00937C42" w:rsidP="00AD1C54">
      <w:pPr>
        <w:rPr>
          <w:rFonts w:cs="Arial"/>
          <w:b/>
        </w:rPr>
      </w:pPr>
      <w:proofErr w:type="spellStart"/>
      <w:r>
        <w:rPr>
          <w:rFonts w:cs="Arial"/>
          <w:b/>
        </w:rPr>
        <w:t>Walmartlabs</w:t>
      </w:r>
      <w:proofErr w:type="spellEnd"/>
      <w:r w:rsidR="004B234E" w:rsidRPr="00AD1C54">
        <w:rPr>
          <w:rFonts w:cs="Arial"/>
          <w:b/>
        </w:rPr>
        <w:t xml:space="preserve">, </w:t>
      </w:r>
      <w:r>
        <w:rPr>
          <w:rFonts w:cs="Arial"/>
          <w:b/>
        </w:rPr>
        <w:t>Sunnyvale</w:t>
      </w:r>
      <w:r w:rsidR="004B234E" w:rsidRPr="00AD1C54">
        <w:rPr>
          <w:rFonts w:cs="Arial"/>
          <w:b/>
        </w:rPr>
        <w:t>, CA</w:t>
      </w:r>
      <w:r w:rsidR="00C343CE" w:rsidRPr="00AD1C54">
        <w:rPr>
          <w:rFonts w:cs="Arial"/>
          <w:b/>
        </w:rPr>
        <w:t xml:space="preserve">                              </w:t>
      </w:r>
      <w:r w:rsidR="00913C37" w:rsidRPr="00AD1C54">
        <w:rPr>
          <w:rFonts w:cs="Arial"/>
          <w:b/>
        </w:rPr>
        <w:t xml:space="preserve">    </w:t>
      </w:r>
      <w:r w:rsidR="004601E3">
        <w:rPr>
          <w:rFonts w:cs="Arial"/>
          <w:b/>
        </w:rPr>
        <w:tab/>
      </w:r>
      <w:r w:rsidR="004601E3">
        <w:rPr>
          <w:rFonts w:cs="Arial"/>
          <w:b/>
        </w:rPr>
        <w:tab/>
      </w:r>
      <w:r w:rsidR="004601E3">
        <w:rPr>
          <w:rFonts w:cs="Arial"/>
          <w:b/>
        </w:rPr>
        <w:tab/>
      </w:r>
      <w:r w:rsidR="004601E3">
        <w:rPr>
          <w:rFonts w:cs="Arial"/>
          <w:b/>
        </w:rPr>
        <w:tab/>
      </w:r>
      <w:r w:rsidR="00C21E7B">
        <w:rPr>
          <w:rFonts w:cs="Arial"/>
          <w:b/>
        </w:rPr>
        <w:t>Jan’16</w:t>
      </w:r>
      <w:r w:rsidR="00C51BD6">
        <w:rPr>
          <w:rFonts w:cs="Arial"/>
          <w:b/>
        </w:rPr>
        <w:t>- Feb’17</w:t>
      </w:r>
    </w:p>
    <w:p w:rsidR="002036DA" w:rsidRPr="00AD1C54" w:rsidRDefault="00937C42" w:rsidP="00AD1C54">
      <w:pPr>
        <w:pStyle w:val="Heading2"/>
        <w:rPr>
          <w:rFonts w:cs="Arial"/>
        </w:rPr>
      </w:pPr>
      <w:r>
        <w:rPr>
          <w:rFonts w:cs="Arial"/>
        </w:rPr>
        <w:t xml:space="preserve">Sr. </w:t>
      </w:r>
      <w:r w:rsidR="009B4C7B">
        <w:rPr>
          <w:rFonts w:cs="Arial"/>
        </w:rPr>
        <w:t>DevOps</w:t>
      </w:r>
      <w:r w:rsidR="00D60C52">
        <w:rPr>
          <w:rFonts w:cs="Arial"/>
        </w:rPr>
        <w:t>/</w:t>
      </w:r>
      <w:r w:rsidR="0096424C">
        <w:rPr>
          <w:rFonts w:cs="Arial"/>
        </w:rPr>
        <w:t xml:space="preserve"> Build </w:t>
      </w:r>
      <w:proofErr w:type="gramStart"/>
      <w:r w:rsidR="0096424C">
        <w:rPr>
          <w:rFonts w:cs="Arial"/>
        </w:rPr>
        <w:t xml:space="preserve">and </w:t>
      </w:r>
      <w:r w:rsidR="00D60C52">
        <w:rPr>
          <w:rFonts w:cs="Arial"/>
        </w:rPr>
        <w:t xml:space="preserve"> Release</w:t>
      </w:r>
      <w:proofErr w:type="gramEnd"/>
      <w:r w:rsidR="009B4C7B">
        <w:rPr>
          <w:rFonts w:cs="Arial"/>
        </w:rPr>
        <w:t xml:space="preserve"> Engineer</w:t>
      </w:r>
    </w:p>
    <w:p w:rsidR="002036DA" w:rsidRPr="00AD1C54" w:rsidRDefault="002036DA" w:rsidP="00AD1C54">
      <w:pPr>
        <w:pStyle w:val="Heading2"/>
        <w:rPr>
          <w:rFonts w:cs="Arial"/>
        </w:rPr>
      </w:pPr>
    </w:p>
    <w:p w:rsidR="004B234E" w:rsidRPr="00AD1C54" w:rsidRDefault="004B234E" w:rsidP="00AD1C54">
      <w:pPr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Responsibilities:</w:t>
      </w:r>
    </w:p>
    <w:p w:rsidR="002036DA" w:rsidRPr="00AD1C54" w:rsidRDefault="002036DA" w:rsidP="00AD1C54">
      <w:pPr>
        <w:pStyle w:val="BodyText"/>
        <w:rPr>
          <w:rFonts w:cs="Arial"/>
        </w:rPr>
      </w:pPr>
    </w:p>
    <w:p w:rsidR="007E4BE3" w:rsidRPr="00AD1C54" w:rsidRDefault="007E4BE3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Written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Chef 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cookbooks from scratch consisting of recipes that can Provision </w:t>
      </w:r>
      <w:r w:rsidR="00022344" w:rsidRPr="00AD1C54">
        <w:rPr>
          <w:rFonts w:ascii="Arial" w:hAnsi="Arial" w:cs="Arial"/>
          <w:color w:val="auto"/>
          <w:sz w:val="20"/>
          <w:szCs w:val="20"/>
        </w:rPr>
        <w:t>several pre</w:t>
      </w:r>
      <w:r w:rsidRPr="00AD1C54">
        <w:rPr>
          <w:rFonts w:ascii="Arial" w:hAnsi="Arial" w:cs="Arial"/>
          <w:color w:val="auto"/>
          <w:sz w:val="20"/>
          <w:szCs w:val="20"/>
        </w:rPr>
        <w:t>-pr</w:t>
      </w:r>
      <w:r w:rsidR="00022344" w:rsidRPr="00AD1C54">
        <w:rPr>
          <w:rFonts w:ascii="Arial" w:hAnsi="Arial" w:cs="Arial"/>
          <w:color w:val="auto"/>
          <w:sz w:val="20"/>
          <w:szCs w:val="20"/>
        </w:rPr>
        <w:t xml:space="preserve">od environments consisting of </w:t>
      </w:r>
      <w:r w:rsidR="00022344" w:rsidRPr="00AD1C54">
        <w:rPr>
          <w:rFonts w:ascii="Arial" w:hAnsi="Arial" w:cs="Arial"/>
          <w:b/>
          <w:color w:val="auto"/>
          <w:sz w:val="20"/>
          <w:szCs w:val="20"/>
        </w:rPr>
        <w:t>Weblogic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AD1C54">
        <w:rPr>
          <w:rFonts w:ascii="Arial" w:hAnsi="Arial" w:cs="Arial"/>
          <w:color w:val="auto"/>
          <w:sz w:val="20"/>
          <w:szCs w:val="20"/>
        </w:rPr>
        <w:t>domain creation, Deployment automation, instance mirroring, and several proprietary middleware installations.</w:t>
      </w:r>
    </w:p>
    <w:p w:rsidR="00A8170D" w:rsidRDefault="007E4BE3" w:rsidP="00186F80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713FEE">
        <w:rPr>
          <w:rFonts w:ascii="Arial" w:hAnsi="Arial" w:cs="Arial"/>
          <w:color w:val="auto"/>
          <w:sz w:val="20"/>
          <w:szCs w:val="20"/>
        </w:rPr>
        <w:t>Writte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n chef recipes to perform middleware binary Installation and Configuration tasks </w:t>
      </w:r>
      <w:r w:rsidR="00022344" w:rsidRPr="00AD1C54">
        <w:rPr>
          <w:rFonts w:ascii="Arial" w:hAnsi="Arial" w:cs="Arial"/>
          <w:color w:val="auto"/>
          <w:sz w:val="20"/>
          <w:szCs w:val="20"/>
        </w:rPr>
        <w:t>involving</w:t>
      </w:r>
      <w:r w:rsidR="00022344" w:rsidRPr="00AD1C54">
        <w:rPr>
          <w:rFonts w:ascii="Arial" w:hAnsi="Arial" w:cs="Arial"/>
          <w:b/>
          <w:color w:val="auto"/>
          <w:sz w:val="20"/>
          <w:szCs w:val="20"/>
        </w:rPr>
        <w:t xml:space="preserve"> jdk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, </w:t>
      </w:r>
      <w:r w:rsidR="00022344" w:rsidRPr="00AD1C54">
        <w:rPr>
          <w:rFonts w:ascii="Arial" w:hAnsi="Arial" w:cs="Arial"/>
          <w:b/>
          <w:color w:val="auto"/>
          <w:sz w:val="20"/>
          <w:szCs w:val="20"/>
        </w:rPr>
        <w:t>T</w:t>
      </w:r>
      <w:r w:rsidRPr="00AD1C54">
        <w:rPr>
          <w:rFonts w:ascii="Arial" w:hAnsi="Arial" w:cs="Arial"/>
          <w:b/>
          <w:color w:val="auto"/>
          <w:sz w:val="20"/>
          <w:szCs w:val="20"/>
        </w:rPr>
        <w:t>omcat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,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WebLogic 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binaries </w:t>
      </w:r>
      <w:r w:rsidR="00022344" w:rsidRPr="00AD1C54">
        <w:rPr>
          <w:rFonts w:ascii="Arial" w:hAnsi="Arial" w:cs="Arial"/>
          <w:color w:val="auto"/>
          <w:sz w:val="20"/>
          <w:szCs w:val="20"/>
        </w:rPr>
        <w:t>installation.</w:t>
      </w:r>
    </w:p>
    <w:p w:rsidR="00713FEE" w:rsidRDefault="00713FEE" w:rsidP="00186F80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713FEE">
        <w:rPr>
          <w:rFonts w:ascii="Arial" w:hAnsi="Arial" w:cs="Arial"/>
          <w:color w:val="auto"/>
          <w:sz w:val="20"/>
          <w:szCs w:val="20"/>
        </w:rPr>
        <w:t>Install and configure Thingworx on ubuntu server with chef cookbook to provide dashboards for end users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:rsidR="00EE1FE7" w:rsidRDefault="00EE1FE7" w:rsidP="00186F80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EE1FE7">
        <w:rPr>
          <w:rFonts w:ascii="Arial" w:hAnsi="Arial" w:cs="Arial"/>
          <w:color w:val="auto"/>
          <w:sz w:val="20"/>
          <w:szCs w:val="20"/>
        </w:rPr>
        <w:t>Responsible for setting up from scratch and maintaining automated (CI/CD) Pipelines for multiple apps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:rsidR="00EE1FE7" w:rsidRPr="00186F80" w:rsidRDefault="00EE1FE7" w:rsidP="00186F80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EE1FE7">
        <w:rPr>
          <w:rFonts w:ascii="Arial" w:hAnsi="Arial" w:cs="Arial"/>
          <w:color w:val="auto"/>
          <w:sz w:val="20"/>
          <w:szCs w:val="20"/>
        </w:rPr>
        <w:t>Monitoring using Ansible playbooks and has integrated Ansible with </w:t>
      </w:r>
      <w:proofErr w:type="spellStart"/>
      <w:r w:rsidRPr="00EE1FE7">
        <w:rPr>
          <w:rFonts w:ascii="Arial" w:hAnsi="Arial" w:cs="Arial"/>
          <w:color w:val="auto"/>
          <w:sz w:val="20"/>
          <w:szCs w:val="20"/>
        </w:rPr>
        <w:t>Rundeck</w:t>
      </w:r>
      <w:proofErr w:type="spellEnd"/>
      <w:r w:rsidRPr="00EE1FE7">
        <w:rPr>
          <w:rFonts w:ascii="Arial" w:hAnsi="Arial" w:cs="Arial"/>
          <w:color w:val="auto"/>
          <w:sz w:val="20"/>
          <w:szCs w:val="20"/>
        </w:rPr>
        <w:t> and Jenkins</w:t>
      </w:r>
    </w:p>
    <w:p w:rsidR="00A8170D" w:rsidRDefault="00A8170D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Open shift virtualized PaaS provider – useful in automating the provisioning of commodity computing resources for cost and performance efficiency.</w:t>
      </w:r>
    </w:p>
    <w:p w:rsidR="007E4BE3" w:rsidRDefault="0047245B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lastRenderedPageBreak/>
        <w:t xml:space="preserve">Responsible for configuring and maintaining all pre-prod environments consisting </w:t>
      </w:r>
      <w:r w:rsidR="00022344" w:rsidRPr="00AD1C54">
        <w:rPr>
          <w:rFonts w:ascii="Arial" w:hAnsi="Arial" w:cs="Arial"/>
          <w:color w:val="auto"/>
          <w:sz w:val="20"/>
          <w:szCs w:val="20"/>
        </w:rPr>
        <w:t>of complex</w:t>
      </w:r>
      <w:r w:rsidR="007E4BE3" w:rsidRPr="00AD1C54">
        <w:rPr>
          <w:rFonts w:ascii="Arial" w:hAnsi="Arial" w:cs="Arial"/>
          <w:color w:val="auto"/>
          <w:sz w:val="20"/>
          <w:szCs w:val="20"/>
        </w:rPr>
        <w:t xml:space="preserve"> middleware environme</w:t>
      </w:r>
      <w:r w:rsidR="00022344" w:rsidRPr="00AD1C54">
        <w:rPr>
          <w:rFonts w:ascii="Arial" w:hAnsi="Arial" w:cs="Arial"/>
          <w:color w:val="auto"/>
          <w:sz w:val="20"/>
          <w:szCs w:val="20"/>
        </w:rPr>
        <w:t xml:space="preserve">nts with several variations of </w:t>
      </w:r>
      <w:r w:rsidR="00022344" w:rsidRPr="00AD1C54">
        <w:rPr>
          <w:rFonts w:ascii="Arial" w:hAnsi="Arial" w:cs="Arial"/>
          <w:b/>
          <w:color w:val="auto"/>
          <w:sz w:val="20"/>
          <w:szCs w:val="20"/>
        </w:rPr>
        <w:t>T</w:t>
      </w:r>
      <w:r w:rsidR="007E4BE3" w:rsidRPr="00AD1C54">
        <w:rPr>
          <w:rFonts w:ascii="Arial" w:hAnsi="Arial" w:cs="Arial"/>
          <w:b/>
          <w:color w:val="auto"/>
          <w:sz w:val="20"/>
          <w:szCs w:val="20"/>
        </w:rPr>
        <w:t xml:space="preserve">omcat </w:t>
      </w:r>
      <w:r w:rsidR="007E4BE3" w:rsidRPr="00AD1C54">
        <w:rPr>
          <w:rFonts w:ascii="Arial" w:hAnsi="Arial" w:cs="Arial"/>
          <w:color w:val="auto"/>
          <w:sz w:val="20"/>
          <w:szCs w:val="20"/>
        </w:rPr>
        <w:t xml:space="preserve">installations consisting of </w:t>
      </w:r>
      <w:r w:rsidRPr="00AD1C54">
        <w:rPr>
          <w:rFonts w:ascii="Arial" w:hAnsi="Arial" w:cs="Arial"/>
          <w:color w:val="auto"/>
          <w:sz w:val="20"/>
          <w:szCs w:val="20"/>
        </w:rPr>
        <w:t>several</w:t>
      </w:r>
      <w:r w:rsidR="007E4BE3" w:rsidRPr="00AD1C54">
        <w:rPr>
          <w:rFonts w:ascii="Arial" w:hAnsi="Arial" w:cs="Arial"/>
          <w:color w:val="auto"/>
          <w:sz w:val="20"/>
          <w:szCs w:val="20"/>
        </w:rPr>
        <w:t xml:space="preserve"> instances in each installation.</w:t>
      </w:r>
    </w:p>
    <w:p w:rsidR="00937C42" w:rsidRDefault="00937C42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proofErr w:type="gramStart"/>
      <w:r>
        <w:rPr>
          <w:rFonts w:ascii="Arial" w:hAnsi="Arial" w:cs="Arial"/>
          <w:color w:val="auto"/>
          <w:sz w:val="20"/>
          <w:szCs w:val="20"/>
        </w:rPr>
        <w:t>Giving  support</w:t>
      </w:r>
      <w:proofErr w:type="gramEnd"/>
      <w:r>
        <w:rPr>
          <w:rFonts w:ascii="Arial" w:hAnsi="Arial" w:cs="Arial"/>
          <w:color w:val="auto"/>
          <w:sz w:val="20"/>
          <w:szCs w:val="20"/>
        </w:rPr>
        <w:t xml:space="preserve"> for JBoss Compute servers in One Ops cloud.</w:t>
      </w:r>
    </w:p>
    <w:p w:rsidR="007E4BE3" w:rsidRPr="00AD1C54" w:rsidRDefault="0047245B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Worked with various </w:t>
      </w:r>
      <w:r w:rsidR="007E4BE3" w:rsidRPr="00AD1C54">
        <w:rPr>
          <w:rFonts w:ascii="Arial" w:hAnsi="Arial" w:cs="Arial"/>
          <w:color w:val="auto"/>
          <w:sz w:val="20"/>
          <w:szCs w:val="20"/>
        </w:rPr>
        <w:t xml:space="preserve">custom resources, created </w:t>
      </w:r>
      <w:r w:rsidRPr="00AD1C54">
        <w:rPr>
          <w:rFonts w:ascii="Arial" w:hAnsi="Arial" w:cs="Arial"/>
          <w:color w:val="auto"/>
          <w:sz w:val="20"/>
          <w:szCs w:val="20"/>
        </w:rPr>
        <w:t>roles &amp; environments and using</w:t>
      </w:r>
      <w:r w:rsidR="007E4BE3" w:rsidRPr="00AD1C54">
        <w:rPr>
          <w:rFonts w:ascii="Arial" w:hAnsi="Arial" w:cs="Arial"/>
          <w:color w:val="auto"/>
          <w:sz w:val="20"/>
          <w:szCs w:val="20"/>
        </w:rPr>
        <w:t xml:space="preserve"> </w:t>
      </w:r>
      <w:r w:rsidR="007E4BE3" w:rsidRPr="00AD1C54">
        <w:rPr>
          <w:rFonts w:ascii="Arial" w:hAnsi="Arial" w:cs="Arial"/>
          <w:b/>
          <w:color w:val="auto"/>
          <w:sz w:val="20"/>
          <w:szCs w:val="20"/>
        </w:rPr>
        <w:t xml:space="preserve">chef </w:t>
      </w:r>
      <w:r w:rsidR="007E4BE3" w:rsidRPr="00AD1C54">
        <w:rPr>
          <w:rFonts w:ascii="Arial" w:hAnsi="Arial" w:cs="Arial"/>
          <w:color w:val="auto"/>
          <w:sz w:val="20"/>
          <w:szCs w:val="20"/>
        </w:rPr>
        <w:t>handlers for various auto kickoff requirement jobs</w:t>
      </w:r>
      <w:r w:rsidRPr="00AD1C54">
        <w:rPr>
          <w:rFonts w:ascii="Arial" w:hAnsi="Arial" w:cs="Arial"/>
          <w:color w:val="auto"/>
          <w:sz w:val="20"/>
          <w:szCs w:val="20"/>
        </w:rPr>
        <w:t>.</w:t>
      </w:r>
    </w:p>
    <w:p w:rsidR="0047245B" w:rsidRPr="00AD1C54" w:rsidRDefault="0047245B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Written Unit test cases for chef recipe testing using test </w:t>
      </w:r>
      <w:r w:rsidRPr="00AD1C54">
        <w:rPr>
          <w:rFonts w:ascii="Arial" w:hAnsi="Arial" w:cs="Arial"/>
          <w:b/>
          <w:color w:val="auto"/>
          <w:sz w:val="20"/>
          <w:szCs w:val="20"/>
        </w:rPr>
        <w:t>kitchen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, </w:t>
      </w:r>
      <w:r w:rsidRPr="00AD1C54">
        <w:rPr>
          <w:rFonts w:ascii="Arial" w:hAnsi="Arial" w:cs="Arial"/>
          <w:b/>
          <w:color w:val="auto"/>
          <w:sz w:val="20"/>
          <w:szCs w:val="20"/>
        </w:rPr>
        <w:t>foodcritic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etc.</w:t>
      </w:r>
    </w:p>
    <w:p w:rsidR="007E4BE3" w:rsidRPr="00AD1C54" w:rsidRDefault="007E4BE3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>Setting up chef repo</w:t>
      </w:r>
      <w:r w:rsidRPr="00AD1C54">
        <w:rPr>
          <w:rFonts w:ascii="Arial" w:hAnsi="Arial" w:cs="Arial"/>
          <w:color w:val="auto"/>
          <w:sz w:val="20"/>
          <w:szCs w:val="20"/>
          <w:lang w:val="fr-FR"/>
        </w:rPr>
        <w:t>’</w:t>
      </w:r>
      <w:r w:rsidRPr="00AD1C54">
        <w:rPr>
          <w:rFonts w:ascii="Arial" w:hAnsi="Arial" w:cs="Arial"/>
          <w:color w:val="auto"/>
          <w:sz w:val="20"/>
          <w:szCs w:val="20"/>
        </w:rPr>
        <w:t>s (local &amp; remote) working with both hosted and standalone server versions.</w:t>
      </w:r>
    </w:p>
    <w:p w:rsidR="007E4BE3" w:rsidRPr="00AD1C54" w:rsidRDefault="007E4BE3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>Performed tasks lik</w:t>
      </w:r>
      <w:r w:rsidR="0047245B" w:rsidRPr="00AD1C54">
        <w:rPr>
          <w:rFonts w:ascii="Arial" w:hAnsi="Arial" w:cs="Arial"/>
          <w:color w:val="auto"/>
          <w:sz w:val="20"/>
          <w:szCs w:val="20"/>
        </w:rPr>
        <w:t>e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bootstrapping nodes to executing runlists to mirror the new nodes to web or application servers and to run deployments against newly added nodes to the clusters.</w:t>
      </w:r>
    </w:p>
    <w:p w:rsidR="0047245B" w:rsidRPr="00AD1C54" w:rsidRDefault="00022344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Written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>D</w:t>
      </w:r>
      <w:r w:rsidR="0047245B" w:rsidRPr="00AD1C54">
        <w:rPr>
          <w:rFonts w:ascii="Arial" w:hAnsi="Arial" w:cs="Arial"/>
          <w:b/>
          <w:color w:val="auto"/>
          <w:sz w:val="20"/>
          <w:szCs w:val="20"/>
        </w:rPr>
        <w:t>ocker</w:t>
      </w:r>
      <w:r w:rsidR="0047245B" w:rsidRPr="00AD1C54">
        <w:rPr>
          <w:rFonts w:ascii="Arial" w:hAnsi="Arial" w:cs="Arial"/>
          <w:color w:val="auto"/>
          <w:sz w:val="20"/>
          <w:szCs w:val="20"/>
        </w:rPr>
        <w:t xml:space="preserve"> files to create</w:t>
      </w:r>
      <w:r w:rsidR="001C7181" w:rsidRPr="00AD1C54">
        <w:rPr>
          <w:rFonts w:ascii="Arial" w:hAnsi="Arial" w:cs="Arial"/>
          <w:color w:val="auto"/>
          <w:sz w:val="20"/>
          <w:szCs w:val="20"/>
        </w:rPr>
        <w:t xml:space="preserve"> tomcat along with required version of </w:t>
      </w:r>
      <w:r w:rsidRPr="00AD1C54">
        <w:rPr>
          <w:rFonts w:ascii="Arial" w:hAnsi="Arial" w:cs="Arial"/>
          <w:b/>
          <w:color w:val="auto"/>
          <w:sz w:val="20"/>
          <w:szCs w:val="20"/>
        </w:rPr>
        <w:t>jdk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container images</w:t>
      </w:r>
      <w:r w:rsidR="001C7181" w:rsidRPr="00AD1C54">
        <w:rPr>
          <w:rFonts w:ascii="Arial" w:hAnsi="Arial" w:cs="Arial"/>
          <w:color w:val="auto"/>
          <w:sz w:val="20"/>
          <w:szCs w:val="20"/>
        </w:rPr>
        <w:t>.</w:t>
      </w:r>
    </w:p>
    <w:p w:rsidR="001C7181" w:rsidRDefault="001C7181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Worked with </w:t>
      </w:r>
      <w:r w:rsidRPr="00AD1C54">
        <w:rPr>
          <w:rFonts w:ascii="Arial" w:hAnsi="Arial" w:cs="Arial"/>
          <w:b/>
          <w:color w:val="auto"/>
          <w:sz w:val="20"/>
          <w:szCs w:val="20"/>
        </w:rPr>
        <w:t>Docker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Trusted Registry as repository for our docker images and worked with </w:t>
      </w:r>
      <w:r w:rsidRPr="00AD1C54">
        <w:rPr>
          <w:rFonts w:ascii="Arial" w:hAnsi="Arial" w:cs="Arial"/>
          <w:b/>
          <w:color w:val="auto"/>
          <w:sz w:val="20"/>
          <w:szCs w:val="20"/>
        </w:rPr>
        <w:t>Docker</w:t>
      </w:r>
      <w:r w:rsidR="00AD24EC">
        <w:rPr>
          <w:rFonts w:ascii="Arial" w:hAnsi="Arial" w:cs="Arial"/>
          <w:color w:val="auto"/>
          <w:sz w:val="20"/>
          <w:szCs w:val="20"/>
        </w:rPr>
        <w:t xml:space="preserve"> container networks.</w:t>
      </w:r>
    </w:p>
    <w:p w:rsidR="00186F80" w:rsidRPr="003D45EF" w:rsidRDefault="00186F80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Good hands on with container orchestration tools like </w:t>
      </w:r>
      <w:r w:rsidRPr="006426E7">
        <w:rPr>
          <w:rFonts w:ascii="Arial" w:hAnsi="Arial" w:cs="Arial"/>
          <w:b/>
          <w:sz w:val="20"/>
          <w:szCs w:val="20"/>
          <w:shd w:val="clear" w:color="auto" w:fill="FFFFFF"/>
        </w:rPr>
        <w:t>Kubernetes</w:t>
      </w:r>
      <w:r>
        <w:rPr>
          <w:rFonts w:ascii="Arial" w:hAnsi="Arial" w:cs="Arial"/>
          <w:sz w:val="20"/>
          <w:szCs w:val="20"/>
          <w:shd w:val="clear" w:color="auto" w:fill="FFFFFF"/>
        </w:rPr>
        <w:t>, experience with Red Hat open shift enterprise Platform as a Service product.</w:t>
      </w:r>
    </w:p>
    <w:p w:rsidR="003D45EF" w:rsidRPr="003D45EF" w:rsidRDefault="003D45EF" w:rsidP="003D45EF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3D45EF">
        <w:rPr>
          <w:rFonts w:ascii="Arial" w:hAnsi="Arial" w:cs="Arial"/>
          <w:color w:val="auto"/>
          <w:sz w:val="20"/>
          <w:szCs w:val="20"/>
        </w:rPr>
        <w:t xml:space="preserve">Analyzing in working with Ansible, wrote many playbooks to manage Web applications, Environments configuration Files, Users, Mount points and Packages. </w:t>
      </w:r>
    </w:p>
    <w:p w:rsidR="003D45EF" w:rsidRDefault="003D45EF" w:rsidP="003D45EF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3D45EF">
        <w:rPr>
          <w:rFonts w:ascii="Arial" w:hAnsi="Arial" w:cs="Arial"/>
          <w:color w:val="auto"/>
          <w:sz w:val="20"/>
          <w:szCs w:val="20"/>
        </w:rPr>
        <w:t>Worked on Ansible and Ansible Tower to automate repetitive tasks, to deploy critical applications quickly, and proactively manage the changes.</w:t>
      </w:r>
    </w:p>
    <w:p w:rsidR="00AD24EC" w:rsidRPr="00AD24EC" w:rsidRDefault="00AD24EC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venir Next" w:hAnsi="Avenir Next"/>
          <w:sz w:val="20"/>
          <w:szCs w:val="20"/>
          <w:shd w:val="clear" w:color="auto" w:fill="FFFFFF"/>
        </w:rPr>
        <w:t> </w:t>
      </w:r>
      <w:r w:rsidRPr="00AD24EC">
        <w:rPr>
          <w:rFonts w:ascii="Arial" w:hAnsi="Arial" w:cs="Arial"/>
          <w:sz w:val="20"/>
          <w:szCs w:val="20"/>
          <w:shd w:val="clear" w:color="auto" w:fill="FFFFFF"/>
        </w:rPr>
        <w:t>Experience in creating network policies for Docker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containers using Docker Weave. </w:t>
      </w:r>
      <w:r w:rsidRPr="00AD24EC">
        <w:rPr>
          <w:rFonts w:ascii="Arial" w:hAnsi="Arial" w:cs="Arial"/>
          <w:sz w:val="20"/>
          <w:szCs w:val="20"/>
          <w:shd w:val="clear" w:color="auto" w:fill="FFFFFF"/>
        </w:rPr>
        <w:t xml:space="preserve">Worked on container orchestration tools such as Docker </w:t>
      </w:r>
      <w:r w:rsidRPr="005914C8">
        <w:rPr>
          <w:rFonts w:ascii="Arial" w:hAnsi="Arial" w:cs="Arial"/>
          <w:b/>
          <w:sz w:val="20"/>
          <w:szCs w:val="20"/>
          <w:shd w:val="clear" w:color="auto" w:fill="FFFFFF"/>
        </w:rPr>
        <w:t>swarm</w:t>
      </w:r>
      <w:r w:rsidRPr="00AD24EC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6426E7">
        <w:rPr>
          <w:rFonts w:ascii="Arial" w:hAnsi="Arial" w:cs="Arial"/>
          <w:b/>
          <w:sz w:val="20"/>
          <w:szCs w:val="20"/>
          <w:shd w:val="clear" w:color="auto" w:fill="FFFFFF"/>
        </w:rPr>
        <w:t xml:space="preserve"> Mesos</w:t>
      </w:r>
      <w:r w:rsidRPr="00AD24EC">
        <w:rPr>
          <w:rFonts w:ascii="Arial" w:hAnsi="Arial" w:cs="Arial"/>
          <w:sz w:val="20"/>
          <w:szCs w:val="20"/>
          <w:shd w:val="clear" w:color="auto" w:fill="FFFFFF"/>
        </w:rPr>
        <w:t xml:space="preserve">, and </w:t>
      </w:r>
      <w:r w:rsidRPr="006426E7">
        <w:rPr>
          <w:rFonts w:ascii="Arial" w:hAnsi="Arial" w:cs="Arial"/>
          <w:b/>
          <w:sz w:val="20"/>
          <w:szCs w:val="20"/>
          <w:shd w:val="clear" w:color="auto" w:fill="FFFFFF"/>
        </w:rPr>
        <w:t>Kubernetes</w:t>
      </w:r>
      <w:r w:rsidRPr="00AD24EC">
        <w:rPr>
          <w:rFonts w:ascii="Arial" w:hAnsi="Arial" w:cs="Arial"/>
          <w:sz w:val="20"/>
          <w:szCs w:val="20"/>
          <w:shd w:val="clear" w:color="auto" w:fill="FFFFFF"/>
        </w:rPr>
        <w:t>. </w:t>
      </w:r>
    </w:p>
    <w:p w:rsidR="00AD24EC" w:rsidRPr="00AD24EC" w:rsidRDefault="00AD24EC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24EC">
        <w:rPr>
          <w:rFonts w:ascii="Arial" w:hAnsi="Arial" w:cs="Arial"/>
          <w:sz w:val="20"/>
          <w:szCs w:val="20"/>
          <w:shd w:val="clear" w:color="auto" w:fill="FFFFFF"/>
        </w:rPr>
        <w:t xml:space="preserve">Setup a test environment of </w:t>
      </w:r>
      <w:proofErr w:type="gramStart"/>
      <w:r w:rsidRPr="00AD24EC">
        <w:rPr>
          <w:rFonts w:ascii="Arial" w:hAnsi="Arial" w:cs="Arial"/>
          <w:sz w:val="20"/>
          <w:szCs w:val="20"/>
          <w:shd w:val="clear" w:color="auto" w:fill="FFFFFF"/>
        </w:rPr>
        <w:t>cutting edge</w:t>
      </w:r>
      <w:proofErr w:type="gramEnd"/>
      <w:r w:rsidRPr="00AD24EC">
        <w:rPr>
          <w:rFonts w:ascii="Arial" w:hAnsi="Arial" w:cs="Arial"/>
          <w:sz w:val="20"/>
          <w:szCs w:val="20"/>
          <w:shd w:val="clear" w:color="auto" w:fill="FFFFFF"/>
        </w:rPr>
        <w:t xml:space="preserve"> container technologies including Docker, Apache mesos, Marathon and Prometheus for monitoring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1C7181" w:rsidRPr="00AD1C54" w:rsidRDefault="001C7181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Dockerized several services like </w:t>
      </w:r>
      <w:r w:rsidRPr="00AD1C54">
        <w:rPr>
          <w:rFonts w:ascii="Arial" w:hAnsi="Arial" w:cs="Arial"/>
          <w:b/>
          <w:color w:val="auto"/>
          <w:sz w:val="20"/>
          <w:szCs w:val="20"/>
        </w:rPr>
        <w:t>SSH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daemon service and familiar with several docker command line utilities. </w:t>
      </w:r>
    </w:p>
    <w:p w:rsidR="00DB3888" w:rsidRDefault="001C7181" w:rsidP="00DB3888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Utilizes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Docker 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best practices to create base images from scratch and to create clear, readable and maintainable clean docker </w:t>
      </w:r>
      <w:r w:rsidR="00022344" w:rsidRPr="00AD1C54">
        <w:rPr>
          <w:rFonts w:ascii="Arial" w:hAnsi="Arial" w:cs="Arial"/>
          <w:color w:val="auto"/>
          <w:sz w:val="20"/>
          <w:szCs w:val="20"/>
        </w:rPr>
        <w:t>files.</w:t>
      </w:r>
    </w:p>
    <w:p w:rsidR="00DB3888" w:rsidRPr="00DB3888" w:rsidRDefault="00DB3888" w:rsidP="00DB3888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DB3888">
        <w:rPr>
          <w:rFonts w:cs="Times New Roman"/>
          <w:b/>
          <w:shd w:val="clear" w:color="auto" w:fill="FFFFFF"/>
        </w:rPr>
        <w:t xml:space="preserve"> </w:t>
      </w:r>
      <w:r w:rsidRPr="00DB3888">
        <w:rPr>
          <w:rFonts w:ascii="Arial" w:hAnsi="Arial" w:cs="Arial"/>
          <w:sz w:val="20"/>
          <w:szCs w:val="20"/>
          <w:shd w:val="clear" w:color="auto" w:fill="FFFFFF"/>
        </w:rPr>
        <w:t>Used </w:t>
      </w:r>
      <w:r w:rsidRPr="006426E7">
        <w:rPr>
          <w:rFonts w:ascii="Arial" w:hAnsi="Arial" w:cs="Arial"/>
          <w:b/>
          <w:sz w:val="20"/>
          <w:szCs w:val="20"/>
          <w:shd w:val="clear" w:color="auto" w:fill="FFFFFF"/>
        </w:rPr>
        <w:t>Kubernetes</w:t>
      </w:r>
      <w:r w:rsidRPr="00DB3888">
        <w:rPr>
          <w:rFonts w:ascii="Arial" w:hAnsi="Arial" w:cs="Arial"/>
          <w:sz w:val="20"/>
          <w:szCs w:val="20"/>
          <w:shd w:val="clear" w:color="auto" w:fill="FFFFFF"/>
        </w:rPr>
        <w:t> - an open-source platform for automating deployment, scaling, and operations of application containers across clusters of hosts, providing container-centric infrastructure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DB3888" w:rsidRPr="00DB3888" w:rsidRDefault="00DB3888" w:rsidP="00DB3888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DB3888">
        <w:rPr>
          <w:rFonts w:ascii="Arial" w:hAnsi="Arial" w:cs="Arial"/>
          <w:sz w:val="20"/>
          <w:szCs w:val="20"/>
          <w:shd w:val="clear" w:color="auto" w:fill="FFFFFF"/>
        </w:rPr>
        <w:t>With </w:t>
      </w:r>
      <w:r w:rsidRPr="006426E7">
        <w:rPr>
          <w:rFonts w:ascii="Arial" w:hAnsi="Arial" w:cs="Arial"/>
          <w:b/>
          <w:sz w:val="20"/>
          <w:szCs w:val="20"/>
          <w:shd w:val="clear" w:color="auto" w:fill="FFFFFF"/>
        </w:rPr>
        <w:t>Kubernetes</w:t>
      </w:r>
      <w:r w:rsidRPr="00DB3888">
        <w:rPr>
          <w:rFonts w:ascii="Arial" w:hAnsi="Arial" w:cs="Arial"/>
          <w:sz w:val="20"/>
          <w:szCs w:val="20"/>
          <w:shd w:val="clear" w:color="auto" w:fill="FFFFFF"/>
        </w:rPr>
        <w:t>, we could quickly and efficiently respond to changes on demand. Deployed our applications quickly and predictably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172AD1" w:rsidRPr="00AD1C54" w:rsidRDefault="00172AD1" w:rsidP="00172AD1">
      <w:pPr>
        <w:pStyle w:val="ListBullet"/>
        <w:rPr>
          <w:rFonts w:ascii="Arial" w:hAnsi="Arial" w:cs="Arial"/>
          <w:sz w:val="20"/>
          <w:szCs w:val="20"/>
        </w:rPr>
      </w:pPr>
      <w:r w:rsidRPr="00172AD1">
        <w:rPr>
          <w:rFonts w:ascii="Arial" w:hAnsi="Arial" w:cs="Arial"/>
          <w:sz w:val="20"/>
          <w:szCs w:val="20"/>
        </w:rPr>
        <w:t>Developed different environments of different applications on Google cloud by provisioning Kubernetes clusters on</w:t>
      </w:r>
      <w:r w:rsidRPr="00172AD1">
        <w:rPr>
          <w:rFonts w:ascii="Arial" w:hAnsi="Arial" w:cs="Arial"/>
          <w:b/>
          <w:sz w:val="20"/>
          <w:szCs w:val="20"/>
        </w:rPr>
        <w:t xml:space="preserve"> GCE</w:t>
      </w:r>
      <w:r w:rsidRPr="00172AD1">
        <w:rPr>
          <w:rFonts w:ascii="Arial" w:hAnsi="Arial" w:cs="Arial"/>
          <w:sz w:val="20"/>
          <w:szCs w:val="20"/>
        </w:rPr>
        <w:t xml:space="preserve"> instances and GKE</w:t>
      </w:r>
      <w:r>
        <w:rPr>
          <w:rFonts w:ascii="Arial" w:hAnsi="Arial" w:cs="Arial"/>
          <w:sz w:val="20"/>
          <w:szCs w:val="20"/>
        </w:rPr>
        <w:t xml:space="preserve"> using Docker, Ruby/Bash, Python.</w:t>
      </w:r>
    </w:p>
    <w:p w:rsidR="005C77F8" w:rsidRPr="00AD1C54" w:rsidRDefault="005C77F8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 xml:space="preserve">Creating Custom </w:t>
      </w:r>
      <w:r w:rsidRPr="00AD1C54">
        <w:rPr>
          <w:rStyle w:val="highlight"/>
          <w:rFonts w:ascii="Arial" w:hAnsi="Arial" w:cs="Arial"/>
          <w:b/>
          <w:sz w:val="20"/>
          <w:szCs w:val="20"/>
        </w:rPr>
        <w:t>AMI</w:t>
      </w:r>
      <w:r w:rsidRPr="00AD1C54">
        <w:rPr>
          <w:rStyle w:val="highlight"/>
          <w:rFonts w:ascii="Arial" w:hAnsi="Arial" w:cs="Arial"/>
          <w:sz w:val="20"/>
          <w:szCs w:val="20"/>
          <w:lang w:val="fr-FR"/>
        </w:rPr>
        <w:t>’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s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 xml:space="preserve">and </w:t>
      </w:r>
      <w:r w:rsidR="00022344" w:rsidRPr="00AD1C54">
        <w:rPr>
          <w:rStyle w:val="highlight"/>
          <w:rFonts w:ascii="Arial" w:hAnsi="Arial" w:cs="Arial"/>
          <w:b/>
          <w:sz w:val="20"/>
          <w:szCs w:val="20"/>
        </w:rPr>
        <w:t>AMI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 tags, modified AMI permissions.</w:t>
      </w:r>
    </w:p>
    <w:p w:rsidR="005C77F8" w:rsidRPr="00AD1C54" w:rsidRDefault="005C77F8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Working with Security Groups, configuring Inbound /Outbound rules, creating and importing Key P</w:t>
      </w:r>
      <w:r w:rsidRPr="00AD1C54">
        <w:rPr>
          <w:rStyle w:val="highlight"/>
          <w:rFonts w:ascii="Arial" w:hAnsi="Arial" w:cs="Arial"/>
          <w:sz w:val="20"/>
          <w:szCs w:val="20"/>
          <w:lang w:val="fr-FR"/>
        </w:rPr>
        <w:t>airs.</w:t>
      </w:r>
    </w:p>
    <w:p w:rsidR="00D766A3" w:rsidRPr="00D766A3" w:rsidRDefault="00D766A3" w:rsidP="00D766A3">
      <w:pPr>
        <w:pStyle w:val="ListBullet"/>
        <w:rPr>
          <w:rStyle w:val="highlight"/>
          <w:rFonts w:ascii="Arial" w:hAnsi="Arial" w:cs="Arial"/>
          <w:sz w:val="20"/>
          <w:szCs w:val="20"/>
        </w:rPr>
      </w:pPr>
      <w:r w:rsidRPr="00D766A3">
        <w:rPr>
          <w:rStyle w:val="highlight"/>
          <w:rFonts w:ascii="Arial" w:hAnsi="Arial" w:cs="Arial"/>
          <w:sz w:val="20"/>
          <w:szCs w:val="20"/>
        </w:rPr>
        <w:t>Created Python Scripts to Automate AWS services which include web servers, ELB, Cloud</w:t>
      </w:r>
      <w:r>
        <w:rPr>
          <w:rStyle w:val="highlight"/>
          <w:rFonts w:ascii="Arial" w:hAnsi="Arial" w:cs="Arial"/>
          <w:sz w:val="20"/>
          <w:szCs w:val="20"/>
        </w:rPr>
        <w:t xml:space="preserve"> </w:t>
      </w:r>
      <w:r w:rsidRPr="00D766A3">
        <w:rPr>
          <w:rStyle w:val="highlight"/>
          <w:rFonts w:ascii="Arial" w:hAnsi="Arial" w:cs="Arial"/>
          <w:sz w:val="20"/>
          <w:szCs w:val="20"/>
        </w:rPr>
        <w:t xml:space="preserve">front Distribution, database, EC2 and database security groups, </w:t>
      </w:r>
      <w:r w:rsidRPr="00D766A3">
        <w:rPr>
          <w:rStyle w:val="highlight"/>
          <w:rFonts w:ascii="Arial" w:hAnsi="Arial" w:cs="Arial"/>
          <w:b/>
          <w:sz w:val="20"/>
          <w:szCs w:val="20"/>
        </w:rPr>
        <w:t>S3</w:t>
      </w:r>
      <w:r w:rsidRPr="00D766A3">
        <w:rPr>
          <w:rStyle w:val="highlight"/>
          <w:rFonts w:ascii="Arial" w:hAnsi="Arial" w:cs="Arial"/>
          <w:sz w:val="20"/>
          <w:szCs w:val="20"/>
        </w:rPr>
        <w:t xml:space="preserve"> bucket and application</w:t>
      </w:r>
      <w:r>
        <w:rPr>
          <w:rStyle w:val="highlight"/>
          <w:rFonts w:ascii="Arial" w:hAnsi="Arial" w:cs="Arial"/>
          <w:sz w:val="20"/>
          <w:szCs w:val="20"/>
        </w:rPr>
        <w:t xml:space="preserve"> </w:t>
      </w:r>
      <w:r w:rsidRPr="00D766A3">
        <w:rPr>
          <w:rStyle w:val="highlight"/>
          <w:rFonts w:ascii="Arial" w:hAnsi="Arial" w:cs="Arial"/>
          <w:sz w:val="20"/>
          <w:szCs w:val="20"/>
        </w:rPr>
        <w:t>configuration, this Script creates stacks, single servers or joins web servers to stacks</w:t>
      </w:r>
      <w:r>
        <w:rPr>
          <w:rStyle w:val="highlight"/>
          <w:rFonts w:ascii="Arial" w:hAnsi="Arial" w:cs="Arial"/>
          <w:sz w:val="20"/>
          <w:szCs w:val="20"/>
        </w:rPr>
        <w:t>.</w:t>
      </w:r>
    </w:p>
    <w:p w:rsidR="00D766A3" w:rsidRPr="00D766A3" w:rsidRDefault="00D766A3" w:rsidP="00D766A3">
      <w:pPr>
        <w:pStyle w:val="ListBullet"/>
        <w:rPr>
          <w:rStyle w:val="highlight"/>
          <w:rFonts w:ascii="Arial" w:hAnsi="Arial" w:cs="Arial"/>
          <w:sz w:val="20"/>
          <w:szCs w:val="20"/>
        </w:rPr>
      </w:pPr>
      <w:r w:rsidRPr="00D766A3">
        <w:rPr>
          <w:rStyle w:val="highlight"/>
          <w:rFonts w:ascii="Arial" w:hAnsi="Arial" w:cs="Arial"/>
          <w:sz w:val="20"/>
          <w:szCs w:val="20"/>
        </w:rPr>
        <w:t xml:space="preserve">Used Cloud Watch logs to move application logs to </w:t>
      </w:r>
      <w:r w:rsidRPr="00D766A3">
        <w:rPr>
          <w:rStyle w:val="highlight"/>
          <w:rFonts w:ascii="Arial" w:hAnsi="Arial" w:cs="Arial"/>
          <w:b/>
          <w:sz w:val="20"/>
          <w:szCs w:val="20"/>
        </w:rPr>
        <w:t>S3</w:t>
      </w:r>
      <w:r w:rsidRPr="00D766A3">
        <w:rPr>
          <w:rStyle w:val="highlight"/>
          <w:rFonts w:ascii="Arial" w:hAnsi="Arial" w:cs="Arial"/>
          <w:sz w:val="20"/>
          <w:szCs w:val="20"/>
        </w:rPr>
        <w:t xml:space="preserve"> and create alarms raised by applications.</w:t>
      </w:r>
    </w:p>
    <w:p w:rsidR="00D766A3" w:rsidRPr="00D766A3" w:rsidRDefault="00D766A3" w:rsidP="00D766A3">
      <w:pPr>
        <w:pStyle w:val="ListBullet"/>
        <w:rPr>
          <w:rStyle w:val="highlight"/>
          <w:rFonts w:ascii="Arial" w:hAnsi="Arial" w:cs="Arial"/>
          <w:sz w:val="20"/>
          <w:szCs w:val="20"/>
        </w:rPr>
      </w:pPr>
      <w:r w:rsidRPr="00D766A3">
        <w:rPr>
          <w:rStyle w:val="highlight"/>
          <w:rFonts w:ascii="Arial" w:hAnsi="Arial" w:cs="Arial"/>
          <w:sz w:val="20"/>
          <w:szCs w:val="20"/>
        </w:rPr>
        <w:t>Managing Linux, VMware and AWS/VM's.</w:t>
      </w:r>
    </w:p>
    <w:p w:rsidR="00A17C97" w:rsidRPr="00005DAC" w:rsidRDefault="00D766A3" w:rsidP="00005DAC">
      <w:pPr>
        <w:pStyle w:val="ListBullet"/>
        <w:rPr>
          <w:rStyle w:val="highlight"/>
          <w:rFonts w:ascii="Arial" w:hAnsi="Arial" w:cs="Arial"/>
          <w:sz w:val="20"/>
          <w:szCs w:val="20"/>
        </w:rPr>
      </w:pPr>
      <w:r w:rsidRPr="00D766A3">
        <w:rPr>
          <w:rStyle w:val="highlight"/>
          <w:rFonts w:ascii="Arial" w:hAnsi="Arial" w:cs="Arial"/>
          <w:sz w:val="20"/>
          <w:szCs w:val="20"/>
        </w:rPr>
        <w:t>Configured AWS Identity and Access Management (IAM) Gro</w:t>
      </w:r>
      <w:r>
        <w:rPr>
          <w:rStyle w:val="highlight"/>
          <w:rFonts w:ascii="Arial" w:hAnsi="Arial" w:cs="Arial"/>
          <w:sz w:val="20"/>
          <w:szCs w:val="20"/>
        </w:rPr>
        <w:t xml:space="preserve">ups and Users for improved log </w:t>
      </w:r>
      <w:r w:rsidRPr="00D766A3">
        <w:rPr>
          <w:rStyle w:val="highlight"/>
          <w:rFonts w:ascii="Arial" w:hAnsi="Arial" w:cs="Arial"/>
          <w:sz w:val="20"/>
          <w:szCs w:val="20"/>
        </w:rPr>
        <w:t>authentication</w:t>
      </w:r>
      <w:r w:rsidR="00A17C97" w:rsidRPr="00005DAC">
        <w:rPr>
          <w:rStyle w:val="highlight"/>
          <w:rFonts w:ascii="Arial" w:hAnsi="Arial" w:cs="Arial"/>
          <w:sz w:val="20"/>
          <w:szCs w:val="20"/>
        </w:rPr>
        <w:t>.</w:t>
      </w:r>
    </w:p>
    <w:p w:rsidR="00560DD1" w:rsidRPr="00560DD1" w:rsidRDefault="00BA3252" w:rsidP="00560DD1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1A6E1E">
        <w:rPr>
          <w:rFonts w:ascii="Arial" w:hAnsi="Arial" w:cs="Arial"/>
          <w:color w:val="000000"/>
          <w:sz w:val="20"/>
          <w:szCs w:val="20"/>
          <w:shd w:val="clear" w:color="auto" w:fill="FFFFFF"/>
        </w:rPr>
        <w:t>Abilit</w:t>
      </w:r>
      <w:r w:rsidR="00560D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y to create scripts </w:t>
      </w:r>
      <w:proofErr w:type="gramStart"/>
      <w:r w:rsidR="00560DD1">
        <w:rPr>
          <w:rFonts w:ascii="Arial" w:hAnsi="Arial" w:cs="Arial"/>
          <w:color w:val="000000"/>
          <w:sz w:val="20"/>
          <w:szCs w:val="20"/>
          <w:shd w:val="clear" w:color="auto" w:fill="FFFFFF"/>
        </w:rPr>
        <w:t>using  </w:t>
      </w:r>
      <w:proofErr w:type="spellStart"/>
      <w:r w:rsidR="00560DD1">
        <w:rPr>
          <w:rFonts w:ascii="Arial" w:hAnsi="Arial" w:cs="Arial"/>
          <w:color w:val="000000"/>
          <w:sz w:val="20"/>
          <w:szCs w:val="20"/>
          <w:shd w:val="clear" w:color="auto" w:fill="FFFFFF"/>
        </w:rPr>
        <w:t>Azure</w:t>
      </w:r>
      <w:r w:rsidRPr="001A6E1E">
        <w:rPr>
          <w:rFonts w:ascii="Arial" w:hAnsi="Arial" w:cs="Arial"/>
          <w:color w:val="000000"/>
          <w:sz w:val="20"/>
          <w:szCs w:val="20"/>
          <w:shd w:val="clear" w:color="auto" w:fill="FFFFFF"/>
        </w:rPr>
        <w:t>Shell</w:t>
      </w:r>
      <w:proofErr w:type="spellEnd"/>
      <w:proofErr w:type="gramEnd"/>
      <w:r w:rsidRPr="001A6E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during for automation and build process. </w:t>
      </w:r>
    </w:p>
    <w:p w:rsidR="00BA3252" w:rsidRPr="00A17C97" w:rsidRDefault="00BA3252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1A6E1E"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working experience in azure Logic apps, Service Bus, Document DB and SQL Database, Data warehouse</w:t>
      </w:r>
      <w:r>
        <w:rPr>
          <w:rFonts w:ascii="Avenir Next" w:hAnsi="Avenir Next"/>
          <w:color w:val="000000"/>
          <w:sz w:val="20"/>
          <w:szCs w:val="20"/>
          <w:shd w:val="clear" w:color="auto" w:fill="FFFFFF"/>
        </w:rPr>
        <w:t>. </w:t>
      </w:r>
    </w:p>
    <w:p w:rsidR="00A17C97" w:rsidRPr="00AD1C54" w:rsidRDefault="00A17C97" w:rsidP="00A17C97">
      <w:pPr>
        <w:pStyle w:val="ListBullet"/>
        <w:rPr>
          <w:rFonts w:ascii="Arial" w:hAnsi="Arial" w:cs="Arial"/>
          <w:sz w:val="20"/>
          <w:szCs w:val="20"/>
        </w:rPr>
      </w:pPr>
      <w:r w:rsidRPr="00A17C97">
        <w:rPr>
          <w:rFonts w:ascii="Arial" w:hAnsi="Arial" w:cs="Arial"/>
          <w:sz w:val="20"/>
          <w:szCs w:val="20"/>
        </w:rPr>
        <w:t>Working on 'pro</w:t>
      </w:r>
      <w:r>
        <w:rPr>
          <w:rFonts w:ascii="Arial" w:hAnsi="Arial" w:cs="Arial"/>
          <w:sz w:val="20"/>
          <w:szCs w:val="20"/>
        </w:rPr>
        <w:t xml:space="preserve">prietary containerization tool </w:t>
      </w:r>
      <w:r w:rsidRPr="00A17C97">
        <w:rPr>
          <w:rFonts w:ascii="Arial" w:hAnsi="Arial" w:cs="Arial"/>
          <w:sz w:val="20"/>
          <w:szCs w:val="20"/>
        </w:rPr>
        <w:t>system to automate deployment, scaling and management of mobile and web containerized applications.</w:t>
      </w:r>
    </w:p>
    <w:p w:rsidR="002036DA" w:rsidRPr="00AD1C54" w:rsidRDefault="002036DA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Setup various jobs in the </w:t>
      </w:r>
      <w:r w:rsidRPr="00AD1C54">
        <w:rPr>
          <w:rFonts w:ascii="Arial" w:hAnsi="Arial" w:cs="Arial"/>
          <w:b/>
          <w:sz w:val="20"/>
          <w:szCs w:val="20"/>
        </w:rPr>
        <w:t xml:space="preserve">Jenkins </w:t>
      </w:r>
      <w:r w:rsidRPr="00AD1C54">
        <w:rPr>
          <w:rFonts w:ascii="Arial" w:hAnsi="Arial" w:cs="Arial"/>
          <w:sz w:val="20"/>
          <w:szCs w:val="20"/>
        </w:rPr>
        <w:t xml:space="preserve">for the </w:t>
      </w:r>
      <w:proofErr w:type="gramStart"/>
      <w:r w:rsidRPr="00AD1C54">
        <w:rPr>
          <w:rFonts w:ascii="Arial" w:hAnsi="Arial" w:cs="Arial"/>
          <w:sz w:val="20"/>
          <w:szCs w:val="20"/>
        </w:rPr>
        <w:t>commit based</w:t>
      </w:r>
      <w:proofErr w:type="gramEnd"/>
      <w:r w:rsidRPr="00AD1C54">
        <w:rPr>
          <w:rFonts w:ascii="Arial" w:hAnsi="Arial" w:cs="Arial"/>
          <w:sz w:val="20"/>
          <w:szCs w:val="20"/>
        </w:rPr>
        <w:t xml:space="preserve"> builds as well as nightly builds.</w:t>
      </w:r>
    </w:p>
    <w:p w:rsidR="002036DA" w:rsidRPr="00AD1C54" w:rsidRDefault="002036DA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Created </w:t>
      </w:r>
      <w:r w:rsidRPr="00AD1C54">
        <w:rPr>
          <w:rFonts w:ascii="Arial" w:hAnsi="Arial" w:cs="Arial"/>
          <w:b/>
          <w:sz w:val="20"/>
          <w:szCs w:val="20"/>
        </w:rPr>
        <w:t>Wiki</w:t>
      </w:r>
      <w:r w:rsidRPr="00AD1C54">
        <w:rPr>
          <w:rFonts w:ascii="Arial" w:hAnsi="Arial" w:cs="Arial"/>
          <w:sz w:val="20"/>
          <w:szCs w:val="20"/>
        </w:rPr>
        <w:t xml:space="preserve"> pages and educated the team about the automation and branching strategies to be followed.</w:t>
      </w:r>
    </w:p>
    <w:p w:rsidR="002036DA" w:rsidRPr="00AD1C54" w:rsidRDefault="002036DA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Implemented code review tools like </w:t>
      </w:r>
      <w:r w:rsidRPr="00AD1C54">
        <w:rPr>
          <w:rFonts w:ascii="Arial" w:hAnsi="Arial" w:cs="Arial"/>
          <w:b/>
          <w:sz w:val="20"/>
          <w:szCs w:val="20"/>
        </w:rPr>
        <w:t>Gerrit and Emma</w:t>
      </w:r>
      <w:r w:rsidRPr="00AD1C54">
        <w:rPr>
          <w:rFonts w:ascii="Arial" w:hAnsi="Arial" w:cs="Arial"/>
          <w:sz w:val="20"/>
          <w:szCs w:val="20"/>
        </w:rPr>
        <w:t>.</w:t>
      </w:r>
      <w:r w:rsidR="00E145EE" w:rsidRPr="00AD1C54">
        <w:rPr>
          <w:rFonts w:ascii="Arial" w:hAnsi="Arial" w:cs="Arial"/>
          <w:sz w:val="20"/>
          <w:szCs w:val="20"/>
        </w:rPr>
        <w:t xml:space="preserve"> </w:t>
      </w:r>
      <w:r w:rsidRPr="00AD1C54">
        <w:rPr>
          <w:rFonts w:ascii="Arial" w:hAnsi="Arial" w:cs="Arial"/>
          <w:sz w:val="20"/>
          <w:szCs w:val="20"/>
        </w:rPr>
        <w:t xml:space="preserve">Set up cronjobs for automating the </w:t>
      </w:r>
      <w:r w:rsidRPr="00AD1C54">
        <w:rPr>
          <w:rFonts w:ascii="Arial" w:hAnsi="Arial" w:cs="Arial"/>
          <w:b/>
          <w:sz w:val="20"/>
          <w:szCs w:val="20"/>
        </w:rPr>
        <w:t>logs archiving</w:t>
      </w:r>
      <w:r w:rsidRPr="00AD1C54">
        <w:rPr>
          <w:rFonts w:ascii="Arial" w:hAnsi="Arial" w:cs="Arial"/>
          <w:sz w:val="20"/>
          <w:szCs w:val="20"/>
        </w:rPr>
        <w:t xml:space="preserve"> and disc cleanup.</w:t>
      </w:r>
    </w:p>
    <w:p w:rsidR="005C151F" w:rsidRPr="00AD1C54" w:rsidRDefault="005C151F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Implementing new projects builds framework using </w:t>
      </w:r>
      <w:r w:rsidRPr="00AD1C54">
        <w:rPr>
          <w:rFonts w:ascii="Arial" w:hAnsi="Arial" w:cs="Arial"/>
          <w:b/>
          <w:sz w:val="20"/>
          <w:szCs w:val="20"/>
        </w:rPr>
        <w:t>Jenkins &amp; maven</w:t>
      </w:r>
      <w:r w:rsidRPr="00AD1C54">
        <w:rPr>
          <w:rFonts w:ascii="Arial" w:hAnsi="Arial" w:cs="Arial"/>
          <w:sz w:val="20"/>
          <w:szCs w:val="20"/>
        </w:rPr>
        <w:t xml:space="preserve"> as build framework tools.</w:t>
      </w:r>
    </w:p>
    <w:p w:rsidR="005C151F" w:rsidRDefault="005C151F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lastRenderedPageBreak/>
        <w:t xml:space="preserve">Implementing a Continuous Delivery framework using </w:t>
      </w:r>
      <w:r w:rsidRPr="00AD1C54">
        <w:rPr>
          <w:rFonts w:ascii="Arial" w:hAnsi="Arial" w:cs="Arial"/>
          <w:b/>
          <w:sz w:val="20"/>
          <w:szCs w:val="20"/>
        </w:rPr>
        <w:t>Jenkins, Chef, Maven and Nexus</w:t>
      </w:r>
      <w:r w:rsidRPr="00AD1C54">
        <w:rPr>
          <w:rFonts w:ascii="Arial" w:hAnsi="Arial" w:cs="Arial"/>
          <w:sz w:val="20"/>
          <w:szCs w:val="20"/>
        </w:rPr>
        <w:t xml:space="preserve"> in Linux environment.</w:t>
      </w:r>
    </w:p>
    <w:p w:rsidR="001B6EE2" w:rsidRPr="001B6EE2" w:rsidRDefault="001B6EE2" w:rsidP="001B6EE2">
      <w:pPr>
        <w:pStyle w:val="ListBullet"/>
        <w:rPr>
          <w:rFonts w:ascii="Arial" w:hAnsi="Arial" w:cs="Arial"/>
          <w:sz w:val="20"/>
          <w:szCs w:val="20"/>
        </w:rPr>
      </w:pPr>
      <w:r w:rsidRPr="001B6EE2">
        <w:rPr>
          <w:rFonts w:ascii="Arial" w:hAnsi="Arial" w:cs="Arial"/>
          <w:sz w:val="20"/>
          <w:szCs w:val="20"/>
        </w:rPr>
        <w:t>Used Jfrog</w:t>
      </w:r>
      <w:r>
        <w:rPr>
          <w:rFonts w:ascii="Arial" w:hAnsi="Arial" w:cs="Arial"/>
          <w:sz w:val="20"/>
          <w:szCs w:val="20"/>
        </w:rPr>
        <w:t xml:space="preserve"> </w:t>
      </w:r>
      <w:r w:rsidRPr="001B6EE2">
        <w:rPr>
          <w:rFonts w:ascii="Arial" w:hAnsi="Arial" w:cs="Arial"/>
          <w:sz w:val="20"/>
          <w:szCs w:val="20"/>
        </w:rPr>
        <w:t>Artifactory as Artifact</w:t>
      </w:r>
      <w:r>
        <w:rPr>
          <w:rFonts w:ascii="Arial" w:hAnsi="Arial" w:cs="Arial"/>
          <w:sz w:val="20"/>
          <w:szCs w:val="20"/>
        </w:rPr>
        <w:t xml:space="preserve"> </w:t>
      </w:r>
      <w:r w:rsidRPr="001B6EE2">
        <w:rPr>
          <w:rFonts w:ascii="Arial" w:hAnsi="Arial" w:cs="Arial"/>
          <w:sz w:val="20"/>
          <w:szCs w:val="20"/>
        </w:rPr>
        <w:t>Repository manager to upload the artifacts after build is successful</w:t>
      </w:r>
      <w:r>
        <w:rPr>
          <w:rFonts w:ascii="Arial" w:hAnsi="Arial" w:cs="Arial"/>
          <w:sz w:val="20"/>
          <w:szCs w:val="20"/>
        </w:rPr>
        <w:t>.</w:t>
      </w:r>
    </w:p>
    <w:p w:rsidR="005C151F" w:rsidRPr="00C51BD6" w:rsidRDefault="00022344" w:rsidP="00C51BD6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 B</w:t>
      </w:r>
      <w:r w:rsidR="005C151F" w:rsidRPr="00AD1C54">
        <w:rPr>
          <w:rFonts w:ascii="Arial" w:hAnsi="Arial" w:cs="Arial"/>
          <w:sz w:val="20"/>
          <w:szCs w:val="20"/>
        </w:rPr>
        <w:t xml:space="preserve">ackup files and archive files in </w:t>
      </w:r>
      <w:r w:rsidR="005C151F" w:rsidRPr="00AD1C54">
        <w:rPr>
          <w:rFonts w:ascii="Arial" w:hAnsi="Arial" w:cs="Arial"/>
          <w:b/>
          <w:sz w:val="20"/>
          <w:szCs w:val="20"/>
        </w:rPr>
        <w:t>Glacier</w:t>
      </w:r>
      <w:r w:rsidR="005C151F" w:rsidRPr="00AD1C54">
        <w:rPr>
          <w:rFonts w:ascii="Arial" w:hAnsi="Arial" w:cs="Arial"/>
          <w:sz w:val="20"/>
          <w:szCs w:val="20"/>
        </w:rPr>
        <w:t>. </w:t>
      </w:r>
    </w:p>
    <w:p w:rsidR="002036DA" w:rsidRPr="00AD1C54" w:rsidRDefault="00100C52" w:rsidP="00AD1C54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>.</w:t>
      </w:r>
    </w:p>
    <w:p w:rsidR="00913C37" w:rsidRPr="00AD1C54" w:rsidRDefault="00913C37" w:rsidP="00AD1C54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:rsidR="00913C37" w:rsidRPr="00AD1C54" w:rsidRDefault="00913C37" w:rsidP="00AD1C54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:rsidR="002036DA" w:rsidRPr="00AD1C54" w:rsidRDefault="001D1BA6" w:rsidP="00AD1C54">
      <w:pPr>
        <w:pStyle w:val="Heading2"/>
        <w:rPr>
          <w:rFonts w:cs="Arial"/>
        </w:rPr>
      </w:pPr>
      <w:r>
        <w:rPr>
          <w:rFonts w:cs="Arial"/>
        </w:rPr>
        <w:t>I</w:t>
      </w:r>
      <w:r w:rsidR="00825B73">
        <w:rPr>
          <w:rFonts w:cs="Arial"/>
        </w:rPr>
        <w:t>nfrostretch Corporation, Santa C</w:t>
      </w:r>
      <w:r>
        <w:rPr>
          <w:rFonts w:cs="Arial"/>
        </w:rPr>
        <w:t>lara, C</w:t>
      </w:r>
      <w:r w:rsidR="00181FD1" w:rsidRPr="00AD1C54">
        <w:rPr>
          <w:rFonts w:cs="Arial"/>
        </w:rPr>
        <w:t>A</w:t>
      </w:r>
      <w:r w:rsidR="002036DA" w:rsidRPr="00AD1C54">
        <w:rPr>
          <w:rFonts w:cs="Arial"/>
        </w:rPr>
        <w:tab/>
        <w:t xml:space="preserve">  </w:t>
      </w:r>
      <w:r w:rsidR="00563B8D" w:rsidRPr="00AD1C54">
        <w:rPr>
          <w:rFonts w:cs="Arial"/>
        </w:rPr>
        <w:t xml:space="preserve">                                      </w:t>
      </w:r>
      <w:r w:rsidR="00044DCE" w:rsidRPr="00AD1C54">
        <w:rPr>
          <w:rFonts w:cs="Arial"/>
        </w:rPr>
        <w:t xml:space="preserve">          </w:t>
      </w:r>
      <w:r w:rsidR="00563B8D" w:rsidRPr="00AD1C54">
        <w:rPr>
          <w:rFonts w:cs="Arial"/>
        </w:rPr>
        <w:t xml:space="preserve"> </w:t>
      </w:r>
      <w:r w:rsidR="00633B0D">
        <w:rPr>
          <w:rFonts w:cs="Arial"/>
        </w:rPr>
        <w:t xml:space="preserve">     Jan</w:t>
      </w:r>
      <w:r w:rsidR="00997E78">
        <w:rPr>
          <w:rFonts w:cs="Arial"/>
        </w:rPr>
        <w:t>’14- Dec</w:t>
      </w:r>
      <w:r>
        <w:rPr>
          <w:rFonts w:cs="Arial"/>
        </w:rPr>
        <w:t>’15</w:t>
      </w:r>
    </w:p>
    <w:p w:rsidR="002036DA" w:rsidRPr="00AD1C54" w:rsidRDefault="00825B73" w:rsidP="00AD1C54">
      <w:pPr>
        <w:pStyle w:val="Heading2"/>
        <w:rPr>
          <w:rFonts w:cs="Arial"/>
        </w:rPr>
      </w:pPr>
      <w:r>
        <w:rPr>
          <w:rFonts w:cs="Arial"/>
        </w:rPr>
        <w:t>DevO</w:t>
      </w:r>
      <w:r w:rsidR="001D1BA6">
        <w:rPr>
          <w:rFonts w:cs="Arial"/>
        </w:rPr>
        <w:t>ps</w:t>
      </w:r>
      <w:r w:rsidR="00D56AA1" w:rsidRPr="00AD1C54">
        <w:rPr>
          <w:rFonts w:cs="Arial"/>
        </w:rPr>
        <w:t xml:space="preserve"> &amp; </w:t>
      </w:r>
      <w:r w:rsidR="008B7B80" w:rsidRPr="00AD1C54">
        <w:rPr>
          <w:rFonts w:cs="Arial"/>
        </w:rPr>
        <w:t>Release</w:t>
      </w:r>
      <w:r w:rsidR="00C04E18" w:rsidRPr="00AD1C54">
        <w:rPr>
          <w:rFonts w:cs="Arial"/>
        </w:rPr>
        <w:t xml:space="preserve"> Engineer</w:t>
      </w:r>
    </w:p>
    <w:p w:rsidR="002036DA" w:rsidRPr="00AD1C54" w:rsidRDefault="002036DA" w:rsidP="00AD1C54">
      <w:pPr>
        <w:pStyle w:val="BodyText"/>
        <w:rPr>
          <w:rFonts w:cs="Arial"/>
        </w:rPr>
      </w:pPr>
    </w:p>
    <w:p w:rsidR="00496798" w:rsidRPr="00AD1C54" w:rsidRDefault="00496798" w:rsidP="00AD1C54">
      <w:pPr>
        <w:pStyle w:val="BodyText"/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Responsibilities</w:t>
      </w:r>
      <w:r w:rsidR="00181FD1" w:rsidRPr="00AD1C54">
        <w:rPr>
          <w:rFonts w:cs="Arial"/>
          <w:b/>
          <w:u w:val="single"/>
        </w:rPr>
        <w:t>:</w:t>
      </w:r>
    </w:p>
    <w:p w:rsidR="006E7D9E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Responsible for versioning the source code, releasing binary files, creating and applying labels on source files and release files</w:t>
      </w:r>
      <w:r w:rsidR="006E7D9E">
        <w:rPr>
          <w:rFonts w:cs="Arial"/>
        </w:rPr>
        <w:t>.</w:t>
      </w:r>
    </w:p>
    <w:p w:rsidR="00DA0A2F" w:rsidRPr="00AD1C54" w:rsidRDefault="006E7D9E" w:rsidP="004601E3">
      <w:pPr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Directed and configured Jenkins for overseeing regular build,</w:t>
      </w:r>
      <w:r w:rsidR="004A5360">
        <w:rPr>
          <w:rFonts w:cs="Arial"/>
        </w:rPr>
        <w:t xml:space="preserve"> test and Deploy chain, SVN/GIT </w:t>
      </w:r>
      <w:r>
        <w:rPr>
          <w:rFonts w:cs="Arial"/>
        </w:rPr>
        <w:t xml:space="preserve">with DevOps testing production team for every week releases. </w:t>
      </w:r>
      <w:r w:rsidR="00DA0A2F" w:rsidRPr="00AD1C54">
        <w:rPr>
          <w:rFonts w:cs="Arial"/>
        </w:rPr>
        <w:t xml:space="preserve"> 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Led </w:t>
      </w:r>
      <w:r w:rsidRPr="00AD1C54">
        <w:rPr>
          <w:rFonts w:cs="Arial"/>
          <w:b/>
        </w:rPr>
        <w:t>Hudson continuous integration server installation</w:t>
      </w:r>
      <w:r w:rsidRPr="00AD1C54">
        <w:rPr>
          <w:rFonts w:cs="Arial"/>
        </w:rPr>
        <w:t xml:space="preserve"> and configuration for all </w:t>
      </w:r>
      <w:r w:rsidRPr="00AD1C54">
        <w:rPr>
          <w:rFonts w:cs="Arial"/>
          <w:b/>
        </w:rPr>
        <w:t>GIT</w:t>
      </w:r>
      <w:r w:rsidRPr="00AD1C54">
        <w:rPr>
          <w:rFonts w:cs="Arial"/>
        </w:rPr>
        <w:t xml:space="preserve"> Repositories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Automated application packaging and deployment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Managed Ubuntu 8.10 staging environments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Managed 190 GIT repositories with a version control wrapper tool </w:t>
      </w:r>
      <w:r w:rsidRPr="00AD1C54">
        <w:rPr>
          <w:rFonts w:cs="Arial"/>
          <w:b/>
        </w:rPr>
        <w:t>REPO</w:t>
      </w:r>
      <w:r w:rsidRPr="00AD1C54">
        <w:rPr>
          <w:rFonts w:cs="Arial"/>
        </w:rPr>
        <w:t>.</w:t>
      </w:r>
    </w:p>
    <w:p w:rsidR="00DA0A2F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Established coding standards and enforced them through automated tools</w:t>
      </w:r>
      <w:r w:rsidR="00595BA4">
        <w:rPr>
          <w:rFonts w:cs="Arial"/>
        </w:rPr>
        <w:t>.</w:t>
      </w:r>
    </w:p>
    <w:p w:rsidR="00595BA4" w:rsidRPr="00AD1C54" w:rsidRDefault="00595BA4" w:rsidP="004601E3">
      <w:pPr>
        <w:numPr>
          <w:ilvl w:val="0"/>
          <w:numId w:val="17"/>
        </w:numPr>
        <w:jc w:val="both"/>
        <w:rPr>
          <w:rFonts w:cs="Arial"/>
        </w:rPr>
      </w:pPr>
      <w:r w:rsidRPr="00595BA4">
        <w:rPr>
          <w:rFonts w:cs="Arial"/>
        </w:rPr>
        <w:t>Experience in configuring Splunk and Integrated Splunk with Active directory and LDAP authentication.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  <w:b/>
        </w:rPr>
        <w:t>Configured multiple Windows and Linux slaves for Hudson master</w:t>
      </w:r>
      <w:r w:rsidRPr="00AD1C54">
        <w:rPr>
          <w:rFonts w:cs="Arial"/>
        </w:rPr>
        <w:t xml:space="preserve"> to distribute the load across a Farm of machines 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Applied the </w:t>
      </w:r>
      <w:proofErr w:type="gramStart"/>
      <w:r w:rsidRPr="00AD1C54">
        <w:rPr>
          <w:rFonts w:cs="Arial"/>
        </w:rPr>
        <w:t>test driven</w:t>
      </w:r>
      <w:proofErr w:type="gramEnd"/>
      <w:r w:rsidRPr="00AD1C54">
        <w:rPr>
          <w:rFonts w:cs="Arial"/>
        </w:rPr>
        <w:t xml:space="preserve"> development methodology while developing which yielded cohesive, loosely coupled and tested code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Educated team about continuous integration and automated testing practices and supported them throughout development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Configured </w:t>
      </w:r>
      <w:r w:rsidRPr="00AD1C54">
        <w:rPr>
          <w:rFonts w:cs="Arial"/>
          <w:b/>
        </w:rPr>
        <w:t>Hudson to Implement Nightly builds</w:t>
      </w:r>
      <w:r w:rsidRPr="00AD1C54">
        <w:rPr>
          <w:rFonts w:cs="Arial"/>
        </w:rPr>
        <w:t xml:space="preserve"> on daily basis and generate change log that includes changes happened from last 24 hours.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Integrated Testing Tools like </w:t>
      </w:r>
      <w:r w:rsidRPr="00AD1C54">
        <w:rPr>
          <w:rFonts w:cs="Arial"/>
          <w:b/>
        </w:rPr>
        <w:t>Junit, Emma and Coverity in Hudson</w:t>
      </w:r>
      <w:r w:rsidRPr="00AD1C54">
        <w:rPr>
          <w:rFonts w:cs="Arial"/>
        </w:rPr>
        <w:t xml:space="preserve"> which provide unit testing and Code coverage with detailed graphical reports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Connected continuous integration system with GIT version control repository and Continually build as the check-in’s come from the developer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Good Knowledge with mobile telecommunication technologies and have hands-on experience with wireless mobile device operating systems: </w:t>
      </w:r>
      <w:r w:rsidRPr="00AD1C54">
        <w:rPr>
          <w:rFonts w:cs="Arial"/>
          <w:b/>
        </w:rPr>
        <w:t>Android, WinMobile</w:t>
      </w:r>
    </w:p>
    <w:p w:rsidR="00DA0A2F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Resolved dependency issues between different modules in android build system by configuring make files</w:t>
      </w:r>
      <w:r w:rsidR="003D08DF">
        <w:rPr>
          <w:rFonts w:cs="Arial"/>
        </w:rPr>
        <w:t>.</w:t>
      </w:r>
    </w:p>
    <w:p w:rsidR="008A0B87" w:rsidRDefault="008A0B87" w:rsidP="004601E3">
      <w:pPr>
        <w:numPr>
          <w:ilvl w:val="0"/>
          <w:numId w:val="17"/>
        </w:numPr>
        <w:jc w:val="both"/>
        <w:rPr>
          <w:rFonts w:cs="Arial"/>
        </w:rPr>
      </w:pPr>
      <w:r w:rsidRPr="008A0B87">
        <w:rPr>
          <w:rFonts w:cs="Arial"/>
        </w:rPr>
        <w:t>Experience in and demonstrated understanding of source control management concepts such as Branching, Merging, Labeling/Tagging and Integration.</w:t>
      </w:r>
    </w:p>
    <w:p w:rsidR="003D08DF" w:rsidRPr="008A0B87" w:rsidRDefault="003D08DF" w:rsidP="004601E3">
      <w:pPr>
        <w:numPr>
          <w:ilvl w:val="0"/>
          <w:numId w:val="17"/>
        </w:numPr>
        <w:jc w:val="both"/>
        <w:rPr>
          <w:rFonts w:cs="Arial"/>
        </w:rPr>
      </w:pPr>
      <w:r w:rsidRPr="003D08DF">
        <w:rPr>
          <w:rFonts w:cs="Arial"/>
          <w:shd w:val="clear" w:color="auto" w:fill="FFFFFF"/>
        </w:rPr>
        <w:t>Worked on build tasks using Maven, Ant, Gradle and</w:t>
      </w:r>
      <w:r>
        <w:rPr>
          <w:rFonts w:cs="Arial"/>
          <w:shd w:val="clear" w:color="auto" w:fill="FFFFFF"/>
        </w:rPr>
        <w:t xml:space="preserve"> GNU Make</w:t>
      </w:r>
      <w:r w:rsidRPr="003D08DF">
        <w:rPr>
          <w:rFonts w:cs="Arial"/>
          <w:shd w:val="clear" w:color="auto" w:fill="FFFFFF"/>
        </w:rPr>
        <w:t> files and worked with development team to migrate Ant scripts to Maven</w:t>
      </w:r>
      <w:r>
        <w:rPr>
          <w:rFonts w:cs="Arial"/>
          <w:shd w:val="clear" w:color="auto" w:fill="FFFFFF"/>
        </w:rPr>
        <w:t>.</w:t>
      </w:r>
    </w:p>
    <w:p w:rsidR="008A0B87" w:rsidRPr="003D08DF" w:rsidRDefault="008A0B87" w:rsidP="004601E3">
      <w:pPr>
        <w:numPr>
          <w:ilvl w:val="0"/>
          <w:numId w:val="17"/>
        </w:numPr>
        <w:jc w:val="both"/>
        <w:rPr>
          <w:rFonts w:cs="Arial"/>
        </w:rPr>
      </w:pPr>
      <w:r w:rsidRPr="008A0B87">
        <w:rPr>
          <w:rFonts w:cs="Arial"/>
        </w:rPr>
        <w:t>Good understanding of the principles and best practices of Software Configuration Management</w:t>
      </w:r>
      <w:r>
        <w:rPr>
          <w:rFonts w:cs="Arial"/>
        </w:rPr>
        <w:t xml:space="preserve"> </w:t>
      </w:r>
      <w:r w:rsidRPr="008A0B87">
        <w:rPr>
          <w:rFonts w:cs="Arial"/>
        </w:rPr>
        <w:t>(SCM) in Agile, scrum, and Waterfall methodologies.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Created Multiple </w:t>
      </w:r>
      <w:r w:rsidRPr="00AD1C54">
        <w:rPr>
          <w:rFonts w:cs="Arial"/>
          <w:b/>
        </w:rPr>
        <w:t>ANT and Shell (bash)</w:t>
      </w:r>
      <w:r w:rsidRPr="00AD1C54">
        <w:rPr>
          <w:rFonts w:cs="Arial"/>
        </w:rPr>
        <w:t xml:space="preserve"> scripts for build automation and deployment.</w:t>
      </w:r>
    </w:p>
    <w:p w:rsidR="00DA0A2F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Defined branching and merging strategies </w:t>
      </w:r>
    </w:p>
    <w:p w:rsidR="003D08DF" w:rsidRPr="003D08DF" w:rsidRDefault="003D08DF" w:rsidP="004601E3">
      <w:pPr>
        <w:numPr>
          <w:ilvl w:val="0"/>
          <w:numId w:val="17"/>
        </w:numPr>
        <w:jc w:val="both"/>
        <w:rPr>
          <w:rFonts w:cs="Arial"/>
        </w:rPr>
      </w:pPr>
      <w:r w:rsidRPr="003D08DF">
        <w:rPr>
          <w:rFonts w:cs="Arial"/>
          <w:shd w:val="clear" w:color="auto" w:fill="FFFFFF"/>
        </w:rPr>
        <w:t>Strong in C and working wit</w:t>
      </w:r>
      <w:r>
        <w:rPr>
          <w:rFonts w:cs="Arial"/>
          <w:shd w:val="clear" w:color="auto" w:fill="FFFFFF"/>
        </w:rPr>
        <w:t>h Gcc</w:t>
      </w:r>
      <w:r w:rsidRPr="003D08DF">
        <w:rPr>
          <w:rFonts w:cs="Arial"/>
          <w:shd w:val="clear" w:color="auto" w:fill="FFFFFF"/>
        </w:rPr>
        <w:t> and cross compiler tool chains. 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Documented the </w:t>
      </w:r>
      <w:r w:rsidRPr="00AD1C54">
        <w:rPr>
          <w:rFonts w:cs="Arial"/>
          <w:b/>
        </w:rPr>
        <w:t>SCM</w:t>
      </w:r>
      <w:r w:rsidRPr="00AD1C54">
        <w:rPr>
          <w:rFonts w:cs="Arial"/>
        </w:rPr>
        <w:t xml:space="preserve"> process and policies of the company and r</w:t>
      </w:r>
      <w:r w:rsidR="00146CD0" w:rsidRPr="00AD1C54">
        <w:rPr>
          <w:rFonts w:cs="Arial"/>
        </w:rPr>
        <w:t>ecommended some process changes.</w:t>
      </w:r>
    </w:p>
    <w:p w:rsidR="00146CD0" w:rsidRPr="00AD1C54" w:rsidRDefault="00146CD0" w:rsidP="004601E3">
      <w:pPr>
        <w:numPr>
          <w:ilvl w:val="0"/>
          <w:numId w:val="17"/>
        </w:numPr>
        <w:jc w:val="both"/>
        <w:rPr>
          <w:rFonts w:cs="Arial"/>
          <w:b/>
        </w:rPr>
      </w:pPr>
      <w:r w:rsidRPr="00AD1C54">
        <w:rPr>
          <w:rFonts w:cs="Arial"/>
        </w:rPr>
        <w:t xml:space="preserve">Enabling the build process by using the Visual studio, specifying the maximum number of builds running on the </w:t>
      </w:r>
      <w:r w:rsidRPr="00AD1C54">
        <w:rPr>
          <w:rFonts w:cs="Arial"/>
          <w:b/>
        </w:rPr>
        <w:t>TFS.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Responsible for writing the </w:t>
      </w:r>
      <w:r w:rsidRPr="00AD1C54">
        <w:rPr>
          <w:rFonts w:cs="Arial"/>
          <w:b/>
        </w:rPr>
        <w:t>Release Notes</w:t>
      </w:r>
      <w:r w:rsidRPr="00AD1C54">
        <w:rPr>
          <w:rFonts w:cs="Arial"/>
        </w:rPr>
        <w:t>, documenting all useful info about the release: software versions, changes implemented in the release, Defects fixed, Labels applied etc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lastRenderedPageBreak/>
        <w:t xml:space="preserve">Deployed and configured </w:t>
      </w:r>
      <w:r w:rsidRPr="00AD1C54">
        <w:rPr>
          <w:rFonts w:cs="Arial"/>
          <w:b/>
        </w:rPr>
        <w:t>Tomcat application server</w:t>
      </w:r>
      <w:r w:rsidRPr="00AD1C54">
        <w:rPr>
          <w:rFonts w:cs="Arial"/>
        </w:rPr>
        <w:t xml:space="preserve"> to host the wiki website. </w:t>
      </w:r>
    </w:p>
    <w:p w:rsidR="00DA0A2F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Coordinated software development teams and QA teams on issues and solved the problems.</w:t>
      </w:r>
    </w:p>
    <w:p w:rsidR="007E0B36" w:rsidRPr="00AD1C54" w:rsidRDefault="007E0B36" w:rsidP="004601E3">
      <w:pPr>
        <w:numPr>
          <w:ilvl w:val="0"/>
          <w:numId w:val="17"/>
        </w:numPr>
        <w:jc w:val="both"/>
        <w:rPr>
          <w:rFonts w:cs="Arial"/>
        </w:rPr>
      </w:pPr>
      <w:r w:rsidRPr="007E0B36">
        <w:rPr>
          <w:rFonts w:cs="Arial"/>
        </w:rPr>
        <w:t> Developed Unified Automation Framework to have code reusability across different teams and applications</w:t>
      </w:r>
      <w:r>
        <w:rPr>
          <w:rFonts w:cs="Arial"/>
        </w:rPr>
        <w:t>.</w:t>
      </w:r>
    </w:p>
    <w:p w:rsidR="008028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Mentored junior Java developers through Eclipse, ANT, GIT, and general Java issues and documented knowledge in several in-house wiki pages</w:t>
      </w:r>
      <w:r w:rsidR="009219F4" w:rsidRPr="00AD1C54">
        <w:rPr>
          <w:rFonts w:cs="Arial"/>
        </w:rPr>
        <w:t>.</w:t>
      </w:r>
    </w:p>
    <w:p w:rsidR="00563B8D" w:rsidRPr="00AD1C54" w:rsidRDefault="00563B8D" w:rsidP="004601E3">
      <w:pPr>
        <w:pStyle w:val="NormalTahoma"/>
        <w:ind w:left="720"/>
        <w:outlineLvl w:val="9"/>
        <w:rPr>
          <w:rStyle w:val="HTMLTypewriter"/>
          <w:rFonts w:ascii="Arial" w:hAnsi="Arial" w:cs="Arial"/>
          <w:color w:val="000000"/>
        </w:rPr>
      </w:pPr>
    </w:p>
    <w:p w:rsidR="002F51FB" w:rsidRPr="00AD1C54" w:rsidRDefault="002F51FB" w:rsidP="00AD1C54">
      <w:pPr>
        <w:pStyle w:val="NormalTahoma"/>
        <w:ind w:left="720"/>
        <w:jc w:val="left"/>
        <w:outlineLvl w:val="9"/>
        <w:rPr>
          <w:rStyle w:val="HTMLTypewriter"/>
          <w:rFonts w:ascii="Arial" w:hAnsi="Arial" w:cs="Arial"/>
          <w:color w:val="000000"/>
        </w:rPr>
      </w:pPr>
    </w:p>
    <w:p w:rsidR="00F83EAD" w:rsidRPr="00AD1C54" w:rsidRDefault="00755044" w:rsidP="00AD1C54">
      <w:pPr>
        <w:rPr>
          <w:rFonts w:cs="Arial"/>
          <w:b/>
        </w:rPr>
      </w:pPr>
      <w:r>
        <w:rPr>
          <w:rFonts w:cs="Arial"/>
          <w:b/>
        </w:rPr>
        <w:t>Sun Power Systems, Richmond, CA</w:t>
      </w:r>
      <w:r w:rsidR="00563B8D" w:rsidRPr="00AD1C54">
        <w:rPr>
          <w:rFonts w:cs="Arial"/>
          <w:b/>
        </w:rPr>
        <w:t xml:space="preserve">                                   </w:t>
      </w:r>
      <w:r w:rsidR="006B3A1C" w:rsidRPr="00AD1C54">
        <w:rPr>
          <w:rFonts w:cs="Arial"/>
          <w:b/>
        </w:rPr>
        <w:t xml:space="preserve">         </w:t>
      </w:r>
      <w:r w:rsidR="004601E3">
        <w:rPr>
          <w:rFonts w:cs="Arial"/>
          <w:b/>
        </w:rPr>
        <w:tab/>
      </w:r>
      <w:r w:rsidR="004601E3">
        <w:rPr>
          <w:rFonts w:cs="Arial"/>
          <w:b/>
        </w:rPr>
        <w:tab/>
      </w:r>
      <w:r w:rsidR="00633B0D">
        <w:rPr>
          <w:rFonts w:cs="Arial"/>
          <w:b/>
        </w:rPr>
        <w:t>Jun</w:t>
      </w:r>
      <w:r>
        <w:rPr>
          <w:rFonts w:cs="Arial"/>
          <w:b/>
        </w:rPr>
        <w:t>’12</w:t>
      </w:r>
      <w:r w:rsidR="00B53689" w:rsidRPr="00AD1C54">
        <w:rPr>
          <w:rFonts w:cs="Arial"/>
          <w:b/>
        </w:rPr>
        <w:t xml:space="preserve">-   </w:t>
      </w:r>
      <w:r>
        <w:rPr>
          <w:rFonts w:cs="Arial"/>
          <w:b/>
        </w:rPr>
        <w:t>Dec’13</w:t>
      </w:r>
    </w:p>
    <w:p w:rsidR="00181FD1" w:rsidRPr="00AD1C54" w:rsidRDefault="00755044" w:rsidP="00AD1C54">
      <w:pPr>
        <w:rPr>
          <w:rFonts w:cs="Arial"/>
          <w:b/>
          <w:bCs/>
        </w:rPr>
      </w:pPr>
      <w:r>
        <w:rPr>
          <w:rFonts w:cs="Arial"/>
          <w:b/>
          <w:bCs/>
        </w:rPr>
        <w:t>Build and Release Engineer</w:t>
      </w:r>
    </w:p>
    <w:p w:rsidR="00491D35" w:rsidRPr="00AD1C54" w:rsidRDefault="00491D35" w:rsidP="00AD1C54">
      <w:pPr>
        <w:rPr>
          <w:rFonts w:cs="Arial"/>
          <w:b/>
          <w:color w:val="000000"/>
        </w:rPr>
      </w:pPr>
    </w:p>
    <w:p w:rsidR="00F83EAD" w:rsidRPr="00AD1C54" w:rsidRDefault="00F83EAD" w:rsidP="00AD1C54">
      <w:pPr>
        <w:pStyle w:val="Heading5"/>
        <w:jc w:val="left"/>
        <w:rPr>
          <w:u w:val="single"/>
          <w:lang w:val="en-GB"/>
        </w:rPr>
      </w:pPr>
      <w:r w:rsidRPr="00AD1C54">
        <w:rPr>
          <w:u w:val="single"/>
          <w:lang w:val="en-GB"/>
        </w:rPr>
        <w:t>Responsibilities: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 xml:space="preserve">Used </w:t>
      </w:r>
      <w:r w:rsidRPr="00AD1C54">
        <w:rPr>
          <w:rStyle w:val="HTMLTypewriter"/>
          <w:rFonts w:ascii="Arial" w:hAnsi="Arial" w:cs="Arial"/>
          <w:b/>
          <w:color w:val="000000"/>
        </w:rPr>
        <w:t>SVN</w:t>
      </w:r>
      <w:r w:rsidRPr="00AD1C54">
        <w:rPr>
          <w:rStyle w:val="HTMLTypewriter"/>
          <w:rFonts w:ascii="Arial" w:hAnsi="Arial" w:cs="Arial"/>
          <w:color w:val="000000"/>
        </w:rPr>
        <w:t xml:space="preserve"> as version Control </w:t>
      </w:r>
    </w:p>
    <w:p w:rsidR="00FF12D2" w:rsidRPr="00A17C97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 xml:space="preserve">Supported Java Project code base and used </w:t>
      </w:r>
      <w:r w:rsidRPr="00AD1C54">
        <w:rPr>
          <w:rStyle w:val="HTMLTypewriter"/>
          <w:rFonts w:ascii="Arial" w:hAnsi="Arial" w:cs="Arial"/>
          <w:b/>
          <w:color w:val="000000"/>
        </w:rPr>
        <w:t xml:space="preserve">Maven </w:t>
      </w:r>
      <w:r w:rsidRPr="00AD1C54">
        <w:rPr>
          <w:rStyle w:val="HTMLTypewriter"/>
          <w:rFonts w:ascii="Arial" w:hAnsi="Arial" w:cs="Arial"/>
          <w:color w:val="000000"/>
        </w:rPr>
        <w:t>as Build tool.</w:t>
      </w:r>
    </w:p>
    <w:p w:rsidR="00A17C97" w:rsidRPr="00A17C97" w:rsidRDefault="00A17C97" w:rsidP="00A17C97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Cs/>
        </w:rPr>
      </w:pPr>
      <w:r w:rsidRPr="00A17C97">
        <w:rPr>
          <w:rStyle w:val="HTMLTypewriter"/>
          <w:rFonts w:ascii="Arial" w:hAnsi="Arial" w:cs="Arial"/>
          <w:bCs/>
        </w:rPr>
        <w:t>Used Ansible for communication with the machine through a JSON protocol.</w:t>
      </w:r>
    </w:p>
    <w:p w:rsidR="008A0B87" w:rsidRPr="008A0B87" w:rsidRDefault="008A0B87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Cs/>
        </w:rPr>
      </w:pPr>
      <w:r w:rsidRPr="008A0B87">
        <w:rPr>
          <w:rFonts w:eastAsia="Arial Unicode MS" w:cs="Arial"/>
          <w:bCs/>
        </w:rPr>
        <w:t>Coordinate/assist d</w:t>
      </w:r>
      <w:r>
        <w:rPr>
          <w:rFonts w:eastAsia="Arial Unicode MS" w:cs="Arial"/>
          <w:bCs/>
        </w:rPr>
        <w:t xml:space="preserve">evelopers with establishing and applying </w:t>
      </w:r>
      <w:r w:rsidRPr="008A0B87">
        <w:rPr>
          <w:rFonts w:eastAsia="Arial Unicode MS" w:cs="Arial"/>
          <w:bCs/>
        </w:rPr>
        <w:t>appropriate branching, labeling/naming conventions using Subversion (SVN) source control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 xml:space="preserve">Migrated </w:t>
      </w:r>
      <w:r w:rsidRPr="00AD1C54">
        <w:rPr>
          <w:rStyle w:val="HTMLTypewriter"/>
          <w:rFonts w:ascii="Arial" w:hAnsi="Arial" w:cs="Arial"/>
          <w:b/>
          <w:color w:val="000000"/>
        </w:rPr>
        <w:t>Ant build.xml</w:t>
      </w:r>
      <w:r w:rsidRPr="00AD1C54">
        <w:rPr>
          <w:rStyle w:val="HTMLTypewriter"/>
          <w:rFonts w:ascii="Arial" w:hAnsi="Arial" w:cs="Arial"/>
          <w:color w:val="000000"/>
        </w:rPr>
        <w:t xml:space="preserve"> files to </w:t>
      </w:r>
      <w:r w:rsidRPr="00AD1C54">
        <w:rPr>
          <w:rStyle w:val="HTMLTypewriter"/>
          <w:rFonts w:ascii="Arial" w:hAnsi="Arial" w:cs="Arial"/>
          <w:b/>
          <w:color w:val="000000"/>
        </w:rPr>
        <w:t>Maven POM.xml</w:t>
      </w:r>
    </w:p>
    <w:p w:rsidR="00FF12D2" w:rsidRPr="008A0B87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>Used Bash as script</w:t>
      </w:r>
      <w:r w:rsidR="005C14D1" w:rsidRPr="00AD1C54">
        <w:rPr>
          <w:rStyle w:val="HTMLTypewriter"/>
          <w:rFonts w:ascii="Arial" w:hAnsi="Arial" w:cs="Arial"/>
          <w:color w:val="000000"/>
        </w:rPr>
        <w:t>s language for B</w:t>
      </w:r>
      <w:r w:rsidRPr="00AD1C54">
        <w:rPr>
          <w:rStyle w:val="HTMLTypewriter"/>
          <w:rFonts w:ascii="Arial" w:hAnsi="Arial" w:cs="Arial"/>
          <w:color w:val="000000"/>
        </w:rPr>
        <w:t>uild Automation.</w:t>
      </w:r>
    </w:p>
    <w:p w:rsidR="008A0B87" w:rsidRDefault="008A0B87" w:rsidP="004601E3">
      <w:pPr>
        <w:numPr>
          <w:ilvl w:val="0"/>
          <w:numId w:val="21"/>
        </w:numPr>
        <w:suppressAutoHyphens/>
        <w:jc w:val="both"/>
        <w:rPr>
          <w:rFonts w:eastAsia="Arial Unicode MS" w:cs="Arial"/>
          <w:b/>
          <w:bCs/>
        </w:rPr>
      </w:pPr>
      <w:r w:rsidRPr="008A0B87">
        <w:rPr>
          <w:rFonts w:eastAsia="Arial Unicode MS" w:cs="Arial"/>
          <w:bCs/>
        </w:rPr>
        <w:t>Performed software configuration/release management</w:t>
      </w:r>
      <w:r>
        <w:rPr>
          <w:rFonts w:eastAsia="Arial Unicode MS" w:cs="Arial"/>
          <w:bCs/>
        </w:rPr>
        <w:t xml:space="preserve"> activities for three different java </w:t>
      </w:r>
      <w:r w:rsidRPr="008A0B87">
        <w:rPr>
          <w:rFonts w:eastAsia="Arial Unicode MS" w:cs="Arial"/>
          <w:bCs/>
        </w:rPr>
        <w:t>applications</w:t>
      </w:r>
      <w:r w:rsidRPr="008A0B87">
        <w:rPr>
          <w:rFonts w:eastAsia="Arial Unicode MS" w:cs="Arial"/>
          <w:b/>
          <w:bCs/>
        </w:rPr>
        <w:t>.</w:t>
      </w:r>
    </w:p>
    <w:p w:rsidR="00A17C97" w:rsidRDefault="00A17C97" w:rsidP="00A17C97">
      <w:pPr>
        <w:numPr>
          <w:ilvl w:val="0"/>
          <w:numId w:val="21"/>
        </w:numPr>
        <w:suppressAutoHyphens/>
        <w:jc w:val="both"/>
        <w:rPr>
          <w:rFonts w:eastAsia="Arial Unicode MS" w:cs="Arial"/>
          <w:b/>
          <w:bCs/>
        </w:rPr>
      </w:pPr>
      <w:r w:rsidRPr="00A17C97">
        <w:rPr>
          <w:rFonts w:eastAsia="Arial Unicode MS" w:cs="Arial"/>
          <w:bCs/>
        </w:rPr>
        <w:t>Experience in working with Selenium IDE and Selenium Web Driver using testing</w:t>
      </w:r>
      <w:r>
        <w:rPr>
          <w:rFonts w:eastAsia="Arial Unicode MS" w:cs="Arial"/>
          <w:b/>
          <w:bCs/>
        </w:rPr>
        <w:t>.</w:t>
      </w:r>
    </w:p>
    <w:p w:rsidR="00A17C97" w:rsidRPr="00A17C97" w:rsidRDefault="00A17C97" w:rsidP="00A17C97">
      <w:pPr>
        <w:numPr>
          <w:ilvl w:val="0"/>
          <w:numId w:val="21"/>
        </w:numPr>
        <w:suppressAutoHyphens/>
        <w:jc w:val="both"/>
        <w:rPr>
          <w:rFonts w:eastAsia="Arial Unicode MS" w:cs="Arial"/>
          <w:bCs/>
        </w:rPr>
      </w:pPr>
      <w:r w:rsidRPr="00A17C97">
        <w:rPr>
          <w:rFonts w:eastAsia="Arial Unicode MS" w:cs="Arial"/>
          <w:bCs/>
        </w:rPr>
        <w:t>Have very good exposure and experience on web development experience using tools and automation testing</w:t>
      </w:r>
      <w:r>
        <w:rPr>
          <w:rFonts w:eastAsia="Arial Unicode MS" w:cs="Arial"/>
          <w:bCs/>
        </w:rPr>
        <w:t>.</w:t>
      </w:r>
    </w:p>
    <w:p w:rsidR="00A17C97" w:rsidRPr="00A17C97" w:rsidRDefault="00A17C97" w:rsidP="00A17C97">
      <w:pPr>
        <w:numPr>
          <w:ilvl w:val="0"/>
          <w:numId w:val="21"/>
        </w:numPr>
        <w:suppressAutoHyphens/>
        <w:jc w:val="both"/>
        <w:rPr>
          <w:rFonts w:eastAsia="Arial Unicode MS" w:cs="Arial"/>
          <w:bCs/>
        </w:rPr>
      </w:pPr>
      <w:r w:rsidRPr="00A17C97">
        <w:rPr>
          <w:rFonts w:eastAsia="Arial Unicode MS" w:cs="Arial"/>
          <w:bCs/>
        </w:rPr>
        <w:t>Experience working with production servers at multiple data centers</w:t>
      </w:r>
      <w:r>
        <w:rPr>
          <w:rFonts w:eastAsia="Arial Unicode MS" w:cs="Arial"/>
          <w:bCs/>
        </w:rPr>
        <w:t>.</w:t>
      </w:r>
    </w:p>
    <w:p w:rsidR="008A0B87" w:rsidRPr="008A0B87" w:rsidRDefault="008A0B87" w:rsidP="008A0B87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Cs/>
        </w:rPr>
      </w:pPr>
      <w:r w:rsidRPr="008A0B87">
        <w:rPr>
          <w:rStyle w:val="HTMLTypewriter"/>
          <w:rFonts w:ascii="Arial" w:hAnsi="Arial" w:cs="Arial"/>
          <w:bCs/>
        </w:rPr>
        <w:t>Monitor progression of releases and keep them on track for delivery on planned release date</w:t>
      </w:r>
      <w:r>
        <w:rPr>
          <w:rStyle w:val="HTMLTypewriter"/>
          <w:rFonts w:ascii="Arial" w:hAnsi="Arial" w:cs="Arial"/>
          <w:bCs/>
        </w:rPr>
        <w:t>.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 xml:space="preserve">Maintained </w:t>
      </w:r>
      <w:r w:rsidRPr="00AD1C54">
        <w:rPr>
          <w:rStyle w:val="HTMLTypewriter"/>
          <w:rFonts w:ascii="Arial" w:hAnsi="Arial" w:cs="Arial"/>
          <w:b/>
          <w:color w:val="000000"/>
        </w:rPr>
        <w:t>Ubuntu</w:t>
      </w:r>
      <w:r w:rsidRPr="00AD1C54">
        <w:rPr>
          <w:rStyle w:val="HTMLTypewriter"/>
          <w:rFonts w:ascii="Arial" w:hAnsi="Arial" w:cs="Arial"/>
          <w:color w:val="000000"/>
        </w:rPr>
        <w:t xml:space="preserve"> build machines and always keep them updated with latest security fixes.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>Managed Disk space and rebooted builds slaves as regular schedule to keep the health of build slaves</w:t>
      </w:r>
    </w:p>
    <w:p w:rsidR="00EF56E1" w:rsidRPr="00124CA3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 xml:space="preserve">Used </w:t>
      </w:r>
      <w:r w:rsidRPr="00AD1C54">
        <w:rPr>
          <w:rStyle w:val="HTMLTypewriter"/>
          <w:rFonts w:ascii="Arial" w:hAnsi="Arial" w:cs="Arial"/>
          <w:b/>
          <w:color w:val="000000"/>
        </w:rPr>
        <w:t xml:space="preserve">Jenkins </w:t>
      </w:r>
      <w:r w:rsidRPr="00AD1C54">
        <w:rPr>
          <w:rStyle w:val="HTMLTypewriter"/>
          <w:rFonts w:ascii="Arial" w:hAnsi="Arial" w:cs="Arial"/>
          <w:color w:val="000000"/>
        </w:rPr>
        <w:t xml:space="preserve">as </w:t>
      </w:r>
      <w:r w:rsidRPr="00AD1C54">
        <w:rPr>
          <w:rStyle w:val="HTMLTypewriter"/>
          <w:rFonts w:ascii="Arial" w:hAnsi="Arial" w:cs="Arial"/>
          <w:b/>
          <w:color w:val="000000"/>
        </w:rPr>
        <w:t xml:space="preserve">CI </w:t>
      </w:r>
      <w:r w:rsidRPr="00AD1C54">
        <w:rPr>
          <w:rStyle w:val="HTMLTypewriter"/>
          <w:rFonts w:ascii="Arial" w:hAnsi="Arial" w:cs="Arial"/>
          <w:color w:val="000000"/>
        </w:rPr>
        <w:t>tool and added 20 Build slaves. Labeled Slaves so that load can divided and branches get their own priority</w:t>
      </w:r>
      <w:r w:rsidR="00124CA3">
        <w:rPr>
          <w:rStyle w:val="HTMLTypewriter"/>
          <w:rFonts w:ascii="Arial" w:hAnsi="Arial" w:cs="Arial"/>
          <w:color w:val="000000"/>
        </w:rPr>
        <w:t>.</w:t>
      </w:r>
    </w:p>
    <w:p w:rsidR="00124CA3" w:rsidRPr="00124CA3" w:rsidRDefault="00124CA3" w:rsidP="00124CA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Cs/>
        </w:rPr>
      </w:pPr>
      <w:r w:rsidRPr="00124CA3">
        <w:rPr>
          <w:rStyle w:val="HTMLTypewriter"/>
          <w:rFonts w:ascii="Arial" w:hAnsi="Arial" w:cs="Arial"/>
          <w:bCs/>
        </w:rPr>
        <w:t>Managing Amazon Web Services (AWS) infrastructure with automation and configuration</w:t>
      </w:r>
      <w:r>
        <w:rPr>
          <w:rStyle w:val="HTMLTypewriter"/>
          <w:rFonts w:ascii="Arial" w:hAnsi="Arial" w:cs="Arial"/>
          <w:bCs/>
        </w:rPr>
        <w:t>.</w:t>
      </w:r>
    </w:p>
    <w:p w:rsidR="00EF56E1" w:rsidRPr="00EF56E1" w:rsidRDefault="00EF56E1" w:rsidP="00EF56E1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color w:val="000000"/>
        </w:rPr>
      </w:pPr>
      <w:r w:rsidRPr="00EF56E1">
        <w:rPr>
          <w:rStyle w:val="HTMLTypewriter"/>
          <w:rFonts w:ascii="Arial" w:hAnsi="Arial" w:cs="Arial"/>
          <w:color w:val="000000"/>
        </w:rPr>
        <w:t>Set up Elastic Load Balancers for different applications to ensure high availability of</w:t>
      </w:r>
    </w:p>
    <w:p w:rsidR="00EF56E1" w:rsidRPr="00EF56E1" w:rsidRDefault="00EF56E1" w:rsidP="00EF56E1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EF56E1">
        <w:rPr>
          <w:rStyle w:val="HTMLTypewriter"/>
          <w:rFonts w:ascii="Arial" w:hAnsi="Arial" w:cs="Arial"/>
          <w:color w:val="000000"/>
        </w:rPr>
        <w:t>Applications</w:t>
      </w:r>
      <w:r>
        <w:rPr>
          <w:rStyle w:val="HTMLTypewriter"/>
          <w:rFonts w:ascii="Arial" w:hAnsi="Arial" w:cs="Arial"/>
          <w:color w:val="000000"/>
        </w:rPr>
        <w:t>.</w:t>
      </w:r>
    </w:p>
    <w:p w:rsidR="00EF56E1" w:rsidRPr="00EF56E1" w:rsidRDefault="00EF56E1" w:rsidP="00EF56E1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color w:val="000000"/>
        </w:rPr>
      </w:pPr>
      <w:r w:rsidRPr="00EF56E1">
        <w:rPr>
          <w:rStyle w:val="HTMLTypewriter"/>
          <w:rFonts w:ascii="Arial" w:hAnsi="Arial" w:cs="Arial"/>
          <w:color w:val="000000"/>
        </w:rPr>
        <w:t xml:space="preserve">Built Jenkins jobs to create AWS infrastructure from GitHub repos containing code. </w:t>
      </w:r>
    </w:p>
    <w:p w:rsidR="00FF12D2" w:rsidRPr="00AD1C54" w:rsidRDefault="00EF56E1" w:rsidP="00EF56E1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EF56E1">
        <w:rPr>
          <w:rStyle w:val="HTMLTypewriter"/>
          <w:rFonts w:ascii="Arial" w:hAnsi="Arial" w:cs="Arial"/>
          <w:color w:val="000000"/>
        </w:rPr>
        <w:t>Migrated VMWARE VMs to AWS and Managed Services like EC2, S3</w:t>
      </w:r>
      <w:r>
        <w:rPr>
          <w:rStyle w:val="HTMLTypewriter"/>
          <w:rFonts w:ascii="Arial" w:hAnsi="Arial" w:cs="Arial"/>
          <w:color w:val="000000"/>
        </w:rPr>
        <w:t xml:space="preserve"> Bucket, Route53, ELB, EBS </w:t>
      </w:r>
      <w:proofErr w:type="spellStart"/>
      <w:r>
        <w:rPr>
          <w:rStyle w:val="HTMLTypewriter"/>
          <w:rFonts w:ascii="Arial" w:hAnsi="Arial" w:cs="Arial"/>
          <w:color w:val="000000"/>
        </w:rPr>
        <w:t>Etc</w:t>
      </w:r>
      <w:proofErr w:type="spellEnd"/>
      <w:r>
        <w:rPr>
          <w:rStyle w:val="HTMLTypewriter"/>
          <w:rFonts w:ascii="Arial" w:hAnsi="Arial" w:cs="Arial"/>
          <w:color w:val="000000"/>
        </w:rPr>
        <w:t xml:space="preserve"> </w:t>
      </w:r>
      <w:r w:rsidRPr="00EF56E1">
        <w:rPr>
          <w:rStyle w:val="HTMLTypewriter"/>
          <w:rFonts w:ascii="Arial" w:hAnsi="Arial" w:cs="Arial"/>
          <w:color w:val="000000"/>
        </w:rPr>
        <w:t xml:space="preserve">with Chef Cookbooks/Recipes. </w:t>
      </w:r>
      <w:r w:rsidR="00FF12D2" w:rsidRPr="00AD1C54">
        <w:rPr>
          <w:rStyle w:val="HTMLTypewriter"/>
          <w:rFonts w:ascii="Arial" w:hAnsi="Arial" w:cs="Arial"/>
          <w:color w:val="000000"/>
        </w:rPr>
        <w:t xml:space="preserve"> 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Fonts w:cs="Arial"/>
          <w:bCs/>
        </w:rPr>
      </w:pPr>
      <w:r w:rsidRPr="00AD1C54">
        <w:rPr>
          <w:rFonts w:cs="Arial"/>
          <w:bCs/>
        </w:rPr>
        <w:t xml:space="preserve">Installed </w:t>
      </w:r>
      <w:r w:rsidRPr="00AD1C54">
        <w:rPr>
          <w:rFonts w:cs="Arial"/>
          <w:b/>
          <w:bCs/>
        </w:rPr>
        <w:t xml:space="preserve">Nagios </w:t>
      </w:r>
      <w:r w:rsidRPr="00AD1C54">
        <w:rPr>
          <w:rFonts w:cs="Arial"/>
          <w:bCs/>
        </w:rPr>
        <w:t>to keep track of the system status like uptime, system load, disk usage and send notif</w:t>
      </w:r>
      <w:r w:rsidR="00146CD0" w:rsidRPr="00AD1C54">
        <w:rPr>
          <w:rFonts w:cs="Arial"/>
          <w:bCs/>
        </w:rPr>
        <w:t>ications to team when necessary.</w:t>
      </w:r>
    </w:p>
    <w:p w:rsidR="00146CD0" w:rsidRPr="00693D42" w:rsidRDefault="004054E1" w:rsidP="004601E3">
      <w:pPr>
        <w:numPr>
          <w:ilvl w:val="0"/>
          <w:numId w:val="21"/>
        </w:numPr>
        <w:suppressAutoHyphens/>
        <w:jc w:val="both"/>
        <w:rPr>
          <w:rFonts w:cs="Arial"/>
          <w:b/>
          <w:bCs/>
        </w:rPr>
      </w:pPr>
      <w:r w:rsidRPr="00AD1C54">
        <w:rPr>
          <w:rFonts w:cs="Arial"/>
          <w:bCs/>
        </w:rPr>
        <w:t xml:space="preserve">Worked on the </w:t>
      </w:r>
      <w:r w:rsidRPr="00AD1C54">
        <w:rPr>
          <w:rFonts w:cs="Arial"/>
          <w:b/>
          <w:bCs/>
        </w:rPr>
        <w:t>.NET</w:t>
      </w:r>
      <w:r w:rsidRPr="00AD1C54">
        <w:rPr>
          <w:rFonts w:cs="Arial"/>
          <w:bCs/>
        </w:rPr>
        <w:t xml:space="preserve"> framework application by using the Internet Information Services </w:t>
      </w:r>
      <w:r w:rsidRPr="00AD1C54">
        <w:rPr>
          <w:rFonts w:cs="Arial"/>
          <w:b/>
          <w:bCs/>
        </w:rPr>
        <w:t xml:space="preserve">IIS </w:t>
      </w:r>
      <w:r w:rsidRPr="00AD1C54">
        <w:rPr>
          <w:rFonts w:cs="Arial"/>
          <w:bCs/>
        </w:rPr>
        <w:t>and deploying the files in the framework applications.</w:t>
      </w:r>
    </w:p>
    <w:p w:rsidR="00693D42" w:rsidRPr="00693D42" w:rsidRDefault="00693D42" w:rsidP="004601E3">
      <w:pPr>
        <w:numPr>
          <w:ilvl w:val="0"/>
          <w:numId w:val="21"/>
        </w:numPr>
        <w:suppressAutoHyphens/>
        <w:jc w:val="both"/>
        <w:rPr>
          <w:rFonts w:cs="Arial"/>
          <w:bCs/>
        </w:rPr>
      </w:pPr>
      <w:r w:rsidRPr="00693D42">
        <w:rPr>
          <w:rFonts w:cs="Arial"/>
          <w:bCs/>
        </w:rPr>
        <w:t>Supported multiple teams in various environments for multiple applications including .Net and Java/J2EE</w:t>
      </w:r>
      <w:r>
        <w:rPr>
          <w:rFonts w:cs="Arial"/>
          <w:bCs/>
        </w:rPr>
        <w:t>.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Fonts w:cs="Arial"/>
          <w:bCs/>
        </w:rPr>
      </w:pPr>
      <w:r w:rsidRPr="00AD1C54">
        <w:rPr>
          <w:rFonts w:cs="Arial"/>
          <w:bCs/>
        </w:rPr>
        <w:t>Created branches and tags in Version control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Fonts w:cs="Arial"/>
          <w:bCs/>
        </w:rPr>
      </w:pPr>
      <w:r w:rsidRPr="00AD1C54">
        <w:rPr>
          <w:rFonts w:cs="Arial"/>
          <w:bCs/>
        </w:rPr>
        <w:t>Merged and resolved conflicts using SVN and helped developers to work with version control tools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Fonts w:cs="Arial"/>
          <w:bCs/>
        </w:rPr>
      </w:pPr>
      <w:r w:rsidRPr="00AD1C54">
        <w:rPr>
          <w:rFonts w:cs="Arial"/>
          <w:bCs/>
        </w:rPr>
        <w:t xml:space="preserve">Documented all the process and to do list for improvements 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Fonts w:cs="Arial"/>
          <w:bCs/>
        </w:rPr>
      </w:pPr>
      <w:r w:rsidRPr="00AD1C54">
        <w:rPr>
          <w:rFonts w:cs="Arial"/>
          <w:bCs/>
        </w:rPr>
        <w:t xml:space="preserve">Worked with Team and supported on-call rotation for pushing the releases in timely manner </w:t>
      </w:r>
    </w:p>
    <w:p w:rsidR="005C14D1" w:rsidRPr="00AD1C54" w:rsidRDefault="005C14D1" w:rsidP="00AD1C54">
      <w:pPr>
        <w:rPr>
          <w:rFonts w:cs="Arial"/>
          <w:b/>
          <w:color w:val="000000"/>
        </w:rPr>
      </w:pPr>
    </w:p>
    <w:p w:rsidR="00913C37" w:rsidRPr="00AD1C54" w:rsidRDefault="00913C37" w:rsidP="00AD1C54">
      <w:pPr>
        <w:rPr>
          <w:rFonts w:cs="Arial"/>
          <w:b/>
          <w:color w:val="000000"/>
        </w:rPr>
      </w:pPr>
    </w:p>
    <w:p w:rsidR="005C14D1" w:rsidRPr="00AD1C54" w:rsidRDefault="0064560B" w:rsidP="00AD1C54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IBM, Hyderabad</w:t>
      </w:r>
      <w:r w:rsidR="005C14D1" w:rsidRPr="00AD1C54">
        <w:rPr>
          <w:rFonts w:cs="Arial"/>
          <w:b/>
          <w:color w:val="000000"/>
        </w:rPr>
        <w:t>, India</w:t>
      </w:r>
      <w:r w:rsidR="00014333" w:rsidRPr="00AD1C54">
        <w:rPr>
          <w:rFonts w:cs="Arial"/>
          <w:b/>
          <w:color w:val="000000"/>
        </w:rPr>
        <w:t xml:space="preserve">       </w:t>
      </w:r>
      <w:r>
        <w:rPr>
          <w:rFonts w:cs="Arial"/>
          <w:b/>
          <w:color w:val="000000"/>
        </w:rPr>
        <w:t xml:space="preserve">                         </w:t>
      </w:r>
      <w:r w:rsidR="003408EF">
        <w:rPr>
          <w:rFonts w:cs="Arial"/>
          <w:b/>
          <w:color w:val="000000"/>
        </w:rPr>
        <w:tab/>
      </w:r>
      <w:r w:rsidR="003408EF">
        <w:rPr>
          <w:rFonts w:cs="Arial"/>
          <w:b/>
          <w:color w:val="000000"/>
        </w:rPr>
        <w:tab/>
      </w:r>
      <w:r w:rsidR="003408EF">
        <w:rPr>
          <w:rFonts w:cs="Arial"/>
          <w:b/>
          <w:color w:val="000000"/>
        </w:rPr>
        <w:tab/>
      </w:r>
      <w:r w:rsidR="003408EF">
        <w:rPr>
          <w:rFonts w:cs="Arial"/>
          <w:b/>
          <w:color w:val="000000"/>
        </w:rPr>
        <w:tab/>
        <w:t xml:space="preserve"> Jun</w:t>
      </w:r>
      <w:r w:rsidR="00851295">
        <w:rPr>
          <w:rFonts w:cs="Arial"/>
          <w:b/>
          <w:color w:val="000000"/>
        </w:rPr>
        <w:t>’08</w:t>
      </w:r>
      <w:r>
        <w:rPr>
          <w:rFonts w:cs="Arial"/>
          <w:b/>
          <w:color w:val="000000"/>
        </w:rPr>
        <w:t xml:space="preserve"> - Dec</w:t>
      </w:r>
      <w:r w:rsidR="00014333" w:rsidRPr="00AD1C54">
        <w:rPr>
          <w:rFonts w:cs="Arial"/>
          <w:b/>
          <w:color w:val="000000"/>
        </w:rPr>
        <w:t>’ 11</w:t>
      </w:r>
    </w:p>
    <w:p w:rsidR="005C14D1" w:rsidRPr="00AD1C54" w:rsidRDefault="0064560B" w:rsidP="00AD1C54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Linux/ System Analyst</w:t>
      </w:r>
      <w:r w:rsidR="005C14D1" w:rsidRPr="00AD1C54">
        <w:rPr>
          <w:rFonts w:cs="Arial"/>
          <w:b/>
          <w:color w:val="000000"/>
        </w:rPr>
        <w:t xml:space="preserve"> </w:t>
      </w:r>
    </w:p>
    <w:p w:rsidR="00AB277A" w:rsidRPr="00AD1C54" w:rsidRDefault="00AB277A" w:rsidP="00AD1C54">
      <w:pPr>
        <w:rPr>
          <w:rFonts w:cs="Arial"/>
          <w:b/>
          <w:color w:val="000000"/>
        </w:rPr>
      </w:pPr>
    </w:p>
    <w:p w:rsidR="001256DB" w:rsidRPr="0064560B" w:rsidRDefault="00AB277A" w:rsidP="0064560B">
      <w:pPr>
        <w:rPr>
          <w:rFonts w:cs="Arial"/>
          <w:b/>
          <w:color w:val="000000"/>
          <w:u w:val="single"/>
        </w:rPr>
      </w:pPr>
      <w:r w:rsidRPr="00AD1C54">
        <w:rPr>
          <w:rFonts w:cs="Arial"/>
          <w:b/>
          <w:color w:val="000000"/>
          <w:u w:val="single"/>
        </w:rPr>
        <w:t xml:space="preserve">Responsibilities: </w:t>
      </w:r>
    </w:p>
    <w:p w:rsidR="001256DB" w:rsidRPr="001479D1" w:rsidRDefault="001256DB" w:rsidP="001256DB">
      <w:pPr>
        <w:ind w:right="-18"/>
        <w:jc w:val="both"/>
        <w:rPr>
          <w:rFonts w:ascii="Times New Roman" w:eastAsia="Arial" w:hAnsi="Times New Roman"/>
          <w:b/>
          <w:sz w:val="24"/>
          <w:szCs w:val="24"/>
        </w:rPr>
      </w:pP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 xml:space="preserve">Installation and Configuration of 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RedHat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Linux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OS, CentOS, Fedora, Ubuntu and performed tasks like, troubleshooting connectivity, disk space, CPU memory consuming and application status.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Responsible for Connectivity issues among various Servers and various software components.</w:t>
      </w:r>
    </w:p>
    <w:p w:rsidR="00A17C97" w:rsidRPr="00A17C97" w:rsidRDefault="001256DB" w:rsidP="00A17C97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Troubleshooting system OS, hardware, software and networks.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Worked on installation and configuring VMware/ESX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Servers for virtualization.</w:t>
      </w:r>
      <w:r w:rsidRPr="00C13CCD">
        <w:rPr>
          <w:rFonts w:ascii="Arial" w:hAnsi="Arial" w:cs="Arial"/>
          <w:sz w:val="20"/>
          <w:szCs w:val="20"/>
        </w:rPr>
        <w:t> 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In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>stalling and Managing ESX and ES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Xi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Servers on HP&amp;CISCO hardware. </w:t>
      </w:r>
    </w:p>
    <w:p w:rsidR="001256DB" w:rsidRPr="00C13CCD" w:rsidRDefault="00C13CCD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Regular </w:t>
      </w:r>
      <w:r w:rsidR="00C57B84">
        <w:rPr>
          <w:rFonts w:ascii="Arial" w:hAnsi="Arial" w:cs="Arial"/>
          <w:sz w:val="20"/>
          <w:szCs w:val="20"/>
          <w:shd w:val="clear" w:color="auto" w:fill="FFFFFF"/>
        </w:rPr>
        <w:t xml:space="preserve">updates of drivers and </w:t>
      </w:r>
      <w:r w:rsidR="001256DB" w:rsidRPr="00C13CCD">
        <w:rPr>
          <w:rFonts w:ascii="Arial" w:hAnsi="Arial" w:cs="Arial"/>
          <w:sz w:val="20"/>
          <w:szCs w:val="20"/>
          <w:shd w:val="clear" w:color="auto" w:fill="FFFFFF"/>
        </w:rPr>
        <w:t>firmware’s on all ESXi hosts.</w:t>
      </w:r>
    </w:p>
    <w:p w:rsidR="001256DB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Configuring network services like NFS, DHCP, DNS, SAMBA, FTP, HTTP, TCP/IP, SSH and Firewall that runs on Red Hat Linux, SunSolaris, AIX.</w:t>
      </w:r>
    </w:p>
    <w:p w:rsidR="00C13FD6" w:rsidRPr="003C70D8" w:rsidRDefault="00C13FD6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FD6">
        <w:rPr>
          <w:rFonts w:ascii="Arial" w:hAnsi="Arial" w:cs="Arial"/>
          <w:color w:val="000000"/>
          <w:sz w:val="20"/>
          <w:szCs w:val="20"/>
          <w:shd w:val="clear" w:color="auto" w:fill="FFFFFF"/>
        </w:rPr>
        <w:t>Software Product Develope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 in Linux kernel </w:t>
      </w:r>
      <w:r w:rsidRPr="00C13FD6">
        <w:rPr>
          <w:rFonts w:ascii="Arial" w:hAnsi="Arial" w:cs="Arial"/>
          <w:color w:val="000000"/>
          <w:sz w:val="20"/>
          <w:szCs w:val="20"/>
          <w:shd w:val="clear" w:color="auto" w:fill="FFFFFF"/>
        </w:rPr>
        <w:t>IP Failover product in a Cluster environment (Apache/NFS)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13FD6" w:rsidRPr="00C13FD6" w:rsidRDefault="00C13FD6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F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Kernal</w:t>
      </w:r>
      <w:proofErr w:type="spellEnd"/>
      <w:r w:rsidRPr="00C13FD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Software Developer on UNIX Clustering UnixWare 7.x (Compaq Nonstop Cluster</w:t>
      </w:r>
      <w:r>
        <w:rPr>
          <w:rFonts w:ascii="Avenir Next" w:hAnsi="Avenir Next"/>
          <w:color w:val="000000"/>
          <w:sz w:val="20"/>
          <w:szCs w:val="20"/>
          <w:shd w:val="clear" w:color="auto" w:fill="FFFFFF"/>
        </w:rPr>
        <w:t>).</w:t>
      </w:r>
    </w:p>
    <w:p w:rsidR="00C13FD6" w:rsidRDefault="00C13FD6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venir Next" w:hAnsi="Avenir Next"/>
          <w:color w:val="333333"/>
          <w:sz w:val="20"/>
          <w:szCs w:val="20"/>
          <w:shd w:val="clear" w:color="auto" w:fill="FFFFFF"/>
        </w:rPr>
        <w:t> </w:t>
      </w:r>
      <w:r w:rsidRPr="00C13FD6">
        <w:rPr>
          <w:rFonts w:ascii="Arial" w:hAnsi="Arial" w:cs="Arial"/>
          <w:sz w:val="20"/>
          <w:szCs w:val="20"/>
          <w:shd w:val="clear" w:color="auto" w:fill="FFFFFF"/>
        </w:rPr>
        <w:t>Developed a Linux performance tool "netstar" (C) that monitors TC</w:t>
      </w:r>
      <w:r>
        <w:rPr>
          <w:rFonts w:ascii="Arial" w:hAnsi="Arial" w:cs="Arial"/>
          <w:sz w:val="20"/>
          <w:szCs w:val="20"/>
          <w:shd w:val="clear" w:color="auto" w:fill="FFFFFF"/>
        </w:rPr>
        <w:t>P/IP IEEE 802.x network activity at</w:t>
      </w:r>
      <w:r w:rsidRPr="00C13FD6">
        <w:rPr>
          <w:rFonts w:ascii="Arial" w:hAnsi="Arial" w:cs="Arial"/>
          <w:sz w:val="20"/>
          <w:szCs w:val="20"/>
          <w:shd w:val="clear" w:color="auto" w:fill="FFFFFF"/>
        </w:rPr>
        <w:t xml:space="preserve"> a per-process level for system and support analysts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C13FD6" w:rsidRPr="00C13FD6" w:rsidRDefault="00C13FD6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FD6">
        <w:rPr>
          <w:rFonts w:ascii="Arial" w:hAnsi="Arial" w:cs="Arial"/>
          <w:sz w:val="20"/>
          <w:szCs w:val="20"/>
          <w:shd w:val="clear" w:color="auto" w:fill="FFFFFF"/>
        </w:rPr>
        <w:t>UNIX generalist in many parts of th</w:t>
      </w:r>
      <w:r w:rsidR="00E70265">
        <w:rPr>
          <w:rFonts w:ascii="Arial" w:hAnsi="Arial" w:cs="Arial"/>
          <w:sz w:val="20"/>
          <w:szCs w:val="20"/>
          <w:shd w:val="clear" w:color="auto" w:fill="FFFFFF"/>
        </w:rPr>
        <w:t>e kernal</w:t>
      </w:r>
      <w:r w:rsidRPr="00C13FD6">
        <w:rPr>
          <w:rFonts w:ascii="Arial" w:hAnsi="Arial" w:cs="Arial"/>
          <w:sz w:val="20"/>
          <w:szCs w:val="20"/>
          <w:shd w:val="clear" w:color="auto" w:fill="FFFFFF"/>
        </w:rPr>
        <w:t> (platform specific subsystems, TCP/IP, IEEE 802.x, UDP, DNS, DHCP, VM, streams, IPC, process management, device driver changes for SCSI-2, dual SCSI, tape and disk devices, and asynchronous controllers), c</w:t>
      </w:r>
      <w:r>
        <w:rPr>
          <w:rFonts w:ascii="Arial" w:hAnsi="Arial" w:cs="Arial"/>
          <w:sz w:val="20"/>
          <w:szCs w:val="20"/>
          <w:shd w:val="clear" w:color="auto" w:fill="FFFFFF"/>
        </w:rPr>
        <w:t>ommands, scripts, Veritas VxFS, Veritas, volume</w:t>
      </w:r>
      <w:r>
        <w:rPr>
          <w:rFonts w:ascii="Arial" w:hAnsi="Arial" w:cs="Arial"/>
          <w:sz w:val="20"/>
          <w:szCs w:val="20"/>
        </w:rPr>
        <w:t xml:space="preserve"> </w:t>
      </w:r>
      <w:r w:rsidRPr="00C13FD6">
        <w:rPr>
          <w:rFonts w:ascii="Arial" w:hAnsi="Arial" w:cs="Arial"/>
          <w:sz w:val="20"/>
          <w:szCs w:val="20"/>
          <w:shd w:val="clear" w:color="auto" w:fill="FFFFFF"/>
        </w:rPr>
        <w:t>manager, libraries, porting activities, product builds and packaging. Gcc, compiler, assembler skills. 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Worked with LVM for the management of Volumes including creation of physical and logical volumes on Linux.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Configured and administered Tomcat and FTP for Production servers.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Supported Unix/Linux servers running Oracle and MySQL databases. 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Responsible in setting up of user and group login ID, printing parameters, network configuration &amp; password. 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Developed Shell scripts for acquiring information about various Linux servers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Troubleshooting TCP/IP network problems for the clients.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Involved in performing backup repository, creating folder and granting user access privileges.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Administration and configuration of SSL and Apache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54446">
        <w:rPr>
          <w:rFonts w:ascii="Arial" w:hAnsi="Arial" w:cs="Arial"/>
          <w:sz w:val="20"/>
          <w:szCs w:val="20"/>
          <w:shd w:val="clear" w:color="auto" w:fill="FFFFFF"/>
        </w:rPr>
        <w:t>WebServer.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Worked on the configuration of server monitoring tool like Nagios.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Monitored system log files and messages for errors of the hardware and software failure.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Monitored Network traffic using packet analyzer tools such as TCP/IP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dump, Wireshark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Assisted networking team to assign the IP address for new physical and virtual servers.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Installation, configuration of LAMP server on Debian and Centos</w:t>
      </w:r>
      <w:r w:rsidR="0064560B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AB277A" w:rsidRPr="00AD1C54" w:rsidRDefault="00AB277A" w:rsidP="004601E3">
      <w:pPr>
        <w:widowControl w:val="0"/>
        <w:tabs>
          <w:tab w:val="left" w:pos="220"/>
          <w:tab w:val="left" w:pos="720"/>
        </w:tabs>
        <w:suppressAutoHyphens/>
        <w:autoSpaceDE w:val="0"/>
        <w:ind w:left="720"/>
        <w:jc w:val="both"/>
        <w:rPr>
          <w:rFonts w:cs="Arial"/>
          <w:b/>
        </w:rPr>
      </w:pPr>
    </w:p>
    <w:p w:rsidR="004B1904" w:rsidRPr="00AD1C54" w:rsidRDefault="00BF193C" w:rsidP="00AD1C54">
      <w:pPr>
        <w:widowControl w:val="0"/>
        <w:autoSpaceDE w:val="0"/>
        <w:ind w:left="720"/>
        <w:rPr>
          <w:rFonts w:cs="Arial"/>
          <w:u w:val="single"/>
        </w:rPr>
      </w:pPr>
      <w:r w:rsidRPr="00AD1C54">
        <w:rPr>
          <w:rFonts w:cs="Arial"/>
          <w:b/>
        </w:rPr>
        <w:t>Education:</w:t>
      </w:r>
    </w:p>
    <w:p w:rsidR="00BF193C" w:rsidRPr="00AD1C54" w:rsidRDefault="00BF193C" w:rsidP="00AD1C54">
      <w:pPr>
        <w:widowControl w:val="0"/>
        <w:numPr>
          <w:ilvl w:val="0"/>
          <w:numId w:val="26"/>
        </w:numPr>
        <w:autoSpaceDE w:val="0"/>
        <w:rPr>
          <w:rFonts w:cs="Arial"/>
          <w:u w:val="single"/>
        </w:rPr>
      </w:pPr>
      <w:r w:rsidRPr="00AD1C54">
        <w:rPr>
          <w:rFonts w:cs="Arial"/>
          <w:b/>
        </w:rPr>
        <w:t xml:space="preserve"> </w:t>
      </w:r>
      <w:r w:rsidRPr="00AD1C54">
        <w:rPr>
          <w:rFonts w:cs="Arial"/>
        </w:rPr>
        <w:t>Bachelors in Electronics and Communicat</w:t>
      </w:r>
      <w:r w:rsidR="00E770B2">
        <w:rPr>
          <w:rFonts w:cs="Arial"/>
        </w:rPr>
        <w:t>ion Engineering</w:t>
      </w:r>
      <w:r w:rsidRPr="00AD1C54">
        <w:rPr>
          <w:rFonts w:cs="Arial"/>
        </w:rPr>
        <w:t>,</w:t>
      </w:r>
      <w:r w:rsidR="000D4DDC">
        <w:rPr>
          <w:rFonts w:cs="Arial"/>
        </w:rPr>
        <w:t xml:space="preserve"> </w:t>
      </w:r>
      <w:r w:rsidR="00392CAF">
        <w:rPr>
          <w:rFonts w:cs="Arial"/>
        </w:rPr>
        <w:t>JNTU</w:t>
      </w:r>
      <w:r w:rsidR="009B62B3">
        <w:rPr>
          <w:rFonts w:cs="Arial"/>
        </w:rPr>
        <w:t>,</w:t>
      </w:r>
      <w:r w:rsidRPr="00AD1C54">
        <w:rPr>
          <w:rFonts w:cs="Arial"/>
        </w:rPr>
        <w:t xml:space="preserve"> India</w:t>
      </w:r>
      <w:r w:rsidR="004B1904" w:rsidRPr="00AD1C54">
        <w:rPr>
          <w:rFonts w:cs="Arial"/>
        </w:rPr>
        <w:t xml:space="preserve">. </w:t>
      </w:r>
    </w:p>
    <w:p w:rsidR="00AB277A" w:rsidRPr="00AD1C54" w:rsidRDefault="004B1904" w:rsidP="00AD1C54">
      <w:pPr>
        <w:rPr>
          <w:rFonts w:cs="Arial"/>
          <w:b/>
          <w:color w:val="000000"/>
          <w:u w:val="single"/>
        </w:rPr>
      </w:pPr>
      <w:r w:rsidRPr="00AD1C54">
        <w:rPr>
          <w:rFonts w:cs="Arial"/>
          <w:b/>
          <w:color w:val="000000"/>
          <w:u w:val="single"/>
        </w:rPr>
        <w:t xml:space="preserve">                            </w:t>
      </w:r>
      <w:r w:rsidR="000D4DDC">
        <w:rPr>
          <w:rFonts w:cs="Arial"/>
          <w:b/>
          <w:color w:val="000000"/>
          <w:u w:val="single"/>
        </w:rPr>
        <w:t xml:space="preserve"> </w:t>
      </w:r>
    </w:p>
    <w:sectPr w:rsidR="00AB277A" w:rsidRPr="00AD1C54" w:rsidSect="00AD1C54"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270" w:footer="5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B16" w:rsidRDefault="00371B16">
      <w:r>
        <w:separator/>
      </w:r>
    </w:p>
  </w:endnote>
  <w:endnote w:type="continuationSeparator" w:id="0">
    <w:p w:rsidR="00371B16" w:rsidRDefault="0037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??">
    <w:altName w:val="Arial Unicode MS"/>
    <w:panose1 w:val="020B0604020202020204"/>
    <w:charset w:val="80"/>
    <w:family w:val="roman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A1" w:rsidRDefault="00D56AA1">
    <w:pPr>
      <w:pStyle w:val="Footer"/>
      <w:pBdr>
        <w:bottom w:val="single" w:sz="6" w:space="1" w:color="auto"/>
      </w:pBdr>
    </w:pPr>
  </w:p>
  <w:p w:rsidR="00D56AA1" w:rsidRDefault="00D56AA1" w:rsidP="0080282F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24CA3">
      <w:rPr>
        <w:noProof/>
      </w:rPr>
      <w:t>5</w:t>
    </w:r>
    <w:r>
      <w:fldChar w:fldCharType="end"/>
    </w:r>
    <w:r>
      <w:t xml:space="preserve"> of </w:t>
    </w:r>
    <w:fldSimple w:instr=" NUMPAGES ">
      <w:r w:rsidR="00124CA3">
        <w:rPr>
          <w:noProof/>
        </w:rPr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A1" w:rsidRDefault="00D56AA1">
    <w:pPr>
      <w:pStyle w:val="Footer"/>
      <w:pBdr>
        <w:bottom w:val="single" w:sz="6" w:space="1" w:color="auto"/>
      </w:pBdr>
    </w:pPr>
  </w:p>
  <w:p w:rsidR="00D56AA1" w:rsidRDefault="00D56AA1" w:rsidP="0080282F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24CA3">
      <w:rPr>
        <w:noProof/>
      </w:rPr>
      <w:t>1</w:t>
    </w:r>
    <w:r>
      <w:fldChar w:fldCharType="end"/>
    </w:r>
    <w:r>
      <w:t xml:space="preserve"> of </w:t>
    </w:r>
    <w:fldSimple w:instr=" NUMPAGES ">
      <w:r w:rsidR="00124CA3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B16" w:rsidRDefault="00371B16">
      <w:r>
        <w:separator/>
      </w:r>
    </w:p>
  </w:footnote>
  <w:footnote w:type="continuationSeparator" w:id="0">
    <w:p w:rsidR="00371B16" w:rsidRDefault="00371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A1" w:rsidRDefault="00D56AA1" w:rsidP="00CB3EB9">
    <w:pPr>
      <w:pStyle w:val="Header"/>
      <w:pBdr>
        <w:bottom w:val="single" w:sz="12" w:space="1" w:color="auto"/>
      </w:pBdr>
      <w:tabs>
        <w:tab w:val="left" w:pos="8280"/>
      </w:tabs>
      <w:jc w:val="center"/>
      <w:rPr>
        <w:rFonts w:ascii="Verdana" w:hAnsi="Verdana"/>
        <w:b/>
        <w:bCs/>
        <w:color w:val="000000"/>
        <w:sz w:val="24"/>
        <w:szCs w:val="24"/>
      </w:rPr>
    </w:pPr>
  </w:p>
  <w:p w:rsidR="003D7F21" w:rsidRDefault="00B16C90" w:rsidP="00B16C90">
    <w:pPr>
      <w:pStyle w:val="Header"/>
      <w:pBdr>
        <w:bottom w:val="single" w:sz="12" w:space="1" w:color="auto"/>
      </w:pBdr>
      <w:tabs>
        <w:tab w:val="left" w:pos="8280"/>
      </w:tabs>
      <w:rPr>
        <w:rFonts w:cs="Arial"/>
        <w:b/>
        <w:bCs/>
        <w:color w:val="000000"/>
      </w:rPr>
    </w:pPr>
    <w:r>
      <w:rPr>
        <w:rFonts w:ascii="Verdana" w:hAnsi="Verdana"/>
        <w:b/>
        <w:bCs/>
        <w:color w:val="000000"/>
        <w:sz w:val="24"/>
        <w:szCs w:val="24"/>
      </w:rPr>
      <w:t xml:space="preserve">                          </w:t>
    </w:r>
    <w:r w:rsidR="004D5886">
      <w:rPr>
        <w:rFonts w:ascii="Verdana" w:hAnsi="Verdana"/>
        <w:b/>
        <w:bCs/>
        <w:color w:val="000000"/>
        <w:sz w:val="24"/>
        <w:szCs w:val="24"/>
      </w:rPr>
      <w:t xml:space="preserve">      </w:t>
    </w:r>
    <w:r>
      <w:rPr>
        <w:rFonts w:ascii="Verdana" w:hAnsi="Verdana"/>
        <w:b/>
        <w:bCs/>
        <w:color w:val="000000"/>
        <w:sz w:val="24"/>
        <w:szCs w:val="24"/>
      </w:rPr>
      <w:t xml:space="preserve"> </w:t>
    </w:r>
    <w:r w:rsidR="004A3932">
      <w:rPr>
        <w:rFonts w:ascii="Verdana" w:hAnsi="Verdana"/>
        <w:b/>
        <w:bCs/>
        <w:color w:val="000000"/>
        <w:sz w:val="24"/>
        <w:szCs w:val="24"/>
      </w:rPr>
      <w:tab/>
      <w:t>DEVOPS</w:t>
    </w:r>
    <w:r w:rsidR="004913E8">
      <w:rPr>
        <w:rFonts w:ascii="Verdana" w:hAnsi="Verdana"/>
        <w:b/>
        <w:bCs/>
        <w:color w:val="000000"/>
        <w:sz w:val="24"/>
        <w:szCs w:val="24"/>
      </w:rPr>
      <w:t xml:space="preserve"> </w:t>
    </w:r>
    <w:r w:rsidR="004D5886">
      <w:rPr>
        <w:rFonts w:ascii="Verdana" w:hAnsi="Verdana"/>
        <w:b/>
        <w:bCs/>
        <w:color w:val="000000"/>
        <w:sz w:val="24"/>
        <w:szCs w:val="24"/>
      </w:rPr>
      <w:t>ENGINEER</w:t>
    </w:r>
    <w:r w:rsidR="00D56AA1">
      <w:rPr>
        <w:rFonts w:ascii="Verdana" w:hAnsi="Verdana"/>
        <w:b/>
        <w:bCs/>
        <w:color w:val="000000"/>
        <w:sz w:val="24"/>
        <w:szCs w:val="24"/>
      </w:rPr>
      <w:t xml:space="preserve">                                                              </w:t>
    </w:r>
  </w:p>
  <w:p w:rsidR="000868DA" w:rsidRDefault="002536DB" w:rsidP="002536DB">
    <w:pPr>
      <w:pStyle w:val="Header"/>
      <w:pBdr>
        <w:bottom w:val="single" w:sz="12" w:space="1" w:color="auto"/>
      </w:pBdr>
      <w:tabs>
        <w:tab w:val="left" w:pos="8280"/>
      </w:tabs>
      <w:rPr>
        <w:rFonts w:cs="Arial"/>
        <w:b/>
        <w:bCs/>
        <w:color w:val="000000"/>
      </w:rPr>
    </w:pPr>
    <w:r>
      <w:rPr>
        <w:rFonts w:cs="Arial"/>
        <w:b/>
        <w:bCs/>
        <w:color w:val="000000"/>
      </w:rPr>
      <w:t xml:space="preserve">    </w:t>
    </w:r>
    <w:r w:rsidR="000868DA">
      <w:rPr>
        <w:rFonts w:cs="Arial"/>
        <w:b/>
        <w:bCs/>
        <w:color w:val="000000"/>
      </w:rPr>
      <w:t xml:space="preserve">Veera Yerajerla                                                                                             </w:t>
    </w:r>
    <w:r w:rsidR="00371B16" w:rsidRPr="00EC127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alt="" style="width:109pt;height:96pt;visibility:visible;mso-width-percent:0;mso-height-percent:0;mso-width-percent:0;mso-height-percent:0">
          <v:imagedata r:id="rId1" o:title=""/>
        </v:shape>
      </w:pict>
    </w:r>
  </w:p>
  <w:p w:rsidR="000868DA" w:rsidRDefault="00A37866" w:rsidP="000868DA">
    <w:pPr>
      <w:pStyle w:val="Header"/>
      <w:pBdr>
        <w:bottom w:val="single" w:sz="12" w:space="1" w:color="auto"/>
      </w:pBdr>
      <w:tabs>
        <w:tab w:val="center" w:pos="4680"/>
        <w:tab w:val="left" w:pos="8280"/>
      </w:tabs>
      <w:rPr>
        <w:rFonts w:cs="Arial"/>
        <w:b/>
        <w:bCs/>
        <w:color w:val="000000"/>
      </w:rPr>
    </w:pPr>
    <w:r>
      <w:rPr>
        <w:rFonts w:cs="Arial"/>
        <w:b/>
        <w:bCs/>
        <w:color w:val="000000"/>
      </w:rPr>
      <w:t xml:space="preserve">    </w:t>
    </w:r>
    <w:r w:rsidR="000868DA">
      <w:rPr>
        <w:rFonts w:cs="Arial"/>
        <w:b/>
        <w:bCs/>
        <w:color w:val="000000"/>
      </w:rPr>
      <w:t>510- 5564021</w:t>
    </w:r>
  </w:p>
  <w:p w:rsidR="000868DA" w:rsidRDefault="00A37866" w:rsidP="000E4F66">
    <w:pPr>
      <w:pStyle w:val="Header"/>
      <w:pBdr>
        <w:bottom w:val="single" w:sz="12" w:space="1" w:color="auto"/>
      </w:pBdr>
      <w:tabs>
        <w:tab w:val="center" w:pos="4680"/>
        <w:tab w:val="left" w:pos="8280"/>
      </w:tabs>
      <w:spacing w:line="480" w:lineRule="auto"/>
      <w:rPr>
        <w:rFonts w:cs="Arial"/>
        <w:b/>
        <w:bCs/>
        <w:color w:val="000000"/>
      </w:rPr>
    </w:pPr>
    <w:r>
      <w:rPr>
        <w:rFonts w:cs="Arial"/>
        <w:b/>
        <w:bCs/>
        <w:color w:val="000000"/>
      </w:rPr>
      <w:t xml:space="preserve">   </w:t>
    </w:r>
    <w:r w:rsidR="00BE60D5">
      <w:rPr>
        <w:rFonts w:cs="Arial"/>
        <w:b/>
        <w:bCs/>
        <w:color w:val="000000"/>
      </w:rPr>
      <w:t xml:space="preserve"> </w:t>
    </w:r>
    <w:r w:rsidR="000E4F66">
      <w:rPr>
        <w:rFonts w:cs="Arial"/>
        <w:b/>
        <w:bCs/>
        <w:color w:val="000000"/>
      </w:rPr>
      <w:t>Veera.dev888@</w:t>
    </w:r>
    <w:r w:rsidR="000868DA">
      <w:rPr>
        <w:rFonts w:cs="Arial"/>
        <w:b/>
        <w:bCs/>
        <w:color w:val="000000"/>
      </w:rPr>
      <w:t>gmail.com</w:t>
    </w:r>
  </w:p>
  <w:p w:rsidR="00D56AA1" w:rsidRPr="00AD1C54" w:rsidRDefault="000868DA" w:rsidP="000868DA">
    <w:pPr>
      <w:pStyle w:val="Header"/>
      <w:pBdr>
        <w:bottom w:val="single" w:sz="12" w:space="1" w:color="auto"/>
      </w:pBdr>
      <w:tabs>
        <w:tab w:val="center" w:pos="4680"/>
        <w:tab w:val="left" w:pos="8280"/>
      </w:tabs>
      <w:rPr>
        <w:rFonts w:cs="Arial"/>
        <w:b/>
        <w:bCs/>
        <w:color w:val="000000"/>
      </w:rPr>
    </w:pPr>
    <w:r>
      <w:rPr>
        <w:rFonts w:cs="Arial"/>
        <w:b/>
        <w:bCs/>
        <w:color w:val="000000"/>
      </w:rPr>
      <w:tab/>
    </w:r>
    <w:r>
      <w:rPr>
        <w:rFonts w:cs="Arial"/>
        <w:b/>
        <w:bCs/>
        <w:color w:val="000000"/>
      </w:rPr>
      <w:tab/>
    </w:r>
    <w:r w:rsidR="0043091F">
      <w:rPr>
        <w:rFonts w:cs="Arial"/>
        <w:b/>
        <w:bCs/>
        <w:color w:val="000000"/>
      </w:rPr>
      <w:t xml:space="preserve">                                                                                                                      </w:t>
    </w:r>
    <w:r>
      <w:rPr>
        <w:rFonts w:cs="Arial"/>
        <w:b/>
        <w:bCs/>
        <w:color w:val="000000"/>
      </w:rPr>
      <w:t xml:space="preserve">         </w:t>
    </w:r>
  </w:p>
  <w:p w:rsidR="00D56AA1" w:rsidRPr="005F0DA0" w:rsidRDefault="00D56AA1" w:rsidP="0080282F">
    <w:pPr>
      <w:pStyle w:val="Header"/>
      <w:jc w:val="right"/>
      <w:rPr>
        <w:rFonts w:ascii="Verdana" w:hAnsi="Verdana"/>
      </w:rPr>
    </w:pPr>
    <w:r w:rsidRPr="005F0DA0">
      <w:t xml:space="preserve">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MCBD21482_0000[1]"/>
      </v:shape>
    </w:pict>
  </w:numPicBullet>
  <w:abstractNum w:abstractNumId="0" w15:restartNumberingAfterBreak="0">
    <w:nsid w:val="FFFFFF1D"/>
    <w:multiLevelType w:val="multilevel"/>
    <w:tmpl w:val="C2B63C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14C4F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"/>
      <w:lvlJc w:val="left"/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8"/>
    <w:multiLevelType w:val="singleLevel"/>
    <w:tmpl w:val="00000008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B"/>
    <w:multiLevelType w:val="singleLevel"/>
    <w:tmpl w:val="0000000B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8374F80"/>
    <w:multiLevelType w:val="hybridMultilevel"/>
    <w:tmpl w:val="40E6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95687"/>
    <w:multiLevelType w:val="hybridMultilevel"/>
    <w:tmpl w:val="8B1AD3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BE00E2"/>
    <w:multiLevelType w:val="hybridMultilevel"/>
    <w:tmpl w:val="FCB8DEB2"/>
    <w:lvl w:ilvl="0" w:tplc="7A441EDA">
      <w:start w:val="1"/>
      <w:numFmt w:val="bullet"/>
      <w:pStyle w:val="Achievement"/>
      <w:lvlText w:val=""/>
      <w:lvlPicBulletId w:val="0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52AC4"/>
    <w:multiLevelType w:val="hybridMultilevel"/>
    <w:tmpl w:val="C0BC8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839A7"/>
    <w:multiLevelType w:val="hybridMultilevel"/>
    <w:tmpl w:val="5DF63F66"/>
    <w:lvl w:ilvl="0" w:tplc="D6C863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0A4C80"/>
    <w:multiLevelType w:val="hybridMultilevel"/>
    <w:tmpl w:val="0F42C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384003"/>
    <w:multiLevelType w:val="hybridMultilevel"/>
    <w:tmpl w:val="CD027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13C2A"/>
    <w:multiLevelType w:val="hybridMultilevel"/>
    <w:tmpl w:val="9FDA0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309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34B839D2"/>
    <w:multiLevelType w:val="hybridMultilevel"/>
    <w:tmpl w:val="F1B6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C546C"/>
    <w:multiLevelType w:val="hybridMultilevel"/>
    <w:tmpl w:val="D8A6E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F80EA1"/>
    <w:multiLevelType w:val="hybridMultilevel"/>
    <w:tmpl w:val="C330A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D4FE0"/>
    <w:multiLevelType w:val="hybridMultilevel"/>
    <w:tmpl w:val="161EF0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7444F"/>
    <w:multiLevelType w:val="hybridMultilevel"/>
    <w:tmpl w:val="2474D71C"/>
    <w:lvl w:ilvl="0" w:tplc="DC2AF488">
      <w:start w:val="1"/>
      <w:numFmt w:val="bullet"/>
      <w:pStyle w:val="SAP-TablebulletedText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360D24"/>
    <w:multiLevelType w:val="hybridMultilevel"/>
    <w:tmpl w:val="96E2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42588"/>
    <w:multiLevelType w:val="hybridMultilevel"/>
    <w:tmpl w:val="22ECFE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00F70"/>
    <w:multiLevelType w:val="hybridMultilevel"/>
    <w:tmpl w:val="DCE4A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A5458"/>
    <w:multiLevelType w:val="hybridMultilevel"/>
    <w:tmpl w:val="0AC0CEF4"/>
    <w:styleLink w:val="ImportedStyle1"/>
    <w:lvl w:ilvl="0" w:tplc="EC04F11E">
      <w:start w:val="1"/>
      <w:numFmt w:val="bullet"/>
      <w:lvlText w:val="♣"/>
      <w:lvlJc w:val="left"/>
      <w:pPr>
        <w:ind w:left="39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F5496"/>
        <w:spacing w:val="0"/>
        <w:w w:val="100"/>
        <w:kern w:val="0"/>
        <w:position w:val="0"/>
        <w:highlight w:val="none"/>
        <w:vertAlign w:val="baseline"/>
      </w:rPr>
    </w:lvl>
    <w:lvl w:ilvl="1" w:tplc="9A80949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F5496"/>
        <w:spacing w:val="0"/>
        <w:w w:val="100"/>
        <w:kern w:val="0"/>
        <w:position w:val="0"/>
        <w:highlight w:val="none"/>
        <w:vertAlign w:val="baseline"/>
      </w:rPr>
    </w:lvl>
    <w:lvl w:ilvl="2" w:tplc="FF3065C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F5496"/>
        <w:spacing w:val="0"/>
        <w:w w:val="100"/>
        <w:kern w:val="0"/>
        <w:position w:val="0"/>
        <w:highlight w:val="none"/>
        <w:vertAlign w:val="baseline"/>
      </w:rPr>
    </w:lvl>
    <w:lvl w:ilvl="3" w:tplc="353491E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F5496"/>
        <w:spacing w:val="0"/>
        <w:w w:val="100"/>
        <w:kern w:val="0"/>
        <w:position w:val="0"/>
        <w:highlight w:val="none"/>
        <w:vertAlign w:val="baseline"/>
      </w:rPr>
    </w:lvl>
    <w:lvl w:ilvl="4" w:tplc="C2909E3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F5496"/>
        <w:spacing w:val="0"/>
        <w:w w:val="100"/>
        <w:kern w:val="0"/>
        <w:position w:val="0"/>
        <w:highlight w:val="none"/>
        <w:vertAlign w:val="baseline"/>
      </w:rPr>
    </w:lvl>
    <w:lvl w:ilvl="5" w:tplc="3588242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F5496"/>
        <w:spacing w:val="0"/>
        <w:w w:val="100"/>
        <w:kern w:val="0"/>
        <w:position w:val="0"/>
        <w:highlight w:val="none"/>
        <w:vertAlign w:val="baseline"/>
      </w:rPr>
    </w:lvl>
    <w:lvl w:ilvl="6" w:tplc="039E1E78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F5496"/>
        <w:spacing w:val="0"/>
        <w:w w:val="100"/>
        <w:kern w:val="0"/>
        <w:position w:val="0"/>
        <w:highlight w:val="none"/>
        <w:vertAlign w:val="baseline"/>
      </w:rPr>
    </w:lvl>
    <w:lvl w:ilvl="7" w:tplc="578064D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F5496"/>
        <w:spacing w:val="0"/>
        <w:w w:val="100"/>
        <w:kern w:val="0"/>
        <w:position w:val="0"/>
        <w:highlight w:val="none"/>
        <w:vertAlign w:val="baseline"/>
      </w:rPr>
    </w:lvl>
    <w:lvl w:ilvl="8" w:tplc="193C75D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F549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36E65D1"/>
    <w:multiLevelType w:val="hybridMultilevel"/>
    <w:tmpl w:val="98CE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072DB"/>
    <w:multiLevelType w:val="hybridMultilevel"/>
    <w:tmpl w:val="1E6C7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71E78"/>
    <w:multiLevelType w:val="hybridMultilevel"/>
    <w:tmpl w:val="2D789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110838"/>
    <w:multiLevelType w:val="multilevel"/>
    <w:tmpl w:val="05F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527B1E"/>
    <w:multiLevelType w:val="hybridMultilevel"/>
    <w:tmpl w:val="BDAC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418E8"/>
    <w:multiLevelType w:val="multilevel"/>
    <w:tmpl w:val="804E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8C46D7"/>
    <w:multiLevelType w:val="hybridMultilevel"/>
    <w:tmpl w:val="AE7408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457EC"/>
    <w:multiLevelType w:val="hybridMultilevel"/>
    <w:tmpl w:val="77FA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C5589"/>
    <w:multiLevelType w:val="hybridMultilevel"/>
    <w:tmpl w:val="74E27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092D"/>
    <w:multiLevelType w:val="hybridMultilevel"/>
    <w:tmpl w:val="0AC0CEF4"/>
    <w:numStyleLink w:val="ImportedStyle1"/>
  </w:abstractNum>
  <w:abstractNum w:abstractNumId="35" w15:restartNumberingAfterBreak="0">
    <w:nsid w:val="79837566"/>
    <w:multiLevelType w:val="hybridMultilevel"/>
    <w:tmpl w:val="1B1E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9360F8"/>
    <w:multiLevelType w:val="multilevel"/>
    <w:tmpl w:val="98B4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1"/>
  </w:num>
  <w:num w:numId="4">
    <w:abstractNumId w:val="15"/>
  </w:num>
  <w:num w:numId="5">
    <w:abstractNumId w:val="29"/>
  </w:num>
  <w:num w:numId="6">
    <w:abstractNumId w:val="22"/>
  </w:num>
  <w:num w:numId="7">
    <w:abstractNumId w:val="10"/>
  </w:num>
  <w:num w:numId="8">
    <w:abstractNumId w:val="14"/>
  </w:num>
  <w:num w:numId="9">
    <w:abstractNumId w:val="33"/>
  </w:num>
  <w:num w:numId="10">
    <w:abstractNumId w:val="18"/>
  </w:num>
  <w:num w:numId="11">
    <w:abstractNumId w:val="19"/>
  </w:num>
  <w:num w:numId="12">
    <w:abstractNumId w:val="23"/>
  </w:num>
  <w:num w:numId="13">
    <w:abstractNumId w:val="31"/>
  </w:num>
  <w:num w:numId="14">
    <w:abstractNumId w:val="8"/>
  </w:num>
  <w:num w:numId="15">
    <w:abstractNumId w:val="26"/>
  </w:num>
  <w:num w:numId="16">
    <w:abstractNumId w:val="17"/>
  </w:num>
  <w:num w:numId="17">
    <w:abstractNumId w:val="30"/>
  </w:num>
  <w:num w:numId="18">
    <w:abstractNumId w:val="36"/>
  </w:num>
  <w:num w:numId="19">
    <w:abstractNumId w:val="7"/>
  </w:num>
  <w:num w:numId="20">
    <w:abstractNumId w:val="0"/>
  </w:num>
  <w:num w:numId="21">
    <w:abstractNumId w:val="5"/>
  </w:num>
  <w:num w:numId="22">
    <w:abstractNumId w:val="32"/>
  </w:num>
  <w:num w:numId="23">
    <w:abstractNumId w:val="25"/>
  </w:num>
  <w:num w:numId="24">
    <w:abstractNumId w:val="21"/>
  </w:num>
  <w:num w:numId="25">
    <w:abstractNumId w:val="6"/>
  </w:num>
  <w:num w:numId="26">
    <w:abstractNumId w:val="35"/>
  </w:num>
  <w:num w:numId="27">
    <w:abstractNumId w:val="28"/>
  </w:num>
  <w:num w:numId="28">
    <w:abstractNumId w:val="27"/>
  </w:num>
  <w:num w:numId="29">
    <w:abstractNumId w:val="13"/>
  </w:num>
  <w:num w:numId="30">
    <w:abstractNumId w:val="4"/>
  </w:num>
  <w:num w:numId="31">
    <w:abstractNumId w:val="24"/>
  </w:num>
  <w:num w:numId="32">
    <w:abstractNumId w:val="34"/>
  </w:num>
  <w:num w:numId="33">
    <w:abstractNumId w:val="12"/>
  </w:num>
  <w:num w:numId="34">
    <w:abstractNumId w:val="11"/>
  </w:num>
  <w:num w:numId="35">
    <w:abstractNumId w:val="34"/>
    <w:lvlOverride w:ilvl="0">
      <w:lvl w:ilvl="0" w:tplc="449EC0B4">
        <w:start w:val="1"/>
        <w:numFmt w:val="bullet"/>
        <w:lvlText w:val="♣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116DE66">
        <w:start w:val="1"/>
        <w:numFmt w:val="bullet"/>
        <w:lvlText w:val="o"/>
        <w:lvlJc w:val="left"/>
        <w:pPr>
          <w:ind w:left="10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022ABA2">
        <w:start w:val="1"/>
        <w:numFmt w:val="bullet"/>
        <w:lvlText w:val="▪"/>
        <w:lvlJc w:val="left"/>
        <w:pPr>
          <w:ind w:left="17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CA06056">
        <w:start w:val="1"/>
        <w:numFmt w:val="bullet"/>
        <w:lvlText w:val="•"/>
        <w:lvlJc w:val="left"/>
        <w:pPr>
          <w:ind w:left="24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926E26">
        <w:start w:val="1"/>
        <w:numFmt w:val="bullet"/>
        <w:lvlText w:val="o"/>
        <w:lvlJc w:val="left"/>
        <w:pPr>
          <w:ind w:left="32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D4A37B0">
        <w:start w:val="1"/>
        <w:numFmt w:val="bullet"/>
        <w:lvlText w:val="▪"/>
        <w:lvlJc w:val="left"/>
        <w:pPr>
          <w:ind w:left="39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0F27E78">
        <w:start w:val="1"/>
        <w:numFmt w:val="bullet"/>
        <w:lvlText w:val="•"/>
        <w:lvlJc w:val="left"/>
        <w:pPr>
          <w:ind w:left="46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5D6F36C">
        <w:start w:val="1"/>
        <w:numFmt w:val="bullet"/>
        <w:lvlText w:val="o"/>
        <w:lvlJc w:val="left"/>
        <w:pPr>
          <w:ind w:left="53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486AD20">
        <w:start w:val="1"/>
        <w:numFmt w:val="bullet"/>
        <w:lvlText w:val="▪"/>
        <w:lvlJc w:val="left"/>
        <w:pPr>
          <w:ind w:left="60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2D9A"/>
    <w:rsid w:val="00000932"/>
    <w:rsid w:val="00005DAC"/>
    <w:rsid w:val="00014333"/>
    <w:rsid w:val="00022344"/>
    <w:rsid w:val="00044DCE"/>
    <w:rsid w:val="0005551F"/>
    <w:rsid w:val="00063125"/>
    <w:rsid w:val="0007134C"/>
    <w:rsid w:val="00075E5B"/>
    <w:rsid w:val="000868DA"/>
    <w:rsid w:val="00087ED3"/>
    <w:rsid w:val="00090D6F"/>
    <w:rsid w:val="000A37B2"/>
    <w:rsid w:val="000A6FE4"/>
    <w:rsid w:val="000B24CF"/>
    <w:rsid w:val="000B4D4C"/>
    <w:rsid w:val="000C3C65"/>
    <w:rsid w:val="000D4DDC"/>
    <w:rsid w:val="000E4F66"/>
    <w:rsid w:val="000F71C4"/>
    <w:rsid w:val="00100C52"/>
    <w:rsid w:val="001032A1"/>
    <w:rsid w:val="00106A4D"/>
    <w:rsid w:val="00107FE7"/>
    <w:rsid w:val="00124CA3"/>
    <w:rsid w:val="001256DB"/>
    <w:rsid w:val="00127FDF"/>
    <w:rsid w:val="001413A7"/>
    <w:rsid w:val="00146CD0"/>
    <w:rsid w:val="00165B68"/>
    <w:rsid w:val="00170EB9"/>
    <w:rsid w:val="00172AD1"/>
    <w:rsid w:val="00176AC0"/>
    <w:rsid w:val="00181F91"/>
    <w:rsid w:val="00181FD1"/>
    <w:rsid w:val="00186F80"/>
    <w:rsid w:val="001920BF"/>
    <w:rsid w:val="001A6E1E"/>
    <w:rsid w:val="001B6BD2"/>
    <w:rsid w:val="001B6EE2"/>
    <w:rsid w:val="001C7181"/>
    <w:rsid w:val="001D1BA6"/>
    <w:rsid w:val="001E58B2"/>
    <w:rsid w:val="002001BD"/>
    <w:rsid w:val="002025F5"/>
    <w:rsid w:val="002036DA"/>
    <w:rsid w:val="00205CB4"/>
    <w:rsid w:val="00206658"/>
    <w:rsid w:val="00207F37"/>
    <w:rsid w:val="0021743B"/>
    <w:rsid w:val="00237748"/>
    <w:rsid w:val="00247DBA"/>
    <w:rsid w:val="002536DB"/>
    <w:rsid w:val="00254F90"/>
    <w:rsid w:val="002559DB"/>
    <w:rsid w:val="0026636F"/>
    <w:rsid w:val="00273272"/>
    <w:rsid w:val="00283DA4"/>
    <w:rsid w:val="00286C01"/>
    <w:rsid w:val="00287075"/>
    <w:rsid w:val="002C278E"/>
    <w:rsid w:val="002E53DB"/>
    <w:rsid w:val="002F51FB"/>
    <w:rsid w:val="002F5937"/>
    <w:rsid w:val="00303B54"/>
    <w:rsid w:val="003204DC"/>
    <w:rsid w:val="00320622"/>
    <w:rsid w:val="00322FE6"/>
    <w:rsid w:val="00340541"/>
    <w:rsid w:val="003408EF"/>
    <w:rsid w:val="00350CED"/>
    <w:rsid w:val="00361F99"/>
    <w:rsid w:val="00363788"/>
    <w:rsid w:val="00371B16"/>
    <w:rsid w:val="00371DAA"/>
    <w:rsid w:val="00384FD9"/>
    <w:rsid w:val="003875D5"/>
    <w:rsid w:val="00392CAF"/>
    <w:rsid w:val="003B46B2"/>
    <w:rsid w:val="003B5319"/>
    <w:rsid w:val="003C0EEB"/>
    <w:rsid w:val="003C70D8"/>
    <w:rsid w:val="003D08DF"/>
    <w:rsid w:val="003D1316"/>
    <w:rsid w:val="003D1541"/>
    <w:rsid w:val="003D3EE5"/>
    <w:rsid w:val="003D45EF"/>
    <w:rsid w:val="003D726F"/>
    <w:rsid w:val="003D7F21"/>
    <w:rsid w:val="003E4AC2"/>
    <w:rsid w:val="003F18DE"/>
    <w:rsid w:val="003F35AB"/>
    <w:rsid w:val="003F5007"/>
    <w:rsid w:val="004054E1"/>
    <w:rsid w:val="00410890"/>
    <w:rsid w:val="0042372F"/>
    <w:rsid w:val="004257C2"/>
    <w:rsid w:val="0043091F"/>
    <w:rsid w:val="00431146"/>
    <w:rsid w:val="00431A46"/>
    <w:rsid w:val="004549E8"/>
    <w:rsid w:val="004601E3"/>
    <w:rsid w:val="0047245B"/>
    <w:rsid w:val="00484878"/>
    <w:rsid w:val="004913E8"/>
    <w:rsid w:val="00491D35"/>
    <w:rsid w:val="00496798"/>
    <w:rsid w:val="004A002D"/>
    <w:rsid w:val="004A3932"/>
    <w:rsid w:val="004A5360"/>
    <w:rsid w:val="004B11CF"/>
    <w:rsid w:val="004B1904"/>
    <w:rsid w:val="004B234E"/>
    <w:rsid w:val="004B7AD2"/>
    <w:rsid w:val="004C2AD3"/>
    <w:rsid w:val="004D2C5B"/>
    <w:rsid w:val="004D5886"/>
    <w:rsid w:val="004F0E96"/>
    <w:rsid w:val="004F2A26"/>
    <w:rsid w:val="004F4A60"/>
    <w:rsid w:val="0050180F"/>
    <w:rsid w:val="00512399"/>
    <w:rsid w:val="00524CBB"/>
    <w:rsid w:val="00551D0B"/>
    <w:rsid w:val="0055448F"/>
    <w:rsid w:val="00560DD1"/>
    <w:rsid w:val="00563B8D"/>
    <w:rsid w:val="00572873"/>
    <w:rsid w:val="005914C8"/>
    <w:rsid w:val="00592C07"/>
    <w:rsid w:val="00595BA4"/>
    <w:rsid w:val="005A5B5B"/>
    <w:rsid w:val="005A6447"/>
    <w:rsid w:val="005C14D1"/>
    <w:rsid w:val="005C151F"/>
    <w:rsid w:val="005C1755"/>
    <w:rsid w:val="005C77F8"/>
    <w:rsid w:val="005D6DFD"/>
    <w:rsid w:val="006013F4"/>
    <w:rsid w:val="0060789E"/>
    <w:rsid w:val="006150C9"/>
    <w:rsid w:val="00633B0D"/>
    <w:rsid w:val="006426E7"/>
    <w:rsid w:val="0064560B"/>
    <w:rsid w:val="00654247"/>
    <w:rsid w:val="00654A9E"/>
    <w:rsid w:val="00655F79"/>
    <w:rsid w:val="006663A9"/>
    <w:rsid w:val="006902B2"/>
    <w:rsid w:val="00693D42"/>
    <w:rsid w:val="00696071"/>
    <w:rsid w:val="006A5B14"/>
    <w:rsid w:val="006A61DA"/>
    <w:rsid w:val="006B3A1C"/>
    <w:rsid w:val="006B5500"/>
    <w:rsid w:val="006B77FF"/>
    <w:rsid w:val="006C13C2"/>
    <w:rsid w:val="006C2478"/>
    <w:rsid w:val="006C580A"/>
    <w:rsid w:val="006D4E02"/>
    <w:rsid w:val="006E7D9E"/>
    <w:rsid w:val="006F3013"/>
    <w:rsid w:val="00701378"/>
    <w:rsid w:val="00710AA1"/>
    <w:rsid w:val="00713FEE"/>
    <w:rsid w:val="00716A47"/>
    <w:rsid w:val="007204BC"/>
    <w:rsid w:val="007513EC"/>
    <w:rsid w:val="00751E4E"/>
    <w:rsid w:val="007523AA"/>
    <w:rsid w:val="00755044"/>
    <w:rsid w:val="00765083"/>
    <w:rsid w:val="007663C1"/>
    <w:rsid w:val="007747F6"/>
    <w:rsid w:val="0078297A"/>
    <w:rsid w:val="00792B02"/>
    <w:rsid w:val="007A2860"/>
    <w:rsid w:val="007A3AD7"/>
    <w:rsid w:val="007A3CEE"/>
    <w:rsid w:val="007A4949"/>
    <w:rsid w:val="007A7B5A"/>
    <w:rsid w:val="007B1A10"/>
    <w:rsid w:val="007B5D7E"/>
    <w:rsid w:val="007B5E55"/>
    <w:rsid w:val="007B6096"/>
    <w:rsid w:val="007B75C3"/>
    <w:rsid w:val="007E0B36"/>
    <w:rsid w:val="007E4BE3"/>
    <w:rsid w:val="007F480D"/>
    <w:rsid w:val="0080155D"/>
    <w:rsid w:val="0080282F"/>
    <w:rsid w:val="00814E9A"/>
    <w:rsid w:val="0082324C"/>
    <w:rsid w:val="00825B73"/>
    <w:rsid w:val="008326C7"/>
    <w:rsid w:val="00844370"/>
    <w:rsid w:val="00851295"/>
    <w:rsid w:val="008530FD"/>
    <w:rsid w:val="008579DA"/>
    <w:rsid w:val="00876223"/>
    <w:rsid w:val="008811B7"/>
    <w:rsid w:val="008830B3"/>
    <w:rsid w:val="008A0B87"/>
    <w:rsid w:val="008B7B80"/>
    <w:rsid w:val="008F08DE"/>
    <w:rsid w:val="008F697C"/>
    <w:rsid w:val="008F6EF8"/>
    <w:rsid w:val="00910442"/>
    <w:rsid w:val="00913C37"/>
    <w:rsid w:val="009219F4"/>
    <w:rsid w:val="00925A37"/>
    <w:rsid w:val="00937AB3"/>
    <w:rsid w:val="00937C42"/>
    <w:rsid w:val="0094199B"/>
    <w:rsid w:val="0096424C"/>
    <w:rsid w:val="0099131A"/>
    <w:rsid w:val="00997E78"/>
    <w:rsid w:val="009B4C7B"/>
    <w:rsid w:val="009B62B3"/>
    <w:rsid w:val="009C7317"/>
    <w:rsid w:val="009E173F"/>
    <w:rsid w:val="009E3C73"/>
    <w:rsid w:val="009F085B"/>
    <w:rsid w:val="009F2AFA"/>
    <w:rsid w:val="00A019B3"/>
    <w:rsid w:val="00A06B78"/>
    <w:rsid w:val="00A17C97"/>
    <w:rsid w:val="00A270A0"/>
    <w:rsid w:val="00A348B0"/>
    <w:rsid w:val="00A37866"/>
    <w:rsid w:val="00A64F16"/>
    <w:rsid w:val="00A65FDE"/>
    <w:rsid w:val="00A714BA"/>
    <w:rsid w:val="00A8170D"/>
    <w:rsid w:val="00AA106E"/>
    <w:rsid w:val="00AA2299"/>
    <w:rsid w:val="00AB277A"/>
    <w:rsid w:val="00AC4AE2"/>
    <w:rsid w:val="00AD1C54"/>
    <w:rsid w:val="00AD24EC"/>
    <w:rsid w:val="00AD4F61"/>
    <w:rsid w:val="00B000C2"/>
    <w:rsid w:val="00B12F6A"/>
    <w:rsid w:val="00B16C90"/>
    <w:rsid w:val="00B2677F"/>
    <w:rsid w:val="00B41307"/>
    <w:rsid w:val="00B41E88"/>
    <w:rsid w:val="00B51942"/>
    <w:rsid w:val="00B53689"/>
    <w:rsid w:val="00B55D5D"/>
    <w:rsid w:val="00B6153E"/>
    <w:rsid w:val="00B630F3"/>
    <w:rsid w:val="00B9290B"/>
    <w:rsid w:val="00B92A0A"/>
    <w:rsid w:val="00BA1EA4"/>
    <w:rsid w:val="00BA3252"/>
    <w:rsid w:val="00BA5D90"/>
    <w:rsid w:val="00BC2F8F"/>
    <w:rsid w:val="00BE60D5"/>
    <w:rsid w:val="00BF193C"/>
    <w:rsid w:val="00C04C20"/>
    <w:rsid w:val="00C04E18"/>
    <w:rsid w:val="00C07A7E"/>
    <w:rsid w:val="00C13CCD"/>
    <w:rsid w:val="00C13FD6"/>
    <w:rsid w:val="00C173AB"/>
    <w:rsid w:val="00C214F8"/>
    <w:rsid w:val="00C21E7B"/>
    <w:rsid w:val="00C21E8D"/>
    <w:rsid w:val="00C22F73"/>
    <w:rsid w:val="00C343CE"/>
    <w:rsid w:val="00C44C5A"/>
    <w:rsid w:val="00C51BD6"/>
    <w:rsid w:val="00C57B84"/>
    <w:rsid w:val="00C93359"/>
    <w:rsid w:val="00C95F7B"/>
    <w:rsid w:val="00CB3EB9"/>
    <w:rsid w:val="00CB4E6E"/>
    <w:rsid w:val="00CB770F"/>
    <w:rsid w:val="00CC131B"/>
    <w:rsid w:val="00CE1237"/>
    <w:rsid w:val="00CE227D"/>
    <w:rsid w:val="00D113CF"/>
    <w:rsid w:val="00D20908"/>
    <w:rsid w:val="00D27CB7"/>
    <w:rsid w:val="00D3306A"/>
    <w:rsid w:val="00D3439B"/>
    <w:rsid w:val="00D35EBB"/>
    <w:rsid w:val="00D40F19"/>
    <w:rsid w:val="00D5292C"/>
    <w:rsid w:val="00D56AA1"/>
    <w:rsid w:val="00D60C52"/>
    <w:rsid w:val="00D61132"/>
    <w:rsid w:val="00D74423"/>
    <w:rsid w:val="00D75CA0"/>
    <w:rsid w:val="00D766A3"/>
    <w:rsid w:val="00D9408A"/>
    <w:rsid w:val="00DA0A2F"/>
    <w:rsid w:val="00DA77DE"/>
    <w:rsid w:val="00DA7F0E"/>
    <w:rsid w:val="00DB3888"/>
    <w:rsid w:val="00DD17F1"/>
    <w:rsid w:val="00DD258F"/>
    <w:rsid w:val="00DD39AC"/>
    <w:rsid w:val="00DD6FFB"/>
    <w:rsid w:val="00DF6071"/>
    <w:rsid w:val="00E145EE"/>
    <w:rsid w:val="00E3228B"/>
    <w:rsid w:val="00E33E9E"/>
    <w:rsid w:val="00E54446"/>
    <w:rsid w:val="00E70265"/>
    <w:rsid w:val="00E74C39"/>
    <w:rsid w:val="00E7511D"/>
    <w:rsid w:val="00E770B2"/>
    <w:rsid w:val="00E81A40"/>
    <w:rsid w:val="00E8477E"/>
    <w:rsid w:val="00E90E39"/>
    <w:rsid w:val="00EA2090"/>
    <w:rsid w:val="00EA61DF"/>
    <w:rsid w:val="00ED14C8"/>
    <w:rsid w:val="00ED4D73"/>
    <w:rsid w:val="00EE1FE7"/>
    <w:rsid w:val="00EF54A7"/>
    <w:rsid w:val="00EF56E1"/>
    <w:rsid w:val="00F310FB"/>
    <w:rsid w:val="00F466D0"/>
    <w:rsid w:val="00F57268"/>
    <w:rsid w:val="00F57DCB"/>
    <w:rsid w:val="00F665A0"/>
    <w:rsid w:val="00F715AE"/>
    <w:rsid w:val="00F81BC5"/>
    <w:rsid w:val="00F83EAD"/>
    <w:rsid w:val="00F84D31"/>
    <w:rsid w:val="00F85EFD"/>
    <w:rsid w:val="00FA70D9"/>
    <w:rsid w:val="00FB0866"/>
    <w:rsid w:val="00FC210B"/>
    <w:rsid w:val="00FC34C9"/>
    <w:rsid w:val="00FE0D0E"/>
    <w:rsid w:val="00FF05B3"/>
    <w:rsid w:val="00F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F18C08-AA7F-894D-A0B3-325BCCCF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046D"/>
    <w:rPr>
      <w:rFonts w:ascii="Arial" w:hAnsi="Arial"/>
    </w:rPr>
  </w:style>
  <w:style w:type="paragraph" w:styleId="Heading1">
    <w:name w:val="heading 1"/>
    <w:basedOn w:val="Normal"/>
    <w:next w:val="Normal"/>
    <w:qFormat/>
    <w:rsid w:val="00192C3F"/>
    <w:pPr>
      <w:keepNext/>
      <w:widowControl w:val="0"/>
      <w:autoSpaceDE w:val="0"/>
      <w:autoSpaceDN w:val="0"/>
      <w:adjustRightInd w:val="0"/>
      <w:outlineLvl w:val="0"/>
    </w:pPr>
    <w:rPr>
      <w:rFonts w:eastAsia="??"/>
      <w:b/>
      <w:bCs/>
      <w:u w:val="single"/>
    </w:rPr>
  </w:style>
  <w:style w:type="paragraph" w:styleId="Heading2">
    <w:name w:val="heading 2"/>
    <w:basedOn w:val="Normal"/>
    <w:next w:val="Normal"/>
    <w:qFormat/>
    <w:rsid w:val="00192C3F"/>
    <w:pPr>
      <w:keepNext/>
      <w:widowControl w:val="0"/>
      <w:autoSpaceDE w:val="0"/>
      <w:autoSpaceDN w:val="0"/>
      <w:adjustRightInd w:val="0"/>
      <w:outlineLvl w:val="1"/>
    </w:pPr>
    <w:rPr>
      <w:rFonts w:eastAsia="??"/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2C3F"/>
    <w:pPr>
      <w:keepNext/>
      <w:widowControl w:val="0"/>
      <w:autoSpaceDE w:val="0"/>
      <w:autoSpaceDN w:val="0"/>
      <w:adjustRightInd w:val="0"/>
      <w:ind w:left="3"/>
      <w:jc w:val="center"/>
      <w:outlineLvl w:val="3"/>
    </w:pPr>
    <w:rPr>
      <w:rFonts w:eastAsia="??" w:cs="Arial"/>
      <w:b/>
      <w:bCs/>
    </w:rPr>
  </w:style>
  <w:style w:type="paragraph" w:styleId="Heading5">
    <w:name w:val="heading 5"/>
    <w:basedOn w:val="Normal"/>
    <w:next w:val="Normal"/>
    <w:qFormat/>
    <w:rsid w:val="00192C3F"/>
    <w:pPr>
      <w:keepNext/>
      <w:widowControl w:val="0"/>
      <w:autoSpaceDE w:val="0"/>
      <w:autoSpaceDN w:val="0"/>
      <w:adjustRightInd w:val="0"/>
      <w:jc w:val="center"/>
      <w:outlineLvl w:val="4"/>
    </w:pPr>
    <w:rPr>
      <w:rFonts w:eastAsia="??" w:cs="Arial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8607FE"/>
    <w:pPr>
      <w:keepNext/>
      <w:autoSpaceDE w:val="0"/>
      <w:autoSpaceDN w:val="0"/>
      <w:jc w:val="both"/>
      <w:outlineLvl w:val="5"/>
    </w:pPr>
    <w:rPr>
      <w:rFonts w:ascii="Verdana" w:hAnsi="Verdana" w:cs="Verdana"/>
      <w:b/>
      <w:bCs/>
      <w:sz w:val="16"/>
      <w:szCs w:val="16"/>
    </w:rPr>
  </w:style>
  <w:style w:type="paragraph" w:styleId="Heading7">
    <w:name w:val="heading 7"/>
    <w:basedOn w:val="Normal"/>
    <w:next w:val="Normal"/>
    <w:qFormat/>
    <w:rsid w:val="00192C3F"/>
    <w:pPr>
      <w:keepNext/>
      <w:outlineLvl w:val="6"/>
    </w:pPr>
    <w:rPr>
      <w:rFonts w:ascii="Verdana" w:hAnsi="Verdana"/>
      <w:b/>
      <w:sz w:val="18"/>
      <w:szCs w:val="18"/>
    </w:rPr>
  </w:style>
  <w:style w:type="paragraph" w:styleId="Heading8">
    <w:name w:val="heading 8"/>
    <w:basedOn w:val="Normal"/>
    <w:next w:val="Normal"/>
    <w:qFormat/>
    <w:rsid w:val="00192C3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APResumHeadline">
    <w:name w:val="SAP Resumé Headline"/>
    <w:basedOn w:val="Normal"/>
    <w:autoRedefine/>
    <w:pPr>
      <w:spacing w:line="440" w:lineRule="exact"/>
      <w:jc w:val="center"/>
    </w:pPr>
    <w:rPr>
      <w:rFonts w:ascii="Arial Black" w:hAnsi="Arial Black"/>
      <w:color w:val="F2C800"/>
      <w:spacing w:val="-20"/>
      <w:kern w:val="44"/>
      <w:sz w:val="44"/>
      <w:lang w:val="de-DE" w:eastAsia="de-DE"/>
    </w:rPr>
  </w:style>
  <w:style w:type="paragraph" w:customStyle="1" w:styleId="SAP-FirstPage-TableBodyText">
    <w:name w:val="SAP-First Page-Table Body Text"/>
    <w:basedOn w:val="Normal"/>
    <w:autoRedefine/>
    <w:pPr>
      <w:spacing w:before="40" w:after="40" w:line="260" w:lineRule="exact"/>
    </w:pPr>
  </w:style>
  <w:style w:type="paragraph" w:customStyle="1" w:styleId="SAP-TableHeader">
    <w:name w:val="SAP - Table Header"/>
    <w:basedOn w:val="SAP-FirstPage-TableBodyText"/>
    <w:autoRedefine/>
    <w:pPr>
      <w:spacing w:before="0" w:after="60"/>
    </w:pPr>
    <w:rPr>
      <w:rFonts w:ascii="Arial Black" w:hAnsi="Arial Black"/>
      <w:sz w:val="22"/>
    </w:rPr>
  </w:style>
  <w:style w:type="paragraph" w:customStyle="1" w:styleId="SAP-TablebulletedTextChar">
    <w:name w:val="SAP - Table bulleted Text Char"/>
    <w:basedOn w:val="Normal"/>
    <w:autoRedefine/>
    <w:rsid w:val="0093470F"/>
    <w:pPr>
      <w:numPr>
        <w:numId w:val="1"/>
      </w:numPr>
      <w:spacing w:line="260" w:lineRule="exact"/>
    </w:pPr>
    <w:rPr>
      <w:noProof/>
    </w:rPr>
  </w:style>
  <w:style w:type="paragraph" w:customStyle="1" w:styleId="SAP-TableBodyText">
    <w:name w:val="SAP-Table Body Text"/>
    <w:basedOn w:val="SAP-TableHeader"/>
    <w:autoRedefine/>
    <w:rsid w:val="005A2AB2"/>
    <w:pPr>
      <w:spacing w:after="0" w:line="240" w:lineRule="auto"/>
      <w:ind w:left="360"/>
    </w:pPr>
    <w:rPr>
      <w:rFonts w:ascii="Arial" w:hAnsi="Arial" w:cs="Arial"/>
      <w:b/>
      <w:sz w:val="20"/>
    </w:rPr>
  </w:style>
  <w:style w:type="paragraph" w:customStyle="1" w:styleId="SAP-FirstPageTableBodyTextBold">
    <w:name w:val="SAP-First Page Table Body Text Bold"/>
    <w:basedOn w:val="SAP-FirstPage-TableBodyText"/>
    <w:autoRedefine/>
    <w:rPr>
      <w:rFonts w:ascii="Arial Black" w:hAnsi="Arial Black"/>
      <w:color w:val="FF0000"/>
      <w:sz w:val="22"/>
    </w:rPr>
  </w:style>
  <w:style w:type="paragraph" w:customStyle="1" w:styleId="SAP-TableBodyTextBold">
    <w:name w:val="SAP-Table Body Text Bold"/>
    <w:basedOn w:val="SAP-TableBodyText"/>
    <w:autoRedefine/>
    <w:rsid w:val="00DB0076"/>
    <w:pPr>
      <w:jc w:val="both"/>
    </w:pPr>
    <w:rPr>
      <w:b w:val="0"/>
      <w:color w:val="FF0000"/>
    </w:rPr>
  </w:style>
  <w:style w:type="paragraph" w:customStyle="1" w:styleId="SAP-Footer">
    <w:name w:val="SAP - Footer"/>
    <w:pPr>
      <w:spacing w:line="160" w:lineRule="exact"/>
      <w:jc w:val="right"/>
    </w:pPr>
    <w:rPr>
      <w:rFonts w:ascii="Arial" w:hAnsi="Arial"/>
      <w:noProof/>
      <w:sz w:val="16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  <w:szCs w:val="28"/>
    </w:rPr>
  </w:style>
  <w:style w:type="character" w:customStyle="1" w:styleId="SAP-TablebulletedTextCharChar">
    <w:name w:val="SAP - Table bulleted Text Char Char"/>
    <w:rPr>
      <w:rFonts w:ascii="Arial" w:hAnsi="Arial"/>
      <w:noProof/>
      <w:lang w:val="en-US" w:eastAsia="en-US" w:bidi="ar-SA"/>
    </w:rPr>
  </w:style>
  <w:style w:type="character" w:customStyle="1" w:styleId="SAP-FirstPage-TableBodyTextChar">
    <w:name w:val="SAP-First Page-Table Body Text Char"/>
    <w:rPr>
      <w:rFonts w:ascii="Arial" w:hAnsi="Arial"/>
      <w:lang w:val="en-US" w:eastAsia="en-US" w:bidi="ar-SA"/>
    </w:rPr>
  </w:style>
  <w:style w:type="character" w:customStyle="1" w:styleId="SAP-TableHeaderChar">
    <w:name w:val="SAP - Table Header Char"/>
    <w:rPr>
      <w:rFonts w:ascii="Arial Black" w:hAnsi="Arial Black"/>
      <w:sz w:val="22"/>
      <w:lang w:val="en-US" w:eastAsia="en-US" w:bidi="ar-SA"/>
    </w:rPr>
  </w:style>
  <w:style w:type="paragraph" w:styleId="BodyText">
    <w:name w:val="Body Text"/>
    <w:basedOn w:val="Normal"/>
    <w:pPr>
      <w:widowControl w:val="0"/>
    </w:pPr>
  </w:style>
  <w:style w:type="paragraph" w:customStyle="1" w:styleId="Normal11pt">
    <w:name w:val="Normal+11pt"/>
    <w:basedOn w:val="Heading3"/>
    <w:pPr>
      <w:keepNext w:val="0"/>
      <w:widowControl w:val="0"/>
      <w:spacing w:before="0" w:after="0"/>
    </w:pPr>
    <w:rPr>
      <w:rFonts w:ascii="Times New Roman" w:hAnsi="Times New Roman" w:cs="Times New Roman"/>
      <w:bCs w:val="0"/>
      <w:sz w:val="22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levnl14">
    <w:name w:val="_levnl14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character" w:customStyle="1" w:styleId="profileinputlabel">
    <w:name w:val="profileinputlabel"/>
    <w:basedOn w:val="DefaultParagraphFont"/>
    <w:rsid w:val="00D60DD2"/>
  </w:style>
  <w:style w:type="paragraph" w:customStyle="1" w:styleId="Role">
    <w:name w:val="Role"/>
    <w:basedOn w:val="Normal"/>
    <w:next w:val="Normal"/>
    <w:rsid w:val="00D60DD2"/>
    <w:pPr>
      <w:keepNext/>
      <w:overflowPunct w:val="0"/>
      <w:autoSpaceDE w:val="0"/>
      <w:autoSpaceDN w:val="0"/>
      <w:adjustRightInd w:val="0"/>
      <w:spacing w:after="120"/>
      <w:textAlignment w:val="baseline"/>
    </w:pPr>
    <w:rPr>
      <w:b/>
    </w:rPr>
  </w:style>
  <w:style w:type="character" w:styleId="Strong">
    <w:name w:val="Strong"/>
    <w:qFormat/>
    <w:rsid w:val="00D60DD2"/>
    <w:rPr>
      <w:b/>
      <w:bCs/>
    </w:rPr>
  </w:style>
  <w:style w:type="paragraph" w:customStyle="1" w:styleId="Rel-Head">
    <w:name w:val="Rel-Head"/>
    <w:basedOn w:val="Normal"/>
    <w:rsid w:val="00D60DD2"/>
    <w:pPr>
      <w:ind w:left="720"/>
    </w:pPr>
    <w:rPr>
      <w:rFonts w:cs="Arial"/>
      <w:u w:val="single"/>
    </w:rPr>
  </w:style>
  <w:style w:type="character" w:styleId="Hyperlink">
    <w:name w:val="Hyperlink"/>
    <w:rsid w:val="00D85FE2"/>
    <w:rPr>
      <w:color w:val="0000FF"/>
      <w:u w:val="single"/>
    </w:rPr>
  </w:style>
  <w:style w:type="paragraph" w:customStyle="1" w:styleId="NormalVerdana">
    <w:name w:val="Normal + Verdana"/>
    <w:basedOn w:val="Header"/>
    <w:rsid w:val="00486977"/>
    <w:pPr>
      <w:tabs>
        <w:tab w:val="clear" w:pos="4320"/>
        <w:tab w:val="clear" w:pos="8640"/>
      </w:tabs>
    </w:pPr>
    <w:rPr>
      <w:rFonts w:ascii="Verdana" w:hAnsi="Verdana"/>
    </w:rPr>
  </w:style>
  <w:style w:type="character" w:customStyle="1" w:styleId="Heading6Char">
    <w:name w:val="Heading 6 Char"/>
    <w:link w:val="Heading6"/>
    <w:semiHidden/>
    <w:locked/>
    <w:rsid w:val="008607FE"/>
    <w:rPr>
      <w:rFonts w:ascii="Verdana" w:hAnsi="Verdana" w:cs="Verdana"/>
      <w:b/>
      <w:bCs/>
      <w:sz w:val="16"/>
      <w:szCs w:val="16"/>
      <w:lang w:val="en-US" w:eastAsia="en-US" w:bidi="ar-SA"/>
    </w:rPr>
  </w:style>
  <w:style w:type="paragraph" w:customStyle="1" w:styleId="DefaultParagraphFontParaCharCharCharChar">
    <w:name w:val="Default Paragraph Font Para Char Char Char Char"/>
    <w:basedOn w:val="Normal"/>
    <w:rsid w:val="00A1688F"/>
    <w:pPr>
      <w:spacing w:after="160" w:line="240" w:lineRule="exact"/>
    </w:pPr>
    <w:rPr>
      <w:rFonts w:ascii="Verdana" w:hAnsi="Verdana"/>
    </w:rPr>
  </w:style>
  <w:style w:type="paragraph" w:customStyle="1" w:styleId="Achievement">
    <w:name w:val="Achievement"/>
    <w:basedOn w:val="BodyText"/>
    <w:rsid w:val="0006046D"/>
    <w:pPr>
      <w:widowControl/>
      <w:numPr>
        <w:numId w:val="2"/>
      </w:numPr>
      <w:spacing w:after="6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06046D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06046D"/>
    <w:pPr>
      <w:spacing w:line="160" w:lineRule="atLeast"/>
      <w:jc w:val="both"/>
    </w:pPr>
    <w:rPr>
      <w:sz w:val="14"/>
    </w:rPr>
  </w:style>
  <w:style w:type="paragraph" w:customStyle="1" w:styleId="CompanyNameOne">
    <w:name w:val="Company Name One"/>
    <w:basedOn w:val="Normal"/>
    <w:next w:val="Normal"/>
    <w:autoRedefine/>
    <w:rsid w:val="0006046D"/>
    <w:pPr>
      <w:tabs>
        <w:tab w:val="left" w:pos="2160"/>
        <w:tab w:val="right" w:pos="6480"/>
      </w:tabs>
      <w:spacing w:before="240" w:after="40" w:line="220" w:lineRule="atLeast"/>
    </w:pPr>
    <w:rPr>
      <w:rFonts w:cs="Arial"/>
      <w:i/>
      <w:sz w:val="22"/>
      <w:szCs w:val="22"/>
    </w:rPr>
  </w:style>
  <w:style w:type="paragraph" w:customStyle="1" w:styleId="JobTitle">
    <w:name w:val="Job Title"/>
    <w:next w:val="Achievement"/>
    <w:rsid w:val="0006046D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ame">
    <w:name w:val="Name"/>
    <w:basedOn w:val="Normal"/>
    <w:next w:val="Normal"/>
    <w:rsid w:val="0006046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06046D"/>
    <w:pPr>
      <w:spacing w:before="220" w:line="220" w:lineRule="atLeast"/>
      <w:ind w:right="-198"/>
    </w:pPr>
    <w:rPr>
      <w:rFonts w:cs="Arial"/>
      <w:b/>
      <w:i/>
      <w:color w:val="333333"/>
      <w:spacing w:val="-10"/>
      <w:sz w:val="18"/>
      <w:szCs w:val="18"/>
    </w:rPr>
  </w:style>
  <w:style w:type="paragraph" w:customStyle="1" w:styleId="Objective">
    <w:name w:val="Objective"/>
    <w:basedOn w:val="Normal"/>
    <w:next w:val="BodyText"/>
    <w:rsid w:val="0006046D"/>
    <w:pPr>
      <w:spacing w:before="240" w:after="220" w:line="220" w:lineRule="atLeast"/>
    </w:pPr>
  </w:style>
  <w:style w:type="character" w:customStyle="1" w:styleId="small1">
    <w:name w:val="small1"/>
    <w:rsid w:val="0006046D"/>
    <w:rPr>
      <w:rFonts w:ascii="Verdana" w:hAnsi="Verdana" w:hint="default"/>
      <w:i w:val="0"/>
      <w:iCs w:val="0"/>
      <w:sz w:val="16"/>
      <w:szCs w:val="16"/>
    </w:rPr>
  </w:style>
  <w:style w:type="paragraph" w:styleId="BodyText3">
    <w:name w:val="Body Text 3"/>
    <w:basedOn w:val="Normal"/>
    <w:link w:val="BodyText3Char"/>
    <w:rsid w:val="006E5C03"/>
    <w:pPr>
      <w:spacing w:after="120"/>
    </w:pPr>
    <w:rPr>
      <w:sz w:val="16"/>
      <w:szCs w:val="16"/>
    </w:rPr>
  </w:style>
  <w:style w:type="paragraph" w:customStyle="1" w:styleId="normal0">
    <w:name w:val="normal"/>
    <w:basedOn w:val="Normal"/>
    <w:link w:val="normalChar"/>
    <w:rsid w:val="006E5C03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ColorfulShading-Accent31">
    <w:name w:val="Colorful Shading - Accent 31"/>
    <w:basedOn w:val="Normal"/>
    <w:qFormat/>
    <w:rsid w:val="006E5C0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/>
    </w:rPr>
  </w:style>
  <w:style w:type="character" w:customStyle="1" w:styleId="BodyText3Char">
    <w:name w:val="Body Text 3 Char"/>
    <w:link w:val="BodyText3"/>
    <w:locked/>
    <w:rsid w:val="006E5C03"/>
    <w:rPr>
      <w:rFonts w:ascii="Arial" w:hAnsi="Arial"/>
      <w:sz w:val="16"/>
      <w:szCs w:val="16"/>
      <w:lang w:val="en-US" w:eastAsia="en-US" w:bidi="ar-SA"/>
    </w:rPr>
  </w:style>
  <w:style w:type="paragraph" w:customStyle="1" w:styleId="ProjectDetails">
    <w:name w:val="Project Details"/>
    <w:basedOn w:val="Normal"/>
    <w:rsid w:val="006E5C03"/>
    <w:pPr>
      <w:tabs>
        <w:tab w:val="center" w:pos="5040"/>
        <w:tab w:val="right" w:pos="9360"/>
      </w:tabs>
    </w:pPr>
    <w:rPr>
      <w:rFonts w:ascii="Verdana" w:hAnsi="Verdana" w:cs="Arial"/>
      <w:spacing w:val="-2"/>
    </w:rPr>
  </w:style>
  <w:style w:type="paragraph" w:customStyle="1" w:styleId="CompanyDetails">
    <w:name w:val="Company Details"/>
    <w:basedOn w:val="Normal"/>
    <w:rsid w:val="006E5C03"/>
    <w:pPr>
      <w:tabs>
        <w:tab w:val="center" w:pos="5040"/>
        <w:tab w:val="right" w:pos="9360"/>
      </w:tabs>
    </w:pPr>
    <w:rPr>
      <w:rFonts w:ascii="Verdana" w:hAnsi="Verdana" w:cs="Arial"/>
      <w:b/>
      <w:bCs/>
      <w:spacing w:val="-2"/>
      <w:sz w:val="18"/>
    </w:rPr>
  </w:style>
  <w:style w:type="table" w:styleId="TableGrid">
    <w:name w:val="Table Grid"/>
    <w:basedOn w:val="TableNormal"/>
    <w:rsid w:val="006E5C03"/>
    <w:rPr>
      <w:rFonts w:ascii="Calibri" w:hAnsi="Calibri" w:cs="Calibri"/>
      <w:sz w:val="22"/>
      <w:szCs w:val="22"/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qFormat/>
    <w:rsid w:val="00192C3F"/>
    <w:pPr>
      <w:widowControl w:val="0"/>
      <w:tabs>
        <w:tab w:val="left" w:pos="180"/>
        <w:tab w:val="left" w:pos="720"/>
        <w:tab w:val="left" w:pos="1080"/>
      </w:tabs>
      <w:autoSpaceDE w:val="0"/>
      <w:autoSpaceDN w:val="0"/>
      <w:adjustRightInd w:val="0"/>
      <w:ind w:left="180"/>
      <w:jc w:val="center"/>
    </w:pPr>
    <w:rPr>
      <w:rFonts w:ascii="Georgia" w:hAnsi="Georgia"/>
      <w:b/>
      <w:bCs/>
    </w:rPr>
  </w:style>
  <w:style w:type="paragraph" w:styleId="PlainText">
    <w:name w:val="Plain Text"/>
    <w:aliases w:val="Plain Text Char"/>
    <w:basedOn w:val="Normal"/>
    <w:rsid w:val="00192C3F"/>
    <w:rPr>
      <w:rFonts w:ascii="Courier New" w:hAnsi="Courier New"/>
    </w:rPr>
  </w:style>
  <w:style w:type="paragraph" w:styleId="FootnoteText">
    <w:name w:val="footnote text"/>
    <w:basedOn w:val="Normal"/>
    <w:semiHidden/>
    <w:rsid w:val="00192C3F"/>
    <w:rPr>
      <w:rFonts w:ascii="Times New Roman" w:hAnsi="Times New Roman"/>
      <w:szCs w:val="24"/>
    </w:rPr>
  </w:style>
  <w:style w:type="character" w:styleId="FootnoteReference">
    <w:name w:val="footnote reference"/>
    <w:semiHidden/>
    <w:rsid w:val="00192C3F"/>
    <w:rPr>
      <w:vertAlign w:val="superscript"/>
    </w:rPr>
  </w:style>
  <w:style w:type="paragraph" w:styleId="DocumentMap">
    <w:name w:val="Document Map"/>
    <w:basedOn w:val="Normal"/>
    <w:semiHidden/>
    <w:rsid w:val="00192C3F"/>
    <w:pPr>
      <w:shd w:val="clear" w:color="auto" w:fill="000080"/>
    </w:pPr>
    <w:rPr>
      <w:rFonts w:ascii="Tahoma" w:hAnsi="Tahoma"/>
      <w:sz w:val="24"/>
      <w:szCs w:val="24"/>
    </w:rPr>
  </w:style>
  <w:style w:type="paragraph" w:styleId="BodyText2">
    <w:name w:val="Body Text 2"/>
    <w:basedOn w:val="Normal"/>
    <w:rsid w:val="00192C3F"/>
    <w:pPr>
      <w:spacing w:after="120" w:line="480" w:lineRule="auto"/>
    </w:pPr>
    <w:rPr>
      <w:rFonts w:ascii="Times New Roman" w:hAnsi="Times New Roman"/>
      <w:sz w:val="24"/>
      <w:szCs w:val="24"/>
    </w:rPr>
  </w:style>
  <w:style w:type="paragraph" w:styleId="TOAHeading">
    <w:name w:val="toa heading"/>
    <w:basedOn w:val="Normal"/>
    <w:next w:val="Normal"/>
    <w:semiHidden/>
    <w:rsid w:val="00192C3F"/>
    <w:pPr>
      <w:overflowPunct w:val="0"/>
      <w:autoSpaceDE w:val="0"/>
      <w:autoSpaceDN w:val="0"/>
      <w:adjustRightInd w:val="0"/>
      <w:spacing w:before="120"/>
      <w:textAlignment w:val="baseline"/>
    </w:pPr>
    <w:rPr>
      <w:b/>
      <w:lang w:val="en-GB"/>
    </w:rPr>
  </w:style>
  <w:style w:type="paragraph" w:customStyle="1" w:styleId="ForCV">
    <w:name w:val="For CV"/>
    <w:basedOn w:val="BodyText"/>
    <w:rsid w:val="00192C3F"/>
    <w:pPr>
      <w:widowControl/>
      <w:spacing w:after="120"/>
    </w:pPr>
    <w:rPr>
      <w:rFonts w:ascii="Verdana" w:hAnsi="Verdana"/>
      <w:b/>
      <w:lang w:val="en-GB"/>
    </w:rPr>
  </w:style>
  <w:style w:type="paragraph" w:customStyle="1" w:styleId="CVhead">
    <w:name w:val="CV head"/>
    <w:basedOn w:val="BodyText"/>
    <w:rsid w:val="00192C3F"/>
    <w:pPr>
      <w:widowControl/>
      <w:spacing w:after="120"/>
      <w:ind w:left="720"/>
    </w:pPr>
    <w:rPr>
      <w:rFonts w:ascii="Georgia" w:hAnsi="Georgia"/>
      <w:b/>
      <w:lang w:val="en-GB"/>
    </w:rPr>
  </w:style>
  <w:style w:type="paragraph" w:styleId="ListBullet2">
    <w:name w:val="List Bullet 2"/>
    <w:basedOn w:val="Normal"/>
    <w:autoRedefine/>
    <w:rsid w:val="00192C3F"/>
    <w:rPr>
      <w:rFonts w:ascii="Verdana" w:hAnsi="Verdana"/>
      <w:b/>
      <w:sz w:val="18"/>
      <w:szCs w:val="18"/>
      <w:lang w:val="en-GB"/>
    </w:rPr>
  </w:style>
  <w:style w:type="paragraph" w:styleId="ListBullet">
    <w:name w:val="List Bullet"/>
    <w:basedOn w:val="Normal"/>
    <w:rsid w:val="00192C3F"/>
    <w:pPr>
      <w:numPr>
        <w:numId w:val="3"/>
      </w:numPr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88735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Char">
    <w:name w:val="normal Char"/>
    <w:link w:val="normal0"/>
    <w:rsid w:val="0088735F"/>
    <w:rPr>
      <w:rFonts w:eastAsia="SimSun"/>
      <w:sz w:val="24"/>
      <w:szCs w:val="24"/>
      <w:lang w:val="en-US" w:eastAsia="zh-CN" w:bidi="ar-SA"/>
    </w:rPr>
  </w:style>
  <w:style w:type="paragraph" w:customStyle="1" w:styleId="level1">
    <w:name w:val="_level1"/>
    <w:basedOn w:val="Normal"/>
    <w:rsid w:val="0088735F"/>
    <w:rPr>
      <w:rFonts w:ascii="Times New Roman" w:hAnsi="Times New Roman"/>
      <w:sz w:val="24"/>
    </w:rPr>
  </w:style>
  <w:style w:type="paragraph" w:customStyle="1" w:styleId="RoseResumeHeader">
    <w:name w:val="Rose Resume Header"/>
    <w:basedOn w:val="BodyTextIndent"/>
    <w:rsid w:val="0098732E"/>
    <w:pPr>
      <w:shd w:val="clear" w:color="auto" w:fill="000000"/>
      <w:tabs>
        <w:tab w:val="left" w:pos="2880"/>
      </w:tabs>
      <w:spacing w:after="0"/>
      <w:ind w:left="0"/>
      <w:jc w:val="center"/>
    </w:pPr>
    <w:rPr>
      <w:rFonts w:cs="Arial"/>
      <w:b/>
      <w:caps/>
      <w:sz w:val="24"/>
      <w:szCs w:val="24"/>
    </w:rPr>
  </w:style>
  <w:style w:type="paragraph" w:styleId="BodyTextIndent2">
    <w:name w:val="Body Text Indent 2"/>
    <w:basedOn w:val="Normal"/>
    <w:rsid w:val="0098732E"/>
    <w:pPr>
      <w:spacing w:after="120" w:line="480" w:lineRule="auto"/>
      <w:ind w:left="360"/>
    </w:pPr>
    <w:rPr>
      <w:rFonts w:ascii="Times New Roman" w:hAnsi="Times New Roman"/>
      <w:sz w:val="24"/>
      <w:szCs w:val="24"/>
    </w:rPr>
  </w:style>
  <w:style w:type="character" w:styleId="HTMLTypewriter">
    <w:name w:val="HTML Typewriter"/>
    <w:rsid w:val="0098732E"/>
    <w:rPr>
      <w:rFonts w:ascii="Courier New" w:eastAsia="Arial Unicode MS" w:hAnsi="Courier New" w:cs="Courier New" w:hint="default"/>
      <w:sz w:val="20"/>
      <w:szCs w:val="20"/>
    </w:rPr>
  </w:style>
  <w:style w:type="paragraph" w:customStyle="1" w:styleId="NormalTahoma">
    <w:name w:val="Normal + Tahoma"/>
    <w:aliases w:val="10 pt,Bold,Gray-80%,Underline"/>
    <w:basedOn w:val="Heading1"/>
    <w:rsid w:val="0098732E"/>
    <w:pPr>
      <w:widowControl/>
      <w:autoSpaceDE/>
      <w:autoSpaceDN/>
      <w:adjustRightInd/>
      <w:jc w:val="both"/>
    </w:pPr>
    <w:rPr>
      <w:rFonts w:ascii="Tahoma" w:eastAsia="Arial Unicode MS" w:hAnsi="Tahoma" w:cs="Tahoma"/>
      <w:b w:val="0"/>
      <w:bCs w:val="0"/>
      <w:u w:val="none"/>
    </w:rPr>
  </w:style>
  <w:style w:type="paragraph" w:customStyle="1" w:styleId="AssignmentHeader">
    <w:name w:val="Assignment Header"/>
    <w:basedOn w:val="Normal"/>
    <w:next w:val="Normal"/>
    <w:rsid w:val="0098732E"/>
    <w:pPr>
      <w:keepNext/>
      <w:keepLines/>
      <w:tabs>
        <w:tab w:val="right" w:pos="10080"/>
      </w:tabs>
      <w:spacing w:after="120"/>
    </w:pPr>
    <w:rPr>
      <w:rFonts w:ascii="Times New Roman" w:hAnsi="Times New Roman"/>
      <w:sz w:val="22"/>
    </w:rPr>
  </w:style>
  <w:style w:type="paragraph" w:styleId="BalloonText">
    <w:name w:val="Balloon Text"/>
    <w:basedOn w:val="Normal"/>
    <w:semiHidden/>
    <w:rsid w:val="0076370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42D36"/>
  </w:style>
  <w:style w:type="character" w:customStyle="1" w:styleId="apple-converted-space">
    <w:name w:val="apple-converted-space"/>
    <w:basedOn w:val="DefaultParagraphFont"/>
    <w:rsid w:val="00142D36"/>
  </w:style>
  <w:style w:type="table" w:styleId="TableClassic2">
    <w:name w:val="Table Classic 2"/>
    <w:basedOn w:val="TableNormal"/>
    <w:rsid w:val="0001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1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w-headline">
    <w:name w:val="mw-headline"/>
    <w:basedOn w:val="DefaultParagraphFont"/>
    <w:rsid w:val="00875D49"/>
  </w:style>
  <w:style w:type="paragraph" w:customStyle="1" w:styleId="LightGrid-Accent31">
    <w:name w:val="Light Grid - Accent 31"/>
    <w:basedOn w:val="Normal"/>
    <w:uiPriority w:val="34"/>
    <w:qFormat/>
    <w:rsid w:val="005C151F"/>
    <w:pPr>
      <w:ind w:left="720"/>
      <w:contextualSpacing/>
    </w:pPr>
    <w:rPr>
      <w:rFonts w:ascii="Times New Roman" w:hAnsi="Times New Roman"/>
      <w:color w:val="000000"/>
      <w:sz w:val="24"/>
      <w:szCs w:val="24"/>
    </w:rPr>
  </w:style>
  <w:style w:type="paragraph" w:customStyle="1" w:styleId="Body">
    <w:name w:val="Body"/>
    <w:rsid w:val="006C580A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</w:rPr>
  </w:style>
  <w:style w:type="character" w:customStyle="1" w:styleId="highlight">
    <w:name w:val="highlight"/>
    <w:rsid w:val="006C580A"/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B92A0A"/>
    <w:pPr>
      <w:suppressAutoHyphens/>
      <w:ind w:left="720"/>
      <w:contextualSpacing/>
    </w:pPr>
    <w:rPr>
      <w:rFonts w:ascii="Times New Roman" w:hAnsi="Times New Roman"/>
      <w:b/>
      <w:lang w:eastAsia="zh-CN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B92A0A"/>
    <w:rPr>
      <w:b/>
      <w:lang w:eastAsia="zh-CN"/>
    </w:rPr>
  </w:style>
  <w:style w:type="numbering" w:customStyle="1" w:styleId="ImportedStyle1">
    <w:name w:val="Imported Style 1"/>
    <w:rsid w:val="006A5B14"/>
    <w:pPr>
      <w:numPr>
        <w:numId w:val="31"/>
      </w:numPr>
    </w:pPr>
  </w:style>
  <w:style w:type="paragraph" w:styleId="ListParagraph">
    <w:name w:val="List Paragraph"/>
    <w:basedOn w:val="Normal"/>
    <w:link w:val="ListParagraphChar"/>
    <w:qFormat/>
    <w:rsid w:val="001256D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locked/>
    <w:rsid w:val="001256DB"/>
    <w:rPr>
      <w:rFonts w:ascii="Calibri" w:eastAsia="Calibri" w:hAnsi="Calibri"/>
      <w:sz w:val="22"/>
      <w:szCs w:val="22"/>
    </w:rPr>
  </w:style>
  <w:style w:type="character" w:customStyle="1" w:styleId="hl">
    <w:name w:val="hl"/>
    <w:rsid w:val="00A81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43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07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3292</Words>
  <Characters>18770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Summary:</vt:lpstr>
    </vt:vector>
  </TitlesOfParts>
  <Company>Agile Enterprise Solutions</Company>
  <LinksUpToDate>false</LinksUpToDate>
  <CharactersWithSpaces>22018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Summary:</dc:title>
  <dc:subject/>
  <dc:creator>Prakash Thota</dc:creator>
  <cp:keywords/>
  <dc:description/>
  <cp:lastModifiedBy>veera yerajerla</cp:lastModifiedBy>
  <cp:revision>1</cp:revision>
  <cp:lastPrinted>2018-02-13T01:10:00Z</cp:lastPrinted>
  <dcterms:created xsi:type="dcterms:W3CDTF">2018-08-14T17:59:00Z</dcterms:created>
  <dcterms:modified xsi:type="dcterms:W3CDTF">2018-11-16T00:28:00Z</dcterms:modified>
</cp:coreProperties>
</file>