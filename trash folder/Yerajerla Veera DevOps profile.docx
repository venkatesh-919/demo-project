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98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Summary: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Pr="00AD1C54" w:rsidRDefault="00880AD6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With 4+</w:t>
      </w:r>
      <w:r w:rsidR="006C580A" w:rsidRPr="00AD1C54">
        <w:rPr>
          <w:rFonts w:cs="Arial"/>
        </w:rPr>
        <w:t xml:space="preserve"> Years of Expertise worki</w:t>
      </w:r>
      <w:r w:rsidR="002906E4">
        <w:rPr>
          <w:rFonts w:cs="Arial"/>
        </w:rPr>
        <w:t xml:space="preserve">ng as a System </w:t>
      </w:r>
      <w:proofErr w:type="gramStart"/>
      <w:r w:rsidR="003C34BA">
        <w:rPr>
          <w:rFonts w:cs="Arial"/>
        </w:rPr>
        <w:t xml:space="preserve">Analyst </w:t>
      </w:r>
      <w:r w:rsidR="002906E4">
        <w:rPr>
          <w:rFonts w:cs="Arial"/>
        </w:rPr>
        <w:t xml:space="preserve"> and</w:t>
      </w:r>
      <w:proofErr w:type="gramEnd"/>
      <w:r w:rsidR="002906E4">
        <w:rPr>
          <w:rFonts w:cs="Arial"/>
        </w:rPr>
        <w:t xml:space="preserve"> DevOps and build &amp; Release Engineer</w:t>
      </w:r>
      <w:r w:rsidR="00022344" w:rsidRPr="00AD1C54">
        <w:rPr>
          <w:rFonts w:cs="Arial"/>
        </w:rPr>
        <w:t xml:space="preserve"> in the areas of </w:t>
      </w:r>
      <w:r w:rsidR="002906E4">
        <w:rPr>
          <w:rFonts w:cs="Arial"/>
        </w:rPr>
        <w:t xml:space="preserve">Production servers, Installations ,Configurations, </w:t>
      </w:r>
      <w:r w:rsidR="00022344" w:rsidRPr="00AD1C54">
        <w:rPr>
          <w:rFonts w:cs="Arial"/>
        </w:rPr>
        <w:t>Continuous Integration (CI), Continuous Delivery (CD)</w:t>
      </w:r>
      <w:r w:rsidR="006C580A" w:rsidRPr="00AD1C54">
        <w:rPr>
          <w:rFonts w:cs="Arial"/>
        </w:rPr>
        <w:t xml:space="preserve">, Configuration Management and Application Deployment </w:t>
      </w:r>
      <w:r w:rsidR="00022344" w:rsidRPr="00AD1C54">
        <w:rPr>
          <w:rFonts w:cs="Arial"/>
        </w:rPr>
        <w:t>management.</w:t>
      </w:r>
    </w:p>
    <w:p w:rsidR="00FC210B" w:rsidRPr="00AD1C54" w:rsidRDefault="00880AD6" w:rsidP="004601E3">
      <w:pPr>
        <w:numPr>
          <w:ilvl w:val="0"/>
          <w:numId w:val="28"/>
        </w:numPr>
        <w:contextualSpacing/>
        <w:mirrorIndents/>
        <w:jc w:val="both"/>
        <w:rPr>
          <w:rFonts w:cs="Arial"/>
          <w:b/>
          <w:shd w:val="clear" w:color="auto" w:fill="FFFFFF"/>
        </w:rPr>
      </w:pPr>
      <w:r>
        <w:rPr>
          <w:rFonts w:cs="Arial"/>
          <w:b/>
          <w:shd w:val="clear" w:color="auto" w:fill="FFFFFF"/>
        </w:rPr>
        <w:t>2</w:t>
      </w:r>
      <w:r w:rsidR="00C126B1">
        <w:rPr>
          <w:rFonts w:cs="Arial"/>
          <w:b/>
          <w:shd w:val="clear" w:color="auto" w:fill="FFFFFF"/>
        </w:rPr>
        <w:t xml:space="preserve">+ </w:t>
      </w:r>
      <w:r w:rsidR="00FC210B" w:rsidRPr="00AD1C54">
        <w:rPr>
          <w:rFonts w:cs="Arial"/>
          <w:b/>
          <w:shd w:val="clear" w:color="auto" w:fill="FFFFFF"/>
        </w:rPr>
        <w:t>years of experience with DevOps methodologies</w:t>
      </w:r>
      <w:r w:rsidR="00FC210B" w:rsidRPr="00AD1C54">
        <w:rPr>
          <w:rFonts w:cs="Arial"/>
          <w:shd w:val="clear" w:color="auto" w:fill="FFFFFF"/>
        </w:rPr>
        <w:t xml:space="preserve"> in Server provisioning, middleware management, build and deployment automation through tools like </w:t>
      </w:r>
      <w:r w:rsidR="00022344" w:rsidRPr="00AD1C54">
        <w:rPr>
          <w:rFonts w:cs="Arial"/>
          <w:b/>
          <w:shd w:val="clear" w:color="auto" w:fill="FFFFFF"/>
        </w:rPr>
        <w:t>AWS, D</w:t>
      </w:r>
      <w:r w:rsidR="00B92A0A" w:rsidRPr="00AD1C54">
        <w:rPr>
          <w:rFonts w:cs="Arial"/>
          <w:b/>
          <w:shd w:val="clear" w:color="auto" w:fill="FFFFFF"/>
        </w:rPr>
        <w:t>ocker,</w:t>
      </w:r>
      <w:r w:rsidR="00A23DF0">
        <w:rPr>
          <w:rFonts w:cs="Arial"/>
          <w:b/>
          <w:shd w:val="clear" w:color="auto" w:fill="FFFFFF"/>
        </w:rPr>
        <w:t xml:space="preserve"> Ansible, </w:t>
      </w:r>
      <w:r w:rsidR="00B440D0">
        <w:rPr>
          <w:rFonts w:cs="Arial"/>
          <w:b/>
          <w:shd w:val="clear" w:color="auto" w:fill="FFFFFF"/>
        </w:rPr>
        <w:t>Jenkins,</w:t>
      </w:r>
      <w:r w:rsidR="00022344" w:rsidRPr="00AD1C54">
        <w:rPr>
          <w:rFonts w:cs="Arial"/>
          <w:b/>
          <w:shd w:val="clear" w:color="auto" w:fill="FFFFFF"/>
        </w:rPr>
        <w:t xml:space="preserve"> C</w:t>
      </w:r>
      <w:r w:rsidR="00FC210B" w:rsidRPr="00AD1C54">
        <w:rPr>
          <w:rFonts w:cs="Arial"/>
          <w:b/>
          <w:shd w:val="clear" w:color="auto" w:fill="FFFFFF"/>
        </w:rPr>
        <w:t>hef, GIT etc.</w:t>
      </w:r>
    </w:p>
    <w:p w:rsidR="00B92A0A" w:rsidRPr="00AD1C54" w:rsidRDefault="00B92A0A" w:rsidP="004601E3">
      <w:pPr>
        <w:pStyle w:val="ColorfulList-Accent11"/>
        <w:numPr>
          <w:ilvl w:val="0"/>
          <w:numId w:val="28"/>
        </w:numPr>
        <w:suppressAutoHyphens w:val="0"/>
        <w:jc w:val="both"/>
        <w:rPr>
          <w:rFonts w:ascii="Arial" w:hAnsi="Arial" w:cs="Arial"/>
          <w:b w:val="0"/>
        </w:rPr>
      </w:pPr>
      <w:r w:rsidRPr="00AD1C54">
        <w:rPr>
          <w:rFonts w:ascii="Arial" w:hAnsi="Arial" w:cs="Arial"/>
          <w:b w:val="0"/>
        </w:rPr>
        <w:t>Strong believer of DevOps Methodologies and working towards a core DevOps engineer position, who can bring an end to end work flow of Continuous Integration, Continuous Delivery and Continuous Deployment process for an organization.</w:t>
      </w:r>
    </w:p>
    <w:p w:rsidR="006C580A" w:rsidRPr="00AD1C54" w:rsidRDefault="006C580A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I have designed and implemented </w:t>
      </w:r>
      <w:r w:rsidRPr="00AD1C54">
        <w:rPr>
          <w:rFonts w:cs="Arial"/>
          <w:b/>
        </w:rPr>
        <w:t>CI / CD</w:t>
      </w:r>
      <w:r w:rsidR="00022344" w:rsidRPr="00AD1C54">
        <w:rPr>
          <w:rFonts w:cs="Arial"/>
        </w:rPr>
        <w:t xml:space="preserve"> pipelines for many java-based</w:t>
      </w:r>
      <w:r w:rsidRPr="00AD1C54">
        <w:rPr>
          <w:rFonts w:cs="Arial"/>
        </w:rPr>
        <w:t xml:space="preserve"> applications </w:t>
      </w:r>
      <w:r w:rsidR="00592C07" w:rsidRPr="00AD1C54">
        <w:rPr>
          <w:rFonts w:cs="Arial"/>
        </w:rPr>
        <w:t xml:space="preserve">helping project teams </w:t>
      </w:r>
      <w:r w:rsidR="00022344" w:rsidRPr="00AD1C54">
        <w:rPr>
          <w:rFonts w:cs="Arial"/>
        </w:rPr>
        <w:t>develop,</w:t>
      </w:r>
      <w:r w:rsidR="00C126B1">
        <w:rPr>
          <w:rFonts w:cs="Arial"/>
        </w:rPr>
        <w:t xml:space="preserve"> deploy,</w:t>
      </w:r>
      <w:r w:rsidR="00592C07" w:rsidRPr="00AD1C54">
        <w:rPr>
          <w:rFonts w:cs="Arial"/>
        </w:rPr>
        <w:t xml:space="preserve"> test and deliver software packages fast &amp; </w:t>
      </w:r>
      <w:r w:rsidR="00022344" w:rsidRPr="00AD1C54">
        <w:rPr>
          <w:rFonts w:cs="Arial"/>
        </w:rPr>
        <w:t xml:space="preserve">reliably. </w:t>
      </w:r>
    </w:p>
    <w:p w:rsidR="00592C07" w:rsidRPr="00AD1C54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Worked with project development teams following </w:t>
      </w:r>
      <w:r w:rsidR="00022344" w:rsidRPr="00AD1C54">
        <w:rPr>
          <w:rFonts w:cs="Arial"/>
          <w:b/>
        </w:rPr>
        <w:t>Agile &amp; W</w:t>
      </w:r>
      <w:r w:rsidRPr="00AD1C54">
        <w:rPr>
          <w:rFonts w:cs="Arial"/>
          <w:b/>
        </w:rPr>
        <w:t>aterfall</w:t>
      </w:r>
      <w:r w:rsidRPr="00AD1C54">
        <w:rPr>
          <w:rFonts w:cs="Arial"/>
        </w:rPr>
        <w:t xml:space="preserve"> methodologies and can design source code branching, release life cycles and CI/CD pipelines based on pace &amp; project deliverables. </w:t>
      </w:r>
    </w:p>
    <w:p w:rsidR="00592C07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Experien</w:t>
      </w:r>
      <w:r w:rsidR="00022344" w:rsidRPr="00AD1C54">
        <w:rPr>
          <w:rFonts w:cs="Arial"/>
        </w:rPr>
        <w:t xml:space="preserve">ce maintaining </w:t>
      </w:r>
      <w:r w:rsidR="00022344" w:rsidRPr="00AD1C54">
        <w:rPr>
          <w:rFonts w:cs="Arial"/>
          <w:b/>
        </w:rPr>
        <w:t xml:space="preserve">Jenkins </w:t>
      </w:r>
      <w:r w:rsidR="00022344" w:rsidRPr="00AD1C54">
        <w:rPr>
          <w:rFonts w:cs="Arial"/>
        </w:rPr>
        <w:t>Master, configuring</w:t>
      </w:r>
      <w:r w:rsidRPr="00AD1C54">
        <w:rPr>
          <w:rFonts w:cs="Arial"/>
        </w:rPr>
        <w:t>, securing and plu</w:t>
      </w:r>
      <w:r w:rsidR="00022344" w:rsidRPr="00AD1C54">
        <w:rPr>
          <w:rFonts w:cs="Arial"/>
        </w:rPr>
        <w:t>gin management areas in Jenkins</w:t>
      </w:r>
      <w:r w:rsidRPr="00AD1C54">
        <w:rPr>
          <w:rFonts w:cs="Arial"/>
        </w:rPr>
        <w:t xml:space="preserve">. </w:t>
      </w:r>
    </w:p>
    <w:p w:rsidR="00A23DF0" w:rsidRDefault="00A23DF0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E</w:t>
      </w:r>
      <w:r w:rsidR="00905A2C">
        <w:rPr>
          <w:rFonts w:cs="Arial"/>
        </w:rPr>
        <w:t xml:space="preserve">xperience in writing the script in </w:t>
      </w:r>
      <w:r>
        <w:rPr>
          <w:rFonts w:cs="Arial"/>
        </w:rPr>
        <w:t xml:space="preserve">Shell and python for Automation process </w:t>
      </w:r>
      <w:r w:rsidR="00905A2C">
        <w:rPr>
          <w:rFonts w:cs="Arial"/>
        </w:rPr>
        <w:t>of release branches of Components.</w:t>
      </w:r>
    </w:p>
    <w:p w:rsidR="00905A2C" w:rsidRPr="00AD1C54" w:rsidRDefault="00905A2C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 xml:space="preserve">Deploy Applications and products in AWS and </w:t>
      </w:r>
      <w:proofErr w:type="spellStart"/>
      <w:r>
        <w:rPr>
          <w:rFonts w:cs="Arial"/>
        </w:rPr>
        <w:t>openstack</w:t>
      </w:r>
      <w:proofErr w:type="spellEnd"/>
      <w:r>
        <w:rPr>
          <w:rFonts w:cs="Arial"/>
        </w:rPr>
        <w:t>.</w:t>
      </w:r>
    </w:p>
    <w:p w:rsidR="00107FE7" w:rsidRPr="00AD1C54" w:rsidRDefault="00107FE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Capable of writing </w:t>
      </w:r>
      <w:r w:rsidRPr="00AD1C54">
        <w:rPr>
          <w:rFonts w:cs="Arial"/>
          <w:b/>
        </w:rPr>
        <w:t xml:space="preserve">Chef </w:t>
      </w:r>
      <w:r w:rsidRPr="00AD1C54">
        <w:rPr>
          <w:rFonts w:cs="Arial"/>
        </w:rPr>
        <w:t>Recipes to automate oper</w:t>
      </w:r>
      <w:r w:rsidR="00022344" w:rsidRPr="00AD1C54">
        <w:rPr>
          <w:rFonts w:cs="Arial"/>
        </w:rPr>
        <w:t xml:space="preserve">ational &amp; Deployment activities, written </w:t>
      </w:r>
      <w:r w:rsidR="00022344" w:rsidRPr="00AD1C54">
        <w:rPr>
          <w:rFonts w:cs="Arial"/>
          <w:b/>
        </w:rPr>
        <w:t>Docker</w:t>
      </w:r>
      <w:r w:rsidR="00022344" w:rsidRPr="00AD1C54">
        <w:rPr>
          <w:rFonts w:cs="Arial"/>
        </w:rPr>
        <w:t xml:space="preserve"> files</w:t>
      </w:r>
      <w:r w:rsidRPr="00AD1C54">
        <w:rPr>
          <w:rFonts w:cs="Arial"/>
        </w:rPr>
        <w:t>,</w:t>
      </w:r>
      <w:r w:rsidR="00022344" w:rsidRPr="00AD1C54">
        <w:rPr>
          <w:rFonts w:cs="Arial"/>
        </w:rPr>
        <w:t xml:space="preserve"> </w:t>
      </w:r>
      <w:r w:rsidRPr="00AD1C54">
        <w:rPr>
          <w:rFonts w:cs="Arial"/>
        </w:rPr>
        <w:t xml:space="preserve">Integrated </w:t>
      </w:r>
      <w:r w:rsidRPr="00AD1C54">
        <w:rPr>
          <w:rFonts w:cs="Arial"/>
          <w:b/>
        </w:rPr>
        <w:t>Chef</w:t>
      </w:r>
      <w:r w:rsidRPr="00AD1C54">
        <w:rPr>
          <w:rFonts w:cs="Arial"/>
        </w:rPr>
        <w:t xml:space="preserve"> &amp; </w:t>
      </w:r>
      <w:r w:rsidRPr="00AD1C54">
        <w:rPr>
          <w:rFonts w:cs="Arial"/>
          <w:b/>
        </w:rPr>
        <w:t xml:space="preserve">Jenkins </w:t>
      </w:r>
      <w:r w:rsidRPr="00AD1C54">
        <w:rPr>
          <w:rFonts w:cs="Arial"/>
        </w:rPr>
        <w:t xml:space="preserve">with </w:t>
      </w:r>
      <w:proofErr w:type="spellStart"/>
      <w:r w:rsidRPr="00C62899">
        <w:rPr>
          <w:rFonts w:cs="Arial"/>
        </w:rPr>
        <w:t>Rundeck</w:t>
      </w:r>
      <w:proofErr w:type="spellEnd"/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 xml:space="preserve">to provide an end to end </w:t>
      </w:r>
      <w:r w:rsidR="00022344" w:rsidRPr="00AD1C54">
        <w:rPr>
          <w:rFonts w:cs="Arial"/>
        </w:rPr>
        <w:t>cycle</w:t>
      </w:r>
      <w:r w:rsidRPr="00AD1C54">
        <w:rPr>
          <w:rFonts w:cs="Arial"/>
        </w:rPr>
        <w:t xml:space="preserve"> of instance provisioning to Application </w:t>
      </w:r>
      <w:r w:rsidR="00022344" w:rsidRPr="00AD1C54">
        <w:rPr>
          <w:rFonts w:cs="Arial"/>
        </w:rPr>
        <w:t>Deployment.</w:t>
      </w:r>
    </w:p>
    <w:p w:rsidR="00FC210B" w:rsidRDefault="00FC210B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Written Chef cookbooks and recipes to Provision Several pre-prod environments cons</w:t>
      </w:r>
      <w:r w:rsidR="00022344" w:rsidRPr="00AD1C54">
        <w:rPr>
          <w:rFonts w:cs="Arial"/>
        </w:rPr>
        <w:t>isting of Deployment automation</w:t>
      </w:r>
      <w:r w:rsidRPr="00AD1C54">
        <w:rPr>
          <w:rFonts w:cs="Arial"/>
        </w:rPr>
        <w:t xml:space="preserve">, </w:t>
      </w:r>
      <w:r w:rsidRPr="00AD1C54">
        <w:rPr>
          <w:rFonts w:cs="Arial"/>
          <w:b/>
        </w:rPr>
        <w:t>AWS EC2</w:t>
      </w:r>
      <w:r w:rsidRPr="00AD1C54">
        <w:rPr>
          <w:rFonts w:cs="Arial"/>
        </w:rPr>
        <w:t xml:space="preserve"> instance mirroring, </w:t>
      </w:r>
      <w:r w:rsidR="00022344" w:rsidRPr="00AD1C54">
        <w:rPr>
          <w:rFonts w:cs="Arial"/>
          <w:b/>
        </w:rPr>
        <w:t>Weblogic</w:t>
      </w:r>
      <w:r w:rsidRPr="00AD1C54">
        <w:rPr>
          <w:rFonts w:cs="Arial"/>
        </w:rPr>
        <w:t xml:space="preserve"> domain creations and several proprietary middleware installations</w:t>
      </w:r>
      <w:r w:rsidR="00C24BEF">
        <w:rPr>
          <w:rFonts w:cs="Arial"/>
        </w:rPr>
        <w:t>.</w:t>
      </w:r>
    </w:p>
    <w:p w:rsidR="00C24BEF" w:rsidRPr="00AD1C54" w:rsidRDefault="00C24BEF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Certified in AWS Developer Associate.</w:t>
      </w:r>
    </w:p>
    <w:p w:rsidR="005C1755" w:rsidRPr="00AD1C54" w:rsidRDefault="005C1755" w:rsidP="004601E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Experience with multiple integration techniques based on </w:t>
      </w:r>
      <w:proofErr w:type="gramStart"/>
      <w:r w:rsidRPr="00AD1C54">
        <w:rPr>
          <w:rFonts w:cs="Arial"/>
          <w:bCs/>
        </w:rPr>
        <w:t>service oriented</w:t>
      </w:r>
      <w:proofErr w:type="gramEnd"/>
      <w:r w:rsidRPr="00AD1C54">
        <w:rPr>
          <w:rFonts w:cs="Arial"/>
          <w:bCs/>
        </w:rPr>
        <w:t xml:space="preserve"> architecture such as </w:t>
      </w:r>
      <w:r w:rsidRPr="00AD1C54">
        <w:rPr>
          <w:rFonts w:cs="Arial"/>
          <w:b/>
          <w:bCs/>
        </w:rPr>
        <w:t>SOA</w:t>
      </w:r>
      <w:r w:rsidRPr="00AD1C54">
        <w:rPr>
          <w:rFonts w:cs="Arial"/>
          <w:bCs/>
        </w:rPr>
        <w:t>, Web services (</w:t>
      </w:r>
      <w:r w:rsidRPr="00AD1C54">
        <w:rPr>
          <w:rFonts w:cs="Arial"/>
          <w:b/>
          <w:bCs/>
        </w:rPr>
        <w:t>REST APIs, SOAP</w:t>
      </w:r>
      <w:r w:rsidRPr="00AD1C54">
        <w:rPr>
          <w:rFonts w:cs="Arial"/>
          <w:bCs/>
        </w:rPr>
        <w:t xml:space="preserve">) and other communication interfaces like </w:t>
      </w:r>
      <w:r w:rsidRPr="00AD1C54">
        <w:rPr>
          <w:rFonts w:cs="Arial"/>
          <w:b/>
          <w:bCs/>
        </w:rPr>
        <w:t>HTTP</w:t>
      </w:r>
      <w:r w:rsidRPr="00AD1C54">
        <w:rPr>
          <w:rFonts w:cs="Arial"/>
          <w:bCs/>
        </w:rPr>
        <w:t xml:space="preserve">, </w:t>
      </w:r>
      <w:r w:rsidRPr="00AD1C54">
        <w:rPr>
          <w:rFonts w:cs="Arial"/>
          <w:b/>
          <w:bCs/>
        </w:rPr>
        <w:t>HTTPS</w:t>
      </w:r>
      <w:r w:rsidRPr="00AD1C54">
        <w:rPr>
          <w:rFonts w:cs="Arial"/>
          <w:bCs/>
        </w:rPr>
        <w:t xml:space="preserve">, and </w:t>
      </w:r>
      <w:r w:rsidRPr="00AD1C54">
        <w:rPr>
          <w:rFonts w:cs="Arial"/>
          <w:b/>
          <w:bCs/>
        </w:rPr>
        <w:t>TCP</w:t>
      </w:r>
      <w:r w:rsidRPr="00AD1C54">
        <w:rPr>
          <w:rFonts w:cs="Arial"/>
          <w:bCs/>
        </w:rPr>
        <w:t>.</w:t>
      </w:r>
    </w:p>
    <w:p w:rsidR="00496798" w:rsidRPr="00AD1C54" w:rsidRDefault="00496798" w:rsidP="00AD1C54">
      <w:pPr>
        <w:rPr>
          <w:rFonts w:cs="Arial"/>
        </w:rPr>
      </w:pPr>
    </w:p>
    <w:p w:rsidR="006C580A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TECHNICAL SKILLS: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  <w:lang w:val="nl-NL"/>
        </w:rPr>
      </w:pP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CI Tools</w:t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  <w:t xml:space="preserve">: </w:t>
      </w:r>
      <w:proofErr w:type="gramStart"/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Jenkins</w:t>
      </w:r>
      <w:r w:rsidR="00165B68">
        <w:rPr>
          <w:rStyle w:val="highlight"/>
          <w:rFonts w:ascii="Arial" w:hAnsi="Arial" w:cs="Arial"/>
          <w:sz w:val="20"/>
          <w:szCs w:val="20"/>
          <w:lang w:val="nl-NL"/>
        </w:rPr>
        <w:t xml:space="preserve"> ,</w:t>
      </w:r>
      <w:proofErr w:type="gramEnd"/>
      <w:r w:rsidR="00A851A5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 w:rsidR="00165B68">
        <w:rPr>
          <w:rStyle w:val="highlight"/>
          <w:rFonts w:ascii="Arial" w:hAnsi="Arial" w:cs="Arial"/>
          <w:sz w:val="20"/>
          <w:szCs w:val="20"/>
          <w:lang w:val="nl-NL"/>
        </w:rPr>
        <w:t>Ansible</w:t>
      </w:r>
      <w:proofErr w:type="spellEnd"/>
      <w:r w:rsidR="008331C3">
        <w:rPr>
          <w:rStyle w:val="highlight"/>
          <w:rFonts w:ascii="Arial" w:hAnsi="Arial" w:cs="Arial"/>
          <w:sz w:val="20"/>
          <w:szCs w:val="20"/>
          <w:lang w:val="nl-NL"/>
        </w:rPr>
        <w:t>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Core</w:t>
      </w:r>
      <w:proofErr w:type="spellEnd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quality</w:t>
      </w:r>
      <w:proofErr w:type="spellEnd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Tool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  <w:lang w:val="nl-NL"/>
        </w:rPr>
        <w:t xml:space="preserve">  :</w:t>
      </w:r>
      <w:proofErr w:type="gramEnd"/>
      <w:r w:rsidR="004601E3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Style w:val="highlight"/>
          <w:rFonts w:ascii="Arial" w:hAnsi="Arial" w:cs="Arial"/>
          <w:sz w:val="20"/>
          <w:szCs w:val="20"/>
          <w:lang w:val="nl-NL"/>
        </w:rPr>
        <w:t>Sonarqube</w:t>
      </w:r>
      <w:proofErr w:type="spellEnd"/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Build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Systems 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579DA" w:rsidRPr="00AD1C54">
        <w:rPr>
          <w:rStyle w:val="highlight"/>
          <w:rFonts w:ascii="Arial" w:hAnsi="Arial" w:cs="Arial"/>
          <w:sz w:val="20"/>
          <w:szCs w:val="20"/>
        </w:rPr>
        <w:t xml:space="preserve">                      </w:t>
      </w:r>
      <w:r w:rsidR="003B46B2">
        <w:rPr>
          <w:rStyle w:val="highlight"/>
          <w:rFonts w:ascii="Arial" w:hAnsi="Arial" w:cs="Arial"/>
          <w:sz w:val="20"/>
          <w:szCs w:val="20"/>
        </w:rPr>
        <w:t xml:space="preserve">  </w:t>
      </w:r>
      <w:proofErr w:type="gramStart"/>
      <w:r w:rsidR="003B46B2">
        <w:rPr>
          <w:rStyle w:val="highlight"/>
          <w:rFonts w:ascii="Arial" w:hAnsi="Arial" w:cs="Arial"/>
          <w:sz w:val="20"/>
          <w:szCs w:val="20"/>
        </w:rPr>
        <w:t xml:space="preserve"> 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:</w:t>
      </w:r>
      <w:proofErr w:type="gramEnd"/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Maven, Ant, </w:t>
      </w:r>
      <w:proofErr w:type="spellStart"/>
      <w:r w:rsidR="00000932">
        <w:rPr>
          <w:rStyle w:val="highlight"/>
          <w:rFonts w:ascii="Arial" w:hAnsi="Arial" w:cs="Arial"/>
          <w:sz w:val="20"/>
          <w:szCs w:val="20"/>
        </w:rPr>
        <w:t>gradle</w:t>
      </w:r>
      <w:proofErr w:type="spellEnd"/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Networking                  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              </w:t>
      </w:r>
      <w:proofErr w:type="gramStart"/>
      <w:r w:rsidR="00C126B1"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 w:rsidR="00C126B1">
        <w:rPr>
          <w:rStyle w:val="highlight"/>
          <w:rFonts w:ascii="Arial" w:hAnsi="Arial" w:cs="Arial"/>
          <w:sz w:val="20"/>
          <w:szCs w:val="20"/>
        </w:rPr>
        <w:t xml:space="preserve"> TCP/IP, </w:t>
      </w:r>
      <w:proofErr w:type="spellStart"/>
      <w:r w:rsidR="00C126B1">
        <w:rPr>
          <w:rStyle w:val="highlight"/>
          <w:rFonts w:ascii="Arial" w:hAnsi="Arial" w:cs="Arial"/>
          <w:sz w:val="20"/>
          <w:szCs w:val="20"/>
        </w:rPr>
        <w:t>NFS,</w:t>
      </w:r>
      <w:r>
        <w:rPr>
          <w:rStyle w:val="highlight"/>
          <w:rFonts w:ascii="Arial" w:hAnsi="Arial" w:cs="Arial"/>
          <w:sz w:val="20"/>
          <w:szCs w:val="20"/>
        </w:rPr>
        <w:t>Telnet</w:t>
      </w:r>
      <w:proofErr w:type="spellEnd"/>
      <w:r>
        <w:rPr>
          <w:rStyle w:val="highlight"/>
          <w:rFonts w:ascii="Arial" w:hAnsi="Arial" w:cs="Arial"/>
          <w:sz w:val="20"/>
          <w:szCs w:val="20"/>
        </w:rPr>
        <w:t xml:space="preserve"> ,FTP, DNS,  DHCP,NAT,HTTP.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Bug Tracking Tool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JIRA, Rally. 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Version Control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Git, SVN</w:t>
      </w:r>
      <w:r w:rsidR="008331C3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Application &amp; Web Servers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Weblogic, Apache Tomcat, </w:t>
      </w:r>
      <w:proofErr w:type="spellStart"/>
      <w:r w:rsidRPr="00AD1C54">
        <w:rPr>
          <w:rStyle w:val="highlight"/>
          <w:rFonts w:ascii="Arial" w:hAnsi="Arial" w:cs="Arial"/>
          <w:sz w:val="20"/>
          <w:szCs w:val="20"/>
        </w:rPr>
        <w:t>Jboss</w:t>
      </w:r>
      <w:proofErr w:type="spellEnd"/>
      <w:r w:rsidRPr="00AD1C54">
        <w:rPr>
          <w:rStyle w:val="highlight"/>
          <w:rFonts w:ascii="Arial" w:hAnsi="Arial" w:cs="Arial"/>
          <w:sz w:val="20"/>
          <w:szCs w:val="20"/>
        </w:rPr>
        <w:t>, Apache, IIS</w:t>
      </w:r>
    </w:p>
    <w:p w:rsidR="006C580A" w:rsidRPr="00AD1C54" w:rsidRDefault="008579D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Configuration Management</w:t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: Chef, Puppet</w:t>
      </w:r>
      <w:r w:rsidR="008331C3">
        <w:rPr>
          <w:rStyle w:val="highlight"/>
          <w:rFonts w:ascii="Arial" w:hAnsi="Arial" w:cs="Arial"/>
          <w:sz w:val="20"/>
          <w:szCs w:val="20"/>
        </w:rPr>
        <w:t>, Ansible</w:t>
      </w:r>
    </w:p>
    <w:p w:rsidR="006C580A" w:rsidRPr="00AD1C54" w:rsidRDefault="00C126B1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>Cloud Services</w:t>
      </w:r>
      <w:r>
        <w:rPr>
          <w:rStyle w:val="highlight"/>
          <w:rFonts w:ascii="Arial" w:hAnsi="Arial" w:cs="Arial"/>
          <w:sz w:val="20"/>
          <w:szCs w:val="20"/>
        </w:rPr>
        <w:tab/>
      </w:r>
      <w:r>
        <w:rPr>
          <w:rStyle w:val="highlight"/>
          <w:rFonts w:ascii="Arial" w:hAnsi="Arial" w:cs="Arial"/>
          <w:sz w:val="20"/>
          <w:szCs w:val="20"/>
        </w:rPr>
        <w:tab/>
        <w:t xml:space="preserve"> </w:t>
      </w:r>
      <w:r>
        <w:rPr>
          <w:rStyle w:val="highlight"/>
          <w:rFonts w:ascii="Arial" w:hAnsi="Arial" w:cs="Arial"/>
          <w:sz w:val="20"/>
          <w:szCs w:val="20"/>
        </w:rPr>
        <w:tab/>
        <w:t xml:space="preserve">: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>AWS,</w:t>
      </w:r>
      <w:r w:rsidR="000F3B22">
        <w:rPr>
          <w:rStyle w:val="highlight"/>
          <w:rFonts w:ascii="Arial" w:hAnsi="Arial" w:cs="Arial"/>
          <w:sz w:val="20"/>
          <w:szCs w:val="20"/>
        </w:rPr>
        <w:t>GCE</w:t>
      </w:r>
      <w:proofErr w:type="gramEnd"/>
      <w:r w:rsidR="000F3B22">
        <w:rPr>
          <w:rStyle w:val="highlight"/>
          <w:rFonts w:ascii="Arial" w:hAnsi="Arial" w:cs="Arial"/>
          <w:sz w:val="20"/>
          <w:szCs w:val="20"/>
        </w:rPr>
        <w:t>,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="006C580A" w:rsidRPr="00AD1C54">
        <w:rPr>
          <w:rStyle w:val="highlight"/>
          <w:rFonts w:ascii="Arial" w:hAnsi="Arial" w:cs="Arial"/>
          <w:sz w:val="20"/>
          <w:szCs w:val="20"/>
        </w:rPr>
        <w:t>OpenStack</w:t>
      </w:r>
      <w:r w:rsidR="00523AF0">
        <w:rPr>
          <w:rStyle w:val="highlight"/>
          <w:rFonts w:ascii="Arial" w:hAnsi="Arial" w:cs="Arial"/>
          <w:sz w:val="20"/>
          <w:szCs w:val="20"/>
        </w:rPr>
        <w:t>, Azure</w:t>
      </w:r>
      <w:r w:rsidR="008331C3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Containerization Tools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Docker</w:t>
      </w:r>
      <w:r w:rsidR="008331C3">
        <w:rPr>
          <w:rStyle w:val="highlight"/>
          <w:rFonts w:ascii="Arial" w:hAnsi="Arial" w:cs="Arial"/>
          <w:sz w:val="20"/>
          <w:szCs w:val="20"/>
        </w:rPr>
        <w:t>,</w:t>
      </w:r>
      <w:r w:rsidR="00A851A5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331C3">
        <w:rPr>
          <w:rStyle w:val="highlight"/>
          <w:rFonts w:ascii="Arial" w:hAnsi="Arial" w:cs="Arial"/>
          <w:sz w:val="20"/>
          <w:szCs w:val="20"/>
        </w:rPr>
        <w:t>Kubernetes.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Virtualization Platforms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Vagrant,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Virtual Box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, </w:t>
      </w:r>
      <w:r w:rsidR="0005551F">
        <w:rPr>
          <w:rStyle w:val="highlight"/>
          <w:rFonts w:ascii="Arial" w:hAnsi="Arial" w:cs="Arial"/>
          <w:sz w:val="20"/>
          <w:szCs w:val="20"/>
        </w:rPr>
        <w:t>VMware.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Scri</w:t>
      </w:r>
      <w:r w:rsidR="00C126B1">
        <w:rPr>
          <w:rStyle w:val="highlight"/>
          <w:rFonts w:ascii="Arial" w:hAnsi="Arial" w:cs="Arial"/>
          <w:sz w:val="20"/>
          <w:szCs w:val="20"/>
        </w:rPr>
        <w:t>pting Languages</w:t>
      </w:r>
      <w:r w:rsidR="00C126B1">
        <w:rPr>
          <w:rStyle w:val="highlight"/>
          <w:rFonts w:ascii="Arial" w:hAnsi="Arial" w:cs="Arial"/>
          <w:sz w:val="20"/>
          <w:szCs w:val="20"/>
        </w:rPr>
        <w:tab/>
      </w:r>
      <w:r w:rsidR="00C126B1">
        <w:rPr>
          <w:rStyle w:val="highlight"/>
          <w:rFonts w:ascii="Arial" w:hAnsi="Arial" w:cs="Arial"/>
          <w:sz w:val="20"/>
          <w:szCs w:val="20"/>
        </w:rPr>
        <w:tab/>
        <w:t xml:space="preserve">: Shell, </w:t>
      </w:r>
      <w:r w:rsidR="00393998">
        <w:rPr>
          <w:rStyle w:val="highlight"/>
          <w:rFonts w:ascii="Arial" w:hAnsi="Arial" w:cs="Arial"/>
          <w:sz w:val="20"/>
          <w:szCs w:val="20"/>
        </w:rPr>
        <w:t xml:space="preserve">Bash, PERL,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P</w:t>
      </w:r>
      <w:r w:rsidR="00ED14C8" w:rsidRPr="00AD1C54">
        <w:rPr>
          <w:rStyle w:val="highlight"/>
          <w:rFonts w:ascii="Arial" w:hAnsi="Arial" w:cs="Arial"/>
          <w:sz w:val="20"/>
          <w:szCs w:val="20"/>
        </w:rPr>
        <w:t>ython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Monitoring Tools                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AWS, </w:t>
      </w:r>
      <w:r>
        <w:rPr>
          <w:rStyle w:val="highlight"/>
          <w:rFonts w:ascii="Arial" w:hAnsi="Arial" w:cs="Arial"/>
          <w:sz w:val="20"/>
          <w:szCs w:val="20"/>
        </w:rPr>
        <w:t>CloudWatch, ELK Stack.</w:t>
      </w:r>
    </w:p>
    <w:p w:rsidR="00E33DF3" w:rsidRPr="00AD1C54" w:rsidRDefault="00E33DF3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lastRenderedPageBreak/>
        <w:t xml:space="preserve">Application monitoring tool       </w:t>
      </w:r>
      <w:proofErr w:type="gramStart"/>
      <w:r>
        <w:rPr>
          <w:rStyle w:val="highlight"/>
          <w:rFonts w:ascii="Arial" w:hAnsi="Arial" w:cs="Arial"/>
          <w:sz w:val="20"/>
          <w:szCs w:val="20"/>
        </w:rPr>
        <w:t xml:space="preserve">  :</w:t>
      </w:r>
      <w:proofErr w:type="gramEnd"/>
      <w:r>
        <w:rPr>
          <w:rStyle w:val="highlight"/>
          <w:rFonts w:ascii="Arial" w:hAnsi="Arial" w:cs="Arial"/>
          <w:sz w:val="20"/>
          <w:szCs w:val="20"/>
        </w:rPr>
        <w:t xml:space="preserve">  Datadog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Logging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>: Logstash</w:t>
      </w:r>
      <w:r w:rsidR="00A851A5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Operating Systems 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165B68">
        <w:rPr>
          <w:rStyle w:val="highlight"/>
          <w:rFonts w:ascii="Arial" w:hAnsi="Arial" w:cs="Arial"/>
          <w:sz w:val="20"/>
          <w:szCs w:val="20"/>
        </w:rPr>
        <w:t>: Linux, Unix,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CentOS,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Ubuntu,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>Windows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913C37" w:rsidRPr="00AD1C54" w:rsidRDefault="00913C37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</w:p>
    <w:p w:rsidR="004B234E" w:rsidRPr="00AD1C54" w:rsidRDefault="004B234E" w:rsidP="00AD1C54">
      <w:pPr>
        <w:pStyle w:val="RoseResumeHeader"/>
        <w:jc w:val="left"/>
        <w:rPr>
          <w:sz w:val="20"/>
          <w:szCs w:val="20"/>
        </w:rPr>
      </w:pPr>
      <w:r w:rsidRPr="00AD1C54">
        <w:rPr>
          <w:sz w:val="20"/>
          <w:szCs w:val="20"/>
        </w:rPr>
        <w:t>PROFESSIONAL EXPERIENCE</w:t>
      </w:r>
    </w:p>
    <w:p w:rsidR="0098203B" w:rsidRDefault="0098203B" w:rsidP="00AD1C54">
      <w:pPr>
        <w:rPr>
          <w:rFonts w:cs="Arial"/>
        </w:rPr>
      </w:pPr>
    </w:p>
    <w:p w:rsidR="004B234E" w:rsidRPr="00AD1C54" w:rsidRDefault="0098203B" w:rsidP="00AD1C54">
      <w:pPr>
        <w:rPr>
          <w:rFonts w:cs="Arial"/>
          <w:b/>
        </w:rPr>
      </w:pPr>
      <w:r w:rsidRPr="0098203B">
        <w:rPr>
          <w:rFonts w:cs="Arial"/>
          <w:b/>
        </w:rPr>
        <w:t>Cisco</w:t>
      </w:r>
      <w:r>
        <w:rPr>
          <w:rFonts w:cs="Arial"/>
          <w:b/>
        </w:rPr>
        <w:t xml:space="preserve">, San </w:t>
      </w:r>
      <w:proofErr w:type="spellStart"/>
      <w:r>
        <w:rPr>
          <w:rFonts w:cs="Arial"/>
          <w:b/>
        </w:rPr>
        <w:t>jose</w:t>
      </w:r>
      <w:proofErr w:type="spellEnd"/>
      <w:r w:rsidR="004B234E" w:rsidRPr="00AD1C54">
        <w:rPr>
          <w:rFonts w:cs="Arial"/>
          <w:b/>
        </w:rPr>
        <w:t>, CA</w:t>
      </w:r>
      <w:r w:rsidR="00C343CE" w:rsidRPr="00AD1C54">
        <w:rPr>
          <w:rFonts w:cs="Arial"/>
          <w:b/>
        </w:rPr>
        <w:t xml:space="preserve">                              </w:t>
      </w:r>
      <w:r w:rsidR="00913C37" w:rsidRPr="00AD1C54">
        <w:rPr>
          <w:rFonts w:cs="Arial"/>
          <w:b/>
        </w:rPr>
        <w:t xml:space="preserve">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880AD6">
        <w:rPr>
          <w:rFonts w:cs="Arial"/>
          <w:b/>
        </w:rPr>
        <w:t>July ‘17</w:t>
      </w:r>
      <w:r w:rsidR="00044DCE" w:rsidRPr="00AD1C54">
        <w:rPr>
          <w:rFonts w:cs="Arial"/>
          <w:b/>
        </w:rPr>
        <w:t>- Current</w:t>
      </w:r>
    </w:p>
    <w:p w:rsidR="002036DA" w:rsidRPr="00AD1C54" w:rsidRDefault="006D3D24" w:rsidP="00AD1C54">
      <w:pPr>
        <w:pStyle w:val="Heading2"/>
        <w:rPr>
          <w:rFonts w:cs="Arial"/>
        </w:rPr>
      </w:pPr>
      <w:r>
        <w:rPr>
          <w:rFonts w:cs="Arial"/>
        </w:rPr>
        <w:t xml:space="preserve"> DevOps  </w:t>
      </w:r>
      <w:r w:rsidR="0098203B">
        <w:rPr>
          <w:rFonts w:cs="Arial"/>
        </w:rPr>
        <w:t xml:space="preserve"> </w:t>
      </w:r>
      <w:r w:rsidR="00D56AA1" w:rsidRPr="00AD1C54">
        <w:rPr>
          <w:rFonts w:cs="Arial"/>
        </w:rPr>
        <w:t>Engineer</w:t>
      </w:r>
    </w:p>
    <w:p w:rsidR="002036DA" w:rsidRPr="00AD1C54" w:rsidRDefault="002036DA" w:rsidP="00AD1C54">
      <w:pPr>
        <w:pStyle w:val="Heading2"/>
        <w:rPr>
          <w:rFonts w:cs="Arial"/>
        </w:rPr>
      </w:pPr>
    </w:p>
    <w:p w:rsidR="004B234E" w:rsidRPr="00AD1C54" w:rsidRDefault="004B234E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152DA4" w:rsidRDefault="008331C3" w:rsidP="00152DA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Developed automation that can be </w:t>
      </w:r>
      <w:proofErr w:type="gramStart"/>
      <w:r>
        <w:rPr>
          <w:rFonts w:ascii="Arial" w:hAnsi="Arial" w:cs="Arial"/>
          <w:color w:val="auto"/>
          <w:sz w:val="20"/>
          <w:szCs w:val="20"/>
        </w:rPr>
        <w:t>used  to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create a </w:t>
      </w:r>
      <w:r w:rsidR="00A41385">
        <w:rPr>
          <w:rFonts w:ascii="Arial" w:hAnsi="Arial" w:cs="Arial"/>
          <w:color w:val="auto"/>
          <w:sz w:val="20"/>
          <w:szCs w:val="20"/>
        </w:rPr>
        <w:t xml:space="preserve"> release </w:t>
      </w:r>
      <w:r>
        <w:rPr>
          <w:rFonts w:ascii="Arial" w:hAnsi="Arial" w:cs="Arial"/>
          <w:color w:val="auto"/>
          <w:sz w:val="20"/>
          <w:szCs w:val="20"/>
        </w:rPr>
        <w:t>branches for every component product.</w:t>
      </w:r>
    </w:p>
    <w:p w:rsidR="00425EE2" w:rsidRPr="00A41385" w:rsidRDefault="00425EE2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Setup various jobs in the </w:t>
      </w:r>
      <w:r w:rsidRPr="00AD1C54">
        <w:rPr>
          <w:rFonts w:ascii="Arial" w:hAnsi="Arial" w:cs="Arial"/>
          <w:b/>
          <w:sz w:val="20"/>
          <w:szCs w:val="20"/>
        </w:rPr>
        <w:t xml:space="preserve">Jenkins </w:t>
      </w:r>
      <w:r w:rsidRPr="00AD1C54">
        <w:rPr>
          <w:rFonts w:ascii="Arial" w:hAnsi="Arial" w:cs="Arial"/>
          <w:sz w:val="20"/>
          <w:szCs w:val="20"/>
        </w:rPr>
        <w:t xml:space="preserve">for the </w:t>
      </w:r>
      <w:proofErr w:type="gramStart"/>
      <w:r w:rsidRPr="00AD1C54">
        <w:rPr>
          <w:rFonts w:ascii="Arial" w:hAnsi="Arial" w:cs="Arial"/>
          <w:sz w:val="20"/>
          <w:szCs w:val="20"/>
        </w:rPr>
        <w:t>commit based</w:t>
      </w:r>
      <w:proofErr w:type="gramEnd"/>
      <w:r w:rsidRPr="00AD1C54">
        <w:rPr>
          <w:rFonts w:ascii="Arial" w:hAnsi="Arial" w:cs="Arial"/>
          <w:sz w:val="20"/>
          <w:szCs w:val="20"/>
        </w:rPr>
        <w:t xml:space="preserve"> builds as well as nightly builds.</w:t>
      </w:r>
    </w:p>
    <w:p w:rsidR="002C525A" w:rsidRDefault="002C525A" w:rsidP="002C525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 xml:space="preserve">Hands-on </w:t>
      </w:r>
      <w:r>
        <w:rPr>
          <w:rFonts w:ascii="Arial" w:hAnsi="Arial" w:cs="Arial"/>
          <w:color w:val="auto"/>
          <w:sz w:val="20"/>
          <w:szCs w:val="20"/>
        </w:rPr>
        <w:t>Experience in writing Bash script</w:t>
      </w:r>
      <w:r w:rsidRPr="002C525A">
        <w:rPr>
          <w:rFonts w:ascii="Arial" w:hAnsi="Arial" w:cs="Arial"/>
          <w:color w:val="auto"/>
          <w:sz w:val="20"/>
          <w:szCs w:val="20"/>
        </w:rPr>
        <w:t xml:space="preserve"> for building deployment pipelines.</w:t>
      </w:r>
    </w:p>
    <w:p w:rsidR="002C525A" w:rsidRDefault="002C525A" w:rsidP="002C525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Responsible for setting up from scratch and maintaining automated (CI/CD) Pipelines for multiple apps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A41385" w:rsidRDefault="002C525A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Integration of Automated Build with Deployment Pipeline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2C525A" w:rsidRDefault="00D17A0F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Working on </w:t>
      </w:r>
      <w:proofErr w:type="gramStart"/>
      <w:r>
        <w:rPr>
          <w:rFonts w:ascii="Arial" w:hAnsi="Arial" w:cs="Arial"/>
          <w:color w:val="auto"/>
          <w:sz w:val="20"/>
          <w:szCs w:val="20"/>
        </w:rPr>
        <w:t xml:space="preserve">to </w:t>
      </w:r>
      <w:r w:rsidR="002C525A" w:rsidRPr="00A41385">
        <w:rPr>
          <w:rFonts w:ascii="Arial" w:hAnsi="Arial" w:cs="Arial"/>
          <w:color w:val="auto"/>
          <w:sz w:val="20"/>
          <w:szCs w:val="20"/>
        </w:rPr>
        <w:t xml:space="preserve"> setup</w:t>
      </w:r>
      <w:proofErr w:type="gramEnd"/>
      <w:r w:rsidR="002C525A" w:rsidRPr="00A41385">
        <w:rPr>
          <w:rFonts w:ascii="Arial" w:hAnsi="Arial" w:cs="Arial"/>
          <w:color w:val="auto"/>
          <w:sz w:val="20"/>
          <w:szCs w:val="20"/>
        </w:rPr>
        <w:t xml:space="preserve"> the nightly regression jobs</w:t>
      </w:r>
      <w:r>
        <w:rPr>
          <w:rFonts w:ascii="Arial" w:hAnsi="Arial" w:cs="Arial"/>
          <w:color w:val="auto"/>
          <w:sz w:val="20"/>
          <w:szCs w:val="20"/>
        </w:rPr>
        <w:t xml:space="preserve"> and build the jobs</w:t>
      </w:r>
      <w:r w:rsidR="002C525A" w:rsidRPr="00A41385">
        <w:rPr>
          <w:rFonts w:ascii="Arial" w:hAnsi="Arial" w:cs="Arial"/>
          <w:color w:val="auto"/>
          <w:sz w:val="20"/>
          <w:szCs w:val="20"/>
        </w:rPr>
        <w:t>.</w:t>
      </w:r>
    </w:p>
    <w:p w:rsidR="008331C3" w:rsidRPr="00A41385" w:rsidRDefault="008331C3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Wrote Playbooks to install node,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git,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docker,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java,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sonar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qube</w:t>
      </w:r>
      <w:proofErr w:type="spellEnd"/>
      <w:r>
        <w:rPr>
          <w:rFonts w:ascii="Arial" w:hAnsi="Arial" w:cs="Arial"/>
          <w:color w:val="auto"/>
          <w:sz w:val="20"/>
          <w:szCs w:val="20"/>
        </w:rPr>
        <w:t>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Awscli</w:t>
      </w:r>
      <w:proofErr w:type="spellEnd"/>
      <w:r w:rsidR="00A851A5">
        <w:rPr>
          <w:rFonts w:ascii="Arial" w:hAnsi="Arial" w:cs="Arial"/>
          <w:color w:val="auto"/>
          <w:sz w:val="20"/>
          <w:szCs w:val="20"/>
        </w:rPr>
        <w:t xml:space="preserve"> on Jenkins slave for building the application part of CI/CD.</w:t>
      </w:r>
    </w:p>
    <w:p w:rsidR="007E4BE3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chef recipes to perform middleware binary Installation and Configuration tasks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involving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 xml:space="preserve"> </w:t>
      </w:r>
      <w:proofErr w:type="spellStart"/>
      <w:r w:rsidR="00022344" w:rsidRPr="00AD1C54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Pr="00AD1C54">
        <w:rPr>
          <w:rFonts w:ascii="Arial" w:hAnsi="Arial" w:cs="Arial"/>
          <w:b/>
          <w:color w:val="auto"/>
          <w:sz w:val="20"/>
          <w:szCs w:val="20"/>
        </w:rPr>
        <w:t>omcat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binaries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installation. </w:t>
      </w:r>
    </w:p>
    <w:p w:rsidR="00CE4BC3" w:rsidRDefault="00CE4BC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Working on Deployment of all SP’s in AWS and Open Stack.</w:t>
      </w:r>
    </w:p>
    <w:p w:rsidR="00A41385" w:rsidRPr="00AD1C54" w:rsidRDefault="00A41385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Developed a automation scripting in </w:t>
      </w:r>
      <w:proofErr w:type="gramStart"/>
      <w:r>
        <w:rPr>
          <w:rFonts w:ascii="Arial" w:hAnsi="Arial" w:cs="Arial"/>
          <w:color w:val="auto"/>
          <w:sz w:val="20"/>
          <w:szCs w:val="20"/>
        </w:rPr>
        <w:t xml:space="preserve">Shell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and</w:t>
      </w:r>
      <w:proofErr w:type="gramEnd"/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python that can </w:t>
      </w:r>
      <w:r>
        <w:rPr>
          <w:rFonts w:ascii="Arial" w:hAnsi="Arial" w:cs="Arial"/>
          <w:color w:val="auto"/>
          <w:sz w:val="20"/>
          <w:szCs w:val="20"/>
        </w:rPr>
        <w:t>create a release branches by using Jenkins enterprise.</w:t>
      </w:r>
    </w:p>
    <w:p w:rsidR="00937C42" w:rsidRPr="0098203B" w:rsidRDefault="0047245B" w:rsidP="0098203B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Responsible for configuring and maintaining all pre-prod environments consisting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of complex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middleware environme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nts with several variations of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omcat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installations consisting of </w:t>
      </w:r>
      <w:r w:rsidRPr="00AD1C54">
        <w:rPr>
          <w:rFonts w:ascii="Arial" w:hAnsi="Arial" w:cs="Arial"/>
          <w:color w:val="auto"/>
          <w:sz w:val="20"/>
          <w:szCs w:val="20"/>
        </w:rPr>
        <w:t>several</w:t>
      </w:r>
      <w:r w:rsidR="0098203B">
        <w:rPr>
          <w:rFonts w:ascii="Arial" w:hAnsi="Arial" w:cs="Arial"/>
          <w:color w:val="auto"/>
          <w:sz w:val="20"/>
          <w:szCs w:val="20"/>
        </w:rPr>
        <w:t xml:space="preserve"> instances in each installation</w:t>
      </w:r>
      <w:r w:rsidR="00937C42" w:rsidRPr="0098203B">
        <w:rPr>
          <w:rFonts w:ascii="Arial" w:hAnsi="Arial" w:cs="Arial"/>
          <w:color w:val="auto"/>
          <w:sz w:val="20"/>
          <w:szCs w:val="20"/>
        </w:rPr>
        <w:t>.</w:t>
      </w:r>
    </w:p>
    <w:p w:rsidR="007E4BE3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various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custom resources, created </w:t>
      </w:r>
      <w:r w:rsidRPr="00AD1C54">
        <w:rPr>
          <w:rFonts w:ascii="Arial" w:hAnsi="Arial" w:cs="Arial"/>
          <w:color w:val="auto"/>
          <w:sz w:val="20"/>
          <w:szCs w:val="20"/>
        </w:rPr>
        <w:t>roles &amp; environments and using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="007E4BE3" w:rsidRPr="00AD1C54">
        <w:rPr>
          <w:rFonts w:ascii="Arial" w:hAnsi="Arial" w:cs="Arial"/>
          <w:color w:val="auto"/>
          <w:sz w:val="20"/>
          <w:szCs w:val="20"/>
        </w:rPr>
        <w:t>handlers for various auto kickoff requirement jobs</w:t>
      </w:r>
      <w:r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6D3D24" w:rsidRPr="006D3D24" w:rsidRDefault="006D3D24" w:rsidP="006D3D2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several pre-prod environments consisting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:rsidR="0047245B" w:rsidRPr="00AD1C54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AD1C54">
        <w:rPr>
          <w:rFonts w:ascii="Arial" w:hAnsi="Arial" w:cs="Arial"/>
          <w:b/>
          <w:color w:val="auto"/>
          <w:sz w:val="20"/>
          <w:szCs w:val="20"/>
        </w:rPr>
        <w:t>kitchen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proofErr w:type="spellStart"/>
      <w:r w:rsidR="008331C3">
        <w:rPr>
          <w:rFonts w:ascii="Arial" w:hAnsi="Arial" w:cs="Arial"/>
          <w:b/>
          <w:color w:val="auto"/>
          <w:sz w:val="20"/>
          <w:szCs w:val="20"/>
        </w:rPr>
        <w:t>foodcritic</w:t>
      </w:r>
      <w:proofErr w:type="spellEnd"/>
      <w:r w:rsidR="008331C3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Pr="00AD1C54">
        <w:rPr>
          <w:rFonts w:ascii="Arial" w:hAnsi="Arial" w:cs="Arial"/>
          <w:color w:val="auto"/>
          <w:sz w:val="20"/>
          <w:szCs w:val="20"/>
        </w:rPr>
        <w:t>etc.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Setting up chef repo</w:t>
      </w:r>
      <w:r w:rsidRPr="00AD1C54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AD1C54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Performed tasks lik</w:t>
      </w:r>
      <w:r w:rsidR="0047245B" w:rsidRPr="00AD1C54">
        <w:rPr>
          <w:rFonts w:ascii="Arial" w:hAnsi="Arial" w:cs="Arial"/>
          <w:color w:val="auto"/>
          <w:sz w:val="20"/>
          <w:szCs w:val="20"/>
        </w:rPr>
        <w:t>e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bootstrapping nodes to executing run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 w:rsidRPr="00AD1C54">
        <w:rPr>
          <w:rFonts w:ascii="Arial" w:hAnsi="Arial" w:cs="Arial"/>
          <w:color w:val="auto"/>
          <w:sz w:val="20"/>
          <w:szCs w:val="20"/>
        </w:rPr>
        <w:t>lists to mirror the new nodes to web or application servers and to run deployments against newly added nodes to the clusters.</w:t>
      </w:r>
    </w:p>
    <w:p w:rsidR="0047245B" w:rsidRPr="00AD1C54" w:rsidRDefault="0002234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D</w:t>
      </w:r>
      <w:r w:rsidR="0047245B" w:rsidRPr="00AD1C54">
        <w:rPr>
          <w:rFonts w:ascii="Arial" w:hAnsi="Arial" w:cs="Arial"/>
          <w:b/>
          <w:color w:val="auto"/>
          <w:sz w:val="20"/>
          <w:szCs w:val="20"/>
        </w:rPr>
        <w:t>ocker</w:t>
      </w:r>
      <w:r w:rsidR="0047245B" w:rsidRPr="00AD1C54">
        <w:rPr>
          <w:rFonts w:ascii="Arial" w:hAnsi="Arial" w:cs="Arial"/>
          <w:color w:val="auto"/>
          <w:sz w:val="20"/>
          <w:szCs w:val="20"/>
        </w:rPr>
        <w:t xml:space="preserve"> files to create</w:t>
      </w:r>
      <w:r w:rsidR="001C7181" w:rsidRPr="00AD1C54">
        <w:rPr>
          <w:rFonts w:ascii="Arial" w:hAnsi="Arial" w:cs="Arial"/>
          <w:color w:val="auto"/>
          <w:sz w:val="20"/>
          <w:szCs w:val="20"/>
        </w:rPr>
        <w:t xml:space="preserve"> tomcat along with required version of </w:t>
      </w:r>
      <w:proofErr w:type="spellStart"/>
      <w:r w:rsidRPr="00AD1C54">
        <w:rPr>
          <w:rFonts w:ascii="Arial" w:hAnsi="Arial" w:cs="Arial"/>
          <w:b/>
          <w:color w:val="auto"/>
          <w:sz w:val="20"/>
          <w:szCs w:val="20"/>
        </w:rPr>
        <w:t>jdk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 container images</w:t>
      </w:r>
      <w:r w:rsidR="001C7181"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C24BEF" w:rsidRDefault="001C7181" w:rsidP="00C24B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Trusted Registry as repository for our docker images and 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container networks</w:t>
      </w:r>
      <w:r w:rsidR="00C24BEF">
        <w:rPr>
          <w:rFonts w:ascii="Arial" w:hAnsi="Arial" w:cs="Arial"/>
          <w:color w:val="auto"/>
          <w:sz w:val="20"/>
          <w:szCs w:val="20"/>
        </w:rPr>
        <w:t>.</w:t>
      </w:r>
    </w:p>
    <w:p w:rsidR="00C24BEF" w:rsidRDefault="00152DA4" w:rsidP="00152DA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152DA4">
        <w:rPr>
          <w:rFonts w:ascii="Arial" w:hAnsi="Arial" w:cs="Arial"/>
          <w:color w:val="auto"/>
          <w:sz w:val="20"/>
          <w:szCs w:val="20"/>
        </w:rPr>
        <w:t>Developed automation scripting in Python</w:t>
      </w:r>
      <w:r w:rsidR="006838CE">
        <w:rPr>
          <w:rFonts w:ascii="Arial" w:hAnsi="Arial" w:cs="Arial"/>
          <w:color w:val="auto"/>
          <w:sz w:val="20"/>
          <w:szCs w:val="20"/>
        </w:rPr>
        <w:t xml:space="preserve"> and Shell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using Ansible</w:t>
      </w:r>
      <w:r w:rsidRPr="00152DA4">
        <w:rPr>
          <w:rFonts w:ascii="Arial" w:hAnsi="Arial" w:cs="Arial"/>
          <w:color w:val="auto"/>
          <w:sz w:val="20"/>
          <w:szCs w:val="20"/>
        </w:rPr>
        <w:t xml:space="preserve"> to deploy and manage Java applications across Linux servers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With Kubernetes, I </w:t>
      </w:r>
      <w:r w:rsidR="00C24BEF" w:rsidRPr="00C24BEF">
        <w:rPr>
          <w:rFonts w:ascii="Arial" w:hAnsi="Arial" w:cs="Arial"/>
          <w:color w:val="auto"/>
          <w:sz w:val="20"/>
          <w:szCs w:val="20"/>
        </w:rPr>
        <w:t xml:space="preserve">could quickly and efficiently respond to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the </w:t>
      </w:r>
      <w:r w:rsidR="00C24BEF" w:rsidRPr="00C24BEF">
        <w:rPr>
          <w:rFonts w:ascii="Arial" w:hAnsi="Arial" w:cs="Arial"/>
          <w:color w:val="auto"/>
          <w:sz w:val="20"/>
          <w:szCs w:val="20"/>
        </w:rPr>
        <w:t>changes on demand. Deployed our applications quickly and predictably.</w:t>
      </w:r>
    </w:p>
    <w:p w:rsidR="00C24BEF" w:rsidRPr="00C24BEF" w:rsidRDefault="00C24BEF" w:rsidP="00C24B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C24BEF">
        <w:rPr>
          <w:rFonts w:ascii="Arial" w:hAnsi="Arial" w:cs="Arial"/>
          <w:color w:val="auto"/>
          <w:sz w:val="20"/>
          <w:szCs w:val="20"/>
        </w:rPr>
        <w:t>Developed different environments of different appli</w:t>
      </w:r>
      <w:r w:rsidR="00D879DA">
        <w:rPr>
          <w:rFonts w:ascii="Arial" w:hAnsi="Arial" w:cs="Arial"/>
          <w:color w:val="auto"/>
          <w:sz w:val="20"/>
          <w:szCs w:val="20"/>
        </w:rPr>
        <w:t xml:space="preserve">cations on </w:t>
      </w:r>
      <w:proofErr w:type="gramStart"/>
      <w:r w:rsidR="00D879DA">
        <w:rPr>
          <w:rFonts w:ascii="Arial" w:hAnsi="Arial" w:cs="Arial"/>
          <w:color w:val="auto"/>
          <w:sz w:val="20"/>
          <w:szCs w:val="20"/>
        </w:rPr>
        <w:t xml:space="preserve">AWS </w:t>
      </w:r>
      <w:r w:rsidRPr="00C24BEF">
        <w:rPr>
          <w:rFonts w:ascii="Arial" w:hAnsi="Arial" w:cs="Arial"/>
          <w:color w:val="auto"/>
          <w:sz w:val="20"/>
          <w:szCs w:val="20"/>
        </w:rPr>
        <w:t xml:space="preserve"> </w:t>
      </w:r>
      <w:r w:rsidR="008331C3">
        <w:rPr>
          <w:rFonts w:ascii="Arial" w:hAnsi="Arial" w:cs="Arial"/>
          <w:color w:val="auto"/>
          <w:sz w:val="20"/>
          <w:szCs w:val="20"/>
        </w:rPr>
        <w:t>and</w:t>
      </w:r>
      <w:proofErr w:type="gramEnd"/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8331C3">
        <w:rPr>
          <w:rFonts w:ascii="Arial" w:hAnsi="Arial" w:cs="Arial"/>
          <w:color w:val="auto"/>
          <w:sz w:val="20"/>
          <w:szCs w:val="20"/>
        </w:rPr>
        <w:t>openstack</w:t>
      </w:r>
      <w:proofErr w:type="spellEnd"/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 w:rsidRPr="00C24BEF">
        <w:rPr>
          <w:rFonts w:ascii="Arial" w:hAnsi="Arial" w:cs="Arial"/>
          <w:color w:val="auto"/>
          <w:sz w:val="20"/>
          <w:szCs w:val="20"/>
        </w:rPr>
        <w:t>by provisioning Kubernetes clusters on GCE instances and GKE using Docker, Ruby/Bash, Python</w:t>
      </w:r>
    </w:p>
    <w:p w:rsidR="001C7181" w:rsidRPr="00AD1C54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AD1C54">
        <w:rPr>
          <w:rFonts w:ascii="Arial" w:hAnsi="Arial" w:cs="Arial"/>
          <w:color w:val="auto"/>
          <w:sz w:val="20"/>
          <w:szCs w:val="20"/>
        </w:rPr>
        <w:t>Dockerized</w:t>
      </w:r>
      <w:proofErr w:type="spellEnd"/>
      <w:r w:rsidRPr="00AD1C54">
        <w:rPr>
          <w:rFonts w:ascii="Arial" w:hAnsi="Arial" w:cs="Arial"/>
          <w:color w:val="auto"/>
          <w:sz w:val="20"/>
          <w:szCs w:val="20"/>
        </w:rPr>
        <w:t xml:space="preserve"> several services like </w:t>
      </w:r>
      <w:r w:rsidRPr="00AD1C54">
        <w:rPr>
          <w:rFonts w:ascii="Arial" w:hAnsi="Arial" w:cs="Arial"/>
          <w:b/>
          <w:color w:val="auto"/>
          <w:sz w:val="20"/>
          <w:szCs w:val="20"/>
        </w:rPr>
        <w:t>SSH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daemon service and familiar with several docker command line utilities. </w:t>
      </w:r>
    </w:p>
    <w:p w:rsidR="001C7181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Utilizes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Docker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best practices to create base images from scratch and to create clear, readable and maintainable clean docker 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files. </w:t>
      </w:r>
    </w:p>
    <w:p w:rsidR="00A41385" w:rsidRPr="00AD1C54" w:rsidRDefault="00A41385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Deploy Virtual managed services on AWS and Openstack</w:t>
      </w:r>
    </w:p>
    <w:p w:rsidR="006A5B14" w:rsidRPr="00AD1C54" w:rsidRDefault="006A5B1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AWS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services like </w:t>
      </w:r>
      <w:r w:rsidRPr="00C62899">
        <w:rPr>
          <w:rStyle w:val="highlight"/>
          <w:rFonts w:ascii="Arial" w:hAnsi="Arial" w:cs="Arial"/>
          <w:color w:val="auto"/>
          <w:sz w:val="20"/>
          <w:szCs w:val="20"/>
        </w:rPr>
        <w:t>EC2, EBS, S3, VPC, Cloud Formation and Cloud Watch</w:t>
      </w:r>
      <w:r w:rsidRPr="00AD1C54">
        <w:rPr>
          <w:rStyle w:val="highlight"/>
          <w:rFonts w:ascii="Arial" w:hAnsi="Arial" w:cs="Arial"/>
          <w:color w:val="auto"/>
          <w:sz w:val="20"/>
          <w:szCs w:val="20"/>
        </w:rPr>
        <w:t>.</w:t>
      </w:r>
    </w:p>
    <w:p w:rsidR="006A5B14" w:rsidRPr="00AD1C54" w:rsidRDefault="006A5B14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Responsible for </w:t>
      </w:r>
      <w:r w:rsidR="00022344" w:rsidRPr="00AD1C54">
        <w:rPr>
          <w:rFonts w:ascii="Arial" w:hAnsi="Arial" w:cs="Arial"/>
          <w:sz w:val="20"/>
          <w:szCs w:val="20"/>
        </w:rPr>
        <w:t>creating</w:t>
      </w:r>
      <w:r w:rsidRPr="00AD1C54">
        <w:rPr>
          <w:rFonts w:ascii="Arial" w:hAnsi="Arial" w:cs="Arial"/>
          <w:sz w:val="20"/>
          <w:szCs w:val="20"/>
        </w:rPr>
        <w:t xml:space="preserve"> on-demand </w:t>
      </w:r>
      <w:r w:rsidRPr="00AD1C54">
        <w:rPr>
          <w:rFonts w:ascii="Arial" w:hAnsi="Arial" w:cs="Arial"/>
          <w:b/>
          <w:sz w:val="20"/>
          <w:szCs w:val="20"/>
        </w:rPr>
        <w:t>EC2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022344" w:rsidRPr="00AD1C54">
        <w:rPr>
          <w:rFonts w:ascii="Arial" w:hAnsi="Arial" w:cs="Arial"/>
          <w:sz w:val="20"/>
          <w:szCs w:val="20"/>
        </w:rPr>
        <w:t>instances.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Creating Custom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’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s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and </w:t>
      </w:r>
      <w:r w:rsidR="00022344"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tags, modified AMI permissions.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Working with Security Groups, configuring Inbound /Outbound rules, creating and importing Key P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airs.</w:t>
      </w:r>
    </w:p>
    <w:p w:rsidR="002036DA" w:rsidRPr="00425EE2" w:rsidRDefault="00022344" w:rsidP="00425EE2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lastRenderedPageBreak/>
        <w:t xml:space="preserve">Used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AWS</w:t>
      </w:r>
      <w:r w:rsidR="005C77F8" w:rsidRPr="00AD1C54">
        <w:rPr>
          <w:rStyle w:val="highlight"/>
          <w:rFonts w:ascii="Arial" w:hAnsi="Arial" w:cs="Arial"/>
          <w:b/>
          <w:sz w:val="20"/>
          <w:szCs w:val="20"/>
        </w:rPr>
        <w:t xml:space="preserve"> S3</w:t>
      </w:r>
      <w:r w:rsidR="005C77F8" w:rsidRPr="00AD1C54">
        <w:rPr>
          <w:rStyle w:val="highlight"/>
          <w:rFonts w:ascii="Arial" w:hAnsi="Arial" w:cs="Arial"/>
          <w:sz w:val="20"/>
          <w:szCs w:val="20"/>
        </w:rPr>
        <w:t xml:space="preserve"> service as Build Artifact repository to created </w:t>
      </w:r>
      <w:proofErr w:type="gramStart"/>
      <w:r w:rsidR="005C77F8" w:rsidRPr="00AD1C54">
        <w:rPr>
          <w:rStyle w:val="highlight"/>
          <w:rFonts w:ascii="Arial" w:hAnsi="Arial" w:cs="Arial"/>
          <w:sz w:val="20"/>
          <w:szCs w:val="20"/>
        </w:rPr>
        <w:t>release based</w:t>
      </w:r>
      <w:proofErr w:type="gramEnd"/>
      <w:r w:rsidR="005C77F8" w:rsidRPr="00AD1C54">
        <w:rPr>
          <w:rStyle w:val="highlight"/>
          <w:rFonts w:ascii="Arial" w:hAnsi="Arial" w:cs="Arial"/>
          <w:sz w:val="20"/>
          <w:szCs w:val="20"/>
        </w:rPr>
        <w:t xml:space="preserve"> buckets to store various modules/branch based artifact storage.</w:t>
      </w:r>
    </w:p>
    <w:p w:rsidR="002036DA" w:rsidRDefault="002036D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Created </w:t>
      </w:r>
      <w:r w:rsidRPr="00AD1C54">
        <w:rPr>
          <w:rFonts w:ascii="Arial" w:hAnsi="Arial" w:cs="Arial"/>
          <w:b/>
          <w:sz w:val="20"/>
          <w:szCs w:val="20"/>
        </w:rPr>
        <w:t>Wiki</w:t>
      </w:r>
      <w:r w:rsidRPr="00AD1C54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:rsidR="002036DA" w:rsidRPr="00AD1C54" w:rsidRDefault="00152DA4" w:rsidP="00152DA4">
      <w:pPr>
        <w:pStyle w:val="ListBullet"/>
        <w:rPr>
          <w:rFonts w:ascii="Arial" w:hAnsi="Arial" w:cs="Arial"/>
          <w:sz w:val="20"/>
          <w:szCs w:val="20"/>
        </w:rPr>
      </w:pPr>
      <w:r w:rsidRPr="00152DA4">
        <w:rPr>
          <w:rFonts w:ascii="Arial" w:hAnsi="Arial" w:cs="Arial"/>
          <w:sz w:val="20"/>
          <w:szCs w:val="20"/>
        </w:rPr>
        <w:t>Extensive Knowledge of puppet as Configuration management tool, to automate repetitive tasks, quickly deploy critical applications, and proactively manage change</w:t>
      </w:r>
      <w:r w:rsidR="002036DA" w:rsidRPr="00AD1C54">
        <w:rPr>
          <w:rFonts w:ascii="Arial" w:hAnsi="Arial" w:cs="Arial"/>
          <w:sz w:val="20"/>
          <w:szCs w:val="20"/>
        </w:rPr>
        <w:t>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AD1C54">
        <w:rPr>
          <w:rFonts w:ascii="Arial" w:hAnsi="Arial" w:cs="Arial"/>
          <w:b/>
          <w:sz w:val="20"/>
          <w:szCs w:val="20"/>
        </w:rPr>
        <w:t>Jenkins &amp; maven</w:t>
      </w:r>
      <w:r w:rsidRPr="00AD1C54">
        <w:rPr>
          <w:rFonts w:ascii="Arial" w:hAnsi="Arial" w:cs="Arial"/>
          <w:sz w:val="20"/>
          <w:szCs w:val="20"/>
        </w:rPr>
        <w:t xml:space="preserve"> as build framework tools.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a Continuous Delivery framework using </w:t>
      </w:r>
      <w:r w:rsidRPr="00C62899">
        <w:rPr>
          <w:rFonts w:ascii="Arial" w:hAnsi="Arial" w:cs="Arial"/>
          <w:sz w:val="20"/>
          <w:szCs w:val="20"/>
        </w:rPr>
        <w:t>Jenkins, Chef, Maven and</w:t>
      </w:r>
      <w:r w:rsidRPr="00AD1C54">
        <w:rPr>
          <w:rFonts w:ascii="Arial" w:hAnsi="Arial" w:cs="Arial"/>
          <w:b/>
          <w:sz w:val="20"/>
          <w:szCs w:val="20"/>
        </w:rPr>
        <w:t xml:space="preserve"> </w:t>
      </w:r>
      <w:r w:rsidRPr="00C62899">
        <w:rPr>
          <w:rFonts w:ascii="Arial" w:hAnsi="Arial" w:cs="Arial"/>
          <w:sz w:val="20"/>
          <w:szCs w:val="20"/>
        </w:rPr>
        <w:t>Nexus</w:t>
      </w:r>
      <w:r w:rsidRPr="00AD1C54">
        <w:rPr>
          <w:rFonts w:ascii="Arial" w:hAnsi="Arial" w:cs="Arial"/>
          <w:sz w:val="20"/>
          <w:szCs w:val="20"/>
        </w:rPr>
        <w:t xml:space="preserve"> in Linux environment.</w:t>
      </w:r>
    </w:p>
    <w:p w:rsidR="005C151F" w:rsidRPr="00AD1C54" w:rsidRDefault="00E33DF3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exposure to the APM tool like Datadog.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Migrated applications to the </w:t>
      </w:r>
      <w:r w:rsidRPr="00AD1C54">
        <w:rPr>
          <w:rFonts w:ascii="Arial" w:hAnsi="Arial" w:cs="Arial"/>
          <w:b/>
          <w:sz w:val="20"/>
          <w:szCs w:val="20"/>
        </w:rPr>
        <w:t xml:space="preserve">AWS </w:t>
      </w:r>
      <w:r w:rsidRPr="00AD1C54">
        <w:rPr>
          <w:rFonts w:ascii="Arial" w:hAnsi="Arial" w:cs="Arial"/>
          <w:sz w:val="20"/>
          <w:szCs w:val="20"/>
        </w:rPr>
        <w:t>cloud. </w:t>
      </w:r>
    </w:p>
    <w:p w:rsidR="005C151F" w:rsidRPr="00AD1C54" w:rsidRDefault="00A851A5" w:rsidP="00AD1C54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36DA" w:rsidRPr="00AD1C54" w:rsidRDefault="00100C52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  <w:u w:val="single"/>
        </w:rPr>
        <w:t>Environment: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7A4949" w:rsidRPr="00AD1C54">
        <w:rPr>
          <w:rFonts w:ascii="Arial" w:hAnsi="Arial" w:cs="Arial"/>
          <w:sz w:val="20"/>
          <w:szCs w:val="20"/>
        </w:rPr>
        <w:t>Git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Jenkins</w:t>
      </w:r>
      <w:r w:rsidR="00A851A5">
        <w:rPr>
          <w:rFonts w:ascii="Arial" w:hAnsi="Arial" w:cs="Arial"/>
          <w:sz w:val="20"/>
          <w:szCs w:val="20"/>
        </w:rPr>
        <w:t xml:space="preserve"> Enterprise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Chef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Maven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Nexus,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A851A5">
        <w:rPr>
          <w:rFonts w:ascii="Arial" w:hAnsi="Arial" w:cs="Arial"/>
          <w:sz w:val="20"/>
          <w:szCs w:val="20"/>
        </w:rPr>
        <w:t xml:space="preserve">AWS, Openstack, </w:t>
      </w:r>
      <w:r w:rsidR="006B5500" w:rsidRPr="00AD1C54">
        <w:rPr>
          <w:rFonts w:ascii="Arial" w:hAnsi="Arial" w:cs="Arial"/>
          <w:sz w:val="20"/>
          <w:szCs w:val="20"/>
        </w:rPr>
        <w:t>WebSphere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Ant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A851A5">
        <w:rPr>
          <w:rFonts w:ascii="Arial" w:hAnsi="Arial" w:cs="Arial"/>
          <w:sz w:val="20"/>
          <w:szCs w:val="20"/>
        </w:rPr>
        <w:t>Ansible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Confluence</w:t>
      </w:r>
      <w:r w:rsidR="00A851A5">
        <w:rPr>
          <w:rFonts w:ascii="Arial" w:hAnsi="Arial" w:cs="Arial"/>
          <w:sz w:val="20"/>
          <w:szCs w:val="20"/>
        </w:rPr>
        <w:t xml:space="preserve">, </w:t>
      </w:r>
      <w:r w:rsidR="00205CB4" w:rsidRPr="00AD1C54">
        <w:rPr>
          <w:rFonts w:ascii="Arial" w:hAnsi="Arial" w:cs="Arial"/>
          <w:sz w:val="20"/>
          <w:szCs w:val="20"/>
        </w:rPr>
        <w:t>Jira</w:t>
      </w:r>
      <w:r w:rsidR="00F62C59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F62C59">
        <w:rPr>
          <w:rFonts w:ascii="Arial" w:hAnsi="Arial" w:cs="Arial"/>
          <w:sz w:val="20"/>
          <w:szCs w:val="20"/>
        </w:rPr>
        <w:t>Rally,</w:t>
      </w:r>
      <w:r w:rsidRPr="00AD1C54">
        <w:rPr>
          <w:rFonts w:ascii="Arial" w:hAnsi="Arial" w:cs="Arial"/>
          <w:sz w:val="20"/>
          <w:szCs w:val="20"/>
        </w:rPr>
        <w:t>Unix</w:t>
      </w:r>
      <w:proofErr w:type="spellEnd"/>
      <w:proofErr w:type="gramEnd"/>
      <w:r w:rsidRPr="00AD1C54">
        <w:rPr>
          <w:rFonts w:ascii="Arial" w:hAnsi="Arial" w:cs="Arial"/>
          <w:sz w:val="20"/>
          <w:szCs w:val="20"/>
        </w:rPr>
        <w:t>/</w:t>
      </w:r>
      <w:r w:rsidR="00A851A5">
        <w:rPr>
          <w:rFonts w:ascii="Arial" w:hAnsi="Arial" w:cs="Arial"/>
          <w:sz w:val="20"/>
          <w:szCs w:val="20"/>
        </w:rPr>
        <w:t>Linux.</w:t>
      </w:r>
    </w:p>
    <w:p w:rsidR="00563B8D" w:rsidRPr="00AD1C54" w:rsidRDefault="00563B8D" w:rsidP="004601E3">
      <w:pPr>
        <w:pStyle w:val="NormalTahoma"/>
        <w:ind w:left="720"/>
        <w:outlineLvl w:val="9"/>
        <w:rPr>
          <w:rStyle w:val="HTMLTypewriter"/>
          <w:rFonts w:ascii="Arial" w:hAnsi="Arial" w:cs="Arial"/>
          <w:color w:val="000000"/>
        </w:rPr>
      </w:pPr>
    </w:p>
    <w:p w:rsidR="002F51FB" w:rsidRPr="00AD1C54" w:rsidRDefault="002F51FB" w:rsidP="00AD1C54">
      <w:pPr>
        <w:pStyle w:val="NormalTahoma"/>
        <w:ind w:left="720"/>
        <w:jc w:val="left"/>
        <w:outlineLvl w:val="9"/>
        <w:rPr>
          <w:rStyle w:val="HTMLTypewriter"/>
          <w:rFonts w:ascii="Arial" w:hAnsi="Arial" w:cs="Arial"/>
          <w:color w:val="000000"/>
        </w:rPr>
      </w:pPr>
    </w:p>
    <w:p w:rsidR="00F83EAD" w:rsidRPr="00AD1C54" w:rsidRDefault="00755044" w:rsidP="00AD1C54">
      <w:pPr>
        <w:rPr>
          <w:rFonts w:cs="Arial"/>
          <w:b/>
        </w:rPr>
      </w:pPr>
      <w:r>
        <w:rPr>
          <w:rFonts w:cs="Arial"/>
          <w:b/>
        </w:rPr>
        <w:t>Sun Power Systems, Richmond, CA</w:t>
      </w:r>
      <w:r w:rsidR="00563B8D" w:rsidRPr="00AD1C54">
        <w:rPr>
          <w:rFonts w:cs="Arial"/>
          <w:b/>
        </w:rPr>
        <w:t xml:space="preserve">                                   </w:t>
      </w:r>
      <w:r w:rsidR="006B3A1C" w:rsidRPr="00AD1C54">
        <w:rPr>
          <w:rFonts w:cs="Arial"/>
          <w:b/>
        </w:rPr>
        <w:t xml:space="preserve">     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880AD6">
        <w:rPr>
          <w:rFonts w:cs="Arial"/>
          <w:b/>
        </w:rPr>
        <w:t>Jan ‘16</w:t>
      </w:r>
      <w:r w:rsidR="00992D79">
        <w:rPr>
          <w:rFonts w:cs="Arial"/>
          <w:b/>
        </w:rPr>
        <w:t xml:space="preserve"> </w:t>
      </w:r>
      <w:r w:rsidR="003F3CB5">
        <w:rPr>
          <w:rFonts w:cs="Arial"/>
          <w:b/>
        </w:rPr>
        <w:t>–</w:t>
      </w:r>
      <w:r w:rsidR="00992D79">
        <w:rPr>
          <w:rFonts w:cs="Arial"/>
          <w:b/>
        </w:rPr>
        <w:t xml:space="preserve"> </w:t>
      </w:r>
      <w:r w:rsidR="00FF4C2F">
        <w:rPr>
          <w:rFonts w:cs="Arial"/>
          <w:b/>
        </w:rPr>
        <w:t>July</w:t>
      </w:r>
      <w:r w:rsidR="003F3CB5">
        <w:rPr>
          <w:rFonts w:cs="Arial"/>
          <w:b/>
        </w:rPr>
        <w:t>’</w:t>
      </w:r>
      <w:r w:rsidR="00880AD6">
        <w:rPr>
          <w:rFonts w:cs="Arial"/>
          <w:b/>
        </w:rPr>
        <w:t>17</w:t>
      </w:r>
    </w:p>
    <w:p w:rsidR="00181FD1" w:rsidRPr="00AD1C54" w:rsidRDefault="00755044" w:rsidP="00AD1C54">
      <w:pPr>
        <w:rPr>
          <w:rFonts w:cs="Arial"/>
          <w:b/>
          <w:bCs/>
        </w:rPr>
      </w:pPr>
      <w:r>
        <w:rPr>
          <w:rFonts w:cs="Arial"/>
          <w:b/>
          <w:bCs/>
        </w:rPr>
        <w:t>Build and Release Engineer</w:t>
      </w:r>
    </w:p>
    <w:p w:rsidR="00491D35" w:rsidRPr="00AD1C54" w:rsidRDefault="00491D35" w:rsidP="00AD1C54">
      <w:pPr>
        <w:rPr>
          <w:rFonts w:cs="Arial"/>
          <w:b/>
          <w:color w:val="000000"/>
        </w:rPr>
      </w:pPr>
    </w:p>
    <w:p w:rsidR="00F83EAD" w:rsidRPr="00AD1C54" w:rsidRDefault="00F83EAD" w:rsidP="00AD1C54">
      <w:pPr>
        <w:pStyle w:val="Heading5"/>
        <w:jc w:val="left"/>
        <w:rPr>
          <w:u w:val="single"/>
          <w:lang w:val="en-GB"/>
        </w:rPr>
      </w:pPr>
      <w:r w:rsidRPr="00AD1C54">
        <w:rPr>
          <w:u w:val="single"/>
          <w:lang w:val="en-GB"/>
        </w:rPr>
        <w:t>Responsibilities: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Used </w:t>
      </w:r>
      <w:r w:rsidRPr="00AD1C54">
        <w:rPr>
          <w:rStyle w:val="HTMLTypewriter"/>
          <w:rFonts w:ascii="Arial" w:hAnsi="Arial" w:cs="Arial"/>
          <w:b/>
          <w:color w:val="000000"/>
        </w:rPr>
        <w:t>SVN</w:t>
      </w:r>
      <w:r w:rsidRPr="00AD1C54">
        <w:rPr>
          <w:rStyle w:val="HTMLTypewriter"/>
          <w:rFonts w:ascii="Arial" w:hAnsi="Arial" w:cs="Arial"/>
          <w:color w:val="000000"/>
        </w:rPr>
        <w:t xml:space="preserve"> as version Control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Supported Java Project code base and used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Maven </w:t>
      </w:r>
      <w:r w:rsidRPr="00AD1C54">
        <w:rPr>
          <w:rStyle w:val="HTMLTypewriter"/>
          <w:rFonts w:ascii="Arial" w:hAnsi="Arial" w:cs="Arial"/>
          <w:color w:val="000000"/>
        </w:rPr>
        <w:t>as Build tool.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Migrated </w:t>
      </w:r>
      <w:r w:rsidRPr="00AD1C54">
        <w:rPr>
          <w:rStyle w:val="HTMLTypewriter"/>
          <w:rFonts w:ascii="Arial" w:hAnsi="Arial" w:cs="Arial"/>
          <w:b/>
          <w:color w:val="000000"/>
        </w:rPr>
        <w:t>Ant build.xml</w:t>
      </w:r>
      <w:r w:rsidRPr="00AD1C54">
        <w:rPr>
          <w:rStyle w:val="HTMLTypewriter"/>
          <w:rFonts w:ascii="Arial" w:hAnsi="Arial" w:cs="Arial"/>
          <w:color w:val="000000"/>
        </w:rPr>
        <w:t xml:space="preserve"> files to </w:t>
      </w:r>
      <w:r w:rsidRPr="00AD1C54">
        <w:rPr>
          <w:rStyle w:val="HTMLTypewriter"/>
          <w:rFonts w:ascii="Arial" w:hAnsi="Arial" w:cs="Arial"/>
          <w:b/>
          <w:color w:val="000000"/>
        </w:rPr>
        <w:t>Maven POM.xml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>Used Bash as script</w:t>
      </w:r>
      <w:r w:rsidR="005C14D1" w:rsidRPr="00AD1C54">
        <w:rPr>
          <w:rStyle w:val="HTMLTypewriter"/>
          <w:rFonts w:ascii="Arial" w:hAnsi="Arial" w:cs="Arial"/>
          <w:color w:val="000000"/>
        </w:rPr>
        <w:t>s language for B</w:t>
      </w:r>
      <w:r w:rsidRPr="00AD1C54">
        <w:rPr>
          <w:rStyle w:val="HTMLTypewriter"/>
          <w:rFonts w:ascii="Arial" w:hAnsi="Arial" w:cs="Arial"/>
          <w:color w:val="000000"/>
        </w:rPr>
        <w:t>uild Automation.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Maintained </w:t>
      </w:r>
      <w:r w:rsidRPr="00AD1C54">
        <w:rPr>
          <w:rStyle w:val="HTMLTypewriter"/>
          <w:rFonts w:ascii="Arial" w:hAnsi="Arial" w:cs="Arial"/>
          <w:b/>
          <w:color w:val="000000"/>
        </w:rPr>
        <w:t>Ubuntu</w:t>
      </w:r>
      <w:r w:rsidRPr="00AD1C54">
        <w:rPr>
          <w:rStyle w:val="HTMLTypewriter"/>
          <w:rFonts w:ascii="Arial" w:hAnsi="Arial" w:cs="Arial"/>
          <w:color w:val="000000"/>
        </w:rPr>
        <w:t xml:space="preserve"> build machines and always keep them updated with latest security fixes.</w:t>
      </w:r>
    </w:p>
    <w:p w:rsidR="00FF12D2" w:rsidRPr="00D879DA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>Managed Disk space and rebooted builds slaves as regular schedule to keep the health of build slaves</w:t>
      </w:r>
      <w:r w:rsidR="00D879DA">
        <w:rPr>
          <w:rStyle w:val="HTMLTypewriter"/>
          <w:rFonts w:ascii="Arial" w:hAnsi="Arial" w:cs="Arial"/>
          <w:color w:val="000000"/>
        </w:rPr>
        <w:t>.</w:t>
      </w:r>
    </w:p>
    <w:p w:rsidR="00D879DA" w:rsidRPr="00D879DA" w:rsidRDefault="00D879DA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2C525A">
        <w:rPr>
          <w:rFonts w:cs="Arial"/>
        </w:rPr>
        <w:t>Integration of Automated Build with Deployment Pipeline</w:t>
      </w:r>
      <w:r>
        <w:rPr>
          <w:rFonts w:cs="Arial"/>
        </w:rPr>
        <w:t>.</w:t>
      </w:r>
    </w:p>
    <w:p w:rsidR="00D879DA" w:rsidRPr="00D879DA" w:rsidRDefault="00D879DA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>
        <w:rPr>
          <w:rFonts w:cs="Arial"/>
        </w:rPr>
        <w:t>Build the regressions and create the pipeline.</w:t>
      </w:r>
    </w:p>
    <w:p w:rsidR="00A41533" w:rsidRDefault="00D879DA" w:rsidP="00A41533">
      <w:pPr>
        <w:pStyle w:val="Body"/>
        <w:numPr>
          <w:ilvl w:val="0"/>
          <w:numId w:val="21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Integration of Automated Build with Deployment Pipeli</w:t>
      </w:r>
      <w:r w:rsidR="00A41533">
        <w:rPr>
          <w:rFonts w:ascii="Arial" w:hAnsi="Arial" w:cs="Arial"/>
          <w:color w:val="auto"/>
          <w:sz w:val="20"/>
          <w:szCs w:val="20"/>
        </w:rPr>
        <w:t>ne.</w:t>
      </w:r>
    </w:p>
    <w:p w:rsidR="00A41533" w:rsidRPr="00A41533" w:rsidRDefault="00A41533" w:rsidP="00A41533">
      <w:pPr>
        <w:pStyle w:val="Body"/>
        <w:numPr>
          <w:ilvl w:val="0"/>
          <w:numId w:val="21"/>
        </w:numPr>
        <w:contextualSpacing/>
        <w:jc w:val="both"/>
        <w:rPr>
          <w:rStyle w:val="HTMLTypewriter"/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20"/>
          <w:szCs w:val="20"/>
        </w:rPr>
        <w:t>Working on Release branching process and build the regression jobs.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Used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Jenkins </w:t>
      </w:r>
      <w:r w:rsidRPr="00AD1C54">
        <w:rPr>
          <w:rStyle w:val="HTMLTypewriter"/>
          <w:rFonts w:ascii="Arial" w:hAnsi="Arial" w:cs="Arial"/>
          <w:color w:val="000000"/>
        </w:rPr>
        <w:t xml:space="preserve">as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CI </w:t>
      </w:r>
      <w:r w:rsidRPr="00AD1C54">
        <w:rPr>
          <w:rStyle w:val="HTMLTypewriter"/>
          <w:rFonts w:ascii="Arial" w:hAnsi="Arial" w:cs="Arial"/>
          <w:color w:val="000000"/>
        </w:rPr>
        <w:t xml:space="preserve">tool and added 20 Build slaves. Labeled Slaves so that load can divided and branches get their own priority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Installed </w:t>
      </w:r>
      <w:r w:rsidRPr="00AD1C54">
        <w:rPr>
          <w:rFonts w:cs="Arial"/>
          <w:b/>
          <w:bCs/>
        </w:rPr>
        <w:t xml:space="preserve">Nagios </w:t>
      </w:r>
      <w:r w:rsidRPr="00AD1C54">
        <w:rPr>
          <w:rFonts w:cs="Arial"/>
          <w:bCs/>
        </w:rPr>
        <w:t>to keep track of the system status like uptime, system load, disk usage and send notif</w:t>
      </w:r>
      <w:r w:rsidR="00146CD0" w:rsidRPr="00AD1C54">
        <w:rPr>
          <w:rFonts w:cs="Arial"/>
          <w:bCs/>
        </w:rPr>
        <w:t>ications to team when necessary.</w:t>
      </w:r>
    </w:p>
    <w:p w:rsidR="00146CD0" w:rsidRPr="00AD1C54" w:rsidRDefault="004054E1" w:rsidP="004601E3">
      <w:pPr>
        <w:numPr>
          <w:ilvl w:val="0"/>
          <w:numId w:val="21"/>
        </w:numPr>
        <w:suppressAutoHyphens/>
        <w:jc w:val="both"/>
        <w:rPr>
          <w:rFonts w:cs="Arial"/>
          <w:b/>
          <w:bCs/>
        </w:rPr>
      </w:pPr>
      <w:r w:rsidRPr="00AD1C54">
        <w:rPr>
          <w:rFonts w:cs="Arial"/>
          <w:bCs/>
        </w:rPr>
        <w:t xml:space="preserve">Worked on the </w:t>
      </w:r>
      <w:r w:rsidRPr="00AD1C54">
        <w:rPr>
          <w:rFonts w:cs="Arial"/>
          <w:b/>
          <w:bCs/>
        </w:rPr>
        <w:t>.NET</w:t>
      </w:r>
      <w:r w:rsidRPr="00AD1C54">
        <w:rPr>
          <w:rFonts w:cs="Arial"/>
          <w:bCs/>
        </w:rPr>
        <w:t xml:space="preserve"> framework application by using the Internet Information Services </w:t>
      </w:r>
      <w:r w:rsidRPr="00AD1C54">
        <w:rPr>
          <w:rFonts w:cs="Arial"/>
          <w:b/>
          <w:bCs/>
        </w:rPr>
        <w:t xml:space="preserve">IIS </w:t>
      </w:r>
      <w:r w:rsidRPr="00AD1C54">
        <w:rPr>
          <w:rFonts w:cs="Arial"/>
          <w:bCs/>
        </w:rPr>
        <w:t>and deploying the files in the framework applications.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>Created branches and tags in Version control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>Merged and resolved conflicts using SVN and helped developers to work with version control tools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Documented all the process and to do list for improvements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Worked with Team and supported on-call rotation for pushing the releases in timely manner </w:t>
      </w:r>
    </w:p>
    <w:p w:rsidR="005C14D1" w:rsidRPr="00AD1C54" w:rsidRDefault="005C14D1" w:rsidP="00AD1C54">
      <w:pPr>
        <w:rPr>
          <w:rFonts w:cs="Arial"/>
          <w:b/>
          <w:color w:val="000000"/>
        </w:rPr>
      </w:pPr>
    </w:p>
    <w:p w:rsidR="00913C37" w:rsidRPr="00AD1C54" w:rsidRDefault="00913C37" w:rsidP="00AD1C54">
      <w:pPr>
        <w:rPr>
          <w:rFonts w:cs="Arial"/>
          <w:b/>
          <w:color w:val="000000"/>
        </w:rPr>
      </w:pP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IBM, Hyderabad</w:t>
      </w:r>
      <w:r w:rsidR="005C14D1" w:rsidRPr="00AD1C54">
        <w:rPr>
          <w:rFonts w:cs="Arial"/>
          <w:b/>
          <w:color w:val="000000"/>
        </w:rPr>
        <w:t>, India</w:t>
      </w:r>
      <w:r w:rsidR="00014333" w:rsidRPr="00AD1C54">
        <w:rPr>
          <w:rFonts w:cs="Arial"/>
          <w:b/>
          <w:color w:val="000000"/>
        </w:rPr>
        <w:t xml:space="preserve">       </w:t>
      </w:r>
      <w:r>
        <w:rPr>
          <w:rFonts w:cs="Arial"/>
          <w:b/>
          <w:color w:val="000000"/>
        </w:rPr>
        <w:t xml:space="preserve">                         </w:t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77057">
        <w:rPr>
          <w:rFonts w:cs="Arial"/>
          <w:b/>
          <w:color w:val="000000"/>
        </w:rPr>
        <w:t>Jun’ 13 – July</w:t>
      </w:r>
      <w:r w:rsidR="00642D1B">
        <w:rPr>
          <w:rFonts w:cs="Arial"/>
          <w:b/>
          <w:color w:val="000000"/>
        </w:rPr>
        <w:t xml:space="preserve"> ‘</w:t>
      </w:r>
      <w:r w:rsidR="00477057">
        <w:rPr>
          <w:rFonts w:cs="Arial"/>
          <w:b/>
          <w:color w:val="000000"/>
        </w:rPr>
        <w:t>15</w:t>
      </w: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Linux/ System </w:t>
      </w:r>
      <w:r w:rsidR="00752DB8">
        <w:rPr>
          <w:rFonts w:cs="Arial"/>
          <w:b/>
          <w:color w:val="000000"/>
        </w:rPr>
        <w:t>Analyst</w:t>
      </w:r>
      <w:bookmarkStart w:id="0" w:name="_GoBack"/>
      <w:bookmarkEnd w:id="0"/>
    </w:p>
    <w:p w:rsidR="00AB277A" w:rsidRPr="00AD1C54" w:rsidRDefault="00AB277A" w:rsidP="00AD1C54">
      <w:pPr>
        <w:rPr>
          <w:rFonts w:cs="Arial"/>
          <w:b/>
          <w:color w:val="000000"/>
        </w:rPr>
      </w:pPr>
    </w:p>
    <w:p w:rsidR="001256DB" w:rsidRPr="0064560B" w:rsidRDefault="00AB277A" w:rsidP="0064560B">
      <w:pPr>
        <w:rPr>
          <w:rFonts w:cs="Arial"/>
          <w:b/>
          <w:color w:val="000000"/>
          <w:u w:val="single"/>
        </w:rPr>
      </w:pPr>
      <w:r w:rsidRPr="00AD1C54">
        <w:rPr>
          <w:rFonts w:cs="Arial"/>
          <w:b/>
          <w:color w:val="000000"/>
          <w:u w:val="single"/>
        </w:rPr>
        <w:t xml:space="preserve">Responsibilities: </w:t>
      </w:r>
    </w:p>
    <w:p w:rsidR="001256DB" w:rsidRPr="001479D1" w:rsidRDefault="001256DB" w:rsidP="001256DB">
      <w:pPr>
        <w:ind w:right="-18"/>
        <w:jc w:val="both"/>
        <w:rPr>
          <w:rFonts w:ascii="Times New Roman" w:eastAsia="Arial" w:hAnsi="Times New Roman"/>
          <w:b/>
          <w:sz w:val="24"/>
          <w:szCs w:val="24"/>
        </w:rPr>
      </w:pP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Installation and Configuration of 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RedHat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Linux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OS, CentOS, Fedora, Ubuntu and performed tasks like, troubleshooting connectivity, disk space, CPU memory consuming and application status.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for Connectivity issues among various Servers and various software components.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system OS, hardware, software and networks.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installation and configuring VMware/ESX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for virtualization.</w:t>
      </w:r>
      <w:r w:rsidRPr="00C13CCD">
        <w:rPr>
          <w:rFonts w:ascii="Arial" w:hAnsi="Arial" w:cs="Arial"/>
          <w:sz w:val="20"/>
          <w:szCs w:val="20"/>
        </w:rPr>
        <w:t>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stalling and Managing ESX and </w:t>
      </w:r>
      <w:proofErr w:type="spellStart"/>
      <w:r w:rsidR="00C13CCD">
        <w:rPr>
          <w:rFonts w:ascii="Arial" w:hAnsi="Arial" w:cs="Arial"/>
          <w:sz w:val="20"/>
          <w:szCs w:val="20"/>
          <w:shd w:val="clear" w:color="auto" w:fill="FFFFFF"/>
        </w:rPr>
        <w:t>ES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Xi</w:t>
      </w:r>
      <w:proofErr w:type="spellEnd"/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on HP&amp;CISCO hardware. </w:t>
      </w:r>
    </w:p>
    <w:p w:rsidR="001256DB" w:rsidRPr="00C13CCD" w:rsidRDefault="00C13CCD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Regular updates </w:t>
      </w:r>
      <w:r w:rsidR="001256DB"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of drivers and firmware’s on all </w:t>
      </w:r>
      <w:proofErr w:type="spellStart"/>
      <w:r w:rsidR="001256DB" w:rsidRPr="00C13CCD">
        <w:rPr>
          <w:rFonts w:ascii="Arial" w:hAnsi="Arial" w:cs="Arial"/>
          <w:sz w:val="20"/>
          <w:szCs w:val="20"/>
          <w:shd w:val="clear" w:color="auto" w:fill="FFFFFF"/>
        </w:rPr>
        <w:t>ESXi</w:t>
      </w:r>
      <w:proofErr w:type="spellEnd"/>
      <w:r w:rsidR="001256DB"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 hosts.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Configuring network services like NFS, DHCP, DNS, SAMBA, FTP, HTTP, TCP/IP, SSH and Firewall </w:t>
      </w:r>
      <w:r w:rsidR="00CA5951">
        <w:rPr>
          <w:rFonts w:ascii="Arial" w:hAnsi="Arial" w:cs="Arial"/>
          <w:sz w:val="20"/>
          <w:szCs w:val="20"/>
          <w:shd w:val="clear" w:color="auto" w:fill="FFFFFF"/>
        </w:rPr>
        <w:t>that runs on Red Hat Linux, Sun 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olaris, AIX.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Configured and administered Tomcat and FTP for Production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Supported Unix/Linux servers running Oracle and MySQL databases.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in setting up of user and group login ID, printing parameters, network configuration &amp; password.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Developed Shell scripts for acquiring information about various Linux servers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TCP/IP network problems for the clients.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Involved in performing backup repository, creating folder and granting user access privileges.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Administration and configuration of SSL and Apache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C13CCD">
        <w:rPr>
          <w:rFonts w:ascii="Arial" w:hAnsi="Arial" w:cs="Arial"/>
          <w:sz w:val="20"/>
          <w:szCs w:val="20"/>
          <w:shd w:val="clear" w:color="auto" w:fill="FFFFFF"/>
        </w:rPr>
        <w:t>WebServer</w:t>
      </w:r>
      <w:proofErr w:type="spellEnd"/>
      <w:r w:rsidRPr="00C13CCD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the configuration of server monitoring tool like Nagios.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system log files and messages for errors of the hardware and software failure.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Network traffic using packet analyzer tools such as TCP/IP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dump, Wireshark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Assisted networking team to assign the IP address for new physical and virtual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Installation, configuration of LAMP server on Debian and Centos</w:t>
      </w:r>
      <w:r w:rsidR="0064560B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B277A" w:rsidRPr="00AD1C54" w:rsidRDefault="00AB277A" w:rsidP="004601E3">
      <w:pPr>
        <w:widowControl w:val="0"/>
        <w:tabs>
          <w:tab w:val="left" w:pos="220"/>
          <w:tab w:val="left" w:pos="720"/>
        </w:tabs>
        <w:suppressAutoHyphens/>
        <w:autoSpaceDE w:val="0"/>
        <w:ind w:left="720"/>
        <w:jc w:val="both"/>
        <w:rPr>
          <w:rFonts w:cs="Arial"/>
          <w:b/>
        </w:rPr>
      </w:pPr>
    </w:p>
    <w:p w:rsidR="004B1904" w:rsidRDefault="00BF193C" w:rsidP="00AD1C54">
      <w:pPr>
        <w:widowControl w:val="0"/>
        <w:autoSpaceDE w:val="0"/>
        <w:ind w:left="720"/>
        <w:rPr>
          <w:rFonts w:cs="Arial"/>
          <w:b/>
        </w:rPr>
      </w:pPr>
      <w:r w:rsidRPr="00AD1C54">
        <w:rPr>
          <w:rFonts w:cs="Arial"/>
          <w:b/>
        </w:rPr>
        <w:t>Education:</w:t>
      </w:r>
    </w:p>
    <w:p w:rsidR="00CA5951" w:rsidRPr="00AD1C54" w:rsidRDefault="00CA5951" w:rsidP="00AD1C54">
      <w:pPr>
        <w:widowControl w:val="0"/>
        <w:autoSpaceDE w:val="0"/>
        <w:ind w:left="720"/>
        <w:rPr>
          <w:rFonts w:cs="Arial"/>
          <w:u w:val="single"/>
        </w:rPr>
      </w:pPr>
    </w:p>
    <w:p w:rsidR="00CA5951" w:rsidRDefault="00BF193C" w:rsidP="00CA5951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>Bachelors in Electronics and Communicat</w:t>
      </w:r>
      <w:r w:rsidR="00C13CCD">
        <w:rPr>
          <w:rFonts w:cs="Arial"/>
        </w:rPr>
        <w:t>ion Engineering, JNTU</w:t>
      </w:r>
      <w:r w:rsidRPr="00AD1C54">
        <w:rPr>
          <w:rFonts w:cs="Arial"/>
        </w:rPr>
        <w:t>, India</w:t>
      </w:r>
      <w:r w:rsidR="00880AD6">
        <w:rPr>
          <w:rFonts w:cs="Arial"/>
        </w:rPr>
        <w:t xml:space="preserve"> – 2013</w:t>
      </w:r>
    </w:p>
    <w:p w:rsidR="00AB277A" w:rsidRPr="00CA5951" w:rsidRDefault="00CA5951" w:rsidP="00AD1C54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>
        <w:rPr>
          <w:rFonts w:cs="Arial"/>
        </w:rPr>
        <w:t xml:space="preserve"> Masters in</w:t>
      </w:r>
      <w:r w:rsidR="00642D1B">
        <w:rPr>
          <w:rFonts w:cs="Arial"/>
        </w:rPr>
        <w:t xml:space="preserve"> </w:t>
      </w:r>
      <w:r>
        <w:rPr>
          <w:rFonts w:cs="Arial"/>
        </w:rPr>
        <w:t xml:space="preserve">EE </w:t>
      </w:r>
      <w:proofErr w:type="gramStart"/>
      <w:r>
        <w:rPr>
          <w:rFonts w:cs="Arial"/>
        </w:rPr>
        <w:t>-  20</w:t>
      </w:r>
      <w:r w:rsidR="00880AD6">
        <w:rPr>
          <w:rFonts w:cs="Arial"/>
        </w:rPr>
        <w:t>16</w:t>
      </w:r>
      <w:proofErr w:type="gramEnd"/>
    </w:p>
    <w:sectPr w:rsidR="00AB277A" w:rsidRPr="00CA5951" w:rsidSect="00AD1C54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7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73A" w:rsidRDefault="00E5173A">
      <w:r>
        <w:separator/>
      </w:r>
    </w:p>
  </w:endnote>
  <w:endnote w:type="continuationSeparator" w:id="0">
    <w:p w:rsidR="00E5173A" w:rsidRDefault="00E5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Arial Unicode MS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3DF3">
      <w:rPr>
        <w:noProof/>
      </w:rPr>
      <w:t>2</w:t>
    </w:r>
    <w:r>
      <w:fldChar w:fldCharType="end"/>
    </w:r>
    <w:r>
      <w:t xml:space="preserve"> of </w:t>
    </w:r>
    <w:r w:rsidR="00B03093">
      <w:rPr>
        <w:noProof/>
      </w:rPr>
      <w:fldChar w:fldCharType="begin"/>
    </w:r>
    <w:r w:rsidR="00B03093">
      <w:rPr>
        <w:noProof/>
      </w:rPr>
      <w:instrText xml:space="preserve"> NUMPAGES </w:instrText>
    </w:r>
    <w:r w:rsidR="00B03093">
      <w:rPr>
        <w:noProof/>
      </w:rPr>
      <w:fldChar w:fldCharType="separate"/>
    </w:r>
    <w:r w:rsidR="00E33DF3">
      <w:rPr>
        <w:noProof/>
      </w:rPr>
      <w:t>5</w:t>
    </w:r>
    <w:r w:rsidR="00B0309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3DF3">
      <w:rPr>
        <w:noProof/>
      </w:rPr>
      <w:t>1</w:t>
    </w:r>
    <w:r>
      <w:fldChar w:fldCharType="end"/>
    </w:r>
    <w:r>
      <w:t xml:space="preserve"> of </w:t>
    </w:r>
    <w:r w:rsidR="00B03093">
      <w:rPr>
        <w:noProof/>
      </w:rPr>
      <w:fldChar w:fldCharType="begin"/>
    </w:r>
    <w:r w:rsidR="00B03093">
      <w:rPr>
        <w:noProof/>
      </w:rPr>
      <w:instrText xml:space="preserve"> NUMPAGES </w:instrText>
    </w:r>
    <w:r w:rsidR="00B03093">
      <w:rPr>
        <w:noProof/>
      </w:rPr>
      <w:fldChar w:fldCharType="separate"/>
    </w:r>
    <w:r w:rsidR="00E33DF3">
      <w:rPr>
        <w:noProof/>
      </w:rPr>
      <w:t>5</w:t>
    </w:r>
    <w:r w:rsidR="00B0309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73A" w:rsidRDefault="00E5173A">
      <w:r>
        <w:separator/>
      </w:r>
    </w:p>
  </w:footnote>
  <w:footnote w:type="continuationSeparator" w:id="0">
    <w:p w:rsidR="00E5173A" w:rsidRDefault="00E5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 w:rsidP="00CB3EB9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ascii="Verdana" w:hAnsi="Verdana"/>
        <w:b/>
        <w:bCs/>
        <w:color w:val="000000"/>
        <w:sz w:val="24"/>
        <w:szCs w:val="24"/>
      </w:rPr>
    </w:pPr>
  </w:p>
  <w:p w:rsidR="00D56AA1" w:rsidRDefault="00B26B28" w:rsidP="0043091F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ascii="Verdana" w:hAnsi="Verdana"/>
        <w:b/>
        <w:bCs/>
        <w:color w:val="000000"/>
        <w:sz w:val="24"/>
        <w:szCs w:val="24"/>
      </w:rPr>
      <w:t xml:space="preserve">DEVOPS </w:t>
    </w:r>
    <w:r w:rsidR="006F5D2D">
      <w:rPr>
        <w:rFonts w:ascii="Verdana" w:hAnsi="Verdana"/>
        <w:b/>
        <w:bCs/>
        <w:color w:val="000000"/>
        <w:sz w:val="24"/>
        <w:szCs w:val="24"/>
      </w:rPr>
      <w:t>Engineer</w:t>
    </w:r>
    <w:r w:rsidR="00D56AA1">
      <w:rPr>
        <w:rFonts w:ascii="Verdana" w:hAnsi="Verdana"/>
        <w:b/>
        <w:bCs/>
        <w:color w:val="000000"/>
        <w:sz w:val="24"/>
        <w:szCs w:val="24"/>
      </w:rPr>
      <w:t xml:space="preserve">                                                                 </w:t>
    </w:r>
  </w:p>
  <w:p w:rsidR="006F5D2D" w:rsidRDefault="0043091F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</w:t>
    </w:r>
    <w:r w:rsidR="00CF1474">
      <w:rPr>
        <w:rFonts w:cs="Arial"/>
        <w:b/>
        <w:bCs/>
        <w:color w:val="000000"/>
      </w:rPr>
      <w:t xml:space="preserve">                            </w:t>
    </w:r>
    <w:r w:rsidR="006F5D2D">
      <w:rPr>
        <w:rFonts w:cs="Arial"/>
        <w:b/>
        <w:bCs/>
        <w:noProof/>
        <w:color w:val="000000"/>
      </w:rPr>
      <w:drawing>
        <wp:inline distT="0" distB="0" distL="0" distR="0" wp14:anchorId="2178EEE9" wp14:editId="37723204">
          <wp:extent cx="1943100" cy="1219200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F5D2D">
      <w:rPr>
        <w:rFonts w:cs="Arial"/>
        <w:b/>
        <w:bCs/>
        <w:noProof/>
        <w:color w:val="000000"/>
      </w:rPr>
      <mc:AlternateContent>
        <mc:Choice Requires="wps">
          <w:drawing>
            <wp:inline distT="0" distB="0" distL="0" distR="0">
              <wp:extent cx="1460500" cy="1219200"/>
              <wp:effectExtent l="0" t="0" r="0" b="0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605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09EA58" id="AutoShape 1" o:spid="_x0000_s1026" style="width:11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" filled="f" stroked="f">
              <v:path arrowok="t"/>
              <w10:anchorlock/>
            </v:rect>
          </w:pict>
        </mc:Fallback>
      </mc:AlternateContent>
    </w:r>
    <w:r w:rsidR="00445114">
      <w:rPr>
        <w:rFonts w:cs="Arial"/>
        <w:b/>
        <w:bCs/>
        <w:color w:val="000000"/>
      </w:rPr>
      <w:t xml:space="preserve">  </w:t>
    </w:r>
    <w:r w:rsidR="00B85D08">
      <w:rPr>
        <w:rFonts w:cs="Arial"/>
        <w:b/>
        <w:bCs/>
        <w:color w:val="000000"/>
      </w:rPr>
      <w:t xml:space="preserve">     </w:t>
    </w:r>
    <w:r w:rsidR="006F5D2D">
      <w:rPr>
        <w:rFonts w:cs="Arial"/>
        <w:b/>
        <w:bCs/>
        <w:color w:val="000000"/>
      </w:rPr>
      <w:t xml:space="preserve">                            Veera Yerajerla</w:t>
    </w:r>
    <w:r w:rsidR="00B85D08">
      <w:rPr>
        <w:rFonts w:cs="Arial"/>
        <w:b/>
        <w:bCs/>
        <w:color w:val="000000"/>
      </w:rPr>
      <w:t xml:space="preserve">    </w:t>
    </w:r>
  </w:p>
  <w:p w:rsidR="006F5D2D" w:rsidRDefault="006F5D2D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Veera.dev888@gmail.com</w:t>
    </w:r>
    <w:r w:rsidR="00B85D08">
      <w:rPr>
        <w:rFonts w:cs="Arial"/>
        <w:b/>
        <w:bCs/>
        <w:color w:val="000000"/>
      </w:rPr>
      <w:t xml:space="preserve"> </w:t>
    </w:r>
  </w:p>
  <w:p w:rsidR="008A0C14" w:rsidRPr="00AD1C54" w:rsidRDefault="006F5D2D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    510-5564021</w:t>
    </w:r>
    <w:r w:rsidR="00B85D08">
      <w:rPr>
        <w:rFonts w:cs="Arial"/>
        <w:b/>
        <w:bCs/>
        <w:color w:val="000000"/>
      </w:rPr>
      <w:t xml:space="preserve">                                                                  </w:t>
    </w:r>
    <w:r>
      <w:rPr>
        <w:rFonts w:cs="Arial"/>
        <w:b/>
        <w:bCs/>
        <w:color w:val="000000"/>
      </w:rPr>
      <w:t xml:space="preserve">                                  </w:t>
    </w:r>
  </w:p>
  <w:p w:rsidR="00D56AA1" w:rsidRPr="005F0DA0" w:rsidRDefault="00D56AA1" w:rsidP="0080282F">
    <w:pPr>
      <w:pStyle w:val="Header"/>
      <w:jc w:val="right"/>
      <w:rPr>
        <w:rFonts w:ascii="Verdana" w:hAnsi="Verdana"/>
      </w:rPr>
    </w:pPr>
    <w:r w:rsidRPr="005F0DA0"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MCBD21482_0000[1]"/>
      </v:shape>
    </w:pict>
  </w:numPicBullet>
  <w:abstractNum w:abstractNumId="0" w15:restartNumberingAfterBreak="0">
    <w:nsid w:val="FFFFFF1D"/>
    <w:multiLevelType w:val="multilevel"/>
    <w:tmpl w:val="C2B63C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4C4F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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8374F80"/>
    <w:multiLevelType w:val="hybridMultilevel"/>
    <w:tmpl w:val="40E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95687"/>
    <w:multiLevelType w:val="hybridMultilevel"/>
    <w:tmpl w:val="8B1A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E00E2"/>
    <w:multiLevelType w:val="hybridMultilevel"/>
    <w:tmpl w:val="FCB8DEB2"/>
    <w:lvl w:ilvl="0" w:tplc="7A441EDA">
      <w:start w:val="1"/>
      <w:numFmt w:val="bullet"/>
      <w:pStyle w:val="Achievement"/>
      <w:lvlText w:val=""/>
      <w:lvlPicBulletId w:val="0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52AC4"/>
    <w:multiLevelType w:val="hybridMultilevel"/>
    <w:tmpl w:val="C0BC8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839A7"/>
    <w:multiLevelType w:val="hybridMultilevel"/>
    <w:tmpl w:val="5DF63F66"/>
    <w:lvl w:ilvl="0" w:tplc="D6C863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A4C80"/>
    <w:multiLevelType w:val="hybridMultilevel"/>
    <w:tmpl w:val="0F42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384003"/>
    <w:multiLevelType w:val="hybridMultilevel"/>
    <w:tmpl w:val="CD02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C2A"/>
    <w:multiLevelType w:val="hybridMultilevel"/>
    <w:tmpl w:val="9FDA0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30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4B839D2"/>
    <w:multiLevelType w:val="hybridMultilevel"/>
    <w:tmpl w:val="F1B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C546C"/>
    <w:multiLevelType w:val="hybridMultilevel"/>
    <w:tmpl w:val="D8A6E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80EA1"/>
    <w:multiLevelType w:val="hybridMultilevel"/>
    <w:tmpl w:val="C330A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D4FE0"/>
    <w:multiLevelType w:val="hybridMultilevel"/>
    <w:tmpl w:val="161EF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7444F"/>
    <w:multiLevelType w:val="hybridMultilevel"/>
    <w:tmpl w:val="2474D71C"/>
    <w:lvl w:ilvl="0" w:tplc="DC2AF488">
      <w:start w:val="1"/>
      <w:numFmt w:val="bullet"/>
      <w:pStyle w:val="SAP-TablebulletedText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360D24"/>
    <w:multiLevelType w:val="hybridMultilevel"/>
    <w:tmpl w:val="96E2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42588"/>
    <w:multiLevelType w:val="hybridMultilevel"/>
    <w:tmpl w:val="22ECF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00F70"/>
    <w:multiLevelType w:val="hybridMultilevel"/>
    <w:tmpl w:val="DCE4A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A5458"/>
    <w:multiLevelType w:val="hybridMultilevel"/>
    <w:tmpl w:val="0AC0CEF4"/>
    <w:styleLink w:val="ImportedStyle1"/>
    <w:lvl w:ilvl="0" w:tplc="EC04F11E">
      <w:start w:val="1"/>
      <w:numFmt w:val="bullet"/>
      <w:lvlText w:val="♣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80949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3065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3491E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909E3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88242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39E1E7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78064D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93C75D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36E65D1"/>
    <w:multiLevelType w:val="hybridMultilevel"/>
    <w:tmpl w:val="98CE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72DB"/>
    <w:multiLevelType w:val="hybridMultilevel"/>
    <w:tmpl w:val="1E6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71E78"/>
    <w:multiLevelType w:val="hybridMultilevel"/>
    <w:tmpl w:val="2D789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110838"/>
    <w:multiLevelType w:val="multilevel"/>
    <w:tmpl w:val="05F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27B1E"/>
    <w:multiLevelType w:val="hybridMultilevel"/>
    <w:tmpl w:val="BDA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18E8"/>
    <w:multiLevelType w:val="multilevel"/>
    <w:tmpl w:val="804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C46D7"/>
    <w:multiLevelType w:val="hybridMultilevel"/>
    <w:tmpl w:val="AE740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457EC"/>
    <w:multiLevelType w:val="hybridMultilevel"/>
    <w:tmpl w:val="77F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5589"/>
    <w:multiLevelType w:val="hybridMultilevel"/>
    <w:tmpl w:val="74E27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092D"/>
    <w:multiLevelType w:val="hybridMultilevel"/>
    <w:tmpl w:val="0AC0CEF4"/>
    <w:numStyleLink w:val="ImportedStyle1"/>
  </w:abstractNum>
  <w:abstractNum w:abstractNumId="35" w15:restartNumberingAfterBreak="0">
    <w:nsid w:val="79837566"/>
    <w:multiLevelType w:val="hybridMultilevel"/>
    <w:tmpl w:val="1B1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360F8"/>
    <w:multiLevelType w:val="multilevel"/>
    <w:tmpl w:val="98B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"/>
  </w:num>
  <w:num w:numId="4">
    <w:abstractNumId w:val="15"/>
  </w:num>
  <w:num w:numId="5">
    <w:abstractNumId w:val="29"/>
  </w:num>
  <w:num w:numId="6">
    <w:abstractNumId w:val="22"/>
  </w:num>
  <w:num w:numId="7">
    <w:abstractNumId w:val="10"/>
  </w:num>
  <w:num w:numId="8">
    <w:abstractNumId w:val="14"/>
  </w:num>
  <w:num w:numId="9">
    <w:abstractNumId w:val="33"/>
  </w:num>
  <w:num w:numId="10">
    <w:abstractNumId w:val="18"/>
  </w:num>
  <w:num w:numId="11">
    <w:abstractNumId w:val="19"/>
  </w:num>
  <w:num w:numId="12">
    <w:abstractNumId w:val="23"/>
  </w:num>
  <w:num w:numId="13">
    <w:abstractNumId w:val="31"/>
  </w:num>
  <w:num w:numId="14">
    <w:abstractNumId w:val="8"/>
  </w:num>
  <w:num w:numId="15">
    <w:abstractNumId w:val="26"/>
  </w:num>
  <w:num w:numId="16">
    <w:abstractNumId w:val="17"/>
  </w:num>
  <w:num w:numId="17">
    <w:abstractNumId w:val="30"/>
  </w:num>
  <w:num w:numId="18">
    <w:abstractNumId w:val="36"/>
  </w:num>
  <w:num w:numId="19">
    <w:abstractNumId w:val="7"/>
  </w:num>
  <w:num w:numId="20">
    <w:abstractNumId w:val="0"/>
  </w:num>
  <w:num w:numId="21">
    <w:abstractNumId w:val="5"/>
  </w:num>
  <w:num w:numId="22">
    <w:abstractNumId w:val="32"/>
  </w:num>
  <w:num w:numId="23">
    <w:abstractNumId w:val="25"/>
  </w:num>
  <w:num w:numId="24">
    <w:abstractNumId w:val="21"/>
  </w:num>
  <w:num w:numId="25">
    <w:abstractNumId w:val="6"/>
  </w:num>
  <w:num w:numId="26">
    <w:abstractNumId w:val="35"/>
  </w:num>
  <w:num w:numId="27">
    <w:abstractNumId w:val="28"/>
  </w:num>
  <w:num w:numId="28">
    <w:abstractNumId w:val="27"/>
  </w:num>
  <w:num w:numId="29">
    <w:abstractNumId w:val="13"/>
  </w:num>
  <w:num w:numId="30">
    <w:abstractNumId w:val="4"/>
  </w:num>
  <w:num w:numId="31">
    <w:abstractNumId w:val="24"/>
  </w:num>
  <w:num w:numId="32">
    <w:abstractNumId w:val="34"/>
  </w:num>
  <w:num w:numId="33">
    <w:abstractNumId w:val="12"/>
  </w:num>
  <w:num w:numId="34">
    <w:abstractNumId w:val="11"/>
  </w:num>
  <w:num w:numId="35">
    <w:abstractNumId w:val="34"/>
    <w:lvlOverride w:ilvl="0">
      <w:lvl w:ilvl="0" w:tplc="13AACF80">
        <w:start w:val="1"/>
        <w:numFmt w:val="bullet"/>
        <w:lvlText w:val="♣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646790">
        <w:start w:val="1"/>
        <w:numFmt w:val="bullet"/>
        <w:lvlText w:val="o"/>
        <w:lvlJc w:val="left"/>
        <w:pPr>
          <w:ind w:left="10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C2E616A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3CED2D2">
        <w:start w:val="1"/>
        <w:numFmt w:val="bullet"/>
        <w:lvlText w:val="•"/>
        <w:lvlJc w:val="left"/>
        <w:pPr>
          <w:ind w:left="24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06992E">
        <w:start w:val="1"/>
        <w:numFmt w:val="bullet"/>
        <w:lvlText w:val="o"/>
        <w:lvlJc w:val="left"/>
        <w:pPr>
          <w:ind w:left="32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342B296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834508E">
        <w:start w:val="1"/>
        <w:numFmt w:val="bullet"/>
        <w:lvlText w:val="•"/>
        <w:lvlJc w:val="left"/>
        <w:pPr>
          <w:ind w:left="46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660ADC">
        <w:start w:val="1"/>
        <w:numFmt w:val="bullet"/>
        <w:lvlText w:val="o"/>
        <w:lvlJc w:val="left"/>
        <w:pPr>
          <w:ind w:left="53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3012FA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9A"/>
    <w:rsid w:val="00000932"/>
    <w:rsid w:val="00014333"/>
    <w:rsid w:val="000211DC"/>
    <w:rsid w:val="00022344"/>
    <w:rsid w:val="00034EA5"/>
    <w:rsid w:val="00044DCE"/>
    <w:rsid w:val="0005551F"/>
    <w:rsid w:val="0006552D"/>
    <w:rsid w:val="0007134C"/>
    <w:rsid w:val="000C07ED"/>
    <w:rsid w:val="000C3C65"/>
    <w:rsid w:val="000F3B22"/>
    <w:rsid w:val="00100C52"/>
    <w:rsid w:val="00107FE7"/>
    <w:rsid w:val="001256DB"/>
    <w:rsid w:val="00127FDF"/>
    <w:rsid w:val="00146CD0"/>
    <w:rsid w:val="001473F3"/>
    <w:rsid w:val="00152DA4"/>
    <w:rsid w:val="001576B4"/>
    <w:rsid w:val="00165B68"/>
    <w:rsid w:val="00170EB9"/>
    <w:rsid w:val="00172CC1"/>
    <w:rsid w:val="0017688C"/>
    <w:rsid w:val="00176AC0"/>
    <w:rsid w:val="00181FD1"/>
    <w:rsid w:val="001A3468"/>
    <w:rsid w:val="001C4E7F"/>
    <w:rsid w:val="001C7181"/>
    <w:rsid w:val="001D1A2C"/>
    <w:rsid w:val="001D1BA6"/>
    <w:rsid w:val="001E58B2"/>
    <w:rsid w:val="002025F5"/>
    <w:rsid w:val="002036DA"/>
    <w:rsid w:val="00205CB4"/>
    <w:rsid w:val="00207F37"/>
    <w:rsid w:val="002559DB"/>
    <w:rsid w:val="00273272"/>
    <w:rsid w:val="00287075"/>
    <w:rsid w:val="002906E4"/>
    <w:rsid w:val="002C525A"/>
    <w:rsid w:val="002E53DB"/>
    <w:rsid w:val="002F51FB"/>
    <w:rsid w:val="003204DC"/>
    <w:rsid w:val="00323BFD"/>
    <w:rsid w:val="00350CED"/>
    <w:rsid w:val="0035174A"/>
    <w:rsid w:val="00361F99"/>
    <w:rsid w:val="00370AB3"/>
    <w:rsid w:val="00371DAA"/>
    <w:rsid w:val="00393998"/>
    <w:rsid w:val="003B46B2"/>
    <w:rsid w:val="003C34BA"/>
    <w:rsid w:val="003D1316"/>
    <w:rsid w:val="003D726F"/>
    <w:rsid w:val="003F18DE"/>
    <w:rsid w:val="003F3CB5"/>
    <w:rsid w:val="004054E1"/>
    <w:rsid w:val="0040577A"/>
    <w:rsid w:val="0042372F"/>
    <w:rsid w:val="00425EE2"/>
    <w:rsid w:val="0043091F"/>
    <w:rsid w:val="00431146"/>
    <w:rsid w:val="00445114"/>
    <w:rsid w:val="004601E3"/>
    <w:rsid w:val="0047239C"/>
    <w:rsid w:val="0047245B"/>
    <w:rsid w:val="00477057"/>
    <w:rsid w:val="00491D35"/>
    <w:rsid w:val="00496798"/>
    <w:rsid w:val="004968E7"/>
    <w:rsid w:val="004A002D"/>
    <w:rsid w:val="004B1904"/>
    <w:rsid w:val="004B234E"/>
    <w:rsid w:val="004C2AD3"/>
    <w:rsid w:val="00512399"/>
    <w:rsid w:val="00523AF0"/>
    <w:rsid w:val="00524CBB"/>
    <w:rsid w:val="00542D9A"/>
    <w:rsid w:val="005471FB"/>
    <w:rsid w:val="00551D0B"/>
    <w:rsid w:val="00563B8D"/>
    <w:rsid w:val="00592106"/>
    <w:rsid w:val="00592C07"/>
    <w:rsid w:val="005A6447"/>
    <w:rsid w:val="005C14D1"/>
    <w:rsid w:val="005C151F"/>
    <w:rsid w:val="005C1755"/>
    <w:rsid w:val="005C77F8"/>
    <w:rsid w:val="00605DB8"/>
    <w:rsid w:val="006150C9"/>
    <w:rsid w:val="00642D1B"/>
    <w:rsid w:val="0064560B"/>
    <w:rsid w:val="00655F79"/>
    <w:rsid w:val="00660122"/>
    <w:rsid w:val="006663A9"/>
    <w:rsid w:val="006838CE"/>
    <w:rsid w:val="00683EBA"/>
    <w:rsid w:val="006902B2"/>
    <w:rsid w:val="006A0AC6"/>
    <w:rsid w:val="006A5B14"/>
    <w:rsid w:val="006B3A1C"/>
    <w:rsid w:val="006B5500"/>
    <w:rsid w:val="006B77FF"/>
    <w:rsid w:val="006C580A"/>
    <w:rsid w:val="006D3D24"/>
    <w:rsid w:val="006E4880"/>
    <w:rsid w:val="006E7D9E"/>
    <w:rsid w:val="006F5D2D"/>
    <w:rsid w:val="0073471C"/>
    <w:rsid w:val="00752DB8"/>
    <w:rsid w:val="00755044"/>
    <w:rsid w:val="00765083"/>
    <w:rsid w:val="00796214"/>
    <w:rsid w:val="007A2860"/>
    <w:rsid w:val="007A3CEE"/>
    <w:rsid w:val="007A4949"/>
    <w:rsid w:val="007A7B5A"/>
    <w:rsid w:val="007B1A10"/>
    <w:rsid w:val="007B6096"/>
    <w:rsid w:val="007B75C3"/>
    <w:rsid w:val="007E4BE3"/>
    <w:rsid w:val="007F480D"/>
    <w:rsid w:val="0080282F"/>
    <w:rsid w:val="00813702"/>
    <w:rsid w:val="00814E9A"/>
    <w:rsid w:val="008326C7"/>
    <w:rsid w:val="008331C3"/>
    <w:rsid w:val="00844370"/>
    <w:rsid w:val="00845DDD"/>
    <w:rsid w:val="00855E20"/>
    <w:rsid w:val="008579DA"/>
    <w:rsid w:val="00880AD6"/>
    <w:rsid w:val="008811B7"/>
    <w:rsid w:val="008A0C14"/>
    <w:rsid w:val="008B7B80"/>
    <w:rsid w:val="008C086D"/>
    <w:rsid w:val="008F697C"/>
    <w:rsid w:val="008F6EF8"/>
    <w:rsid w:val="00904528"/>
    <w:rsid w:val="00905A2C"/>
    <w:rsid w:val="00910442"/>
    <w:rsid w:val="00913C37"/>
    <w:rsid w:val="009219F4"/>
    <w:rsid w:val="00925A37"/>
    <w:rsid w:val="00937C42"/>
    <w:rsid w:val="0098203B"/>
    <w:rsid w:val="00987B37"/>
    <w:rsid w:val="00992D79"/>
    <w:rsid w:val="009A3FDD"/>
    <w:rsid w:val="009F085B"/>
    <w:rsid w:val="009F2AFA"/>
    <w:rsid w:val="00A019B3"/>
    <w:rsid w:val="00A23DF0"/>
    <w:rsid w:val="00A348B0"/>
    <w:rsid w:val="00A41385"/>
    <w:rsid w:val="00A41533"/>
    <w:rsid w:val="00A851A5"/>
    <w:rsid w:val="00AB277A"/>
    <w:rsid w:val="00AD1C54"/>
    <w:rsid w:val="00AD4F61"/>
    <w:rsid w:val="00B03093"/>
    <w:rsid w:val="00B26B28"/>
    <w:rsid w:val="00B440D0"/>
    <w:rsid w:val="00B53689"/>
    <w:rsid w:val="00B630F3"/>
    <w:rsid w:val="00B85D08"/>
    <w:rsid w:val="00B92A0A"/>
    <w:rsid w:val="00BA5D90"/>
    <w:rsid w:val="00BC38CD"/>
    <w:rsid w:val="00BD367B"/>
    <w:rsid w:val="00BF193C"/>
    <w:rsid w:val="00C04C20"/>
    <w:rsid w:val="00C04E18"/>
    <w:rsid w:val="00C126B1"/>
    <w:rsid w:val="00C13CCD"/>
    <w:rsid w:val="00C21E8D"/>
    <w:rsid w:val="00C24BEF"/>
    <w:rsid w:val="00C343CE"/>
    <w:rsid w:val="00C62899"/>
    <w:rsid w:val="00C7077C"/>
    <w:rsid w:val="00C77F4A"/>
    <w:rsid w:val="00C8270A"/>
    <w:rsid w:val="00C91313"/>
    <w:rsid w:val="00CA5951"/>
    <w:rsid w:val="00CB3EB9"/>
    <w:rsid w:val="00CB7153"/>
    <w:rsid w:val="00CB770F"/>
    <w:rsid w:val="00CC131B"/>
    <w:rsid w:val="00CC6764"/>
    <w:rsid w:val="00CE227D"/>
    <w:rsid w:val="00CE4BC3"/>
    <w:rsid w:val="00CF1474"/>
    <w:rsid w:val="00D17A0F"/>
    <w:rsid w:val="00D216BD"/>
    <w:rsid w:val="00D3439B"/>
    <w:rsid w:val="00D56AA1"/>
    <w:rsid w:val="00D75CA0"/>
    <w:rsid w:val="00D879DA"/>
    <w:rsid w:val="00D9408A"/>
    <w:rsid w:val="00DA0A2F"/>
    <w:rsid w:val="00DA77DE"/>
    <w:rsid w:val="00DD17F1"/>
    <w:rsid w:val="00DD258F"/>
    <w:rsid w:val="00DD6FFB"/>
    <w:rsid w:val="00DF6071"/>
    <w:rsid w:val="00E145EE"/>
    <w:rsid w:val="00E33DF3"/>
    <w:rsid w:val="00E5173A"/>
    <w:rsid w:val="00E61835"/>
    <w:rsid w:val="00EA2090"/>
    <w:rsid w:val="00EA61DF"/>
    <w:rsid w:val="00ED14C8"/>
    <w:rsid w:val="00ED4D73"/>
    <w:rsid w:val="00EF51DB"/>
    <w:rsid w:val="00EF54A7"/>
    <w:rsid w:val="00F310FB"/>
    <w:rsid w:val="00F466D0"/>
    <w:rsid w:val="00F57268"/>
    <w:rsid w:val="00F62C59"/>
    <w:rsid w:val="00F83EAD"/>
    <w:rsid w:val="00F84D31"/>
    <w:rsid w:val="00FA09C7"/>
    <w:rsid w:val="00FA70D9"/>
    <w:rsid w:val="00FB0866"/>
    <w:rsid w:val="00FC210B"/>
    <w:rsid w:val="00FC7D82"/>
    <w:rsid w:val="00FF12D2"/>
    <w:rsid w:val="00FF4C2F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4AE66"/>
  <w15:chartTrackingRefBased/>
  <w15:docId w15:val="{4946AA4E-172A-5740-B79E-56B0BEFF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046D"/>
    <w:rPr>
      <w:rFonts w:ascii="Arial" w:hAnsi="Arial"/>
    </w:rPr>
  </w:style>
  <w:style w:type="paragraph" w:styleId="Heading1">
    <w:name w:val="heading 1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0"/>
    </w:pPr>
    <w:rPr>
      <w:rFonts w:eastAsia="??"/>
      <w:b/>
      <w:bCs/>
      <w:u w:val="single"/>
    </w:rPr>
  </w:style>
  <w:style w:type="paragraph" w:styleId="Heading2">
    <w:name w:val="heading 2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1"/>
    </w:pPr>
    <w:rPr>
      <w:rFonts w:eastAsia="??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ind w:left="3"/>
      <w:jc w:val="center"/>
      <w:outlineLvl w:val="3"/>
    </w:pPr>
    <w:rPr>
      <w:rFonts w:eastAsia="??" w:cs="Arial"/>
      <w:b/>
      <w:bCs/>
    </w:rPr>
  </w:style>
  <w:style w:type="paragraph" w:styleId="Heading5">
    <w:name w:val="heading 5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jc w:val="center"/>
      <w:outlineLvl w:val="4"/>
    </w:pPr>
    <w:rPr>
      <w:rFonts w:eastAsia="??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8607FE"/>
    <w:pPr>
      <w:keepNext/>
      <w:autoSpaceDE w:val="0"/>
      <w:autoSpaceDN w:val="0"/>
      <w:jc w:val="both"/>
      <w:outlineLvl w:val="5"/>
    </w:pPr>
    <w:rPr>
      <w:rFonts w:ascii="Verdana" w:hAnsi="Verdana" w:cs="Verdana"/>
      <w:b/>
      <w:bCs/>
      <w:sz w:val="16"/>
      <w:szCs w:val="16"/>
    </w:rPr>
  </w:style>
  <w:style w:type="paragraph" w:styleId="Heading7">
    <w:name w:val="heading 7"/>
    <w:basedOn w:val="Normal"/>
    <w:next w:val="Normal"/>
    <w:qFormat/>
    <w:rsid w:val="00192C3F"/>
    <w:pPr>
      <w:keepNext/>
      <w:outlineLvl w:val="6"/>
    </w:pPr>
    <w:rPr>
      <w:rFonts w:ascii="Verdana" w:hAnsi="Verdana"/>
      <w:b/>
      <w:sz w:val="18"/>
      <w:szCs w:val="18"/>
    </w:rPr>
  </w:style>
  <w:style w:type="paragraph" w:styleId="Heading8">
    <w:name w:val="heading 8"/>
    <w:basedOn w:val="Normal"/>
    <w:next w:val="Normal"/>
    <w:qFormat/>
    <w:rsid w:val="00192C3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  <w:jc w:val="center"/>
    </w:pPr>
    <w:rPr>
      <w:rFonts w:ascii="Arial Black" w:hAnsi="Arial Black"/>
      <w:color w:val="F2C800"/>
      <w:spacing w:val="-20"/>
      <w:kern w:val="44"/>
      <w:sz w:val="44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Char">
    <w:name w:val="SAP - Table bulleted Text Char"/>
    <w:basedOn w:val="Normal"/>
    <w:autoRedefine/>
    <w:rsid w:val="0093470F"/>
    <w:pPr>
      <w:numPr>
        <w:numId w:val="1"/>
      </w:numPr>
      <w:spacing w:line="260" w:lineRule="exact"/>
    </w:pPr>
    <w:rPr>
      <w:noProof/>
    </w:rPr>
  </w:style>
  <w:style w:type="paragraph" w:customStyle="1" w:styleId="SAP-TableBodyText">
    <w:name w:val="SAP-Table Body Text"/>
    <w:basedOn w:val="SAP-TableHeader"/>
    <w:autoRedefine/>
    <w:rsid w:val="005A2AB2"/>
    <w:pPr>
      <w:spacing w:after="0" w:line="240" w:lineRule="auto"/>
      <w:ind w:left="360"/>
    </w:pPr>
    <w:rPr>
      <w:rFonts w:ascii="Arial" w:hAnsi="Arial" w:cs="Arial"/>
      <w:b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Pr>
      <w:rFonts w:ascii="Arial Black" w:hAnsi="Arial Black"/>
      <w:color w:val="FF0000"/>
      <w:sz w:val="22"/>
    </w:rPr>
  </w:style>
  <w:style w:type="paragraph" w:customStyle="1" w:styleId="SAP-TableBodyTextBold">
    <w:name w:val="SAP-Table Body Text Bold"/>
    <w:basedOn w:val="SAP-TableBodyText"/>
    <w:autoRedefine/>
    <w:rsid w:val="00DB0076"/>
    <w:pPr>
      <w:jc w:val="both"/>
    </w:pPr>
    <w:rPr>
      <w:b w:val="0"/>
      <w:color w:val="FF0000"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  <w:szCs w:val="28"/>
    </w:rPr>
  </w:style>
  <w:style w:type="character" w:customStyle="1" w:styleId="SAP-TablebulletedTextCharChar">
    <w:name w:val="SAP - Table bulleted Text Char Char"/>
    <w:rPr>
      <w:rFonts w:ascii="Arial" w:hAnsi="Arial"/>
      <w:noProof/>
      <w:lang w:val="en-US" w:eastAsia="en-US" w:bidi="ar-SA"/>
    </w:rPr>
  </w:style>
  <w:style w:type="character" w:customStyle="1" w:styleId="SAP-FirstPage-TableBodyTextChar">
    <w:name w:val="SAP-First Page-Table Body Text Char"/>
    <w:rPr>
      <w:rFonts w:ascii="Arial" w:hAnsi="Arial"/>
      <w:lang w:val="en-US" w:eastAsia="en-US" w:bidi="ar-SA"/>
    </w:rPr>
  </w:style>
  <w:style w:type="character" w:customStyle="1" w:styleId="SAP-TableHeaderChar">
    <w:name w:val="SAP - Table Header Char"/>
    <w:rPr>
      <w:rFonts w:ascii="Arial Black" w:hAnsi="Arial Black"/>
      <w:sz w:val="22"/>
      <w:lang w:val="en-US" w:eastAsia="en-US" w:bidi="ar-SA"/>
    </w:rPr>
  </w:style>
  <w:style w:type="paragraph" w:styleId="BodyText">
    <w:name w:val="Body Text"/>
    <w:basedOn w:val="Normal"/>
    <w:pPr>
      <w:widowControl w:val="0"/>
    </w:pPr>
  </w:style>
  <w:style w:type="paragraph" w:customStyle="1" w:styleId="Normal11pt">
    <w:name w:val="Normal+11pt"/>
    <w:basedOn w:val="Heading3"/>
    <w:pPr>
      <w:keepNext w:val="0"/>
      <w:widowControl w:val="0"/>
      <w:spacing w:before="0" w:after="0"/>
    </w:pPr>
    <w:rPr>
      <w:rFonts w:ascii="Times New Roman" w:hAnsi="Times New Roman" w:cs="Times New Roman"/>
      <w:bCs w:val="0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levnl14">
    <w:name w:val="_levnl14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character" w:customStyle="1" w:styleId="profileinputlabel">
    <w:name w:val="profileinputlabel"/>
    <w:basedOn w:val="DefaultParagraphFont"/>
    <w:rsid w:val="00D60DD2"/>
  </w:style>
  <w:style w:type="paragraph" w:customStyle="1" w:styleId="Role">
    <w:name w:val="Role"/>
    <w:basedOn w:val="Normal"/>
    <w:next w:val="Normal"/>
    <w:rsid w:val="00D60DD2"/>
    <w:pPr>
      <w:keepNext/>
      <w:overflowPunct w:val="0"/>
      <w:autoSpaceDE w:val="0"/>
      <w:autoSpaceDN w:val="0"/>
      <w:adjustRightInd w:val="0"/>
      <w:spacing w:after="120"/>
      <w:textAlignment w:val="baseline"/>
    </w:pPr>
    <w:rPr>
      <w:b/>
    </w:rPr>
  </w:style>
  <w:style w:type="character" w:styleId="Strong">
    <w:name w:val="Strong"/>
    <w:qFormat/>
    <w:rsid w:val="00D60DD2"/>
    <w:rPr>
      <w:b/>
      <w:bCs/>
    </w:rPr>
  </w:style>
  <w:style w:type="paragraph" w:customStyle="1" w:styleId="Rel-Head">
    <w:name w:val="Rel-Head"/>
    <w:basedOn w:val="Normal"/>
    <w:rsid w:val="00D60DD2"/>
    <w:pPr>
      <w:ind w:left="720"/>
    </w:pPr>
    <w:rPr>
      <w:rFonts w:cs="Arial"/>
      <w:u w:val="single"/>
    </w:rPr>
  </w:style>
  <w:style w:type="character" w:styleId="Hyperlink">
    <w:name w:val="Hyperlink"/>
    <w:rsid w:val="00D85FE2"/>
    <w:rPr>
      <w:color w:val="0000FF"/>
      <w:u w:val="single"/>
    </w:rPr>
  </w:style>
  <w:style w:type="paragraph" w:customStyle="1" w:styleId="NormalVerdana">
    <w:name w:val="Normal + Verdana"/>
    <w:basedOn w:val="Header"/>
    <w:rsid w:val="00486977"/>
    <w:pPr>
      <w:tabs>
        <w:tab w:val="clear" w:pos="4320"/>
        <w:tab w:val="clear" w:pos="8640"/>
      </w:tabs>
    </w:pPr>
    <w:rPr>
      <w:rFonts w:ascii="Verdana" w:hAnsi="Verdana"/>
    </w:rPr>
  </w:style>
  <w:style w:type="character" w:customStyle="1" w:styleId="Heading6Char">
    <w:name w:val="Heading 6 Char"/>
    <w:link w:val="Heading6"/>
    <w:semiHidden/>
    <w:locked/>
    <w:rsid w:val="008607FE"/>
    <w:rPr>
      <w:rFonts w:ascii="Verdana" w:hAnsi="Verdana" w:cs="Verdana"/>
      <w:b/>
      <w:bCs/>
      <w:sz w:val="16"/>
      <w:szCs w:val="16"/>
      <w:lang w:val="en-US" w:eastAsia="en-US" w:bidi="ar-SA"/>
    </w:rPr>
  </w:style>
  <w:style w:type="paragraph" w:customStyle="1" w:styleId="DefaultParagraphFontParaCharCharCharChar">
    <w:name w:val="Default Paragraph Font Para Char Char Char Char"/>
    <w:basedOn w:val="Normal"/>
    <w:rsid w:val="00A1688F"/>
    <w:pPr>
      <w:spacing w:after="160" w:line="240" w:lineRule="exact"/>
    </w:pPr>
    <w:rPr>
      <w:rFonts w:ascii="Verdana" w:hAnsi="Verdana"/>
    </w:rPr>
  </w:style>
  <w:style w:type="paragraph" w:customStyle="1" w:styleId="Achievement">
    <w:name w:val="Achievement"/>
    <w:basedOn w:val="BodyText"/>
    <w:rsid w:val="0006046D"/>
    <w:pPr>
      <w:widowControl/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Normal"/>
    <w:next w:val="Normal"/>
    <w:autoRedefine/>
    <w:rsid w:val="0006046D"/>
    <w:pPr>
      <w:tabs>
        <w:tab w:val="left" w:pos="2160"/>
        <w:tab w:val="right" w:pos="6480"/>
      </w:tabs>
      <w:spacing w:before="240" w:after="40" w:line="220" w:lineRule="atLeast"/>
    </w:pPr>
    <w:rPr>
      <w:rFonts w:cs="Arial"/>
      <w:i/>
      <w:sz w:val="22"/>
      <w:szCs w:val="22"/>
    </w:rPr>
  </w:style>
  <w:style w:type="paragraph" w:customStyle="1" w:styleId="JobTitle">
    <w:name w:val="Job Title"/>
    <w:next w:val="Achievement"/>
    <w:rsid w:val="0006046D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0604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6046D"/>
    <w:pPr>
      <w:spacing w:before="220" w:line="220" w:lineRule="atLeast"/>
      <w:ind w:right="-198"/>
    </w:pPr>
    <w:rPr>
      <w:rFonts w:cs="Arial"/>
      <w:b/>
      <w:i/>
      <w:color w:val="333333"/>
      <w:spacing w:val="-10"/>
      <w:sz w:val="18"/>
      <w:szCs w:val="18"/>
    </w:rPr>
  </w:style>
  <w:style w:type="paragraph" w:customStyle="1" w:styleId="Objective">
    <w:name w:val="Objective"/>
    <w:basedOn w:val="Normal"/>
    <w:next w:val="BodyText"/>
    <w:rsid w:val="0006046D"/>
    <w:pPr>
      <w:spacing w:before="240" w:after="220" w:line="220" w:lineRule="atLeast"/>
    </w:pPr>
  </w:style>
  <w:style w:type="character" w:customStyle="1" w:styleId="small1">
    <w:name w:val="small1"/>
    <w:rsid w:val="0006046D"/>
    <w:rPr>
      <w:rFonts w:ascii="Verdana" w:hAnsi="Verdana" w:hint="default"/>
      <w:i w:val="0"/>
      <w:iCs w:val="0"/>
      <w:sz w:val="16"/>
      <w:szCs w:val="16"/>
    </w:rPr>
  </w:style>
  <w:style w:type="paragraph" w:styleId="BodyText3">
    <w:name w:val="Body Text 3"/>
    <w:basedOn w:val="Normal"/>
    <w:link w:val="BodyText3Char"/>
    <w:rsid w:val="006E5C03"/>
    <w:pPr>
      <w:spacing w:after="120"/>
    </w:pPr>
    <w:rPr>
      <w:sz w:val="16"/>
      <w:szCs w:val="16"/>
    </w:rPr>
  </w:style>
  <w:style w:type="paragraph" w:customStyle="1" w:styleId="Normal1">
    <w:name w:val="Normal1"/>
    <w:basedOn w:val="Normal"/>
    <w:link w:val="normalChar"/>
    <w:rsid w:val="006E5C03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ColorfulShading-Accent31">
    <w:name w:val="Colorful Shading - Accent 31"/>
    <w:basedOn w:val="Normal"/>
    <w:qFormat/>
    <w:rsid w:val="006E5C0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character" w:customStyle="1" w:styleId="BodyText3Char">
    <w:name w:val="Body Text 3 Char"/>
    <w:link w:val="BodyText3"/>
    <w:locked/>
    <w:rsid w:val="006E5C03"/>
    <w:rPr>
      <w:rFonts w:ascii="Arial" w:hAnsi="Arial"/>
      <w:sz w:val="16"/>
      <w:szCs w:val="16"/>
      <w:lang w:val="en-US" w:eastAsia="en-US" w:bidi="ar-SA"/>
    </w:rPr>
  </w:style>
  <w:style w:type="paragraph" w:customStyle="1" w:styleId="ProjectDetails">
    <w:name w:val="Project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spacing w:val="-2"/>
    </w:rPr>
  </w:style>
  <w:style w:type="paragraph" w:customStyle="1" w:styleId="CompanyDetails">
    <w:name w:val="Company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</w:rPr>
  </w:style>
  <w:style w:type="table" w:styleId="TableGrid">
    <w:name w:val="Table Grid"/>
    <w:basedOn w:val="TableNormal"/>
    <w:rsid w:val="006E5C03"/>
    <w:rPr>
      <w:rFonts w:ascii="Calibri" w:hAnsi="Calibri" w:cs="Calibri"/>
      <w:sz w:val="22"/>
      <w:szCs w:val="22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qFormat/>
    <w:rsid w:val="00192C3F"/>
    <w:pPr>
      <w:widowControl w:val="0"/>
      <w:tabs>
        <w:tab w:val="left" w:pos="180"/>
        <w:tab w:val="left" w:pos="720"/>
        <w:tab w:val="left" w:pos="1080"/>
      </w:tabs>
      <w:autoSpaceDE w:val="0"/>
      <w:autoSpaceDN w:val="0"/>
      <w:adjustRightInd w:val="0"/>
      <w:ind w:left="180"/>
      <w:jc w:val="center"/>
    </w:pPr>
    <w:rPr>
      <w:rFonts w:ascii="Georgia" w:hAnsi="Georgia"/>
      <w:b/>
      <w:bCs/>
    </w:rPr>
  </w:style>
  <w:style w:type="paragraph" w:styleId="PlainText">
    <w:name w:val="Plain Text"/>
    <w:aliases w:val="Plain Text Char"/>
    <w:basedOn w:val="Normal"/>
    <w:rsid w:val="00192C3F"/>
    <w:rPr>
      <w:rFonts w:ascii="Courier New" w:hAnsi="Courier New"/>
    </w:rPr>
  </w:style>
  <w:style w:type="paragraph" w:styleId="FootnoteText">
    <w:name w:val="footnote text"/>
    <w:basedOn w:val="Normal"/>
    <w:semiHidden/>
    <w:rsid w:val="00192C3F"/>
    <w:rPr>
      <w:rFonts w:ascii="Times New Roman" w:hAnsi="Times New Roman"/>
      <w:szCs w:val="24"/>
    </w:rPr>
  </w:style>
  <w:style w:type="character" w:styleId="FootnoteReference">
    <w:name w:val="footnote reference"/>
    <w:semiHidden/>
    <w:rsid w:val="00192C3F"/>
    <w:rPr>
      <w:vertAlign w:val="superscript"/>
    </w:rPr>
  </w:style>
  <w:style w:type="paragraph" w:styleId="DocumentMap">
    <w:name w:val="Document Map"/>
    <w:basedOn w:val="Normal"/>
    <w:semiHidden/>
    <w:rsid w:val="00192C3F"/>
    <w:pPr>
      <w:shd w:val="clear" w:color="auto" w:fill="000080"/>
    </w:pPr>
    <w:rPr>
      <w:rFonts w:ascii="Tahoma" w:hAnsi="Tahoma"/>
      <w:sz w:val="24"/>
      <w:szCs w:val="24"/>
    </w:rPr>
  </w:style>
  <w:style w:type="paragraph" w:styleId="BodyText2">
    <w:name w:val="Body Text 2"/>
    <w:basedOn w:val="Normal"/>
    <w:rsid w:val="00192C3F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192C3F"/>
    <w:pPr>
      <w:overflowPunct w:val="0"/>
      <w:autoSpaceDE w:val="0"/>
      <w:autoSpaceDN w:val="0"/>
      <w:adjustRightInd w:val="0"/>
      <w:spacing w:before="120"/>
      <w:textAlignment w:val="baseline"/>
    </w:pPr>
    <w:rPr>
      <w:b/>
      <w:lang w:val="en-GB"/>
    </w:rPr>
  </w:style>
  <w:style w:type="paragraph" w:customStyle="1" w:styleId="ForCV">
    <w:name w:val="For CV"/>
    <w:basedOn w:val="BodyText"/>
    <w:rsid w:val="00192C3F"/>
    <w:pPr>
      <w:widowControl/>
      <w:spacing w:after="120"/>
    </w:pPr>
    <w:rPr>
      <w:rFonts w:ascii="Verdana" w:hAnsi="Verdana"/>
      <w:b/>
      <w:lang w:val="en-GB"/>
    </w:rPr>
  </w:style>
  <w:style w:type="paragraph" w:customStyle="1" w:styleId="CVhead">
    <w:name w:val="CV head"/>
    <w:basedOn w:val="BodyText"/>
    <w:rsid w:val="00192C3F"/>
    <w:pPr>
      <w:widowControl/>
      <w:spacing w:after="120"/>
      <w:ind w:left="720"/>
    </w:pPr>
    <w:rPr>
      <w:rFonts w:ascii="Georgia" w:hAnsi="Georgia"/>
      <w:b/>
      <w:lang w:val="en-GB"/>
    </w:rPr>
  </w:style>
  <w:style w:type="paragraph" w:styleId="ListBullet2">
    <w:name w:val="List Bullet 2"/>
    <w:basedOn w:val="Normal"/>
    <w:autoRedefine/>
    <w:rsid w:val="00192C3F"/>
    <w:rPr>
      <w:rFonts w:ascii="Verdana" w:hAnsi="Verdana"/>
      <w:b/>
      <w:sz w:val="18"/>
      <w:szCs w:val="18"/>
      <w:lang w:val="en-GB"/>
    </w:rPr>
  </w:style>
  <w:style w:type="paragraph" w:styleId="ListBullet">
    <w:name w:val="List Bullet"/>
    <w:basedOn w:val="Normal"/>
    <w:rsid w:val="00192C3F"/>
    <w:pPr>
      <w:numPr>
        <w:numId w:val="3"/>
      </w:numPr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88735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Char">
    <w:name w:val="normal Char"/>
    <w:link w:val="Normal1"/>
    <w:rsid w:val="0088735F"/>
    <w:rPr>
      <w:rFonts w:eastAsia="SimSun"/>
      <w:sz w:val="24"/>
      <w:szCs w:val="24"/>
      <w:lang w:val="en-US" w:eastAsia="zh-CN" w:bidi="ar-SA"/>
    </w:rPr>
  </w:style>
  <w:style w:type="paragraph" w:customStyle="1" w:styleId="level1">
    <w:name w:val="_level1"/>
    <w:basedOn w:val="Normal"/>
    <w:rsid w:val="0088735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hAnsi="Times New Roman"/>
      <w:sz w:val="24"/>
    </w:rPr>
  </w:style>
  <w:style w:type="paragraph" w:customStyle="1" w:styleId="RoseResumeHeader">
    <w:name w:val="Rose Resume Header"/>
    <w:basedOn w:val="BodyTextIndent"/>
    <w:rsid w:val="0098732E"/>
    <w:pPr>
      <w:shd w:val="clear" w:color="auto" w:fill="000000"/>
      <w:tabs>
        <w:tab w:val="left" w:pos="2880"/>
      </w:tabs>
      <w:spacing w:after="0"/>
      <w:ind w:left="0"/>
      <w:jc w:val="center"/>
    </w:pPr>
    <w:rPr>
      <w:rFonts w:cs="Arial"/>
      <w:b/>
      <w:caps/>
      <w:sz w:val="24"/>
      <w:szCs w:val="24"/>
    </w:rPr>
  </w:style>
  <w:style w:type="paragraph" w:styleId="BodyTextIndent2">
    <w:name w:val="Body Text Indent 2"/>
    <w:basedOn w:val="Normal"/>
    <w:rsid w:val="0098732E"/>
    <w:pPr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sid w:val="0098732E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NormalTahoma">
    <w:name w:val="Normal + Tahoma"/>
    <w:aliases w:val="10 pt,Bold,Gray-80%,Underline"/>
    <w:basedOn w:val="Heading1"/>
    <w:rsid w:val="0098732E"/>
    <w:pPr>
      <w:widowControl/>
      <w:autoSpaceDE/>
      <w:autoSpaceDN/>
      <w:adjustRightInd/>
      <w:jc w:val="both"/>
    </w:pPr>
    <w:rPr>
      <w:rFonts w:ascii="Tahoma" w:eastAsia="Arial Unicode MS" w:hAnsi="Tahoma" w:cs="Tahoma"/>
      <w:b w:val="0"/>
      <w:bCs w:val="0"/>
      <w:u w:val="none"/>
    </w:rPr>
  </w:style>
  <w:style w:type="paragraph" w:customStyle="1" w:styleId="AssignmentHeader">
    <w:name w:val="Assignment Header"/>
    <w:basedOn w:val="Normal"/>
    <w:next w:val="Normal"/>
    <w:rsid w:val="0098732E"/>
    <w:pPr>
      <w:keepNext/>
      <w:keepLines/>
      <w:tabs>
        <w:tab w:val="right" w:pos="10080"/>
      </w:tabs>
      <w:spacing w:after="120"/>
    </w:pPr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76370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42D36"/>
  </w:style>
  <w:style w:type="character" w:customStyle="1" w:styleId="apple-converted-space">
    <w:name w:val="apple-converted-space"/>
    <w:basedOn w:val="DefaultParagraphFont"/>
    <w:rsid w:val="00142D36"/>
  </w:style>
  <w:style w:type="table" w:styleId="TableClassic2">
    <w:name w:val="Table Classic 2"/>
    <w:basedOn w:val="TableNormal"/>
    <w:rsid w:val="0001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1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basedOn w:val="DefaultParagraphFont"/>
    <w:rsid w:val="00875D49"/>
  </w:style>
  <w:style w:type="paragraph" w:customStyle="1" w:styleId="LightGrid-Accent31">
    <w:name w:val="Light Grid - Accent 31"/>
    <w:basedOn w:val="Normal"/>
    <w:uiPriority w:val="34"/>
    <w:qFormat/>
    <w:rsid w:val="005C151F"/>
    <w:pPr>
      <w:ind w:left="720"/>
      <w:contextualSpacing/>
    </w:pPr>
    <w:rPr>
      <w:rFonts w:ascii="Times New Roman" w:hAnsi="Times New Roman"/>
      <w:color w:val="000000"/>
      <w:sz w:val="24"/>
      <w:szCs w:val="24"/>
    </w:rPr>
  </w:style>
  <w:style w:type="paragraph" w:customStyle="1" w:styleId="Body">
    <w:name w:val="Body"/>
    <w:rsid w:val="006C580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character" w:customStyle="1" w:styleId="highlight">
    <w:name w:val="highlight"/>
    <w:rsid w:val="006C580A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92A0A"/>
    <w:pPr>
      <w:suppressAutoHyphens/>
      <w:ind w:left="720"/>
      <w:contextualSpacing/>
    </w:pPr>
    <w:rPr>
      <w:rFonts w:ascii="Times New Roman" w:hAnsi="Times New Roman"/>
      <w:b/>
      <w:lang w:eastAsia="zh-CN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B92A0A"/>
    <w:rPr>
      <w:b/>
      <w:lang w:eastAsia="zh-CN"/>
    </w:rPr>
  </w:style>
  <w:style w:type="numbering" w:customStyle="1" w:styleId="ImportedStyle1">
    <w:name w:val="Imported Style 1"/>
    <w:rsid w:val="006A5B14"/>
    <w:pPr>
      <w:numPr>
        <w:numId w:val="31"/>
      </w:numPr>
    </w:pPr>
  </w:style>
  <w:style w:type="paragraph" w:styleId="ListParagraph">
    <w:name w:val="List Paragraph"/>
    <w:basedOn w:val="Normal"/>
    <w:link w:val="ListParagraphChar"/>
    <w:qFormat/>
    <w:rsid w:val="001256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1256DB"/>
    <w:rPr>
      <w:rFonts w:ascii="Calibri" w:eastAsia="Calibri" w:hAnsi="Calibri"/>
      <w:sz w:val="22"/>
      <w:szCs w:val="22"/>
    </w:rPr>
  </w:style>
  <w:style w:type="character" w:customStyle="1" w:styleId="hl">
    <w:name w:val="hl"/>
    <w:rsid w:val="0014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Agile Enterprise Solutions</Company>
  <LinksUpToDate>false</LinksUpToDate>
  <CharactersWithSpaces>10312</CharactersWithSpaces>
  <SharedDoc>false</SharedDoc>
  <HLinks>
    <vt:vector size="6" baseType="variant">
      <vt:variant>
        <vt:i4>4128799</vt:i4>
      </vt:variant>
      <vt:variant>
        <vt:i4>6</vt:i4>
      </vt:variant>
      <vt:variant>
        <vt:i4>0</vt:i4>
      </vt:variant>
      <vt:variant>
        <vt:i4>5</vt:i4>
      </vt:variant>
      <vt:variant>
        <vt:lpwstr>mailto:Veera.dev888@gmail.com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subject/>
  <dc:creator>Prakash Thota</dc:creator>
  <cp:keywords/>
  <cp:lastModifiedBy>veera yerajerla</cp:lastModifiedBy>
  <cp:revision>5</cp:revision>
  <cp:lastPrinted>2006-04-05T06:37:00Z</cp:lastPrinted>
  <dcterms:created xsi:type="dcterms:W3CDTF">2018-07-17T07:13:00Z</dcterms:created>
  <dcterms:modified xsi:type="dcterms:W3CDTF">2018-11-09T06:00:00Z</dcterms:modified>
</cp:coreProperties>
</file>