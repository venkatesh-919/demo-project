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798" w:rsidRPr="00AD1C54" w:rsidRDefault="006C580A" w:rsidP="00AD1C54">
      <w:pPr>
        <w:rPr>
          <w:rFonts w:cs="Arial"/>
          <w:b/>
          <w:u w:val="single"/>
        </w:rPr>
      </w:pPr>
      <w:bookmarkStart w:id="0" w:name="_GoBack"/>
      <w:bookmarkEnd w:id="0"/>
      <w:r w:rsidRPr="00AD1C54">
        <w:rPr>
          <w:rFonts w:cs="Arial"/>
          <w:b/>
          <w:u w:val="single"/>
        </w:rPr>
        <w:t>Summary:</w:t>
      </w:r>
    </w:p>
    <w:p w:rsidR="006C580A" w:rsidRPr="00AD1C54" w:rsidRDefault="006C580A" w:rsidP="00AD1C54">
      <w:pPr>
        <w:rPr>
          <w:rFonts w:cs="Arial"/>
          <w:b/>
          <w:u w:val="single"/>
        </w:rPr>
      </w:pPr>
    </w:p>
    <w:p w:rsidR="006C580A" w:rsidRPr="00AD1C54" w:rsidRDefault="006C580A" w:rsidP="004601E3">
      <w:pPr>
        <w:numPr>
          <w:ilvl w:val="0"/>
          <w:numId w:val="28"/>
        </w:numPr>
        <w:jc w:val="both"/>
        <w:rPr>
          <w:rFonts w:cs="Arial"/>
        </w:rPr>
      </w:pPr>
      <w:r w:rsidRPr="00AD1C54">
        <w:rPr>
          <w:rFonts w:cs="Arial"/>
        </w:rPr>
        <w:t>With 8</w:t>
      </w:r>
      <w:r w:rsidR="008579DA" w:rsidRPr="00AD1C54">
        <w:rPr>
          <w:rFonts w:cs="Arial"/>
        </w:rPr>
        <w:t>+</w:t>
      </w:r>
      <w:r w:rsidRPr="00AD1C54">
        <w:rPr>
          <w:rFonts w:cs="Arial"/>
        </w:rPr>
        <w:t xml:space="preserve"> Years of Expertise worki</w:t>
      </w:r>
      <w:r w:rsidR="0075030D">
        <w:rPr>
          <w:rFonts w:cs="Arial"/>
        </w:rPr>
        <w:t>ng as DevOps Engineer</w:t>
      </w:r>
      <w:r w:rsidR="00B941A1">
        <w:rPr>
          <w:rFonts w:cs="Arial"/>
        </w:rPr>
        <w:t>, Build and Release engineer</w:t>
      </w:r>
      <w:r w:rsidR="0075030D">
        <w:rPr>
          <w:rFonts w:cs="Arial"/>
        </w:rPr>
        <w:t xml:space="preserve"> and System Analyst</w:t>
      </w:r>
      <w:r w:rsidR="00022344" w:rsidRPr="00AD1C54">
        <w:rPr>
          <w:rFonts w:cs="Arial"/>
        </w:rPr>
        <w:t xml:space="preserve"> in the areas of Continuous Integration (CI), Continuous Delivery (CD)</w:t>
      </w:r>
      <w:r w:rsidR="00F600BE">
        <w:rPr>
          <w:rFonts w:cs="Arial"/>
        </w:rPr>
        <w:t>, Configuration Management</w:t>
      </w:r>
      <w:r w:rsidR="00CD6468">
        <w:rPr>
          <w:rFonts w:cs="Arial"/>
        </w:rPr>
        <w:t xml:space="preserve"> </w:t>
      </w:r>
      <w:r w:rsidR="00B941A1">
        <w:rPr>
          <w:rFonts w:cs="Arial"/>
        </w:rPr>
        <w:t xml:space="preserve">,Server </w:t>
      </w:r>
      <w:r w:rsidR="00F600BE">
        <w:rPr>
          <w:rFonts w:cs="Arial"/>
        </w:rPr>
        <w:t xml:space="preserve">Configuration, troubleshooting </w:t>
      </w:r>
      <w:r w:rsidRPr="00AD1C54">
        <w:rPr>
          <w:rFonts w:cs="Arial"/>
        </w:rPr>
        <w:t xml:space="preserve">and Application Deployment </w:t>
      </w:r>
      <w:r w:rsidR="00022344" w:rsidRPr="00AD1C54">
        <w:rPr>
          <w:rFonts w:cs="Arial"/>
        </w:rPr>
        <w:t>management.</w:t>
      </w:r>
    </w:p>
    <w:p w:rsidR="00FC210B" w:rsidRPr="00AD1C54" w:rsidRDefault="00B53689" w:rsidP="004601E3">
      <w:pPr>
        <w:numPr>
          <w:ilvl w:val="0"/>
          <w:numId w:val="28"/>
        </w:numPr>
        <w:contextualSpacing/>
        <w:mirrorIndents/>
        <w:jc w:val="both"/>
        <w:rPr>
          <w:rFonts w:cs="Arial"/>
          <w:b/>
          <w:shd w:val="clear" w:color="auto" w:fill="FFFFFF"/>
        </w:rPr>
      </w:pPr>
      <w:r w:rsidRPr="00AD1C54">
        <w:rPr>
          <w:rFonts w:cs="Arial"/>
          <w:b/>
          <w:shd w:val="clear" w:color="auto" w:fill="FFFFFF"/>
        </w:rPr>
        <w:t>4</w:t>
      </w:r>
      <w:r w:rsidR="00C126B1">
        <w:rPr>
          <w:rFonts w:cs="Arial"/>
          <w:b/>
          <w:shd w:val="clear" w:color="auto" w:fill="FFFFFF"/>
        </w:rPr>
        <w:t xml:space="preserve">+ </w:t>
      </w:r>
      <w:r w:rsidR="00FC210B" w:rsidRPr="00AD1C54">
        <w:rPr>
          <w:rFonts w:cs="Arial"/>
          <w:b/>
          <w:shd w:val="clear" w:color="auto" w:fill="FFFFFF"/>
        </w:rPr>
        <w:t>years of experience with DevOps methodologies</w:t>
      </w:r>
      <w:r w:rsidR="00FC210B" w:rsidRPr="00AD1C54">
        <w:rPr>
          <w:rFonts w:cs="Arial"/>
          <w:shd w:val="clear" w:color="auto" w:fill="FFFFFF"/>
        </w:rPr>
        <w:t xml:space="preserve"> in Server provisioning, middleware management, build and deployment automation through tools like </w:t>
      </w:r>
      <w:r w:rsidR="00022344" w:rsidRPr="00AD1C54">
        <w:rPr>
          <w:rFonts w:cs="Arial"/>
          <w:b/>
          <w:shd w:val="clear" w:color="auto" w:fill="FFFFFF"/>
        </w:rPr>
        <w:t>AWS, D</w:t>
      </w:r>
      <w:r w:rsidR="00B92A0A" w:rsidRPr="00AD1C54">
        <w:rPr>
          <w:rFonts w:cs="Arial"/>
          <w:b/>
          <w:shd w:val="clear" w:color="auto" w:fill="FFFFFF"/>
        </w:rPr>
        <w:t>ocker,</w:t>
      </w:r>
      <w:r w:rsidR="00A23DF0">
        <w:rPr>
          <w:rFonts w:cs="Arial"/>
          <w:b/>
          <w:shd w:val="clear" w:color="auto" w:fill="FFFFFF"/>
        </w:rPr>
        <w:t xml:space="preserve"> Ansible, </w:t>
      </w:r>
      <w:r w:rsidR="00B440D0">
        <w:rPr>
          <w:rFonts w:cs="Arial"/>
          <w:b/>
          <w:shd w:val="clear" w:color="auto" w:fill="FFFFFF"/>
        </w:rPr>
        <w:t>Jenkins</w:t>
      </w:r>
      <w:r w:rsidR="00B941A1">
        <w:rPr>
          <w:rFonts w:cs="Arial"/>
          <w:b/>
          <w:shd w:val="clear" w:color="auto" w:fill="FFFFFF"/>
        </w:rPr>
        <w:t>(CI CD)</w:t>
      </w:r>
      <w:r w:rsidR="00B440D0">
        <w:rPr>
          <w:rFonts w:cs="Arial"/>
          <w:b/>
          <w:shd w:val="clear" w:color="auto" w:fill="FFFFFF"/>
        </w:rPr>
        <w:t>,</w:t>
      </w:r>
      <w:r w:rsidR="00B941A1">
        <w:rPr>
          <w:rFonts w:cs="Arial"/>
          <w:b/>
          <w:shd w:val="clear" w:color="auto" w:fill="FFFFFF"/>
        </w:rPr>
        <w:t xml:space="preserve"> kubernetes, </w:t>
      </w:r>
      <w:r w:rsidR="00022344" w:rsidRPr="00AD1C54">
        <w:rPr>
          <w:rFonts w:cs="Arial"/>
          <w:b/>
          <w:shd w:val="clear" w:color="auto" w:fill="FFFFFF"/>
        </w:rPr>
        <w:t>C</w:t>
      </w:r>
      <w:r w:rsidR="00FC210B" w:rsidRPr="00AD1C54">
        <w:rPr>
          <w:rFonts w:cs="Arial"/>
          <w:b/>
          <w:shd w:val="clear" w:color="auto" w:fill="FFFFFF"/>
        </w:rPr>
        <w:t xml:space="preserve">hef, </w:t>
      </w:r>
      <w:r w:rsidR="00B941A1">
        <w:rPr>
          <w:rFonts w:cs="Arial"/>
          <w:b/>
          <w:shd w:val="clear" w:color="auto" w:fill="FFFFFF"/>
        </w:rPr>
        <w:t xml:space="preserve">Openstack, </w:t>
      </w:r>
      <w:r w:rsidR="00FC210B" w:rsidRPr="00AD1C54">
        <w:rPr>
          <w:rFonts w:cs="Arial"/>
          <w:b/>
          <w:shd w:val="clear" w:color="auto" w:fill="FFFFFF"/>
        </w:rPr>
        <w:t>GIT etc.</w:t>
      </w:r>
    </w:p>
    <w:p w:rsidR="00B92A0A" w:rsidRPr="00AD1C54" w:rsidRDefault="00B92A0A" w:rsidP="004601E3">
      <w:pPr>
        <w:pStyle w:val="ColorfulList-Accent11"/>
        <w:numPr>
          <w:ilvl w:val="0"/>
          <w:numId w:val="28"/>
        </w:numPr>
        <w:suppressAutoHyphens w:val="0"/>
        <w:jc w:val="both"/>
        <w:rPr>
          <w:rFonts w:ascii="Arial" w:hAnsi="Arial" w:cs="Arial"/>
          <w:b w:val="0"/>
        </w:rPr>
      </w:pPr>
      <w:r w:rsidRPr="00AD1C54">
        <w:rPr>
          <w:rFonts w:ascii="Arial" w:hAnsi="Arial" w:cs="Arial"/>
          <w:b w:val="0"/>
        </w:rPr>
        <w:t>Strong believer of DevOps Methodologies and working towards a core DevOps engineer position, who can bring an end to end work flow of Continuous Integration, Continuous Delivery and Continuous Deployment process for an organization.</w:t>
      </w:r>
    </w:p>
    <w:p w:rsidR="006C580A" w:rsidRPr="00AD1C54" w:rsidRDefault="006C580A" w:rsidP="004601E3">
      <w:pPr>
        <w:numPr>
          <w:ilvl w:val="0"/>
          <w:numId w:val="28"/>
        </w:numPr>
        <w:jc w:val="both"/>
        <w:rPr>
          <w:rFonts w:cs="Arial"/>
        </w:rPr>
      </w:pPr>
      <w:r w:rsidRPr="00AD1C54">
        <w:rPr>
          <w:rFonts w:cs="Arial"/>
        </w:rPr>
        <w:t xml:space="preserve">I have designed and implemented </w:t>
      </w:r>
      <w:r w:rsidRPr="00AD1C54">
        <w:rPr>
          <w:rFonts w:cs="Arial"/>
          <w:b/>
        </w:rPr>
        <w:t>CI / CD</w:t>
      </w:r>
      <w:r w:rsidR="00022344" w:rsidRPr="00AD1C54">
        <w:rPr>
          <w:rFonts w:cs="Arial"/>
        </w:rPr>
        <w:t xml:space="preserve"> pipelines for many java-based</w:t>
      </w:r>
      <w:r w:rsidRPr="00AD1C54">
        <w:rPr>
          <w:rFonts w:cs="Arial"/>
        </w:rPr>
        <w:t xml:space="preserve"> applications </w:t>
      </w:r>
      <w:r w:rsidR="00592C07" w:rsidRPr="00AD1C54">
        <w:rPr>
          <w:rFonts w:cs="Arial"/>
        </w:rPr>
        <w:t xml:space="preserve">helping project teams </w:t>
      </w:r>
      <w:r w:rsidR="00022344" w:rsidRPr="00AD1C54">
        <w:rPr>
          <w:rFonts w:cs="Arial"/>
        </w:rPr>
        <w:t>develop,</w:t>
      </w:r>
      <w:r w:rsidR="00C126B1">
        <w:rPr>
          <w:rFonts w:cs="Arial"/>
        </w:rPr>
        <w:t xml:space="preserve"> deploy,</w:t>
      </w:r>
      <w:r w:rsidR="00592C07" w:rsidRPr="00AD1C54">
        <w:rPr>
          <w:rFonts w:cs="Arial"/>
        </w:rPr>
        <w:t xml:space="preserve"> test and deliver software packages fast &amp; </w:t>
      </w:r>
      <w:r w:rsidR="00022344" w:rsidRPr="00AD1C54">
        <w:rPr>
          <w:rFonts w:cs="Arial"/>
        </w:rPr>
        <w:t xml:space="preserve">reliably. </w:t>
      </w:r>
    </w:p>
    <w:p w:rsidR="00592C07" w:rsidRPr="00AD1C54" w:rsidRDefault="00592C07" w:rsidP="004601E3">
      <w:pPr>
        <w:numPr>
          <w:ilvl w:val="0"/>
          <w:numId w:val="28"/>
        </w:numPr>
        <w:jc w:val="both"/>
        <w:rPr>
          <w:rFonts w:cs="Arial"/>
        </w:rPr>
      </w:pPr>
      <w:r w:rsidRPr="00AD1C54">
        <w:rPr>
          <w:rFonts w:cs="Arial"/>
        </w:rPr>
        <w:t xml:space="preserve">Worked with project development teams following </w:t>
      </w:r>
      <w:r w:rsidR="00022344" w:rsidRPr="00AD1C54">
        <w:rPr>
          <w:rFonts w:cs="Arial"/>
          <w:b/>
        </w:rPr>
        <w:t>Agile &amp; W</w:t>
      </w:r>
      <w:r w:rsidRPr="00AD1C54">
        <w:rPr>
          <w:rFonts w:cs="Arial"/>
          <w:b/>
        </w:rPr>
        <w:t>aterfall</w:t>
      </w:r>
      <w:r w:rsidRPr="00AD1C54">
        <w:rPr>
          <w:rFonts w:cs="Arial"/>
        </w:rPr>
        <w:t xml:space="preserve"> methodologies and can design source code branching, release life cycles and CI/CD pipelines based on pace &amp; project deliverables. </w:t>
      </w:r>
    </w:p>
    <w:p w:rsidR="00592C07" w:rsidRDefault="00592C07" w:rsidP="004601E3">
      <w:pPr>
        <w:numPr>
          <w:ilvl w:val="0"/>
          <w:numId w:val="28"/>
        </w:numPr>
        <w:jc w:val="both"/>
        <w:rPr>
          <w:rFonts w:cs="Arial"/>
        </w:rPr>
      </w:pPr>
      <w:r w:rsidRPr="00AD1C54">
        <w:rPr>
          <w:rFonts w:cs="Arial"/>
        </w:rPr>
        <w:t>Experien</w:t>
      </w:r>
      <w:r w:rsidR="00022344" w:rsidRPr="00AD1C54">
        <w:rPr>
          <w:rFonts w:cs="Arial"/>
        </w:rPr>
        <w:t xml:space="preserve">ce maintaining </w:t>
      </w:r>
      <w:r w:rsidR="00022344" w:rsidRPr="00AD1C54">
        <w:rPr>
          <w:rFonts w:cs="Arial"/>
          <w:b/>
        </w:rPr>
        <w:t xml:space="preserve">Jenkins </w:t>
      </w:r>
      <w:r w:rsidR="00022344" w:rsidRPr="00AD1C54">
        <w:rPr>
          <w:rFonts w:cs="Arial"/>
        </w:rPr>
        <w:t>Master, configuring</w:t>
      </w:r>
      <w:r w:rsidRPr="00AD1C54">
        <w:rPr>
          <w:rFonts w:cs="Arial"/>
        </w:rPr>
        <w:t>, securing and plu</w:t>
      </w:r>
      <w:r w:rsidR="00022344" w:rsidRPr="00AD1C54">
        <w:rPr>
          <w:rFonts w:cs="Arial"/>
        </w:rPr>
        <w:t>gin management areas in Jenkins</w:t>
      </w:r>
      <w:r w:rsidRPr="00AD1C54">
        <w:rPr>
          <w:rFonts w:cs="Arial"/>
        </w:rPr>
        <w:t xml:space="preserve">. </w:t>
      </w:r>
    </w:p>
    <w:p w:rsidR="00A23DF0" w:rsidRDefault="00A23DF0" w:rsidP="004601E3">
      <w:pPr>
        <w:numPr>
          <w:ilvl w:val="0"/>
          <w:numId w:val="28"/>
        </w:numPr>
        <w:jc w:val="both"/>
        <w:rPr>
          <w:rFonts w:cs="Arial"/>
        </w:rPr>
      </w:pPr>
      <w:r>
        <w:rPr>
          <w:rFonts w:cs="Arial"/>
        </w:rPr>
        <w:t>E</w:t>
      </w:r>
      <w:r w:rsidR="00905A2C">
        <w:rPr>
          <w:rFonts w:cs="Arial"/>
        </w:rPr>
        <w:t xml:space="preserve">xperience in writing the script in </w:t>
      </w:r>
      <w:r w:rsidR="00A1139D">
        <w:rPr>
          <w:rFonts w:cs="Arial"/>
        </w:rPr>
        <w:t xml:space="preserve">Bash </w:t>
      </w:r>
      <w:r>
        <w:rPr>
          <w:rFonts w:cs="Arial"/>
        </w:rPr>
        <w:t xml:space="preserve">and python for Automation process </w:t>
      </w:r>
      <w:r w:rsidR="00905A2C">
        <w:rPr>
          <w:rFonts w:cs="Arial"/>
        </w:rPr>
        <w:t>of release branches of Components.</w:t>
      </w:r>
    </w:p>
    <w:p w:rsidR="0075030D" w:rsidRDefault="0075030D" w:rsidP="004601E3">
      <w:pPr>
        <w:numPr>
          <w:ilvl w:val="0"/>
          <w:numId w:val="28"/>
        </w:numPr>
        <w:jc w:val="both"/>
        <w:rPr>
          <w:rFonts w:cs="Arial"/>
        </w:rPr>
      </w:pPr>
      <w:r>
        <w:rPr>
          <w:rFonts w:cs="Arial"/>
        </w:rPr>
        <w:t>Wrote a Playbooks in YAML files to install the respecti</w:t>
      </w:r>
      <w:r w:rsidR="000057A7">
        <w:rPr>
          <w:rFonts w:cs="Arial"/>
        </w:rPr>
        <w:t>ve softwares on Jenkins slave.</w:t>
      </w:r>
    </w:p>
    <w:p w:rsidR="00905A2C" w:rsidRPr="00AD1C54" w:rsidRDefault="00905A2C" w:rsidP="004601E3">
      <w:pPr>
        <w:numPr>
          <w:ilvl w:val="0"/>
          <w:numId w:val="28"/>
        </w:numPr>
        <w:jc w:val="both"/>
        <w:rPr>
          <w:rFonts w:cs="Arial"/>
        </w:rPr>
      </w:pPr>
      <w:r>
        <w:rPr>
          <w:rFonts w:cs="Arial"/>
        </w:rPr>
        <w:t>Deploy Applic</w:t>
      </w:r>
      <w:r w:rsidR="0075030D">
        <w:rPr>
          <w:rFonts w:cs="Arial"/>
        </w:rPr>
        <w:t>ations and products in AWS and O</w:t>
      </w:r>
      <w:r>
        <w:rPr>
          <w:rFonts w:cs="Arial"/>
        </w:rPr>
        <w:t>penstack.</w:t>
      </w:r>
    </w:p>
    <w:p w:rsidR="00107FE7" w:rsidRPr="00AD1C54" w:rsidRDefault="00107FE7" w:rsidP="004601E3">
      <w:pPr>
        <w:numPr>
          <w:ilvl w:val="0"/>
          <w:numId w:val="28"/>
        </w:numPr>
        <w:jc w:val="both"/>
        <w:rPr>
          <w:rFonts w:cs="Arial"/>
        </w:rPr>
      </w:pPr>
      <w:r w:rsidRPr="00AD1C54">
        <w:rPr>
          <w:rFonts w:cs="Arial"/>
        </w:rPr>
        <w:t xml:space="preserve">Capable of writing </w:t>
      </w:r>
      <w:r w:rsidRPr="00AD1C54">
        <w:rPr>
          <w:rFonts w:cs="Arial"/>
          <w:b/>
        </w:rPr>
        <w:t xml:space="preserve">Chef </w:t>
      </w:r>
      <w:r w:rsidRPr="00AD1C54">
        <w:rPr>
          <w:rFonts w:cs="Arial"/>
        </w:rPr>
        <w:t>Recipes to automate oper</w:t>
      </w:r>
      <w:r w:rsidR="00022344" w:rsidRPr="00AD1C54">
        <w:rPr>
          <w:rFonts w:cs="Arial"/>
        </w:rPr>
        <w:t xml:space="preserve">ational &amp; Deployment activities, written </w:t>
      </w:r>
      <w:r w:rsidR="00022344" w:rsidRPr="00AD1C54">
        <w:rPr>
          <w:rFonts w:cs="Arial"/>
          <w:b/>
        </w:rPr>
        <w:t>Docker</w:t>
      </w:r>
      <w:r w:rsidR="00022344" w:rsidRPr="00AD1C54">
        <w:rPr>
          <w:rFonts w:cs="Arial"/>
        </w:rPr>
        <w:t xml:space="preserve"> files</w:t>
      </w:r>
      <w:r w:rsidRPr="00AD1C54">
        <w:rPr>
          <w:rFonts w:cs="Arial"/>
        </w:rPr>
        <w:t>,</w:t>
      </w:r>
      <w:r w:rsidR="00022344" w:rsidRPr="00AD1C54">
        <w:rPr>
          <w:rFonts w:cs="Arial"/>
        </w:rPr>
        <w:t xml:space="preserve"> </w:t>
      </w:r>
      <w:r w:rsidRPr="00AD1C54">
        <w:rPr>
          <w:rFonts w:cs="Arial"/>
        </w:rPr>
        <w:t xml:space="preserve">Integrated </w:t>
      </w:r>
      <w:r w:rsidRPr="00AD1C54">
        <w:rPr>
          <w:rFonts w:cs="Arial"/>
          <w:b/>
        </w:rPr>
        <w:t>Chef</w:t>
      </w:r>
      <w:r w:rsidRPr="00AD1C54">
        <w:rPr>
          <w:rFonts w:cs="Arial"/>
        </w:rPr>
        <w:t xml:space="preserve"> &amp; </w:t>
      </w:r>
      <w:r w:rsidRPr="00AD1C54">
        <w:rPr>
          <w:rFonts w:cs="Arial"/>
          <w:b/>
        </w:rPr>
        <w:t xml:space="preserve">Jenkins </w:t>
      </w:r>
      <w:r w:rsidRPr="00AD1C54">
        <w:rPr>
          <w:rFonts w:cs="Arial"/>
        </w:rPr>
        <w:t xml:space="preserve">with </w:t>
      </w:r>
      <w:r w:rsidRPr="00C62899">
        <w:rPr>
          <w:rFonts w:cs="Arial"/>
        </w:rPr>
        <w:t>Rundeck</w:t>
      </w:r>
      <w:r w:rsidRPr="00AD1C54">
        <w:rPr>
          <w:rFonts w:cs="Arial"/>
          <w:b/>
        </w:rPr>
        <w:t xml:space="preserve"> </w:t>
      </w:r>
      <w:r w:rsidRPr="00AD1C54">
        <w:rPr>
          <w:rFonts w:cs="Arial"/>
        </w:rPr>
        <w:t xml:space="preserve">to provide an end to end </w:t>
      </w:r>
      <w:r w:rsidR="00022344" w:rsidRPr="00AD1C54">
        <w:rPr>
          <w:rFonts w:cs="Arial"/>
        </w:rPr>
        <w:t>cycle</w:t>
      </w:r>
      <w:r w:rsidRPr="00AD1C54">
        <w:rPr>
          <w:rFonts w:cs="Arial"/>
        </w:rPr>
        <w:t xml:space="preserve"> of instance provisioning to Application </w:t>
      </w:r>
      <w:r w:rsidR="00022344" w:rsidRPr="00AD1C54">
        <w:rPr>
          <w:rFonts w:cs="Arial"/>
        </w:rPr>
        <w:t>Deployment.</w:t>
      </w:r>
    </w:p>
    <w:p w:rsidR="00FC210B" w:rsidRDefault="00FC210B" w:rsidP="004601E3">
      <w:pPr>
        <w:numPr>
          <w:ilvl w:val="0"/>
          <w:numId w:val="28"/>
        </w:numPr>
        <w:jc w:val="both"/>
        <w:rPr>
          <w:rFonts w:cs="Arial"/>
        </w:rPr>
      </w:pPr>
      <w:r w:rsidRPr="00AD1C54">
        <w:rPr>
          <w:rFonts w:cs="Arial"/>
        </w:rPr>
        <w:t>Written Chef cookbooks and recipes to Provision Several pre-prod environments cons</w:t>
      </w:r>
      <w:r w:rsidR="00022344" w:rsidRPr="00AD1C54">
        <w:rPr>
          <w:rFonts w:cs="Arial"/>
        </w:rPr>
        <w:t>isting of Deployment automation</w:t>
      </w:r>
      <w:r w:rsidRPr="00AD1C54">
        <w:rPr>
          <w:rFonts w:cs="Arial"/>
        </w:rPr>
        <w:t xml:space="preserve">, </w:t>
      </w:r>
      <w:r w:rsidRPr="00AD1C54">
        <w:rPr>
          <w:rFonts w:cs="Arial"/>
          <w:b/>
        </w:rPr>
        <w:t>AWS EC2</w:t>
      </w:r>
      <w:r w:rsidRPr="00AD1C54">
        <w:rPr>
          <w:rFonts w:cs="Arial"/>
        </w:rPr>
        <w:t xml:space="preserve"> instance mirroring, </w:t>
      </w:r>
      <w:r w:rsidR="00022344" w:rsidRPr="00AD1C54">
        <w:rPr>
          <w:rFonts w:cs="Arial"/>
          <w:b/>
        </w:rPr>
        <w:t>Weblogic</w:t>
      </w:r>
      <w:r w:rsidRPr="00AD1C54">
        <w:rPr>
          <w:rFonts w:cs="Arial"/>
        </w:rPr>
        <w:t xml:space="preserve"> domain creations and several proprietary middleware installations</w:t>
      </w:r>
      <w:r w:rsidR="00C24BEF">
        <w:rPr>
          <w:rFonts w:cs="Arial"/>
        </w:rPr>
        <w:t>.</w:t>
      </w:r>
    </w:p>
    <w:p w:rsidR="00C24BEF" w:rsidRPr="00AD1C54" w:rsidRDefault="00C24BEF" w:rsidP="004601E3">
      <w:pPr>
        <w:numPr>
          <w:ilvl w:val="0"/>
          <w:numId w:val="28"/>
        </w:numPr>
        <w:jc w:val="both"/>
        <w:rPr>
          <w:rFonts w:cs="Arial"/>
        </w:rPr>
      </w:pPr>
      <w:r>
        <w:rPr>
          <w:rFonts w:cs="Arial"/>
        </w:rPr>
        <w:t>Certified in AWS Developer Associate.</w:t>
      </w:r>
    </w:p>
    <w:p w:rsidR="005C1755" w:rsidRPr="00AD1C54" w:rsidRDefault="005C1755" w:rsidP="004601E3">
      <w:pPr>
        <w:numPr>
          <w:ilvl w:val="0"/>
          <w:numId w:val="28"/>
        </w:numPr>
        <w:autoSpaceDE w:val="0"/>
        <w:autoSpaceDN w:val="0"/>
        <w:adjustRightInd w:val="0"/>
        <w:jc w:val="both"/>
        <w:rPr>
          <w:rFonts w:cs="Arial"/>
          <w:bCs/>
        </w:rPr>
      </w:pPr>
      <w:r w:rsidRPr="00AD1C54">
        <w:rPr>
          <w:rFonts w:cs="Arial"/>
          <w:bCs/>
        </w:rPr>
        <w:t xml:space="preserve">Experience with multiple integration techniques based on service oriented architecture such as </w:t>
      </w:r>
      <w:r w:rsidRPr="00AD1C54">
        <w:rPr>
          <w:rFonts w:cs="Arial"/>
          <w:b/>
          <w:bCs/>
        </w:rPr>
        <w:t>SOA</w:t>
      </w:r>
      <w:r w:rsidRPr="00AD1C54">
        <w:rPr>
          <w:rFonts w:cs="Arial"/>
          <w:bCs/>
        </w:rPr>
        <w:t>, Web services (</w:t>
      </w:r>
      <w:r w:rsidRPr="00AD1C54">
        <w:rPr>
          <w:rFonts w:cs="Arial"/>
          <w:b/>
          <w:bCs/>
        </w:rPr>
        <w:t>REST APIs, SOAP</w:t>
      </w:r>
      <w:r w:rsidRPr="00AD1C54">
        <w:rPr>
          <w:rFonts w:cs="Arial"/>
          <w:bCs/>
        </w:rPr>
        <w:t xml:space="preserve">) and other communication interfaces like </w:t>
      </w:r>
      <w:r w:rsidRPr="00AD1C54">
        <w:rPr>
          <w:rFonts w:cs="Arial"/>
          <w:b/>
          <w:bCs/>
        </w:rPr>
        <w:t>HTTP</w:t>
      </w:r>
      <w:r w:rsidRPr="00AD1C54">
        <w:rPr>
          <w:rFonts w:cs="Arial"/>
          <w:bCs/>
        </w:rPr>
        <w:t xml:space="preserve">, </w:t>
      </w:r>
      <w:r w:rsidRPr="00AD1C54">
        <w:rPr>
          <w:rFonts w:cs="Arial"/>
          <w:b/>
          <w:bCs/>
        </w:rPr>
        <w:t>HTTPS</w:t>
      </w:r>
      <w:r w:rsidRPr="00AD1C54">
        <w:rPr>
          <w:rFonts w:cs="Arial"/>
          <w:bCs/>
        </w:rPr>
        <w:t xml:space="preserve">, and </w:t>
      </w:r>
      <w:r w:rsidRPr="00AD1C54">
        <w:rPr>
          <w:rFonts w:cs="Arial"/>
          <w:b/>
          <w:bCs/>
        </w:rPr>
        <w:t>TCP</w:t>
      </w:r>
      <w:r w:rsidRPr="00AD1C54">
        <w:rPr>
          <w:rFonts w:cs="Arial"/>
          <w:bCs/>
        </w:rPr>
        <w:t>.</w:t>
      </w:r>
    </w:p>
    <w:p w:rsidR="00496798" w:rsidRPr="00AD1C54" w:rsidRDefault="00496798" w:rsidP="00AD1C54">
      <w:pPr>
        <w:rPr>
          <w:rFonts w:cs="Arial"/>
        </w:rPr>
      </w:pPr>
    </w:p>
    <w:p w:rsidR="006C580A" w:rsidRPr="00AD1C54" w:rsidRDefault="006C580A" w:rsidP="00AD1C54">
      <w:pPr>
        <w:rPr>
          <w:rFonts w:cs="Arial"/>
          <w:b/>
          <w:u w:val="single"/>
        </w:rPr>
      </w:pPr>
      <w:r w:rsidRPr="00AD1C54">
        <w:rPr>
          <w:rFonts w:cs="Arial"/>
          <w:b/>
          <w:u w:val="single"/>
        </w:rPr>
        <w:t>TECHNICAL SKILLS:</w:t>
      </w:r>
    </w:p>
    <w:p w:rsidR="006C580A" w:rsidRPr="00AD1C54" w:rsidRDefault="006C580A" w:rsidP="00AD1C54">
      <w:pPr>
        <w:rPr>
          <w:rFonts w:cs="Arial"/>
          <w:b/>
          <w:u w:val="single"/>
        </w:rPr>
      </w:pPr>
    </w:p>
    <w:p w:rsidR="006C580A" w:rsidRDefault="006C580A" w:rsidP="00AD1C54">
      <w:pPr>
        <w:pStyle w:val="Body"/>
        <w:rPr>
          <w:rStyle w:val="highlight"/>
          <w:rFonts w:ascii="Arial" w:hAnsi="Arial" w:cs="Arial"/>
          <w:sz w:val="20"/>
          <w:szCs w:val="20"/>
          <w:lang w:val="nl-NL"/>
        </w:rPr>
      </w:pPr>
      <w:r w:rsidRPr="00AD1C54">
        <w:rPr>
          <w:rStyle w:val="highlight"/>
          <w:rFonts w:ascii="Arial" w:hAnsi="Arial" w:cs="Arial"/>
          <w:sz w:val="20"/>
          <w:szCs w:val="20"/>
          <w:lang w:val="nl-NL"/>
        </w:rPr>
        <w:t>CI Tools</w:t>
      </w:r>
      <w:r w:rsidRPr="00AD1C54">
        <w:rPr>
          <w:rStyle w:val="highlight"/>
          <w:rFonts w:ascii="Arial" w:hAnsi="Arial" w:cs="Arial"/>
          <w:sz w:val="20"/>
          <w:szCs w:val="20"/>
          <w:lang w:val="nl-NL"/>
        </w:rPr>
        <w:tab/>
      </w:r>
      <w:r w:rsidRPr="00AD1C54">
        <w:rPr>
          <w:rStyle w:val="highlight"/>
          <w:rFonts w:ascii="Arial" w:hAnsi="Arial" w:cs="Arial"/>
          <w:sz w:val="20"/>
          <w:szCs w:val="20"/>
          <w:lang w:val="nl-NL"/>
        </w:rPr>
        <w:tab/>
      </w:r>
      <w:r w:rsidRPr="00AD1C54">
        <w:rPr>
          <w:rStyle w:val="highlight"/>
          <w:rFonts w:ascii="Arial" w:hAnsi="Arial" w:cs="Arial"/>
          <w:sz w:val="20"/>
          <w:szCs w:val="20"/>
          <w:lang w:val="nl-NL"/>
        </w:rPr>
        <w:tab/>
        <w:t>: Jenkins</w:t>
      </w:r>
      <w:r w:rsidR="00165B68">
        <w:rPr>
          <w:rStyle w:val="highlight"/>
          <w:rFonts w:ascii="Arial" w:hAnsi="Arial" w:cs="Arial"/>
          <w:sz w:val="20"/>
          <w:szCs w:val="20"/>
          <w:lang w:val="nl-NL"/>
        </w:rPr>
        <w:t xml:space="preserve"> ,</w:t>
      </w:r>
      <w:r w:rsidR="00A851A5">
        <w:rPr>
          <w:rStyle w:val="highlight"/>
          <w:rFonts w:ascii="Arial" w:hAnsi="Arial" w:cs="Arial"/>
          <w:sz w:val="20"/>
          <w:szCs w:val="20"/>
          <w:lang w:val="nl-NL"/>
        </w:rPr>
        <w:t xml:space="preserve"> </w:t>
      </w:r>
      <w:r w:rsidR="00165B68">
        <w:rPr>
          <w:rStyle w:val="highlight"/>
          <w:rFonts w:ascii="Arial" w:hAnsi="Arial" w:cs="Arial"/>
          <w:sz w:val="20"/>
          <w:szCs w:val="20"/>
          <w:lang w:val="nl-NL"/>
        </w:rPr>
        <w:t>Ansible</w:t>
      </w:r>
      <w:r w:rsidR="008331C3">
        <w:rPr>
          <w:rStyle w:val="highlight"/>
          <w:rFonts w:ascii="Arial" w:hAnsi="Arial" w:cs="Arial"/>
          <w:sz w:val="20"/>
          <w:szCs w:val="20"/>
          <w:lang w:val="nl-NL"/>
        </w:rPr>
        <w:t>.</w:t>
      </w:r>
    </w:p>
    <w:p w:rsidR="0005551F" w:rsidRPr="00AD1C54" w:rsidRDefault="0005551F" w:rsidP="00AD1C54">
      <w:pPr>
        <w:pStyle w:val="Body"/>
        <w:rPr>
          <w:rFonts w:ascii="Arial" w:hAnsi="Arial" w:cs="Arial"/>
          <w:sz w:val="20"/>
          <w:szCs w:val="20"/>
        </w:rPr>
      </w:pPr>
      <w:r>
        <w:rPr>
          <w:rStyle w:val="highlight"/>
          <w:rFonts w:ascii="Arial" w:hAnsi="Arial" w:cs="Arial"/>
          <w:sz w:val="20"/>
          <w:szCs w:val="20"/>
          <w:lang w:val="nl-NL"/>
        </w:rPr>
        <w:t>Core quality Tool                         :</w:t>
      </w:r>
      <w:r w:rsidR="004601E3">
        <w:rPr>
          <w:rStyle w:val="highlight"/>
          <w:rFonts w:ascii="Arial" w:hAnsi="Arial" w:cs="Arial"/>
          <w:sz w:val="20"/>
          <w:szCs w:val="20"/>
          <w:lang w:val="nl-NL"/>
        </w:rPr>
        <w:t xml:space="preserve"> </w:t>
      </w:r>
      <w:r>
        <w:rPr>
          <w:rStyle w:val="highlight"/>
          <w:rFonts w:ascii="Arial" w:hAnsi="Arial" w:cs="Arial"/>
          <w:sz w:val="20"/>
          <w:szCs w:val="20"/>
          <w:lang w:val="nl-NL"/>
        </w:rPr>
        <w:t>Sonarqube</w:t>
      </w:r>
    </w:p>
    <w:p w:rsidR="006C580A" w:rsidRDefault="006C580A" w:rsidP="00AD1C54">
      <w:pPr>
        <w:pStyle w:val="Body"/>
        <w:rPr>
          <w:rStyle w:val="highlight"/>
          <w:rFonts w:ascii="Arial" w:hAnsi="Arial" w:cs="Arial"/>
          <w:sz w:val="20"/>
          <w:szCs w:val="20"/>
        </w:rPr>
      </w:pPr>
      <w:r w:rsidRPr="00AD1C54">
        <w:rPr>
          <w:rStyle w:val="highlight"/>
          <w:rFonts w:ascii="Arial" w:hAnsi="Arial" w:cs="Arial"/>
          <w:sz w:val="20"/>
          <w:szCs w:val="20"/>
        </w:rPr>
        <w:lastRenderedPageBreak/>
        <w:t xml:space="preserve">Build </w:t>
      </w:r>
      <w:r w:rsidR="00022344" w:rsidRPr="00AD1C54">
        <w:rPr>
          <w:rStyle w:val="highlight"/>
          <w:rFonts w:ascii="Arial" w:hAnsi="Arial" w:cs="Arial"/>
          <w:sz w:val="20"/>
          <w:szCs w:val="20"/>
        </w:rPr>
        <w:t xml:space="preserve">Systems  </w:t>
      </w:r>
      <w:r w:rsidRPr="00AD1C54">
        <w:rPr>
          <w:rStyle w:val="highlight"/>
          <w:rFonts w:ascii="Arial" w:hAnsi="Arial" w:cs="Arial"/>
          <w:sz w:val="20"/>
          <w:szCs w:val="20"/>
        </w:rPr>
        <w:t xml:space="preserve"> </w:t>
      </w:r>
      <w:r w:rsidR="008579DA" w:rsidRPr="00AD1C54">
        <w:rPr>
          <w:rStyle w:val="highlight"/>
          <w:rFonts w:ascii="Arial" w:hAnsi="Arial" w:cs="Arial"/>
          <w:sz w:val="20"/>
          <w:szCs w:val="20"/>
        </w:rPr>
        <w:t xml:space="preserve">                      </w:t>
      </w:r>
      <w:r w:rsidR="003B46B2">
        <w:rPr>
          <w:rStyle w:val="highlight"/>
          <w:rFonts w:ascii="Arial" w:hAnsi="Arial" w:cs="Arial"/>
          <w:sz w:val="20"/>
          <w:szCs w:val="20"/>
        </w:rPr>
        <w:t xml:space="preserve">    </w:t>
      </w:r>
      <w:r w:rsidR="00022344" w:rsidRPr="00AD1C54">
        <w:rPr>
          <w:rStyle w:val="highlight"/>
          <w:rFonts w:ascii="Arial" w:hAnsi="Arial" w:cs="Arial"/>
          <w:sz w:val="20"/>
          <w:szCs w:val="20"/>
        </w:rPr>
        <w:t xml:space="preserve">: </w:t>
      </w:r>
      <w:r w:rsidRPr="00AD1C54">
        <w:rPr>
          <w:rStyle w:val="highlight"/>
          <w:rFonts w:ascii="Arial" w:hAnsi="Arial" w:cs="Arial"/>
          <w:sz w:val="20"/>
          <w:szCs w:val="20"/>
        </w:rPr>
        <w:t xml:space="preserve">Maven, Ant, </w:t>
      </w:r>
      <w:r w:rsidR="00000932">
        <w:rPr>
          <w:rStyle w:val="highlight"/>
          <w:rFonts w:ascii="Arial" w:hAnsi="Arial" w:cs="Arial"/>
          <w:sz w:val="20"/>
          <w:szCs w:val="20"/>
        </w:rPr>
        <w:t>gradle</w:t>
      </w:r>
      <w:r w:rsidR="0005551F">
        <w:rPr>
          <w:rStyle w:val="highlight"/>
          <w:rFonts w:ascii="Arial" w:hAnsi="Arial" w:cs="Arial"/>
          <w:sz w:val="20"/>
          <w:szCs w:val="20"/>
        </w:rPr>
        <w:t>.</w:t>
      </w:r>
    </w:p>
    <w:p w:rsidR="0005551F" w:rsidRDefault="0005551F" w:rsidP="00AD1C54">
      <w:pPr>
        <w:pStyle w:val="Body"/>
        <w:rPr>
          <w:rStyle w:val="highlight"/>
          <w:rFonts w:ascii="Arial" w:hAnsi="Arial" w:cs="Arial"/>
          <w:sz w:val="20"/>
          <w:szCs w:val="20"/>
        </w:rPr>
      </w:pPr>
      <w:r>
        <w:rPr>
          <w:rStyle w:val="highlight"/>
          <w:rFonts w:ascii="Arial" w:hAnsi="Arial" w:cs="Arial"/>
          <w:sz w:val="20"/>
          <w:szCs w:val="20"/>
        </w:rPr>
        <w:t xml:space="preserve">Networking                  </w:t>
      </w:r>
      <w:r w:rsidR="00C126B1">
        <w:rPr>
          <w:rStyle w:val="highlight"/>
          <w:rFonts w:ascii="Arial" w:hAnsi="Arial" w:cs="Arial"/>
          <w:sz w:val="20"/>
          <w:szCs w:val="20"/>
        </w:rPr>
        <w:t xml:space="preserve">                : TCP/IP, NFS,</w:t>
      </w:r>
      <w:r>
        <w:rPr>
          <w:rStyle w:val="highlight"/>
          <w:rFonts w:ascii="Arial" w:hAnsi="Arial" w:cs="Arial"/>
          <w:sz w:val="20"/>
          <w:szCs w:val="20"/>
        </w:rPr>
        <w:t>Telnet ,FTP, DNS,  DHCP,NAT,HTTP.</w:t>
      </w:r>
    </w:p>
    <w:p w:rsidR="0005551F" w:rsidRPr="00AD1C54" w:rsidRDefault="0005551F" w:rsidP="00AD1C54">
      <w:pPr>
        <w:pStyle w:val="Body"/>
        <w:rPr>
          <w:rFonts w:ascii="Arial" w:hAnsi="Arial" w:cs="Arial"/>
          <w:sz w:val="20"/>
          <w:szCs w:val="20"/>
        </w:rPr>
      </w:pPr>
      <w:r>
        <w:rPr>
          <w:rStyle w:val="highlight"/>
          <w:rFonts w:ascii="Arial" w:hAnsi="Arial" w:cs="Arial"/>
          <w:sz w:val="20"/>
          <w:szCs w:val="20"/>
        </w:rPr>
        <w:t xml:space="preserve">Bug Tracking Tool                       : JIRA, Rally. </w:t>
      </w:r>
    </w:p>
    <w:p w:rsidR="006C580A" w:rsidRPr="00AD1C54" w:rsidRDefault="006C580A" w:rsidP="00AD1C54">
      <w:pPr>
        <w:pStyle w:val="Body"/>
        <w:rPr>
          <w:rFonts w:ascii="Arial" w:hAnsi="Arial" w:cs="Arial"/>
          <w:sz w:val="20"/>
          <w:szCs w:val="20"/>
        </w:rPr>
      </w:pPr>
      <w:r w:rsidRPr="00AD1C54">
        <w:rPr>
          <w:rStyle w:val="highlight"/>
          <w:rFonts w:ascii="Arial" w:hAnsi="Arial" w:cs="Arial"/>
          <w:sz w:val="20"/>
          <w:szCs w:val="20"/>
        </w:rPr>
        <w:t>Version Control</w:t>
      </w:r>
      <w:r w:rsidRPr="00AD1C54">
        <w:rPr>
          <w:rStyle w:val="highlight"/>
          <w:rFonts w:ascii="Arial" w:hAnsi="Arial" w:cs="Arial"/>
          <w:sz w:val="20"/>
          <w:szCs w:val="20"/>
        </w:rPr>
        <w:tab/>
      </w:r>
      <w:r w:rsidRPr="00AD1C54">
        <w:rPr>
          <w:rStyle w:val="highlight"/>
          <w:rFonts w:ascii="Arial" w:hAnsi="Arial" w:cs="Arial"/>
          <w:sz w:val="20"/>
          <w:szCs w:val="20"/>
        </w:rPr>
        <w:tab/>
      </w:r>
      <w:r w:rsidRPr="00AD1C54">
        <w:rPr>
          <w:rStyle w:val="highlight"/>
          <w:rFonts w:ascii="Arial" w:hAnsi="Arial" w:cs="Arial"/>
          <w:sz w:val="20"/>
          <w:szCs w:val="20"/>
        </w:rPr>
        <w:tab/>
        <w:t>: Git, SVN</w:t>
      </w:r>
      <w:r w:rsidR="008331C3">
        <w:rPr>
          <w:rStyle w:val="highlight"/>
          <w:rFonts w:ascii="Arial" w:hAnsi="Arial" w:cs="Arial"/>
          <w:sz w:val="20"/>
          <w:szCs w:val="20"/>
        </w:rPr>
        <w:t>.</w:t>
      </w:r>
    </w:p>
    <w:p w:rsidR="006C580A" w:rsidRPr="00AD1C54" w:rsidRDefault="006C580A" w:rsidP="00AD1C54">
      <w:pPr>
        <w:pStyle w:val="Body"/>
        <w:rPr>
          <w:rFonts w:ascii="Arial" w:hAnsi="Arial" w:cs="Arial"/>
          <w:sz w:val="20"/>
          <w:szCs w:val="20"/>
        </w:rPr>
      </w:pPr>
      <w:r w:rsidRPr="00AD1C54">
        <w:rPr>
          <w:rStyle w:val="highlight"/>
          <w:rFonts w:ascii="Arial" w:hAnsi="Arial" w:cs="Arial"/>
          <w:sz w:val="20"/>
          <w:szCs w:val="20"/>
        </w:rPr>
        <w:t>Application &amp; Web Servers</w:t>
      </w:r>
      <w:r w:rsidRPr="00AD1C54">
        <w:rPr>
          <w:rStyle w:val="highlight"/>
          <w:rFonts w:ascii="Arial" w:hAnsi="Arial" w:cs="Arial"/>
          <w:sz w:val="20"/>
          <w:szCs w:val="20"/>
        </w:rPr>
        <w:tab/>
        <w:t>: Weblogic, Apache Tomcat, Jboss, Apache, IIS</w:t>
      </w:r>
    </w:p>
    <w:p w:rsidR="006C580A" w:rsidRPr="00AD1C54" w:rsidRDefault="008579DA" w:rsidP="00AD1C54">
      <w:pPr>
        <w:pStyle w:val="Body"/>
        <w:rPr>
          <w:rFonts w:ascii="Arial" w:hAnsi="Arial" w:cs="Arial"/>
          <w:sz w:val="20"/>
          <w:szCs w:val="20"/>
        </w:rPr>
      </w:pPr>
      <w:r w:rsidRPr="00AD1C54">
        <w:rPr>
          <w:rStyle w:val="highlight"/>
          <w:rFonts w:ascii="Arial" w:hAnsi="Arial" w:cs="Arial"/>
          <w:sz w:val="20"/>
          <w:szCs w:val="20"/>
        </w:rPr>
        <w:t>Configuration Management</w:t>
      </w:r>
      <w:r w:rsidR="00C21E8D" w:rsidRPr="00AD1C54">
        <w:rPr>
          <w:rStyle w:val="highlight"/>
          <w:rFonts w:ascii="Arial" w:hAnsi="Arial" w:cs="Arial"/>
          <w:sz w:val="20"/>
          <w:szCs w:val="20"/>
        </w:rPr>
        <w:tab/>
      </w:r>
      <w:r w:rsidR="00022344" w:rsidRPr="00AD1C54">
        <w:rPr>
          <w:rStyle w:val="highlight"/>
          <w:rFonts w:ascii="Arial" w:hAnsi="Arial" w:cs="Arial"/>
          <w:sz w:val="20"/>
          <w:szCs w:val="20"/>
        </w:rPr>
        <w:t>: Chef, Puppet</w:t>
      </w:r>
      <w:r w:rsidR="008331C3">
        <w:rPr>
          <w:rStyle w:val="highlight"/>
          <w:rFonts w:ascii="Arial" w:hAnsi="Arial" w:cs="Arial"/>
          <w:sz w:val="20"/>
          <w:szCs w:val="20"/>
        </w:rPr>
        <w:t>, Ansible</w:t>
      </w:r>
    </w:p>
    <w:p w:rsidR="006C580A" w:rsidRPr="00AD1C54" w:rsidRDefault="00C126B1" w:rsidP="00AD1C54">
      <w:pPr>
        <w:pStyle w:val="Body"/>
        <w:rPr>
          <w:rFonts w:ascii="Arial" w:hAnsi="Arial" w:cs="Arial"/>
          <w:sz w:val="20"/>
          <w:szCs w:val="20"/>
        </w:rPr>
      </w:pPr>
      <w:r>
        <w:rPr>
          <w:rStyle w:val="highlight"/>
          <w:rFonts w:ascii="Arial" w:hAnsi="Arial" w:cs="Arial"/>
          <w:sz w:val="20"/>
          <w:szCs w:val="20"/>
        </w:rPr>
        <w:t>Cloud Services</w:t>
      </w:r>
      <w:r>
        <w:rPr>
          <w:rStyle w:val="highlight"/>
          <w:rFonts w:ascii="Arial" w:hAnsi="Arial" w:cs="Arial"/>
          <w:sz w:val="20"/>
          <w:szCs w:val="20"/>
        </w:rPr>
        <w:tab/>
      </w:r>
      <w:r>
        <w:rPr>
          <w:rStyle w:val="highlight"/>
          <w:rFonts w:ascii="Arial" w:hAnsi="Arial" w:cs="Arial"/>
          <w:sz w:val="20"/>
          <w:szCs w:val="20"/>
        </w:rPr>
        <w:tab/>
        <w:t xml:space="preserve"> </w:t>
      </w:r>
      <w:r>
        <w:rPr>
          <w:rStyle w:val="highlight"/>
          <w:rFonts w:ascii="Arial" w:hAnsi="Arial" w:cs="Arial"/>
          <w:sz w:val="20"/>
          <w:szCs w:val="20"/>
        </w:rPr>
        <w:tab/>
        <w:t>: AWS,</w:t>
      </w:r>
      <w:r w:rsidR="000F3B22">
        <w:rPr>
          <w:rStyle w:val="highlight"/>
          <w:rFonts w:ascii="Arial" w:hAnsi="Arial" w:cs="Arial"/>
          <w:sz w:val="20"/>
          <w:szCs w:val="20"/>
        </w:rPr>
        <w:t>GCE,</w:t>
      </w:r>
      <w:r>
        <w:rPr>
          <w:rStyle w:val="highlight"/>
          <w:rFonts w:ascii="Arial" w:hAnsi="Arial" w:cs="Arial"/>
          <w:sz w:val="20"/>
          <w:szCs w:val="20"/>
        </w:rPr>
        <w:t xml:space="preserve"> </w:t>
      </w:r>
      <w:r w:rsidR="006C580A" w:rsidRPr="00AD1C54">
        <w:rPr>
          <w:rStyle w:val="highlight"/>
          <w:rFonts w:ascii="Arial" w:hAnsi="Arial" w:cs="Arial"/>
          <w:sz w:val="20"/>
          <w:szCs w:val="20"/>
        </w:rPr>
        <w:t>OpenStack</w:t>
      </w:r>
      <w:r w:rsidR="00523AF0">
        <w:rPr>
          <w:rStyle w:val="highlight"/>
          <w:rFonts w:ascii="Arial" w:hAnsi="Arial" w:cs="Arial"/>
          <w:sz w:val="20"/>
          <w:szCs w:val="20"/>
        </w:rPr>
        <w:t>, Azure</w:t>
      </w:r>
      <w:r w:rsidR="008331C3">
        <w:rPr>
          <w:rStyle w:val="highlight"/>
          <w:rFonts w:ascii="Arial" w:hAnsi="Arial" w:cs="Arial"/>
          <w:sz w:val="20"/>
          <w:szCs w:val="20"/>
        </w:rPr>
        <w:t>.</w:t>
      </w:r>
    </w:p>
    <w:p w:rsidR="006C580A" w:rsidRPr="00AD1C54" w:rsidRDefault="006C580A" w:rsidP="00AD1C54">
      <w:pPr>
        <w:pStyle w:val="Body"/>
        <w:rPr>
          <w:rFonts w:ascii="Arial" w:hAnsi="Arial" w:cs="Arial"/>
          <w:sz w:val="20"/>
          <w:szCs w:val="20"/>
        </w:rPr>
      </w:pPr>
      <w:r w:rsidRPr="00AD1C54">
        <w:rPr>
          <w:rStyle w:val="highlight"/>
          <w:rFonts w:ascii="Arial" w:hAnsi="Arial" w:cs="Arial"/>
          <w:sz w:val="20"/>
          <w:szCs w:val="20"/>
        </w:rPr>
        <w:t>Containerization Tools</w:t>
      </w:r>
      <w:r w:rsidRPr="00AD1C54">
        <w:rPr>
          <w:rStyle w:val="highlight"/>
          <w:rFonts w:ascii="Arial" w:hAnsi="Arial" w:cs="Arial"/>
          <w:sz w:val="20"/>
          <w:szCs w:val="20"/>
        </w:rPr>
        <w:tab/>
      </w:r>
      <w:r w:rsidRPr="00AD1C54">
        <w:rPr>
          <w:rStyle w:val="highlight"/>
          <w:rFonts w:ascii="Arial" w:hAnsi="Arial" w:cs="Arial"/>
          <w:sz w:val="20"/>
          <w:szCs w:val="20"/>
        </w:rPr>
        <w:tab/>
        <w:t>: Docker</w:t>
      </w:r>
      <w:r w:rsidR="008331C3">
        <w:rPr>
          <w:rStyle w:val="highlight"/>
          <w:rFonts w:ascii="Arial" w:hAnsi="Arial" w:cs="Arial"/>
          <w:sz w:val="20"/>
          <w:szCs w:val="20"/>
        </w:rPr>
        <w:t>,</w:t>
      </w:r>
      <w:r w:rsidR="00A851A5">
        <w:rPr>
          <w:rStyle w:val="highlight"/>
          <w:rFonts w:ascii="Arial" w:hAnsi="Arial" w:cs="Arial"/>
          <w:sz w:val="20"/>
          <w:szCs w:val="20"/>
        </w:rPr>
        <w:t xml:space="preserve"> </w:t>
      </w:r>
      <w:r w:rsidR="008331C3">
        <w:rPr>
          <w:rStyle w:val="highlight"/>
          <w:rFonts w:ascii="Arial" w:hAnsi="Arial" w:cs="Arial"/>
          <w:sz w:val="20"/>
          <w:szCs w:val="20"/>
        </w:rPr>
        <w:t>Kubernetes.</w:t>
      </w:r>
    </w:p>
    <w:p w:rsidR="006C580A" w:rsidRPr="00AD1C54" w:rsidRDefault="006C580A" w:rsidP="00AD1C54">
      <w:pPr>
        <w:pStyle w:val="Body"/>
        <w:rPr>
          <w:rFonts w:ascii="Arial" w:hAnsi="Arial" w:cs="Arial"/>
          <w:sz w:val="20"/>
          <w:szCs w:val="20"/>
        </w:rPr>
      </w:pPr>
      <w:r w:rsidRPr="00AD1C54">
        <w:rPr>
          <w:rStyle w:val="highlight"/>
          <w:rFonts w:ascii="Arial" w:hAnsi="Arial" w:cs="Arial"/>
          <w:sz w:val="20"/>
          <w:szCs w:val="20"/>
        </w:rPr>
        <w:t>Virtualization Platforms</w:t>
      </w:r>
      <w:r w:rsidRPr="00AD1C54">
        <w:rPr>
          <w:rStyle w:val="highlight"/>
          <w:rFonts w:ascii="Arial" w:hAnsi="Arial" w:cs="Arial"/>
          <w:sz w:val="20"/>
          <w:szCs w:val="20"/>
        </w:rPr>
        <w:tab/>
      </w:r>
      <w:r w:rsidRPr="00AD1C54">
        <w:rPr>
          <w:rStyle w:val="highlight"/>
          <w:rFonts w:ascii="Arial" w:hAnsi="Arial" w:cs="Arial"/>
          <w:sz w:val="20"/>
          <w:szCs w:val="20"/>
        </w:rPr>
        <w:tab/>
        <w:t xml:space="preserve">: Vagrant, </w:t>
      </w:r>
      <w:r w:rsidR="00022344" w:rsidRPr="00AD1C54">
        <w:rPr>
          <w:rStyle w:val="highlight"/>
          <w:rFonts w:ascii="Arial" w:hAnsi="Arial" w:cs="Arial"/>
          <w:sz w:val="20"/>
          <w:szCs w:val="20"/>
        </w:rPr>
        <w:t>Virtual Box</w:t>
      </w:r>
      <w:r w:rsidR="00C126B1">
        <w:rPr>
          <w:rStyle w:val="highlight"/>
          <w:rFonts w:ascii="Arial" w:hAnsi="Arial" w:cs="Arial"/>
          <w:sz w:val="20"/>
          <w:szCs w:val="20"/>
        </w:rPr>
        <w:t xml:space="preserve">, </w:t>
      </w:r>
      <w:r w:rsidR="0005551F">
        <w:rPr>
          <w:rStyle w:val="highlight"/>
          <w:rFonts w:ascii="Arial" w:hAnsi="Arial" w:cs="Arial"/>
          <w:sz w:val="20"/>
          <w:szCs w:val="20"/>
        </w:rPr>
        <w:t>VMware.</w:t>
      </w:r>
      <w:r w:rsidRPr="00AD1C54">
        <w:rPr>
          <w:rStyle w:val="highlight"/>
          <w:rFonts w:ascii="Arial" w:hAnsi="Arial" w:cs="Arial"/>
          <w:sz w:val="20"/>
          <w:szCs w:val="20"/>
        </w:rPr>
        <w:t xml:space="preserve"> </w:t>
      </w:r>
    </w:p>
    <w:p w:rsidR="006C580A" w:rsidRDefault="006C580A" w:rsidP="00AD1C54">
      <w:pPr>
        <w:pStyle w:val="Body"/>
        <w:rPr>
          <w:rStyle w:val="highlight"/>
          <w:rFonts w:ascii="Arial" w:hAnsi="Arial" w:cs="Arial"/>
          <w:sz w:val="20"/>
          <w:szCs w:val="20"/>
        </w:rPr>
      </w:pPr>
      <w:r w:rsidRPr="00AD1C54">
        <w:rPr>
          <w:rStyle w:val="highlight"/>
          <w:rFonts w:ascii="Arial" w:hAnsi="Arial" w:cs="Arial"/>
          <w:sz w:val="20"/>
          <w:szCs w:val="20"/>
        </w:rPr>
        <w:t>Scri</w:t>
      </w:r>
      <w:r w:rsidR="009B748F">
        <w:rPr>
          <w:rStyle w:val="highlight"/>
          <w:rFonts w:ascii="Arial" w:hAnsi="Arial" w:cs="Arial"/>
          <w:sz w:val="20"/>
          <w:szCs w:val="20"/>
        </w:rPr>
        <w:t>pting Languages</w:t>
      </w:r>
      <w:r w:rsidR="009B748F">
        <w:rPr>
          <w:rStyle w:val="highlight"/>
          <w:rFonts w:ascii="Arial" w:hAnsi="Arial" w:cs="Arial"/>
          <w:sz w:val="20"/>
          <w:szCs w:val="20"/>
        </w:rPr>
        <w:tab/>
      </w:r>
      <w:r w:rsidR="009B748F">
        <w:rPr>
          <w:rStyle w:val="highlight"/>
          <w:rFonts w:ascii="Arial" w:hAnsi="Arial" w:cs="Arial"/>
          <w:sz w:val="20"/>
          <w:szCs w:val="20"/>
        </w:rPr>
        <w:tab/>
        <w:t xml:space="preserve">: </w:t>
      </w:r>
      <w:r w:rsidR="00D02249">
        <w:rPr>
          <w:rStyle w:val="highlight"/>
          <w:rFonts w:ascii="Arial" w:hAnsi="Arial" w:cs="Arial"/>
          <w:sz w:val="20"/>
          <w:szCs w:val="20"/>
        </w:rPr>
        <w:t>Groovy,</w:t>
      </w:r>
      <w:r w:rsidR="00333D66">
        <w:rPr>
          <w:rStyle w:val="highlight"/>
          <w:rFonts w:ascii="Arial" w:hAnsi="Arial" w:cs="Arial"/>
          <w:sz w:val="20"/>
          <w:szCs w:val="20"/>
        </w:rPr>
        <w:t>powershell,</w:t>
      </w:r>
      <w:r w:rsidR="00D02249">
        <w:rPr>
          <w:rStyle w:val="highlight"/>
          <w:rFonts w:ascii="Arial" w:hAnsi="Arial" w:cs="Arial"/>
          <w:sz w:val="20"/>
          <w:szCs w:val="20"/>
        </w:rPr>
        <w:t xml:space="preserve"> </w:t>
      </w:r>
      <w:r w:rsidR="009B748F">
        <w:rPr>
          <w:rStyle w:val="highlight"/>
          <w:rFonts w:ascii="Arial" w:hAnsi="Arial" w:cs="Arial"/>
          <w:sz w:val="20"/>
          <w:szCs w:val="20"/>
        </w:rPr>
        <w:t>Shell,</w:t>
      </w:r>
      <w:r w:rsidR="00D03E33">
        <w:rPr>
          <w:rStyle w:val="highlight"/>
          <w:rFonts w:ascii="Arial" w:hAnsi="Arial" w:cs="Arial"/>
          <w:sz w:val="20"/>
          <w:szCs w:val="20"/>
        </w:rPr>
        <w:t>l,</w:t>
      </w:r>
      <w:r w:rsidR="00C126B1">
        <w:rPr>
          <w:rStyle w:val="highlight"/>
          <w:rFonts w:ascii="Arial" w:hAnsi="Arial" w:cs="Arial"/>
          <w:sz w:val="20"/>
          <w:szCs w:val="20"/>
        </w:rPr>
        <w:t xml:space="preserve">Ruby, </w:t>
      </w:r>
      <w:r w:rsidR="00D02249">
        <w:rPr>
          <w:rStyle w:val="highlight"/>
          <w:rFonts w:ascii="Arial" w:hAnsi="Arial" w:cs="Arial"/>
          <w:sz w:val="20"/>
          <w:szCs w:val="20"/>
        </w:rPr>
        <w:t>Bash,</w:t>
      </w:r>
      <w:r w:rsidR="00022344" w:rsidRPr="00AD1C54">
        <w:rPr>
          <w:rStyle w:val="highlight"/>
          <w:rFonts w:ascii="Arial" w:hAnsi="Arial" w:cs="Arial"/>
          <w:sz w:val="20"/>
          <w:szCs w:val="20"/>
        </w:rPr>
        <w:t>P</w:t>
      </w:r>
      <w:r w:rsidR="00ED14C8" w:rsidRPr="00AD1C54">
        <w:rPr>
          <w:rStyle w:val="highlight"/>
          <w:rFonts w:ascii="Arial" w:hAnsi="Arial" w:cs="Arial"/>
          <w:sz w:val="20"/>
          <w:szCs w:val="20"/>
        </w:rPr>
        <w:t>ython</w:t>
      </w:r>
      <w:r w:rsidR="0005551F">
        <w:rPr>
          <w:rStyle w:val="highlight"/>
          <w:rFonts w:ascii="Arial" w:hAnsi="Arial" w:cs="Arial"/>
          <w:sz w:val="20"/>
          <w:szCs w:val="20"/>
        </w:rPr>
        <w:t>.</w:t>
      </w:r>
    </w:p>
    <w:p w:rsidR="0005551F" w:rsidRDefault="0005551F" w:rsidP="00AD1C54">
      <w:pPr>
        <w:pStyle w:val="Body"/>
        <w:rPr>
          <w:rStyle w:val="highlight"/>
          <w:rFonts w:ascii="Arial" w:hAnsi="Arial" w:cs="Arial"/>
          <w:sz w:val="20"/>
          <w:szCs w:val="20"/>
        </w:rPr>
      </w:pPr>
      <w:r>
        <w:rPr>
          <w:rStyle w:val="highlight"/>
          <w:rFonts w:ascii="Arial" w:hAnsi="Arial" w:cs="Arial"/>
          <w:sz w:val="20"/>
          <w:szCs w:val="20"/>
        </w:rPr>
        <w:t xml:space="preserve">Monitoring Tools                         : </w:t>
      </w:r>
      <w:r w:rsidR="00C126B1">
        <w:rPr>
          <w:rStyle w:val="highlight"/>
          <w:rFonts w:ascii="Arial" w:hAnsi="Arial" w:cs="Arial"/>
          <w:sz w:val="20"/>
          <w:szCs w:val="20"/>
        </w:rPr>
        <w:t xml:space="preserve">AWS, </w:t>
      </w:r>
      <w:r>
        <w:rPr>
          <w:rStyle w:val="highlight"/>
          <w:rFonts w:ascii="Arial" w:hAnsi="Arial" w:cs="Arial"/>
          <w:sz w:val="20"/>
          <w:szCs w:val="20"/>
        </w:rPr>
        <w:t>CloudWatch,</w:t>
      </w:r>
      <w:r w:rsidR="009D5353">
        <w:rPr>
          <w:rStyle w:val="highlight"/>
          <w:rFonts w:ascii="Arial" w:hAnsi="Arial" w:cs="Arial"/>
          <w:sz w:val="20"/>
          <w:szCs w:val="20"/>
        </w:rPr>
        <w:t>Pagerduty,</w:t>
      </w:r>
      <w:r>
        <w:rPr>
          <w:rStyle w:val="highlight"/>
          <w:rFonts w:ascii="Arial" w:hAnsi="Arial" w:cs="Arial"/>
          <w:sz w:val="20"/>
          <w:szCs w:val="20"/>
        </w:rPr>
        <w:t xml:space="preserve"> ELK Stack.</w:t>
      </w:r>
    </w:p>
    <w:p w:rsidR="00E33DF3" w:rsidRPr="00AD1C54" w:rsidRDefault="00E33DF3" w:rsidP="00AD1C54">
      <w:pPr>
        <w:pStyle w:val="Body"/>
        <w:rPr>
          <w:rFonts w:ascii="Arial" w:hAnsi="Arial" w:cs="Arial"/>
          <w:sz w:val="20"/>
          <w:szCs w:val="20"/>
        </w:rPr>
      </w:pPr>
      <w:r>
        <w:rPr>
          <w:rStyle w:val="highlight"/>
          <w:rFonts w:ascii="Arial" w:hAnsi="Arial" w:cs="Arial"/>
          <w:sz w:val="20"/>
          <w:szCs w:val="20"/>
        </w:rPr>
        <w:t>Application monitoring tool         :  Datadog</w:t>
      </w:r>
    </w:p>
    <w:p w:rsidR="006C580A" w:rsidRDefault="006C580A" w:rsidP="00AD1C54">
      <w:pPr>
        <w:pStyle w:val="Body"/>
        <w:rPr>
          <w:rStyle w:val="highlight"/>
          <w:rFonts w:ascii="Arial" w:hAnsi="Arial" w:cs="Arial"/>
          <w:sz w:val="20"/>
          <w:szCs w:val="20"/>
        </w:rPr>
      </w:pPr>
      <w:r w:rsidRPr="00AD1C54">
        <w:rPr>
          <w:rStyle w:val="highlight"/>
          <w:rFonts w:ascii="Arial" w:hAnsi="Arial" w:cs="Arial"/>
          <w:sz w:val="20"/>
          <w:szCs w:val="20"/>
        </w:rPr>
        <w:t>Logging</w:t>
      </w:r>
      <w:r w:rsidRPr="00AD1C54">
        <w:rPr>
          <w:rStyle w:val="highlight"/>
          <w:rFonts w:ascii="Arial" w:hAnsi="Arial" w:cs="Arial"/>
          <w:sz w:val="20"/>
          <w:szCs w:val="20"/>
        </w:rPr>
        <w:tab/>
      </w:r>
      <w:r w:rsidRPr="00AD1C54">
        <w:rPr>
          <w:rStyle w:val="highlight"/>
          <w:rFonts w:ascii="Arial" w:hAnsi="Arial" w:cs="Arial"/>
          <w:sz w:val="20"/>
          <w:szCs w:val="20"/>
        </w:rPr>
        <w:tab/>
      </w:r>
      <w:r w:rsidRPr="00AD1C54">
        <w:rPr>
          <w:rStyle w:val="highlight"/>
          <w:rFonts w:ascii="Arial" w:hAnsi="Arial" w:cs="Arial"/>
          <w:sz w:val="20"/>
          <w:szCs w:val="20"/>
        </w:rPr>
        <w:tab/>
      </w:r>
      <w:r w:rsidR="00C21E8D" w:rsidRPr="00AD1C54">
        <w:rPr>
          <w:rStyle w:val="highlight"/>
          <w:rFonts w:ascii="Arial" w:hAnsi="Arial" w:cs="Arial"/>
          <w:sz w:val="20"/>
          <w:szCs w:val="20"/>
        </w:rPr>
        <w:tab/>
      </w:r>
      <w:r w:rsidRPr="00AD1C54">
        <w:rPr>
          <w:rStyle w:val="highlight"/>
          <w:rFonts w:ascii="Arial" w:hAnsi="Arial" w:cs="Arial"/>
          <w:sz w:val="20"/>
          <w:szCs w:val="20"/>
        </w:rPr>
        <w:t>: Logstash</w:t>
      </w:r>
      <w:r w:rsidR="00A851A5">
        <w:rPr>
          <w:rStyle w:val="highlight"/>
          <w:rFonts w:ascii="Arial" w:hAnsi="Arial" w:cs="Arial"/>
          <w:sz w:val="20"/>
          <w:szCs w:val="20"/>
        </w:rPr>
        <w:t>.</w:t>
      </w:r>
    </w:p>
    <w:p w:rsidR="006C34AF" w:rsidRPr="00AD1C54" w:rsidRDefault="006C34AF" w:rsidP="00AD1C54">
      <w:pPr>
        <w:pStyle w:val="Body"/>
        <w:rPr>
          <w:rFonts w:ascii="Arial" w:hAnsi="Arial" w:cs="Arial"/>
          <w:sz w:val="20"/>
          <w:szCs w:val="20"/>
        </w:rPr>
      </w:pPr>
      <w:r>
        <w:rPr>
          <w:rStyle w:val="highlight"/>
          <w:rFonts w:ascii="Arial" w:hAnsi="Arial" w:cs="Arial"/>
          <w:sz w:val="20"/>
          <w:szCs w:val="20"/>
        </w:rPr>
        <w:t>Languages                                   : C, C++ and Java, python</w:t>
      </w:r>
    </w:p>
    <w:p w:rsidR="006C580A" w:rsidRPr="00AD1C54" w:rsidRDefault="006C580A" w:rsidP="00AD1C54">
      <w:pPr>
        <w:pStyle w:val="Body"/>
        <w:rPr>
          <w:rStyle w:val="highlight"/>
          <w:rFonts w:ascii="Arial" w:hAnsi="Arial" w:cs="Arial"/>
          <w:sz w:val="20"/>
          <w:szCs w:val="20"/>
        </w:rPr>
      </w:pPr>
      <w:r w:rsidRPr="00AD1C54">
        <w:rPr>
          <w:rStyle w:val="highlight"/>
          <w:rFonts w:ascii="Arial" w:hAnsi="Arial" w:cs="Arial"/>
          <w:sz w:val="20"/>
          <w:szCs w:val="20"/>
        </w:rPr>
        <w:t xml:space="preserve">Operating Systems </w:t>
      </w:r>
      <w:r w:rsidRPr="00AD1C54">
        <w:rPr>
          <w:rStyle w:val="highlight"/>
          <w:rFonts w:ascii="Arial" w:hAnsi="Arial" w:cs="Arial"/>
          <w:sz w:val="20"/>
          <w:szCs w:val="20"/>
        </w:rPr>
        <w:tab/>
      </w:r>
      <w:r w:rsidRPr="00AD1C54">
        <w:rPr>
          <w:rStyle w:val="highlight"/>
          <w:rFonts w:ascii="Arial" w:hAnsi="Arial" w:cs="Arial"/>
          <w:sz w:val="20"/>
          <w:szCs w:val="20"/>
        </w:rPr>
        <w:tab/>
      </w:r>
      <w:r w:rsidR="00165B68">
        <w:rPr>
          <w:rStyle w:val="highlight"/>
          <w:rFonts w:ascii="Arial" w:hAnsi="Arial" w:cs="Arial"/>
          <w:sz w:val="20"/>
          <w:szCs w:val="20"/>
        </w:rPr>
        <w:t>: Linux, Unix,</w:t>
      </w:r>
      <w:r w:rsidR="0005551F">
        <w:rPr>
          <w:rStyle w:val="highlight"/>
          <w:rFonts w:ascii="Arial" w:hAnsi="Arial" w:cs="Arial"/>
          <w:sz w:val="20"/>
          <w:szCs w:val="20"/>
        </w:rPr>
        <w:t xml:space="preserve"> </w:t>
      </w:r>
      <w:r w:rsidR="00165B68">
        <w:rPr>
          <w:rStyle w:val="highlight"/>
          <w:rFonts w:ascii="Arial" w:hAnsi="Arial" w:cs="Arial"/>
          <w:sz w:val="20"/>
          <w:szCs w:val="20"/>
        </w:rPr>
        <w:t>CentOS,</w:t>
      </w:r>
      <w:r w:rsidR="0005551F">
        <w:rPr>
          <w:rStyle w:val="highlight"/>
          <w:rFonts w:ascii="Arial" w:hAnsi="Arial" w:cs="Arial"/>
          <w:sz w:val="20"/>
          <w:szCs w:val="20"/>
        </w:rPr>
        <w:t xml:space="preserve"> </w:t>
      </w:r>
      <w:r w:rsidR="00165B68">
        <w:rPr>
          <w:rStyle w:val="highlight"/>
          <w:rFonts w:ascii="Arial" w:hAnsi="Arial" w:cs="Arial"/>
          <w:sz w:val="20"/>
          <w:szCs w:val="20"/>
        </w:rPr>
        <w:t>Ubuntu,</w:t>
      </w:r>
      <w:r w:rsidR="0005551F">
        <w:rPr>
          <w:rStyle w:val="highlight"/>
          <w:rFonts w:ascii="Arial" w:hAnsi="Arial" w:cs="Arial"/>
          <w:sz w:val="20"/>
          <w:szCs w:val="20"/>
        </w:rPr>
        <w:t xml:space="preserve"> </w:t>
      </w:r>
      <w:r w:rsidRPr="00AD1C54">
        <w:rPr>
          <w:rStyle w:val="highlight"/>
          <w:rFonts w:ascii="Arial" w:hAnsi="Arial" w:cs="Arial"/>
          <w:sz w:val="20"/>
          <w:szCs w:val="20"/>
        </w:rPr>
        <w:t>Windows</w:t>
      </w:r>
      <w:r w:rsidR="0005551F">
        <w:rPr>
          <w:rStyle w:val="highlight"/>
          <w:rFonts w:ascii="Arial" w:hAnsi="Arial" w:cs="Arial"/>
          <w:sz w:val="20"/>
          <w:szCs w:val="20"/>
        </w:rPr>
        <w:t>.</w:t>
      </w:r>
    </w:p>
    <w:p w:rsidR="00913C37" w:rsidRPr="00AD1C54" w:rsidRDefault="00913C37" w:rsidP="00AD1C54">
      <w:pPr>
        <w:pStyle w:val="Body"/>
        <w:rPr>
          <w:rStyle w:val="highlight"/>
          <w:rFonts w:ascii="Arial" w:hAnsi="Arial" w:cs="Arial"/>
          <w:sz w:val="20"/>
          <w:szCs w:val="20"/>
        </w:rPr>
      </w:pPr>
    </w:p>
    <w:p w:rsidR="004B234E" w:rsidRPr="00AD1C54" w:rsidRDefault="004B234E" w:rsidP="00AD1C54">
      <w:pPr>
        <w:pStyle w:val="RoseResumeHeader"/>
        <w:jc w:val="left"/>
        <w:rPr>
          <w:sz w:val="20"/>
          <w:szCs w:val="20"/>
        </w:rPr>
      </w:pPr>
      <w:r w:rsidRPr="00AD1C54">
        <w:rPr>
          <w:sz w:val="20"/>
          <w:szCs w:val="20"/>
        </w:rPr>
        <w:t>PROFESSIONAL EXPERIENCE</w:t>
      </w:r>
    </w:p>
    <w:p w:rsidR="0098203B" w:rsidRDefault="0098203B" w:rsidP="00AD1C54">
      <w:pPr>
        <w:rPr>
          <w:rFonts w:cs="Arial"/>
        </w:rPr>
      </w:pPr>
    </w:p>
    <w:p w:rsidR="004B234E" w:rsidRPr="00AD1C54" w:rsidRDefault="0098203B" w:rsidP="00AD1C54">
      <w:pPr>
        <w:rPr>
          <w:rFonts w:cs="Arial"/>
          <w:b/>
        </w:rPr>
      </w:pPr>
      <w:r w:rsidRPr="0098203B">
        <w:rPr>
          <w:rFonts w:cs="Arial"/>
          <w:b/>
        </w:rPr>
        <w:t>Cisco</w:t>
      </w:r>
      <w:r>
        <w:rPr>
          <w:rFonts w:cs="Arial"/>
          <w:b/>
        </w:rPr>
        <w:t>, San jose</w:t>
      </w:r>
      <w:r w:rsidR="004B234E" w:rsidRPr="00AD1C54">
        <w:rPr>
          <w:rFonts w:cs="Arial"/>
          <w:b/>
        </w:rPr>
        <w:t>, CA</w:t>
      </w:r>
      <w:r w:rsidR="00C343CE" w:rsidRPr="00AD1C54">
        <w:rPr>
          <w:rFonts w:cs="Arial"/>
          <w:b/>
        </w:rPr>
        <w:t xml:space="preserve">                              </w:t>
      </w:r>
      <w:r w:rsidR="00913C37" w:rsidRPr="00AD1C54">
        <w:rPr>
          <w:rFonts w:cs="Arial"/>
          <w:b/>
        </w:rPr>
        <w:t xml:space="preserve">    </w:t>
      </w:r>
      <w:r w:rsidR="004601E3">
        <w:rPr>
          <w:rFonts w:cs="Arial"/>
          <w:b/>
        </w:rPr>
        <w:tab/>
      </w:r>
      <w:r w:rsidR="004601E3">
        <w:rPr>
          <w:rFonts w:cs="Arial"/>
          <w:b/>
        </w:rPr>
        <w:tab/>
      </w:r>
      <w:r w:rsidR="004601E3">
        <w:rPr>
          <w:rFonts w:cs="Arial"/>
          <w:b/>
        </w:rPr>
        <w:tab/>
      </w:r>
      <w:r w:rsidR="004601E3">
        <w:rPr>
          <w:rFonts w:cs="Arial"/>
          <w:b/>
        </w:rPr>
        <w:tab/>
      </w:r>
      <w:r>
        <w:rPr>
          <w:rFonts w:cs="Arial"/>
          <w:b/>
        </w:rPr>
        <w:t>Nov’16</w:t>
      </w:r>
      <w:r w:rsidR="00044DCE" w:rsidRPr="00AD1C54">
        <w:rPr>
          <w:rFonts w:cs="Arial"/>
          <w:b/>
        </w:rPr>
        <w:t>- Current</w:t>
      </w:r>
    </w:p>
    <w:p w:rsidR="002036DA" w:rsidRPr="00AD1C54" w:rsidRDefault="006D3D24" w:rsidP="00AD1C54">
      <w:pPr>
        <w:pStyle w:val="Heading2"/>
        <w:rPr>
          <w:rFonts w:cs="Arial"/>
        </w:rPr>
      </w:pPr>
      <w:r>
        <w:rPr>
          <w:rFonts w:cs="Arial"/>
        </w:rPr>
        <w:t xml:space="preserve"> DevOps</w:t>
      </w:r>
      <w:r w:rsidR="00DB5EB9">
        <w:rPr>
          <w:rFonts w:cs="Arial"/>
        </w:rPr>
        <w:t xml:space="preserve">/Automation </w:t>
      </w:r>
      <w:r w:rsidR="00624083">
        <w:rPr>
          <w:rFonts w:cs="Arial"/>
        </w:rPr>
        <w:t xml:space="preserve"> </w:t>
      </w:r>
      <w:r w:rsidR="00D56AA1" w:rsidRPr="00AD1C54">
        <w:rPr>
          <w:rFonts w:cs="Arial"/>
        </w:rPr>
        <w:t>Engineer</w:t>
      </w:r>
    </w:p>
    <w:p w:rsidR="002036DA" w:rsidRPr="00AD1C54" w:rsidRDefault="002036DA" w:rsidP="00AD1C54">
      <w:pPr>
        <w:pStyle w:val="Heading2"/>
        <w:rPr>
          <w:rFonts w:cs="Arial"/>
        </w:rPr>
      </w:pPr>
    </w:p>
    <w:p w:rsidR="004B234E" w:rsidRPr="00AD1C54" w:rsidRDefault="004B234E" w:rsidP="00AD1C54">
      <w:pPr>
        <w:rPr>
          <w:rFonts w:cs="Arial"/>
          <w:b/>
          <w:u w:val="single"/>
        </w:rPr>
      </w:pPr>
      <w:r w:rsidRPr="00AD1C54">
        <w:rPr>
          <w:rFonts w:cs="Arial"/>
          <w:b/>
          <w:u w:val="single"/>
        </w:rPr>
        <w:t>Responsibilities:</w:t>
      </w:r>
    </w:p>
    <w:p w:rsidR="002036DA" w:rsidRPr="00AD1C54" w:rsidRDefault="002036DA" w:rsidP="00AD1C54">
      <w:pPr>
        <w:pStyle w:val="BodyText"/>
        <w:rPr>
          <w:rFonts w:cs="Arial"/>
        </w:rPr>
      </w:pPr>
    </w:p>
    <w:p w:rsidR="00152DA4" w:rsidRPr="000A2D95" w:rsidRDefault="008331C3" w:rsidP="00152DA4">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 xml:space="preserve">Developed automation that can be used  to create a </w:t>
      </w:r>
      <w:r w:rsidR="00A41385" w:rsidRPr="000A2D95">
        <w:rPr>
          <w:rFonts w:ascii="Arial" w:hAnsi="Arial" w:cs="Arial"/>
          <w:color w:val="auto"/>
          <w:sz w:val="20"/>
          <w:szCs w:val="20"/>
        </w:rPr>
        <w:t xml:space="preserve"> release </w:t>
      </w:r>
      <w:r w:rsidRPr="000A2D95">
        <w:rPr>
          <w:rFonts w:ascii="Arial" w:hAnsi="Arial" w:cs="Arial"/>
          <w:color w:val="auto"/>
          <w:sz w:val="20"/>
          <w:szCs w:val="20"/>
        </w:rPr>
        <w:t>branches for every component</w:t>
      </w:r>
      <w:r w:rsidR="002E5804" w:rsidRPr="000A2D95">
        <w:rPr>
          <w:rFonts w:ascii="Arial" w:hAnsi="Arial" w:cs="Arial"/>
          <w:color w:val="auto"/>
          <w:sz w:val="20"/>
          <w:szCs w:val="20"/>
        </w:rPr>
        <w:t>s</w:t>
      </w:r>
      <w:r w:rsidRPr="000A2D95">
        <w:rPr>
          <w:rFonts w:ascii="Arial" w:hAnsi="Arial" w:cs="Arial"/>
          <w:color w:val="auto"/>
          <w:sz w:val="20"/>
          <w:szCs w:val="20"/>
        </w:rPr>
        <w:t xml:space="preserve"> product.</w:t>
      </w:r>
    </w:p>
    <w:p w:rsidR="00425EE2" w:rsidRPr="000A2D95" w:rsidRDefault="00425EE2" w:rsidP="00A41385">
      <w:pPr>
        <w:pStyle w:val="Body"/>
        <w:numPr>
          <w:ilvl w:val="0"/>
          <w:numId w:val="33"/>
        </w:numPr>
        <w:contextualSpacing/>
        <w:jc w:val="both"/>
        <w:rPr>
          <w:rFonts w:ascii="Arial" w:hAnsi="Arial" w:cs="Arial"/>
          <w:color w:val="auto"/>
          <w:sz w:val="20"/>
          <w:szCs w:val="20"/>
        </w:rPr>
      </w:pPr>
      <w:r w:rsidRPr="000A2D95">
        <w:rPr>
          <w:rFonts w:ascii="Arial" w:hAnsi="Arial" w:cs="Arial"/>
          <w:sz w:val="20"/>
          <w:szCs w:val="20"/>
        </w:rPr>
        <w:t xml:space="preserve">Setup various jobs in the </w:t>
      </w:r>
      <w:r w:rsidRPr="000A2D95">
        <w:rPr>
          <w:rFonts w:ascii="Arial" w:hAnsi="Arial" w:cs="Arial"/>
          <w:b/>
          <w:sz w:val="20"/>
          <w:szCs w:val="20"/>
        </w:rPr>
        <w:t xml:space="preserve">Jenkins </w:t>
      </w:r>
      <w:r w:rsidRPr="000A2D95">
        <w:rPr>
          <w:rFonts w:ascii="Arial" w:hAnsi="Arial" w:cs="Arial"/>
          <w:sz w:val="20"/>
          <w:szCs w:val="20"/>
        </w:rPr>
        <w:t>for the commit based builds as well as nightly builds.</w:t>
      </w:r>
    </w:p>
    <w:p w:rsidR="002C525A" w:rsidRPr="000A2D95" w:rsidRDefault="002C525A" w:rsidP="002C525A">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Hands-on Experience in writing Bash script for building deployment pipelines.</w:t>
      </w:r>
    </w:p>
    <w:p w:rsidR="002F45C3" w:rsidRDefault="002F45C3" w:rsidP="002C0893">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Developed BASH scripts to redact sensitive data from Apache access and error logs using a SED expression, deploy WAR files to environments in parallel.</w:t>
      </w:r>
    </w:p>
    <w:p w:rsidR="002C0893" w:rsidRPr="002C0893" w:rsidRDefault="002C0893" w:rsidP="002C0893">
      <w:pPr>
        <w:pStyle w:val="Body"/>
        <w:numPr>
          <w:ilvl w:val="0"/>
          <w:numId w:val="33"/>
        </w:numPr>
        <w:contextualSpacing/>
        <w:jc w:val="both"/>
        <w:rPr>
          <w:rFonts w:ascii="Arial" w:hAnsi="Arial" w:cs="Arial"/>
          <w:color w:val="auto"/>
          <w:sz w:val="20"/>
          <w:szCs w:val="20"/>
        </w:rPr>
      </w:pPr>
      <w:r w:rsidRPr="002C0893">
        <w:rPr>
          <w:rFonts w:ascii="Arial" w:hAnsi="Arial" w:cs="Arial"/>
          <w:color w:val="auto"/>
          <w:sz w:val="20"/>
          <w:szCs w:val="20"/>
        </w:rPr>
        <w:t>Experience in Deploying Apache Tomcat web server, IIS Server, Oracle web logic</w:t>
      </w:r>
      <w:r>
        <w:rPr>
          <w:rFonts w:ascii="Arial" w:hAnsi="Arial" w:cs="Arial"/>
          <w:color w:val="auto"/>
          <w:sz w:val="20"/>
          <w:szCs w:val="20"/>
        </w:rPr>
        <w:t>.</w:t>
      </w:r>
    </w:p>
    <w:p w:rsidR="002C525A" w:rsidRPr="000A2D95" w:rsidRDefault="002C525A" w:rsidP="002C525A">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Responsible for setting up from scratch and maintaining automated (CI/CD) Pipelines for multiple apps.</w:t>
      </w:r>
    </w:p>
    <w:p w:rsidR="00A41385" w:rsidRPr="000A2D95" w:rsidRDefault="002C525A" w:rsidP="00A41385">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Integration of Automated Build with Deployment Pipeline.</w:t>
      </w:r>
    </w:p>
    <w:p w:rsidR="008331C3" w:rsidRDefault="008331C3" w:rsidP="00A41385">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 xml:space="preserve">Wrote </w:t>
      </w:r>
      <w:r w:rsidR="00A04DCB" w:rsidRPr="000A2D95">
        <w:rPr>
          <w:rFonts w:ascii="Arial" w:hAnsi="Arial" w:cs="Arial"/>
          <w:color w:val="auto"/>
          <w:sz w:val="20"/>
          <w:szCs w:val="20"/>
        </w:rPr>
        <w:t xml:space="preserve">a </w:t>
      </w:r>
      <w:r w:rsidRPr="000A2D95">
        <w:rPr>
          <w:rFonts w:ascii="Arial" w:hAnsi="Arial" w:cs="Arial"/>
          <w:color w:val="auto"/>
          <w:sz w:val="20"/>
          <w:szCs w:val="20"/>
        </w:rPr>
        <w:t>Playbooks to install node,</w:t>
      </w:r>
      <w:r w:rsidR="00A851A5" w:rsidRPr="000A2D95">
        <w:rPr>
          <w:rFonts w:ascii="Arial" w:hAnsi="Arial" w:cs="Arial"/>
          <w:color w:val="auto"/>
          <w:sz w:val="20"/>
          <w:szCs w:val="20"/>
        </w:rPr>
        <w:t xml:space="preserve"> </w:t>
      </w:r>
      <w:r w:rsidRPr="000A2D95">
        <w:rPr>
          <w:rFonts w:ascii="Arial" w:hAnsi="Arial" w:cs="Arial"/>
          <w:color w:val="auto"/>
          <w:sz w:val="20"/>
          <w:szCs w:val="20"/>
        </w:rPr>
        <w:t>git,</w:t>
      </w:r>
      <w:r w:rsidR="00A851A5" w:rsidRPr="000A2D95">
        <w:rPr>
          <w:rFonts w:ascii="Arial" w:hAnsi="Arial" w:cs="Arial"/>
          <w:color w:val="auto"/>
          <w:sz w:val="20"/>
          <w:szCs w:val="20"/>
        </w:rPr>
        <w:t xml:space="preserve"> </w:t>
      </w:r>
      <w:r w:rsidRPr="000A2D95">
        <w:rPr>
          <w:rFonts w:ascii="Arial" w:hAnsi="Arial" w:cs="Arial"/>
          <w:color w:val="auto"/>
          <w:sz w:val="20"/>
          <w:szCs w:val="20"/>
        </w:rPr>
        <w:t>docker,</w:t>
      </w:r>
      <w:r w:rsidR="00A851A5" w:rsidRPr="000A2D95">
        <w:rPr>
          <w:rFonts w:ascii="Arial" w:hAnsi="Arial" w:cs="Arial"/>
          <w:color w:val="auto"/>
          <w:sz w:val="20"/>
          <w:szCs w:val="20"/>
        </w:rPr>
        <w:t xml:space="preserve"> </w:t>
      </w:r>
      <w:r w:rsidRPr="000A2D95">
        <w:rPr>
          <w:rFonts w:ascii="Arial" w:hAnsi="Arial" w:cs="Arial"/>
          <w:color w:val="auto"/>
          <w:sz w:val="20"/>
          <w:szCs w:val="20"/>
        </w:rPr>
        <w:t>java,</w:t>
      </w:r>
      <w:r w:rsidR="00A851A5" w:rsidRPr="000A2D95">
        <w:rPr>
          <w:rFonts w:ascii="Arial" w:hAnsi="Arial" w:cs="Arial"/>
          <w:color w:val="auto"/>
          <w:sz w:val="20"/>
          <w:szCs w:val="20"/>
        </w:rPr>
        <w:t xml:space="preserve"> </w:t>
      </w:r>
      <w:r w:rsidR="0075030D" w:rsidRPr="000A2D95">
        <w:rPr>
          <w:rFonts w:ascii="Arial" w:hAnsi="Arial" w:cs="Arial"/>
          <w:color w:val="auto"/>
          <w:sz w:val="20"/>
          <w:szCs w:val="20"/>
        </w:rPr>
        <w:t>sonar q</w:t>
      </w:r>
      <w:r w:rsidRPr="000A2D95">
        <w:rPr>
          <w:rFonts w:ascii="Arial" w:hAnsi="Arial" w:cs="Arial"/>
          <w:color w:val="auto"/>
          <w:sz w:val="20"/>
          <w:szCs w:val="20"/>
        </w:rPr>
        <w:t>ube,</w:t>
      </w:r>
      <w:r w:rsidR="00A851A5" w:rsidRPr="000A2D95">
        <w:rPr>
          <w:rFonts w:ascii="Arial" w:hAnsi="Arial" w:cs="Arial"/>
          <w:color w:val="auto"/>
          <w:sz w:val="20"/>
          <w:szCs w:val="20"/>
        </w:rPr>
        <w:t xml:space="preserve"> </w:t>
      </w:r>
      <w:r w:rsidRPr="000A2D95">
        <w:rPr>
          <w:rFonts w:ascii="Arial" w:hAnsi="Arial" w:cs="Arial"/>
          <w:color w:val="auto"/>
          <w:sz w:val="20"/>
          <w:szCs w:val="20"/>
        </w:rPr>
        <w:t>Awscli</w:t>
      </w:r>
      <w:r w:rsidR="00A851A5" w:rsidRPr="000A2D95">
        <w:rPr>
          <w:rFonts w:ascii="Arial" w:hAnsi="Arial" w:cs="Arial"/>
          <w:color w:val="auto"/>
          <w:sz w:val="20"/>
          <w:szCs w:val="20"/>
        </w:rPr>
        <w:t xml:space="preserve"> on Jenkins slave for building the application part of CI/CD.</w:t>
      </w:r>
    </w:p>
    <w:p w:rsidR="00433B51" w:rsidRDefault="00433B51" w:rsidP="00A41385">
      <w:pPr>
        <w:pStyle w:val="Body"/>
        <w:numPr>
          <w:ilvl w:val="0"/>
          <w:numId w:val="33"/>
        </w:numPr>
        <w:contextualSpacing/>
        <w:jc w:val="both"/>
        <w:rPr>
          <w:rFonts w:ascii="Arial" w:hAnsi="Arial" w:cs="Arial"/>
          <w:color w:val="auto"/>
          <w:sz w:val="20"/>
          <w:szCs w:val="20"/>
        </w:rPr>
      </w:pPr>
      <w:r w:rsidRPr="00433B51">
        <w:rPr>
          <w:rFonts w:ascii="Arial" w:hAnsi="Arial" w:cs="Arial"/>
          <w:color w:val="auto"/>
          <w:sz w:val="20"/>
          <w:szCs w:val="20"/>
        </w:rPr>
        <w:t>Expertise in using build tools like MAVEN, ANT and GNU Make</w:t>
      </w:r>
      <w:r>
        <w:rPr>
          <w:rFonts w:ascii="Arial" w:hAnsi="Arial" w:cs="Arial"/>
          <w:color w:val="auto"/>
          <w:sz w:val="20"/>
          <w:szCs w:val="20"/>
        </w:rPr>
        <w:t>.</w:t>
      </w:r>
    </w:p>
    <w:p w:rsidR="00433B51" w:rsidRDefault="00433B51" w:rsidP="00A41385">
      <w:pPr>
        <w:pStyle w:val="Body"/>
        <w:numPr>
          <w:ilvl w:val="0"/>
          <w:numId w:val="33"/>
        </w:numPr>
        <w:contextualSpacing/>
        <w:jc w:val="both"/>
        <w:rPr>
          <w:rFonts w:ascii="Arial" w:hAnsi="Arial" w:cs="Arial"/>
          <w:color w:val="auto"/>
          <w:sz w:val="20"/>
          <w:szCs w:val="20"/>
        </w:rPr>
      </w:pPr>
      <w:r w:rsidRPr="00433B51">
        <w:rPr>
          <w:rFonts w:ascii="Arial" w:hAnsi="Arial" w:cs="Arial"/>
          <w:color w:val="auto"/>
          <w:sz w:val="20"/>
          <w:szCs w:val="20"/>
        </w:rPr>
        <w:t>Wrote edited and maintained Make files and shell script support for multiple software teams.</w:t>
      </w:r>
    </w:p>
    <w:p w:rsidR="007E4BE3" w:rsidRPr="000A2D95" w:rsidRDefault="007E4BE3" w:rsidP="004601E3">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 xml:space="preserve">Written chef recipes to perform middleware binary Installation and Configuration tasks </w:t>
      </w:r>
      <w:r w:rsidR="00022344" w:rsidRPr="000A2D95">
        <w:rPr>
          <w:rFonts w:ascii="Arial" w:hAnsi="Arial" w:cs="Arial"/>
          <w:color w:val="auto"/>
          <w:sz w:val="20"/>
          <w:szCs w:val="20"/>
        </w:rPr>
        <w:t>involving</w:t>
      </w:r>
      <w:r w:rsidR="00022344" w:rsidRPr="000A2D95">
        <w:rPr>
          <w:rFonts w:ascii="Arial" w:hAnsi="Arial" w:cs="Arial"/>
          <w:b/>
          <w:color w:val="auto"/>
          <w:sz w:val="20"/>
          <w:szCs w:val="20"/>
        </w:rPr>
        <w:t xml:space="preserve"> jdk</w:t>
      </w:r>
      <w:r w:rsidRPr="000A2D95">
        <w:rPr>
          <w:rFonts w:ascii="Arial" w:hAnsi="Arial" w:cs="Arial"/>
          <w:color w:val="auto"/>
          <w:sz w:val="20"/>
          <w:szCs w:val="20"/>
        </w:rPr>
        <w:t xml:space="preserve">, </w:t>
      </w:r>
      <w:r w:rsidR="00022344" w:rsidRPr="000A2D95">
        <w:rPr>
          <w:rFonts w:ascii="Arial" w:hAnsi="Arial" w:cs="Arial"/>
          <w:b/>
          <w:color w:val="auto"/>
          <w:sz w:val="20"/>
          <w:szCs w:val="20"/>
        </w:rPr>
        <w:t>T</w:t>
      </w:r>
      <w:r w:rsidRPr="000A2D95">
        <w:rPr>
          <w:rFonts w:ascii="Arial" w:hAnsi="Arial" w:cs="Arial"/>
          <w:b/>
          <w:color w:val="auto"/>
          <w:sz w:val="20"/>
          <w:szCs w:val="20"/>
        </w:rPr>
        <w:t>omcat</w:t>
      </w:r>
      <w:r w:rsidRPr="000A2D95">
        <w:rPr>
          <w:rFonts w:ascii="Arial" w:hAnsi="Arial" w:cs="Arial"/>
          <w:color w:val="auto"/>
          <w:sz w:val="20"/>
          <w:szCs w:val="20"/>
        </w:rPr>
        <w:t xml:space="preserve">, </w:t>
      </w:r>
      <w:r w:rsidRPr="000A2D95">
        <w:rPr>
          <w:rFonts w:ascii="Arial" w:hAnsi="Arial" w:cs="Arial"/>
          <w:b/>
          <w:color w:val="auto"/>
          <w:sz w:val="20"/>
          <w:szCs w:val="20"/>
        </w:rPr>
        <w:t xml:space="preserve">WebLogic </w:t>
      </w:r>
      <w:r w:rsidRPr="000A2D95">
        <w:rPr>
          <w:rFonts w:ascii="Arial" w:hAnsi="Arial" w:cs="Arial"/>
          <w:color w:val="auto"/>
          <w:sz w:val="20"/>
          <w:szCs w:val="20"/>
        </w:rPr>
        <w:t xml:space="preserve">binaries </w:t>
      </w:r>
      <w:r w:rsidR="00022344" w:rsidRPr="000A2D95">
        <w:rPr>
          <w:rFonts w:ascii="Arial" w:hAnsi="Arial" w:cs="Arial"/>
          <w:color w:val="auto"/>
          <w:sz w:val="20"/>
          <w:szCs w:val="20"/>
        </w:rPr>
        <w:t xml:space="preserve">installation. </w:t>
      </w:r>
    </w:p>
    <w:p w:rsidR="00CE4BC3" w:rsidRPr="000A2D95" w:rsidRDefault="00CE4BC3" w:rsidP="004601E3">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W</w:t>
      </w:r>
      <w:r w:rsidR="00376DE6" w:rsidRPr="000A2D95">
        <w:rPr>
          <w:rFonts w:ascii="Arial" w:hAnsi="Arial" w:cs="Arial"/>
          <w:color w:val="auto"/>
          <w:sz w:val="20"/>
          <w:szCs w:val="20"/>
        </w:rPr>
        <w:t>orking on Deployment of all Microservices</w:t>
      </w:r>
      <w:r w:rsidRPr="000A2D95">
        <w:rPr>
          <w:rFonts w:ascii="Arial" w:hAnsi="Arial" w:cs="Arial"/>
          <w:color w:val="auto"/>
          <w:sz w:val="20"/>
          <w:szCs w:val="20"/>
        </w:rPr>
        <w:t xml:space="preserve"> in AWS and Open Stack.</w:t>
      </w:r>
    </w:p>
    <w:p w:rsidR="00A41385" w:rsidRPr="000A2D95" w:rsidRDefault="00A41385" w:rsidP="004601E3">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 xml:space="preserve">Developed a automation scripting in Shell </w:t>
      </w:r>
      <w:r w:rsidR="008331C3" w:rsidRPr="000A2D95">
        <w:rPr>
          <w:rFonts w:ascii="Arial" w:hAnsi="Arial" w:cs="Arial"/>
          <w:color w:val="auto"/>
          <w:sz w:val="20"/>
          <w:szCs w:val="20"/>
        </w:rPr>
        <w:t xml:space="preserve"> </w:t>
      </w:r>
      <w:r w:rsidRPr="000A2D95">
        <w:rPr>
          <w:rFonts w:ascii="Arial" w:hAnsi="Arial" w:cs="Arial"/>
          <w:color w:val="auto"/>
          <w:sz w:val="20"/>
          <w:szCs w:val="20"/>
        </w:rPr>
        <w:t xml:space="preserve">and </w:t>
      </w:r>
      <w:r w:rsidR="008331C3" w:rsidRPr="000A2D95">
        <w:rPr>
          <w:rFonts w:ascii="Arial" w:hAnsi="Arial" w:cs="Arial"/>
          <w:color w:val="auto"/>
          <w:sz w:val="20"/>
          <w:szCs w:val="20"/>
        </w:rPr>
        <w:t xml:space="preserve">python that can </w:t>
      </w:r>
      <w:r w:rsidRPr="000A2D95">
        <w:rPr>
          <w:rFonts w:ascii="Arial" w:hAnsi="Arial" w:cs="Arial"/>
          <w:color w:val="auto"/>
          <w:sz w:val="20"/>
          <w:szCs w:val="20"/>
        </w:rPr>
        <w:t>create a release branches by using Jenkins enterprise.</w:t>
      </w:r>
    </w:p>
    <w:p w:rsidR="007E4BE3" w:rsidRPr="000A2D95" w:rsidRDefault="0047245B" w:rsidP="004601E3">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 xml:space="preserve">Worked with various </w:t>
      </w:r>
      <w:r w:rsidR="007E4BE3" w:rsidRPr="000A2D95">
        <w:rPr>
          <w:rFonts w:ascii="Arial" w:hAnsi="Arial" w:cs="Arial"/>
          <w:color w:val="auto"/>
          <w:sz w:val="20"/>
          <w:szCs w:val="20"/>
        </w:rPr>
        <w:t xml:space="preserve">custom resources, created </w:t>
      </w:r>
      <w:r w:rsidRPr="000A2D95">
        <w:rPr>
          <w:rFonts w:ascii="Arial" w:hAnsi="Arial" w:cs="Arial"/>
          <w:color w:val="auto"/>
          <w:sz w:val="20"/>
          <w:szCs w:val="20"/>
        </w:rPr>
        <w:t>roles &amp; environments and using</w:t>
      </w:r>
      <w:r w:rsidR="007E4BE3" w:rsidRPr="000A2D95">
        <w:rPr>
          <w:rFonts w:ascii="Arial" w:hAnsi="Arial" w:cs="Arial"/>
          <w:color w:val="auto"/>
          <w:sz w:val="20"/>
          <w:szCs w:val="20"/>
        </w:rPr>
        <w:t xml:space="preserve"> </w:t>
      </w:r>
      <w:r w:rsidR="007E4BE3" w:rsidRPr="000A2D95">
        <w:rPr>
          <w:rFonts w:ascii="Arial" w:hAnsi="Arial" w:cs="Arial"/>
          <w:b/>
          <w:color w:val="auto"/>
          <w:sz w:val="20"/>
          <w:szCs w:val="20"/>
        </w:rPr>
        <w:t xml:space="preserve">chef </w:t>
      </w:r>
      <w:r w:rsidR="007E4BE3" w:rsidRPr="000A2D95">
        <w:rPr>
          <w:rFonts w:ascii="Arial" w:hAnsi="Arial" w:cs="Arial"/>
          <w:color w:val="auto"/>
          <w:sz w:val="20"/>
          <w:szCs w:val="20"/>
        </w:rPr>
        <w:t>handlers for various auto kickoff requirement jobs</w:t>
      </w:r>
      <w:r w:rsidRPr="000A2D95">
        <w:rPr>
          <w:rFonts w:ascii="Arial" w:hAnsi="Arial" w:cs="Arial"/>
          <w:color w:val="auto"/>
          <w:sz w:val="20"/>
          <w:szCs w:val="20"/>
        </w:rPr>
        <w:t>.</w:t>
      </w:r>
    </w:p>
    <w:p w:rsidR="006D3D24" w:rsidRPr="000A2D95" w:rsidRDefault="006D3D24" w:rsidP="006D3D24">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 xml:space="preserve">Written Several </w:t>
      </w:r>
      <w:r w:rsidRPr="000A2D95">
        <w:rPr>
          <w:rFonts w:ascii="Arial" w:hAnsi="Arial" w:cs="Arial"/>
          <w:b/>
          <w:color w:val="auto"/>
          <w:sz w:val="20"/>
          <w:szCs w:val="20"/>
        </w:rPr>
        <w:t xml:space="preserve">Chef </w:t>
      </w:r>
      <w:r w:rsidRPr="000A2D95">
        <w:rPr>
          <w:rFonts w:ascii="Arial" w:hAnsi="Arial" w:cs="Arial"/>
          <w:color w:val="auto"/>
          <w:sz w:val="20"/>
          <w:szCs w:val="20"/>
        </w:rPr>
        <w:t xml:space="preserve">cookbooks from scratch consisting of recipes that can Provision several pre-prod environments consisting of </w:t>
      </w:r>
      <w:r w:rsidRPr="000A2D95">
        <w:rPr>
          <w:rFonts w:ascii="Arial" w:hAnsi="Arial" w:cs="Arial"/>
          <w:b/>
          <w:color w:val="auto"/>
          <w:sz w:val="20"/>
          <w:szCs w:val="20"/>
        </w:rPr>
        <w:t xml:space="preserve">Weblogic </w:t>
      </w:r>
      <w:r w:rsidRPr="000A2D95">
        <w:rPr>
          <w:rFonts w:ascii="Arial" w:hAnsi="Arial" w:cs="Arial"/>
          <w:color w:val="auto"/>
          <w:sz w:val="20"/>
          <w:szCs w:val="20"/>
        </w:rPr>
        <w:t>domain creation, Deployment automation, instance mirroring, and several proprietary middleware installations.</w:t>
      </w:r>
    </w:p>
    <w:p w:rsidR="0047245B" w:rsidRPr="000A2D95" w:rsidRDefault="0047245B" w:rsidP="004601E3">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 xml:space="preserve">Written Unit test cases for chef recipe testing using test </w:t>
      </w:r>
      <w:r w:rsidRPr="000A2D95">
        <w:rPr>
          <w:rFonts w:ascii="Arial" w:hAnsi="Arial" w:cs="Arial"/>
          <w:b/>
          <w:color w:val="auto"/>
          <w:sz w:val="20"/>
          <w:szCs w:val="20"/>
        </w:rPr>
        <w:t>kitchen</w:t>
      </w:r>
      <w:r w:rsidRPr="000A2D95">
        <w:rPr>
          <w:rFonts w:ascii="Arial" w:hAnsi="Arial" w:cs="Arial"/>
          <w:color w:val="auto"/>
          <w:sz w:val="20"/>
          <w:szCs w:val="20"/>
        </w:rPr>
        <w:t xml:space="preserve">, </w:t>
      </w:r>
      <w:r w:rsidR="008331C3" w:rsidRPr="000A2D95">
        <w:rPr>
          <w:rFonts w:ascii="Arial" w:hAnsi="Arial" w:cs="Arial"/>
          <w:b/>
          <w:color w:val="auto"/>
          <w:sz w:val="20"/>
          <w:szCs w:val="20"/>
        </w:rPr>
        <w:t xml:space="preserve">foodcritic </w:t>
      </w:r>
      <w:r w:rsidRPr="000A2D95">
        <w:rPr>
          <w:rFonts w:ascii="Arial" w:hAnsi="Arial" w:cs="Arial"/>
          <w:color w:val="auto"/>
          <w:sz w:val="20"/>
          <w:szCs w:val="20"/>
        </w:rPr>
        <w:t>etc.</w:t>
      </w:r>
    </w:p>
    <w:p w:rsidR="007E4BE3" w:rsidRPr="000A2D95" w:rsidRDefault="007E4BE3" w:rsidP="004601E3">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Setting up chef repo</w:t>
      </w:r>
      <w:r w:rsidRPr="000A2D95">
        <w:rPr>
          <w:rFonts w:ascii="Arial" w:hAnsi="Arial" w:cs="Arial"/>
          <w:color w:val="auto"/>
          <w:sz w:val="20"/>
          <w:szCs w:val="20"/>
          <w:lang w:val="fr-FR"/>
        </w:rPr>
        <w:t>’</w:t>
      </w:r>
      <w:r w:rsidRPr="000A2D95">
        <w:rPr>
          <w:rFonts w:ascii="Arial" w:hAnsi="Arial" w:cs="Arial"/>
          <w:color w:val="auto"/>
          <w:sz w:val="20"/>
          <w:szCs w:val="20"/>
        </w:rPr>
        <w:t>s (local &amp; remote) working with both hosted and standalone server versions.</w:t>
      </w:r>
    </w:p>
    <w:p w:rsidR="007E4BE3" w:rsidRPr="000A2D95" w:rsidRDefault="007E4BE3" w:rsidP="004601E3">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Performed tasks lik</w:t>
      </w:r>
      <w:r w:rsidR="0047245B" w:rsidRPr="000A2D95">
        <w:rPr>
          <w:rFonts w:ascii="Arial" w:hAnsi="Arial" w:cs="Arial"/>
          <w:color w:val="auto"/>
          <w:sz w:val="20"/>
          <w:szCs w:val="20"/>
        </w:rPr>
        <w:t>e</w:t>
      </w:r>
      <w:r w:rsidRPr="000A2D95">
        <w:rPr>
          <w:rFonts w:ascii="Arial" w:hAnsi="Arial" w:cs="Arial"/>
          <w:color w:val="auto"/>
          <w:sz w:val="20"/>
          <w:szCs w:val="20"/>
        </w:rPr>
        <w:t xml:space="preserve"> bootstrapping nodes to executing run</w:t>
      </w:r>
      <w:r w:rsidR="008331C3" w:rsidRPr="000A2D95">
        <w:rPr>
          <w:rFonts w:ascii="Arial" w:hAnsi="Arial" w:cs="Arial"/>
          <w:color w:val="auto"/>
          <w:sz w:val="20"/>
          <w:szCs w:val="20"/>
        </w:rPr>
        <w:t xml:space="preserve"> </w:t>
      </w:r>
      <w:r w:rsidRPr="000A2D95">
        <w:rPr>
          <w:rFonts w:ascii="Arial" w:hAnsi="Arial" w:cs="Arial"/>
          <w:color w:val="auto"/>
          <w:sz w:val="20"/>
          <w:szCs w:val="20"/>
        </w:rPr>
        <w:t>lists to mirror the new nodes to web or application servers and to run deployments against newly added nodes to the clusters.</w:t>
      </w:r>
    </w:p>
    <w:p w:rsidR="0047245B" w:rsidRPr="000A2D95" w:rsidRDefault="00022344" w:rsidP="004601E3">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 xml:space="preserve">Written several </w:t>
      </w:r>
      <w:r w:rsidRPr="000A2D95">
        <w:rPr>
          <w:rFonts w:ascii="Arial" w:hAnsi="Arial" w:cs="Arial"/>
          <w:b/>
          <w:color w:val="auto"/>
          <w:sz w:val="20"/>
          <w:szCs w:val="20"/>
        </w:rPr>
        <w:t>D</w:t>
      </w:r>
      <w:r w:rsidR="0047245B" w:rsidRPr="000A2D95">
        <w:rPr>
          <w:rFonts w:ascii="Arial" w:hAnsi="Arial" w:cs="Arial"/>
          <w:b/>
          <w:color w:val="auto"/>
          <w:sz w:val="20"/>
          <w:szCs w:val="20"/>
        </w:rPr>
        <w:t>ocker</w:t>
      </w:r>
      <w:r w:rsidR="0047245B" w:rsidRPr="000A2D95">
        <w:rPr>
          <w:rFonts w:ascii="Arial" w:hAnsi="Arial" w:cs="Arial"/>
          <w:color w:val="auto"/>
          <w:sz w:val="20"/>
          <w:szCs w:val="20"/>
        </w:rPr>
        <w:t xml:space="preserve"> files to create</w:t>
      </w:r>
      <w:r w:rsidR="001C7181" w:rsidRPr="000A2D95">
        <w:rPr>
          <w:rFonts w:ascii="Arial" w:hAnsi="Arial" w:cs="Arial"/>
          <w:color w:val="auto"/>
          <w:sz w:val="20"/>
          <w:szCs w:val="20"/>
        </w:rPr>
        <w:t xml:space="preserve"> tomcat along with required version of </w:t>
      </w:r>
      <w:r w:rsidRPr="000A2D95">
        <w:rPr>
          <w:rFonts w:ascii="Arial" w:hAnsi="Arial" w:cs="Arial"/>
          <w:b/>
          <w:color w:val="auto"/>
          <w:sz w:val="20"/>
          <w:szCs w:val="20"/>
        </w:rPr>
        <w:t>jdk</w:t>
      </w:r>
      <w:r w:rsidRPr="000A2D95">
        <w:rPr>
          <w:rFonts w:ascii="Arial" w:hAnsi="Arial" w:cs="Arial"/>
          <w:color w:val="auto"/>
          <w:sz w:val="20"/>
          <w:szCs w:val="20"/>
        </w:rPr>
        <w:t xml:space="preserve"> container images</w:t>
      </w:r>
      <w:r w:rsidR="001C7181" w:rsidRPr="000A2D95">
        <w:rPr>
          <w:rFonts w:ascii="Arial" w:hAnsi="Arial" w:cs="Arial"/>
          <w:color w:val="auto"/>
          <w:sz w:val="20"/>
          <w:szCs w:val="20"/>
        </w:rPr>
        <w:t>.</w:t>
      </w:r>
    </w:p>
    <w:p w:rsidR="00C24BEF" w:rsidRDefault="001C7181" w:rsidP="00C24BEF">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 xml:space="preserve">Worked with </w:t>
      </w:r>
      <w:r w:rsidRPr="000A2D95">
        <w:rPr>
          <w:rFonts w:ascii="Arial" w:hAnsi="Arial" w:cs="Arial"/>
          <w:b/>
          <w:color w:val="auto"/>
          <w:sz w:val="20"/>
          <w:szCs w:val="20"/>
        </w:rPr>
        <w:t>Docker</w:t>
      </w:r>
      <w:r w:rsidRPr="000A2D95">
        <w:rPr>
          <w:rFonts w:ascii="Arial" w:hAnsi="Arial" w:cs="Arial"/>
          <w:color w:val="auto"/>
          <w:sz w:val="20"/>
          <w:szCs w:val="20"/>
        </w:rPr>
        <w:t xml:space="preserve"> Trusted Registry as repository for our docker images and worked with </w:t>
      </w:r>
      <w:r w:rsidRPr="000A2D95">
        <w:rPr>
          <w:rFonts w:ascii="Arial" w:hAnsi="Arial" w:cs="Arial"/>
          <w:b/>
          <w:color w:val="auto"/>
          <w:sz w:val="20"/>
          <w:szCs w:val="20"/>
        </w:rPr>
        <w:t>Docker</w:t>
      </w:r>
      <w:r w:rsidRPr="000A2D95">
        <w:rPr>
          <w:rFonts w:ascii="Arial" w:hAnsi="Arial" w:cs="Arial"/>
          <w:color w:val="auto"/>
          <w:sz w:val="20"/>
          <w:szCs w:val="20"/>
        </w:rPr>
        <w:t xml:space="preserve"> container networks</w:t>
      </w:r>
      <w:r w:rsidR="00C24BEF" w:rsidRPr="000A2D95">
        <w:rPr>
          <w:rFonts w:ascii="Arial" w:hAnsi="Arial" w:cs="Arial"/>
          <w:color w:val="auto"/>
          <w:sz w:val="20"/>
          <w:szCs w:val="20"/>
        </w:rPr>
        <w:t>.</w:t>
      </w:r>
    </w:p>
    <w:p w:rsidR="00A94A5F" w:rsidRDefault="00A94A5F" w:rsidP="00C24BEF">
      <w:pPr>
        <w:pStyle w:val="Body"/>
        <w:numPr>
          <w:ilvl w:val="0"/>
          <w:numId w:val="33"/>
        </w:numPr>
        <w:contextualSpacing/>
        <w:jc w:val="both"/>
        <w:rPr>
          <w:rFonts w:ascii="Arial" w:hAnsi="Arial" w:cs="Arial"/>
          <w:color w:val="auto"/>
          <w:sz w:val="20"/>
          <w:szCs w:val="20"/>
        </w:rPr>
      </w:pPr>
      <w:r w:rsidRPr="00A94A5F">
        <w:rPr>
          <w:rFonts w:ascii="Arial" w:hAnsi="Arial" w:cs="Arial"/>
          <w:color w:val="auto"/>
          <w:sz w:val="20"/>
          <w:szCs w:val="20"/>
        </w:rPr>
        <w:t> Installed VMware vSphere 4 and created virtual machines on ESX 4.0 Servers. Created standard images and deployed servers from the images</w:t>
      </w:r>
      <w:r>
        <w:rPr>
          <w:rFonts w:ascii="Arial" w:hAnsi="Arial" w:cs="Arial"/>
          <w:color w:val="auto"/>
          <w:sz w:val="20"/>
          <w:szCs w:val="20"/>
        </w:rPr>
        <w:t>.</w:t>
      </w:r>
    </w:p>
    <w:p w:rsidR="00A94A5F" w:rsidRPr="000A2D95" w:rsidRDefault="00A94A5F" w:rsidP="00C24BEF">
      <w:pPr>
        <w:pStyle w:val="Body"/>
        <w:numPr>
          <w:ilvl w:val="0"/>
          <w:numId w:val="33"/>
        </w:numPr>
        <w:contextualSpacing/>
        <w:jc w:val="both"/>
        <w:rPr>
          <w:rFonts w:ascii="Arial" w:hAnsi="Arial" w:cs="Arial"/>
          <w:color w:val="auto"/>
          <w:sz w:val="20"/>
          <w:szCs w:val="20"/>
        </w:rPr>
      </w:pPr>
      <w:r>
        <w:rPr>
          <w:rFonts w:ascii="AppleSystemUIFont" w:hAnsi="AppleSystemUIFont" w:cs="AppleSystemUIFont"/>
          <w:color w:val="353535"/>
        </w:rPr>
        <w:lastRenderedPageBreak/>
        <w:t>Used Vagrant, Oracle Virtual Box, VCloud, VMware ESXi, Ansible for deployment automation and build release.</w:t>
      </w:r>
    </w:p>
    <w:p w:rsidR="00C24BEF" w:rsidRPr="000A2D95" w:rsidRDefault="00152DA4" w:rsidP="00152DA4">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Developed automation scripting in Python</w:t>
      </w:r>
      <w:r w:rsidR="006838CE" w:rsidRPr="000A2D95">
        <w:rPr>
          <w:rFonts w:ascii="Arial" w:hAnsi="Arial" w:cs="Arial"/>
          <w:color w:val="auto"/>
          <w:sz w:val="20"/>
          <w:szCs w:val="20"/>
        </w:rPr>
        <w:t xml:space="preserve"> and Shell</w:t>
      </w:r>
      <w:r w:rsidR="008331C3" w:rsidRPr="000A2D95">
        <w:rPr>
          <w:rFonts w:ascii="Arial" w:hAnsi="Arial" w:cs="Arial"/>
          <w:color w:val="auto"/>
          <w:sz w:val="20"/>
          <w:szCs w:val="20"/>
        </w:rPr>
        <w:t xml:space="preserve"> using Ansible</w:t>
      </w:r>
      <w:r w:rsidRPr="000A2D95">
        <w:rPr>
          <w:rFonts w:ascii="Arial" w:hAnsi="Arial" w:cs="Arial"/>
          <w:color w:val="auto"/>
          <w:sz w:val="20"/>
          <w:szCs w:val="20"/>
        </w:rPr>
        <w:t xml:space="preserve"> to deploy and manage Java applications across Linux servers </w:t>
      </w:r>
      <w:r w:rsidR="008331C3" w:rsidRPr="000A2D95">
        <w:rPr>
          <w:rFonts w:ascii="Arial" w:hAnsi="Arial" w:cs="Arial"/>
          <w:color w:val="auto"/>
          <w:sz w:val="20"/>
          <w:szCs w:val="20"/>
        </w:rPr>
        <w:t xml:space="preserve">With Kubernetes, I </w:t>
      </w:r>
      <w:r w:rsidR="00C24BEF" w:rsidRPr="000A2D95">
        <w:rPr>
          <w:rFonts w:ascii="Arial" w:hAnsi="Arial" w:cs="Arial"/>
          <w:color w:val="auto"/>
          <w:sz w:val="20"/>
          <w:szCs w:val="20"/>
        </w:rPr>
        <w:t xml:space="preserve">could quickly and efficiently respond to </w:t>
      </w:r>
      <w:r w:rsidR="008331C3" w:rsidRPr="000A2D95">
        <w:rPr>
          <w:rFonts w:ascii="Arial" w:hAnsi="Arial" w:cs="Arial"/>
          <w:color w:val="auto"/>
          <w:sz w:val="20"/>
          <w:szCs w:val="20"/>
        </w:rPr>
        <w:t xml:space="preserve">the </w:t>
      </w:r>
      <w:r w:rsidR="00C24BEF" w:rsidRPr="000A2D95">
        <w:rPr>
          <w:rFonts w:ascii="Arial" w:hAnsi="Arial" w:cs="Arial"/>
          <w:color w:val="auto"/>
          <w:sz w:val="20"/>
          <w:szCs w:val="20"/>
        </w:rPr>
        <w:t>changes on demand. Deployed our applications quickly and predictably.</w:t>
      </w:r>
    </w:p>
    <w:p w:rsidR="000133D8" w:rsidRPr="000A2D95" w:rsidRDefault="000133D8" w:rsidP="00152DA4">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Integrated SonarQube with the Jenkins in the automated setup.</w:t>
      </w:r>
    </w:p>
    <w:p w:rsidR="00E63EF4" w:rsidRPr="000A2D95" w:rsidRDefault="00E63EF4" w:rsidP="00152DA4">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Has successfully lead the efforts to introduce and evangelize the new Microservices.</w:t>
      </w:r>
    </w:p>
    <w:p w:rsidR="00F54CF6" w:rsidRPr="000A2D95" w:rsidRDefault="00F54CF6" w:rsidP="00152DA4">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Implemented new plugins like Blue Ocean for more effective usage of Jenkins to monitor the stages from development to live.</w:t>
      </w:r>
    </w:p>
    <w:p w:rsidR="007D18F1" w:rsidRPr="000A2D95" w:rsidRDefault="007D18F1" w:rsidP="00152DA4">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Build totally automated Jenkins Architecture as IAC (Infrastructure as Code) with SonarQube, Maven, Docker build process.</w:t>
      </w:r>
    </w:p>
    <w:p w:rsidR="001D761E" w:rsidRPr="000A2D95" w:rsidRDefault="001D761E" w:rsidP="00152DA4">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Integrated SonarQube with the Jenkins in the automated setup.</w:t>
      </w:r>
    </w:p>
    <w:p w:rsidR="00D604F1" w:rsidRPr="000A2D95" w:rsidRDefault="00D604F1" w:rsidP="00152DA4">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Integrated Jenkins with different code quality analysis and Review tools like Sonarqube, </w:t>
      </w:r>
      <w:r w:rsidR="00826B58" w:rsidRPr="000A2D95">
        <w:rPr>
          <w:rFonts w:ascii="Arial" w:hAnsi="Arial" w:cs="Arial"/>
          <w:color w:val="auto"/>
          <w:sz w:val="20"/>
          <w:szCs w:val="20"/>
        </w:rPr>
        <w:t xml:space="preserve">Cobertura, </w:t>
      </w:r>
      <w:r w:rsidRPr="000A2D95">
        <w:rPr>
          <w:rFonts w:ascii="Arial" w:hAnsi="Arial" w:cs="Arial"/>
          <w:color w:val="auto"/>
          <w:sz w:val="20"/>
          <w:szCs w:val="20"/>
        </w:rPr>
        <w:t>Jacoco.</w:t>
      </w:r>
    </w:p>
    <w:p w:rsidR="00305C20" w:rsidRPr="000A2D95" w:rsidRDefault="00F36B98" w:rsidP="00152DA4">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Experience working on Clusterization and Containerization with PaaS, SaaS and cloud platforms. A</w:t>
      </w:r>
      <w:r w:rsidR="00305C20" w:rsidRPr="000A2D95">
        <w:rPr>
          <w:rFonts w:ascii="Arial" w:hAnsi="Arial" w:cs="Arial"/>
          <w:color w:val="auto"/>
          <w:sz w:val="20"/>
          <w:szCs w:val="20"/>
        </w:rPr>
        <w:t>nalyze AWS based product for defects and enhance automated testing to prevent regression</w:t>
      </w:r>
    </w:p>
    <w:p w:rsidR="00C24BEF" w:rsidRPr="000A2D95" w:rsidRDefault="00C24BEF" w:rsidP="00C24BEF">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Developed different environments of different appli</w:t>
      </w:r>
      <w:r w:rsidR="00D879DA" w:rsidRPr="000A2D95">
        <w:rPr>
          <w:rFonts w:ascii="Arial" w:hAnsi="Arial" w:cs="Arial"/>
          <w:color w:val="auto"/>
          <w:sz w:val="20"/>
          <w:szCs w:val="20"/>
        </w:rPr>
        <w:t xml:space="preserve">cations on AWS </w:t>
      </w:r>
      <w:r w:rsidRPr="000A2D95">
        <w:rPr>
          <w:rFonts w:ascii="Arial" w:hAnsi="Arial" w:cs="Arial"/>
          <w:color w:val="auto"/>
          <w:sz w:val="20"/>
          <w:szCs w:val="20"/>
        </w:rPr>
        <w:t xml:space="preserve"> </w:t>
      </w:r>
      <w:r w:rsidR="008331C3" w:rsidRPr="000A2D95">
        <w:rPr>
          <w:rFonts w:ascii="Arial" w:hAnsi="Arial" w:cs="Arial"/>
          <w:color w:val="auto"/>
          <w:sz w:val="20"/>
          <w:szCs w:val="20"/>
        </w:rPr>
        <w:t xml:space="preserve">and openstack </w:t>
      </w:r>
      <w:r w:rsidRPr="000A2D95">
        <w:rPr>
          <w:rFonts w:ascii="Arial" w:hAnsi="Arial" w:cs="Arial"/>
          <w:color w:val="auto"/>
          <w:sz w:val="20"/>
          <w:szCs w:val="20"/>
        </w:rPr>
        <w:t>by provisioning Kubernetes clusters on GCE instances and GKE using Docker, Ruby/Bash, Python</w:t>
      </w:r>
      <w:r w:rsidR="004A2650" w:rsidRPr="000A2D95">
        <w:rPr>
          <w:rFonts w:ascii="Arial" w:hAnsi="Arial" w:cs="Arial"/>
          <w:color w:val="auto"/>
          <w:sz w:val="20"/>
          <w:szCs w:val="20"/>
        </w:rPr>
        <w:t>.</w:t>
      </w:r>
    </w:p>
    <w:p w:rsidR="00816037" w:rsidRPr="000A2D95" w:rsidRDefault="00816037" w:rsidP="00C24BEF">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Building/Maintaining Docker container clusters managed by Kubernetes Linux, Bash, GIT, Docker, on GCP (Google Cloud Platform). Utilized Kubernetes and Docker for the runtime environment of the CI/CD system to build, test deploy.</w:t>
      </w:r>
    </w:p>
    <w:p w:rsidR="00A26AAF" w:rsidRPr="000A2D95" w:rsidRDefault="00A26AAF" w:rsidP="00C24BEF">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Developed Python scripts for patch management of servers, also for deploying the code manually to different environments and updating the team after the completion of build successfully.</w:t>
      </w:r>
    </w:p>
    <w:p w:rsidR="00554FBC" w:rsidRPr="000A2D95" w:rsidRDefault="00554FBC" w:rsidP="004601E3">
      <w:pPr>
        <w:pStyle w:val="Body"/>
        <w:numPr>
          <w:ilvl w:val="0"/>
          <w:numId w:val="33"/>
        </w:numPr>
        <w:contextualSpacing/>
        <w:jc w:val="both"/>
        <w:rPr>
          <w:rFonts w:ascii="Arial" w:hAnsi="Arial" w:cs="Arial"/>
          <w:color w:val="auto"/>
          <w:sz w:val="20"/>
          <w:szCs w:val="20"/>
        </w:rPr>
      </w:pPr>
      <w:r w:rsidRPr="000A2D95">
        <w:rPr>
          <w:rFonts w:ascii="AppleSystemUIFont" w:hAnsi="AppleSystemUIFont" w:cs="AppleSystemUIFont"/>
          <w:color w:val="353535"/>
          <w:sz w:val="20"/>
          <w:szCs w:val="20"/>
        </w:rPr>
        <w:t>Experienced in Provisioning of PAAS &amp;SAAS Virtual Machines and Web\Worker roles on Microsoft Azure Classic</w:t>
      </w:r>
    </w:p>
    <w:p w:rsidR="001C7181" w:rsidRPr="000A2D95" w:rsidRDefault="001C7181" w:rsidP="004601E3">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 xml:space="preserve">Dockerized several services like </w:t>
      </w:r>
      <w:r w:rsidRPr="000A2D95">
        <w:rPr>
          <w:rFonts w:ascii="Arial" w:hAnsi="Arial" w:cs="Arial"/>
          <w:b/>
          <w:color w:val="auto"/>
          <w:sz w:val="20"/>
          <w:szCs w:val="20"/>
        </w:rPr>
        <w:t>SSH</w:t>
      </w:r>
      <w:r w:rsidRPr="000A2D95">
        <w:rPr>
          <w:rFonts w:ascii="Arial" w:hAnsi="Arial" w:cs="Arial"/>
          <w:color w:val="auto"/>
          <w:sz w:val="20"/>
          <w:szCs w:val="20"/>
        </w:rPr>
        <w:t xml:space="preserve"> daemon service and familiar with several docker command line utilities. </w:t>
      </w:r>
    </w:p>
    <w:p w:rsidR="001C7181" w:rsidRPr="000A2D95" w:rsidRDefault="001C7181" w:rsidP="004601E3">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 xml:space="preserve">Utilizes Several </w:t>
      </w:r>
      <w:r w:rsidRPr="000A2D95">
        <w:rPr>
          <w:rFonts w:ascii="Arial" w:hAnsi="Arial" w:cs="Arial"/>
          <w:b/>
          <w:color w:val="auto"/>
          <w:sz w:val="20"/>
          <w:szCs w:val="20"/>
        </w:rPr>
        <w:t xml:space="preserve">Docker </w:t>
      </w:r>
      <w:r w:rsidRPr="000A2D95">
        <w:rPr>
          <w:rFonts w:ascii="Arial" w:hAnsi="Arial" w:cs="Arial"/>
          <w:color w:val="auto"/>
          <w:sz w:val="20"/>
          <w:szCs w:val="20"/>
        </w:rPr>
        <w:t xml:space="preserve">best practices to create base images from scratch and to create clear, readable and maintainable clean docker </w:t>
      </w:r>
      <w:r w:rsidR="00022344" w:rsidRPr="000A2D95">
        <w:rPr>
          <w:rFonts w:ascii="Arial" w:hAnsi="Arial" w:cs="Arial"/>
          <w:color w:val="auto"/>
          <w:sz w:val="20"/>
          <w:szCs w:val="20"/>
        </w:rPr>
        <w:t xml:space="preserve">files. </w:t>
      </w:r>
    </w:p>
    <w:p w:rsidR="00C33287" w:rsidRPr="000A2D95" w:rsidRDefault="00C33287" w:rsidP="004601E3">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Created and modified HTML, PHP, JQuery, JavaScript, web pages, also Writing restful APIs and Http Server in Node.js.</w:t>
      </w:r>
    </w:p>
    <w:p w:rsidR="00C33287" w:rsidRPr="000A2D95" w:rsidRDefault="006A1C9A" w:rsidP="004601E3">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Deployed AWS Elastic beanstalk applications developed with Java, PHP, Node.js, Python, Ruby, and Docker on Apache and IIS. </w:t>
      </w:r>
    </w:p>
    <w:p w:rsidR="00A41385" w:rsidRPr="000A2D95" w:rsidRDefault="00A41385" w:rsidP="004601E3">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Deploy Virtual managed services on AWS and Openstack</w:t>
      </w:r>
      <w:r w:rsidR="003232A5" w:rsidRPr="000A2D95">
        <w:rPr>
          <w:rFonts w:ascii="Arial" w:hAnsi="Arial" w:cs="Arial"/>
          <w:color w:val="auto"/>
          <w:sz w:val="20"/>
          <w:szCs w:val="20"/>
        </w:rPr>
        <w:t>.</w:t>
      </w:r>
    </w:p>
    <w:p w:rsidR="003232A5" w:rsidRPr="000A2D95" w:rsidRDefault="003232A5" w:rsidP="004601E3">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Debug and resolve Pre-Post OpenStack deployment failure</w:t>
      </w:r>
      <w:r w:rsidR="00864D9F" w:rsidRPr="000A2D95">
        <w:rPr>
          <w:rFonts w:ascii="Arial" w:hAnsi="Arial" w:cs="Arial"/>
          <w:color w:val="auto"/>
          <w:sz w:val="20"/>
          <w:szCs w:val="20"/>
        </w:rPr>
        <w:t>.</w:t>
      </w:r>
    </w:p>
    <w:p w:rsidR="00864D9F" w:rsidRPr="000A2D95" w:rsidRDefault="00864D9F" w:rsidP="004601E3">
      <w:pPr>
        <w:pStyle w:val="Body"/>
        <w:numPr>
          <w:ilvl w:val="0"/>
          <w:numId w:val="33"/>
        </w:numPr>
        <w:contextualSpacing/>
        <w:jc w:val="both"/>
        <w:rPr>
          <w:rFonts w:ascii="Arial" w:hAnsi="Arial" w:cs="Arial"/>
          <w:color w:val="auto"/>
          <w:sz w:val="20"/>
          <w:szCs w:val="20"/>
        </w:rPr>
      </w:pPr>
      <w:r w:rsidRPr="000A2D95">
        <w:rPr>
          <w:rFonts w:ascii="Arial" w:hAnsi="Arial" w:cs="Arial"/>
          <w:color w:val="auto"/>
          <w:sz w:val="20"/>
          <w:szCs w:val="20"/>
        </w:rPr>
        <w:t>Created playbooks for OpenStack deployments and bug fixes with Ansible.</w:t>
      </w:r>
    </w:p>
    <w:p w:rsidR="004A2292" w:rsidRPr="000A2D95" w:rsidRDefault="00864D9F" w:rsidP="004A2292">
      <w:pPr>
        <w:pStyle w:val="ListParagraph"/>
        <w:numPr>
          <w:ilvl w:val="0"/>
          <w:numId w:val="33"/>
        </w:numPr>
        <w:autoSpaceDE w:val="0"/>
        <w:autoSpaceDN w:val="0"/>
        <w:adjustRightInd w:val="0"/>
        <w:rPr>
          <w:rFonts w:ascii="AppleSystemUIFont" w:hAnsi="AppleSystemUIFont" w:cs="AppleSystemUIFont"/>
          <w:color w:val="353535"/>
          <w:sz w:val="20"/>
          <w:szCs w:val="20"/>
        </w:rPr>
      </w:pPr>
      <w:r w:rsidRPr="000A2D95">
        <w:rPr>
          <w:rFonts w:ascii="AppleSystemUIFont" w:hAnsi="AppleSystemUIFont" w:cs="AppleSystemUIFont"/>
          <w:color w:val="353535"/>
          <w:sz w:val="20"/>
          <w:szCs w:val="20"/>
        </w:rPr>
        <w:t>Worked on installing, configuring and deploying Openstack solutions</w:t>
      </w:r>
    </w:p>
    <w:p w:rsidR="004A2292" w:rsidRPr="000A2D95" w:rsidRDefault="006A5B14" w:rsidP="004A2292">
      <w:pPr>
        <w:pStyle w:val="ListParagraph"/>
        <w:numPr>
          <w:ilvl w:val="0"/>
          <w:numId w:val="33"/>
        </w:numPr>
        <w:autoSpaceDE w:val="0"/>
        <w:autoSpaceDN w:val="0"/>
        <w:adjustRightInd w:val="0"/>
        <w:rPr>
          <w:rStyle w:val="highlight"/>
          <w:rFonts w:ascii="AppleSystemUIFont" w:hAnsi="AppleSystemUIFont" w:cs="AppleSystemUIFont"/>
          <w:color w:val="353535"/>
          <w:sz w:val="20"/>
          <w:szCs w:val="20"/>
        </w:rPr>
      </w:pPr>
      <w:r w:rsidRPr="000A2D95">
        <w:rPr>
          <w:rFonts w:ascii="Arial" w:hAnsi="Arial" w:cs="Arial"/>
          <w:sz w:val="20"/>
          <w:szCs w:val="20"/>
        </w:rPr>
        <w:t xml:space="preserve">Worked with several </w:t>
      </w:r>
      <w:r w:rsidRPr="000A2D95">
        <w:rPr>
          <w:rFonts w:ascii="Arial" w:hAnsi="Arial" w:cs="Arial"/>
          <w:b/>
          <w:sz w:val="20"/>
          <w:szCs w:val="20"/>
        </w:rPr>
        <w:t>AWS</w:t>
      </w:r>
      <w:r w:rsidRPr="000A2D95">
        <w:rPr>
          <w:rFonts w:ascii="Arial" w:hAnsi="Arial" w:cs="Arial"/>
          <w:sz w:val="20"/>
          <w:szCs w:val="20"/>
        </w:rPr>
        <w:t xml:space="preserve"> services like </w:t>
      </w:r>
      <w:r w:rsidRPr="000A2D95">
        <w:rPr>
          <w:rStyle w:val="highlight"/>
          <w:rFonts w:ascii="Arial" w:hAnsi="Arial" w:cs="Arial"/>
          <w:sz w:val="20"/>
          <w:szCs w:val="20"/>
        </w:rPr>
        <w:t>EC2, EBS, S3, VPC, Cloud Formation and Cloud Watch.</w:t>
      </w:r>
    </w:p>
    <w:p w:rsidR="006A5B14" w:rsidRPr="000A2D95" w:rsidRDefault="006A5B14" w:rsidP="004A2292">
      <w:pPr>
        <w:pStyle w:val="ListParagraph"/>
        <w:numPr>
          <w:ilvl w:val="0"/>
          <w:numId w:val="33"/>
        </w:numPr>
        <w:autoSpaceDE w:val="0"/>
        <w:autoSpaceDN w:val="0"/>
        <w:adjustRightInd w:val="0"/>
        <w:rPr>
          <w:rFonts w:ascii="AppleSystemUIFont" w:hAnsi="AppleSystemUIFont" w:cs="AppleSystemUIFont"/>
          <w:color w:val="353535"/>
          <w:sz w:val="20"/>
          <w:szCs w:val="20"/>
        </w:rPr>
      </w:pPr>
      <w:r w:rsidRPr="000A2D95">
        <w:rPr>
          <w:rFonts w:ascii="Arial" w:hAnsi="Arial" w:cs="Arial"/>
          <w:sz w:val="20"/>
          <w:szCs w:val="20"/>
        </w:rPr>
        <w:t xml:space="preserve">Responsible for </w:t>
      </w:r>
      <w:r w:rsidR="00022344" w:rsidRPr="000A2D95">
        <w:rPr>
          <w:rFonts w:ascii="Arial" w:hAnsi="Arial" w:cs="Arial"/>
          <w:sz w:val="20"/>
          <w:szCs w:val="20"/>
        </w:rPr>
        <w:t>creating</w:t>
      </w:r>
      <w:r w:rsidRPr="000A2D95">
        <w:rPr>
          <w:rFonts w:ascii="Arial" w:hAnsi="Arial" w:cs="Arial"/>
          <w:sz w:val="20"/>
          <w:szCs w:val="20"/>
        </w:rPr>
        <w:t xml:space="preserve"> on-demand </w:t>
      </w:r>
      <w:r w:rsidRPr="000A2D95">
        <w:rPr>
          <w:rFonts w:ascii="Arial" w:hAnsi="Arial" w:cs="Arial"/>
          <w:b/>
          <w:sz w:val="20"/>
          <w:szCs w:val="20"/>
        </w:rPr>
        <w:t>EC2</w:t>
      </w:r>
      <w:r w:rsidRPr="000A2D95">
        <w:rPr>
          <w:rFonts w:ascii="Arial" w:hAnsi="Arial" w:cs="Arial"/>
          <w:sz w:val="20"/>
          <w:szCs w:val="20"/>
        </w:rPr>
        <w:t xml:space="preserve"> </w:t>
      </w:r>
      <w:r w:rsidR="00022344" w:rsidRPr="000A2D95">
        <w:rPr>
          <w:rFonts w:ascii="Arial" w:hAnsi="Arial" w:cs="Arial"/>
          <w:sz w:val="20"/>
          <w:szCs w:val="20"/>
        </w:rPr>
        <w:t>instances.</w:t>
      </w:r>
    </w:p>
    <w:p w:rsidR="005C77F8" w:rsidRPr="000A2D95" w:rsidRDefault="005C77F8" w:rsidP="004601E3">
      <w:pPr>
        <w:pStyle w:val="ListBullet"/>
        <w:contextualSpacing/>
        <w:jc w:val="both"/>
        <w:rPr>
          <w:rFonts w:ascii="Arial" w:hAnsi="Arial" w:cs="Arial"/>
          <w:sz w:val="20"/>
          <w:szCs w:val="20"/>
        </w:rPr>
      </w:pPr>
      <w:r w:rsidRPr="000A2D95">
        <w:rPr>
          <w:rStyle w:val="highlight"/>
          <w:rFonts w:ascii="Arial" w:hAnsi="Arial" w:cs="Arial"/>
          <w:sz w:val="20"/>
          <w:szCs w:val="20"/>
        </w:rPr>
        <w:t xml:space="preserve">Creating Custom </w:t>
      </w:r>
      <w:r w:rsidRPr="000A2D95">
        <w:rPr>
          <w:rStyle w:val="highlight"/>
          <w:rFonts w:ascii="Arial" w:hAnsi="Arial" w:cs="Arial"/>
          <w:b/>
          <w:sz w:val="20"/>
          <w:szCs w:val="20"/>
        </w:rPr>
        <w:t>AMI</w:t>
      </w:r>
      <w:r w:rsidRPr="000A2D95">
        <w:rPr>
          <w:rStyle w:val="highlight"/>
          <w:rFonts w:ascii="Arial" w:hAnsi="Arial" w:cs="Arial"/>
          <w:sz w:val="20"/>
          <w:szCs w:val="20"/>
          <w:lang w:val="fr-FR"/>
        </w:rPr>
        <w:t>’</w:t>
      </w:r>
      <w:r w:rsidRPr="000A2D95">
        <w:rPr>
          <w:rStyle w:val="highlight"/>
          <w:rFonts w:ascii="Arial" w:hAnsi="Arial" w:cs="Arial"/>
          <w:sz w:val="20"/>
          <w:szCs w:val="20"/>
        </w:rPr>
        <w:t xml:space="preserve">s </w:t>
      </w:r>
      <w:r w:rsidR="00022344" w:rsidRPr="000A2D95">
        <w:rPr>
          <w:rStyle w:val="highlight"/>
          <w:rFonts w:ascii="Arial" w:hAnsi="Arial" w:cs="Arial"/>
          <w:sz w:val="20"/>
          <w:szCs w:val="20"/>
        </w:rPr>
        <w:t xml:space="preserve">and </w:t>
      </w:r>
      <w:r w:rsidR="00022344" w:rsidRPr="000A2D95">
        <w:rPr>
          <w:rStyle w:val="highlight"/>
          <w:rFonts w:ascii="Arial" w:hAnsi="Arial" w:cs="Arial"/>
          <w:b/>
          <w:sz w:val="20"/>
          <w:szCs w:val="20"/>
        </w:rPr>
        <w:t>AMI</w:t>
      </w:r>
      <w:r w:rsidRPr="000A2D95">
        <w:rPr>
          <w:rStyle w:val="highlight"/>
          <w:rFonts w:ascii="Arial" w:hAnsi="Arial" w:cs="Arial"/>
          <w:sz w:val="20"/>
          <w:szCs w:val="20"/>
        </w:rPr>
        <w:t xml:space="preserve"> tags, modified AMI permissions.</w:t>
      </w:r>
    </w:p>
    <w:p w:rsidR="005C77F8" w:rsidRPr="000A2D95" w:rsidRDefault="005C77F8" w:rsidP="004601E3">
      <w:pPr>
        <w:pStyle w:val="ListBullet"/>
        <w:contextualSpacing/>
        <w:jc w:val="both"/>
        <w:rPr>
          <w:rFonts w:ascii="Arial" w:hAnsi="Arial" w:cs="Arial"/>
          <w:sz w:val="20"/>
          <w:szCs w:val="20"/>
        </w:rPr>
      </w:pPr>
      <w:r w:rsidRPr="000A2D95">
        <w:rPr>
          <w:rStyle w:val="highlight"/>
          <w:rFonts w:ascii="Arial" w:hAnsi="Arial" w:cs="Arial"/>
          <w:sz w:val="20"/>
          <w:szCs w:val="20"/>
        </w:rPr>
        <w:t>Working with Security Groups, configuring Inbound /Outbound rules, creating and importing Key P</w:t>
      </w:r>
      <w:r w:rsidRPr="000A2D95">
        <w:rPr>
          <w:rStyle w:val="highlight"/>
          <w:rFonts w:ascii="Arial" w:hAnsi="Arial" w:cs="Arial"/>
          <w:sz w:val="20"/>
          <w:szCs w:val="20"/>
          <w:lang w:val="fr-FR"/>
        </w:rPr>
        <w:t>airs.</w:t>
      </w:r>
    </w:p>
    <w:p w:rsidR="00D93E49" w:rsidRPr="000A2D95" w:rsidRDefault="00022344" w:rsidP="00D93E49">
      <w:pPr>
        <w:pStyle w:val="ListBullet"/>
        <w:contextualSpacing/>
        <w:jc w:val="both"/>
        <w:rPr>
          <w:rStyle w:val="highlight"/>
          <w:rFonts w:ascii="Arial" w:hAnsi="Arial" w:cs="Arial"/>
          <w:sz w:val="20"/>
          <w:szCs w:val="20"/>
        </w:rPr>
      </w:pPr>
      <w:r w:rsidRPr="000A2D95">
        <w:rPr>
          <w:rStyle w:val="highlight"/>
          <w:rFonts w:ascii="Arial" w:hAnsi="Arial" w:cs="Arial"/>
          <w:sz w:val="20"/>
          <w:szCs w:val="20"/>
        </w:rPr>
        <w:t xml:space="preserve">Used </w:t>
      </w:r>
      <w:r w:rsidRPr="000A2D95">
        <w:rPr>
          <w:rStyle w:val="highlight"/>
          <w:rFonts w:ascii="Arial" w:hAnsi="Arial" w:cs="Arial"/>
          <w:b/>
          <w:sz w:val="20"/>
          <w:szCs w:val="20"/>
        </w:rPr>
        <w:t>AWS</w:t>
      </w:r>
      <w:r w:rsidR="005C77F8" w:rsidRPr="000A2D95">
        <w:rPr>
          <w:rStyle w:val="highlight"/>
          <w:rFonts w:ascii="Arial" w:hAnsi="Arial" w:cs="Arial"/>
          <w:b/>
          <w:sz w:val="20"/>
          <w:szCs w:val="20"/>
        </w:rPr>
        <w:t xml:space="preserve"> S3</w:t>
      </w:r>
      <w:r w:rsidR="004A2292" w:rsidRPr="000A2D95">
        <w:rPr>
          <w:rStyle w:val="highlight"/>
          <w:rFonts w:ascii="Arial" w:hAnsi="Arial" w:cs="Arial"/>
          <w:sz w:val="20"/>
          <w:szCs w:val="20"/>
        </w:rPr>
        <w:t xml:space="preserve"> service as Build</w:t>
      </w:r>
      <w:r w:rsidR="005C77F8" w:rsidRPr="000A2D95">
        <w:rPr>
          <w:rStyle w:val="highlight"/>
          <w:rFonts w:ascii="Arial" w:hAnsi="Arial" w:cs="Arial"/>
          <w:sz w:val="20"/>
          <w:szCs w:val="20"/>
        </w:rPr>
        <w:t xml:space="preserve"> repository to created release based buckets to store various modules/branch based artifact storage</w:t>
      </w:r>
      <w:r w:rsidR="00D93E49" w:rsidRPr="000A2D95">
        <w:rPr>
          <w:rStyle w:val="highlight"/>
          <w:rFonts w:ascii="Arial" w:hAnsi="Arial" w:cs="Arial"/>
          <w:sz w:val="20"/>
          <w:szCs w:val="20"/>
        </w:rPr>
        <w:t>.</w:t>
      </w:r>
    </w:p>
    <w:p w:rsidR="00D93E49" w:rsidRDefault="00D93E49" w:rsidP="00D93E49">
      <w:pPr>
        <w:pStyle w:val="ListBullet"/>
        <w:contextualSpacing/>
        <w:jc w:val="both"/>
        <w:rPr>
          <w:rFonts w:ascii="Arial" w:hAnsi="Arial" w:cs="Arial"/>
          <w:sz w:val="20"/>
          <w:szCs w:val="20"/>
        </w:rPr>
      </w:pPr>
      <w:r w:rsidRPr="000A2D95">
        <w:rPr>
          <w:rFonts w:ascii="Arial" w:hAnsi="Arial" w:cs="Arial"/>
          <w:sz w:val="20"/>
          <w:szCs w:val="20"/>
        </w:rPr>
        <w:t>Created a Continuous Integration workflow pipeline, delivering entire application VPC’s using Terraform.</w:t>
      </w:r>
    </w:p>
    <w:p w:rsidR="001E3C84" w:rsidRDefault="00D066D5" w:rsidP="00D93E49">
      <w:pPr>
        <w:pStyle w:val="ListBullet"/>
        <w:contextualSpacing/>
        <w:jc w:val="both"/>
        <w:rPr>
          <w:rFonts w:ascii="Arial" w:hAnsi="Arial" w:cs="Arial"/>
          <w:sz w:val="20"/>
          <w:szCs w:val="20"/>
        </w:rPr>
      </w:pPr>
      <w:r w:rsidRPr="00D066D5">
        <w:rPr>
          <w:rFonts w:ascii="Arial" w:hAnsi="Arial" w:cs="Arial"/>
          <w:sz w:val="20"/>
          <w:szCs w:val="20"/>
        </w:rPr>
        <w:t>Designed AWS CloudFormation templates to create custom sized VPC, subnets, NAT to ensure successful deployment of Web applications. Used Cloud Front to deliver content from AWS edge locations to users, allowing for further reduction of load on front-end servers. Managed and analyzed the petabyte-scalable data using AWS Redshift cluster.</w:t>
      </w:r>
    </w:p>
    <w:p w:rsidR="00D066D5" w:rsidRPr="000A2D95" w:rsidRDefault="00D066D5" w:rsidP="00D93E49">
      <w:pPr>
        <w:pStyle w:val="ListBullet"/>
        <w:contextualSpacing/>
        <w:jc w:val="both"/>
        <w:rPr>
          <w:rFonts w:ascii="Arial" w:hAnsi="Arial" w:cs="Arial"/>
          <w:sz w:val="20"/>
          <w:szCs w:val="20"/>
        </w:rPr>
      </w:pPr>
      <w:r w:rsidRPr="00D066D5">
        <w:rPr>
          <w:rFonts w:ascii="Arial" w:hAnsi="Arial" w:cs="Arial"/>
          <w:sz w:val="20"/>
          <w:szCs w:val="20"/>
        </w:rPr>
        <w:t>Expertise in Amazon AWS Cloud Administration which includes services: EC2, S3, EBS, VPC, ELB, Route 53, Auto scaling, Security Groups, Redshift, and Cloud Formation</w:t>
      </w:r>
      <w:r>
        <w:rPr>
          <w:rFonts w:ascii="Arial" w:hAnsi="Arial" w:cs="Arial"/>
          <w:sz w:val="20"/>
          <w:szCs w:val="20"/>
        </w:rPr>
        <w:t>.</w:t>
      </w:r>
    </w:p>
    <w:p w:rsidR="00D93E49" w:rsidRPr="000A2D95" w:rsidRDefault="00D93E49" w:rsidP="00D93E49">
      <w:pPr>
        <w:pStyle w:val="ListBullet"/>
        <w:contextualSpacing/>
        <w:jc w:val="both"/>
        <w:rPr>
          <w:rFonts w:ascii="Arial" w:hAnsi="Arial" w:cs="Arial"/>
          <w:sz w:val="20"/>
          <w:szCs w:val="20"/>
        </w:rPr>
      </w:pPr>
      <w:r w:rsidRPr="000A2D95">
        <w:rPr>
          <w:rFonts w:ascii="Arial" w:hAnsi="Arial" w:cs="Arial"/>
          <w:sz w:val="20"/>
          <w:szCs w:val="20"/>
        </w:rPr>
        <w:t>Created a Continuous Integration workflow pipeline, delivering entire application VPC’s using Terraform with preloaded and preconfigured service layers such as Rancher, Kubernetes, and Puppet Enterprise.</w:t>
      </w:r>
    </w:p>
    <w:p w:rsidR="00D93E49" w:rsidRPr="000A2D95" w:rsidRDefault="00D93E49" w:rsidP="00D93E49">
      <w:pPr>
        <w:pStyle w:val="ListBullet"/>
        <w:contextualSpacing/>
        <w:jc w:val="both"/>
        <w:rPr>
          <w:rStyle w:val="highlight"/>
          <w:rFonts w:ascii="Arial" w:hAnsi="Arial" w:cs="Arial"/>
          <w:sz w:val="20"/>
          <w:szCs w:val="20"/>
        </w:rPr>
      </w:pPr>
      <w:r w:rsidRPr="000A2D95">
        <w:rPr>
          <w:rFonts w:ascii="Arial" w:hAnsi="Arial" w:cs="Arial"/>
          <w:sz w:val="20"/>
          <w:szCs w:val="20"/>
        </w:rPr>
        <w:lastRenderedPageBreak/>
        <w:t>Implement Infrastructure as Code utilizing Terraform for AWS resource provisioning and management (based on immutable compute resources).</w:t>
      </w:r>
    </w:p>
    <w:p w:rsidR="00060944" w:rsidRPr="000A2D95" w:rsidRDefault="00060944" w:rsidP="00425EE2">
      <w:pPr>
        <w:pStyle w:val="ListBullet"/>
        <w:contextualSpacing/>
        <w:jc w:val="both"/>
        <w:rPr>
          <w:rStyle w:val="highlight"/>
          <w:rFonts w:ascii="Arial" w:hAnsi="Arial" w:cs="Arial"/>
          <w:sz w:val="20"/>
          <w:szCs w:val="20"/>
        </w:rPr>
      </w:pPr>
      <w:r w:rsidRPr="000A2D95">
        <w:rPr>
          <w:rFonts w:ascii="Arial" w:hAnsi="Arial" w:cs="Arial"/>
          <w:sz w:val="20"/>
          <w:szCs w:val="20"/>
        </w:rPr>
        <w:t>Designed and Developed server monitoring with CloudWatch and automated log archiving to S3.</w:t>
      </w:r>
    </w:p>
    <w:p w:rsidR="00060944" w:rsidRPr="000A2D95" w:rsidRDefault="00060944" w:rsidP="00425EE2">
      <w:pPr>
        <w:pStyle w:val="ListBullet"/>
        <w:contextualSpacing/>
        <w:jc w:val="both"/>
        <w:rPr>
          <w:rFonts w:ascii="Arial" w:hAnsi="Arial" w:cs="Arial"/>
          <w:sz w:val="20"/>
          <w:szCs w:val="20"/>
        </w:rPr>
      </w:pPr>
      <w:r w:rsidRPr="000A2D95">
        <w:rPr>
          <w:rFonts w:ascii="Arial" w:hAnsi="Arial" w:cs="Arial"/>
          <w:sz w:val="20"/>
          <w:szCs w:val="20"/>
        </w:rPr>
        <w:t>Experience with CloudFront, Glacier, Route53, SNS, RDS, AWS Config, LAMBDA, Cloud Formation.</w:t>
      </w:r>
    </w:p>
    <w:p w:rsidR="005059C6" w:rsidRPr="000A2D95" w:rsidRDefault="00060944" w:rsidP="00D03E33">
      <w:pPr>
        <w:pStyle w:val="ListBullet"/>
        <w:contextualSpacing/>
        <w:jc w:val="both"/>
        <w:rPr>
          <w:rFonts w:ascii="Arial" w:hAnsi="Arial" w:cs="Arial"/>
          <w:sz w:val="20"/>
          <w:szCs w:val="20"/>
        </w:rPr>
      </w:pPr>
      <w:r w:rsidRPr="000A2D95">
        <w:rPr>
          <w:rFonts w:ascii="Arial" w:hAnsi="Arial" w:cs="Arial"/>
          <w:sz w:val="20"/>
          <w:szCs w:val="20"/>
        </w:rPr>
        <w:t>Cost cutting techniques applied with own written CloudFormation Stacks by using AWS, AutoScaling Scheduled Actions and Lambda for shutting-down and starting-up the instances based on the requirement or need</w:t>
      </w:r>
      <w:r w:rsidR="00D03E33" w:rsidRPr="000A2D95">
        <w:rPr>
          <w:rFonts w:ascii="Arial" w:hAnsi="Arial" w:cs="Arial"/>
          <w:sz w:val="20"/>
          <w:szCs w:val="20"/>
        </w:rPr>
        <w:t>.</w:t>
      </w:r>
    </w:p>
    <w:p w:rsidR="00D86A2B" w:rsidRPr="000A2D95" w:rsidRDefault="00D86A2B" w:rsidP="00425EE2">
      <w:pPr>
        <w:pStyle w:val="ListBullet"/>
        <w:contextualSpacing/>
        <w:jc w:val="both"/>
        <w:rPr>
          <w:rFonts w:ascii="Arial" w:hAnsi="Arial" w:cs="Arial"/>
          <w:sz w:val="20"/>
          <w:szCs w:val="20"/>
        </w:rPr>
      </w:pPr>
      <w:r w:rsidRPr="000A2D95">
        <w:rPr>
          <w:rFonts w:ascii="Arial" w:hAnsi="Arial" w:cs="Arial"/>
          <w:sz w:val="20"/>
          <w:szCs w:val="20"/>
        </w:rPr>
        <w:t>Used security groups, network ACLs, Internet Gateways, NAT instances and Route tables to ensure a secure zone for organizations in AWS public cloud.</w:t>
      </w:r>
    </w:p>
    <w:p w:rsidR="002036DA" w:rsidRPr="000A2D95" w:rsidRDefault="002036DA" w:rsidP="004601E3">
      <w:pPr>
        <w:pStyle w:val="ListBullet"/>
        <w:contextualSpacing/>
        <w:jc w:val="both"/>
        <w:rPr>
          <w:rFonts w:ascii="Arial" w:hAnsi="Arial" w:cs="Arial"/>
          <w:sz w:val="20"/>
          <w:szCs w:val="20"/>
        </w:rPr>
      </w:pPr>
      <w:r w:rsidRPr="000A2D95">
        <w:rPr>
          <w:rFonts w:ascii="Arial" w:hAnsi="Arial" w:cs="Arial"/>
          <w:sz w:val="20"/>
          <w:szCs w:val="20"/>
        </w:rPr>
        <w:t xml:space="preserve">Created </w:t>
      </w:r>
      <w:r w:rsidRPr="000A2D95">
        <w:rPr>
          <w:rFonts w:ascii="Arial" w:hAnsi="Arial" w:cs="Arial"/>
          <w:b/>
          <w:sz w:val="20"/>
          <w:szCs w:val="20"/>
        </w:rPr>
        <w:t>Wiki</w:t>
      </w:r>
      <w:r w:rsidRPr="000A2D95">
        <w:rPr>
          <w:rFonts w:ascii="Arial" w:hAnsi="Arial" w:cs="Arial"/>
          <w:sz w:val="20"/>
          <w:szCs w:val="20"/>
        </w:rPr>
        <w:t xml:space="preserve"> pages and educated the team about the automation and branching strategies to be followed.</w:t>
      </w:r>
    </w:p>
    <w:p w:rsidR="002036DA" w:rsidRPr="000A2D95" w:rsidRDefault="00152DA4" w:rsidP="00152DA4">
      <w:pPr>
        <w:pStyle w:val="ListBullet"/>
        <w:rPr>
          <w:rFonts w:ascii="Arial" w:hAnsi="Arial" w:cs="Arial"/>
          <w:sz w:val="20"/>
          <w:szCs w:val="20"/>
        </w:rPr>
      </w:pPr>
      <w:r w:rsidRPr="000A2D95">
        <w:rPr>
          <w:rFonts w:ascii="Arial" w:hAnsi="Arial" w:cs="Arial"/>
          <w:sz w:val="20"/>
          <w:szCs w:val="20"/>
        </w:rPr>
        <w:t>Extensive Knowledge of puppet as Configuration management tool, to automate repetitive tasks, quickly deploy critical applications, and proactively manage change</w:t>
      </w:r>
      <w:r w:rsidR="002036DA" w:rsidRPr="000A2D95">
        <w:rPr>
          <w:rFonts w:ascii="Arial" w:hAnsi="Arial" w:cs="Arial"/>
          <w:sz w:val="20"/>
          <w:szCs w:val="20"/>
        </w:rPr>
        <w:t>.</w:t>
      </w:r>
    </w:p>
    <w:p w:rsidR="005C151F" w:rsidRPr="000A2D95" w:rsidRDefault="005C151F" w:rsidP="004601E3">
      <w:pPr>
        <w:pStyle w:val="ListBullet"/>
        <w:contextualSpacing/>
        <w:jc w:val="both"/>
        <w:rPr>
          <w:rFonts w:ascii="Arial" w:hAnsi="Arial" w:cs="Arial"/>
          <w:sz w:val="20"/>
          <w:szCs w:val="20"/>
        </w:rPr>
      </w:pPr>
      <w:r w:rsidRPr="000A2D95">
        <w:rPr>
          <w:rFonts w:ascii="Arial" w:hAnsi="Arial" w:cs="Arial"/>
          <w:sz w:val="20"/>
          <w:szCs w:val="20"/>
        </w:rPr>
        <w:t xml:space="preserve">Implementing new projects builds framework using </w:t>
      </w:r>
      <w:r w:rsidRPr="000A2D95">
        <w:rPr>
          <w:rFonts w:ascii="Arial" w:hAnsi="Arial" w:cs="Arial"/>
          <w:b/>
          <w:sz w:val="20"/>
          <w:szCs w:val="20"/>
        </w:rPr>
        <w:t>Jenkins &amp; maven</w:t>
      </w:r>
      <w:r w:rsidRPr="000A2D95">
        <w:rPr>
          <w:rFonts w:ascii="Arial" w:hAnsi="Arial" w:cs="Arial"/>
          <w:sz w:val="20"/>
          <w:szCs w:val="20"/>
        </w:rPr>
        <w:t xml:space="preserve"> as build framework tools.</w:t>
      </w:r>
    </w:p>
    <w:p w:rsidR="005C151F" w:rsidRDefault="005C151F" w:rsidP="004601E3">
      <w:pPr>
        <w:pStyle w:val="ListBullet"/>
        <w:contextualSpacing/>
        <w:jc w:val="both"/>
        <w:rPr>
          <w:rFonts w:ascii="Arial" w:hAnsi="Arial" w:cs="Arial"/>
          <w:sz w:val="20"/>
          <w:szCs w:val="20"/>
        </w:rPr>
      </w:pPr>
      <w:r w:rsidRPr="000A2D95">
        <w:rPr>
          <w:rFonts w:ascii="Arial" w:hAnsi="Arial" w:cs="Arial"/>
          <w:sz w:val="20"/>
          <w:szCs w:val="20"/>
        </w:rPr>
        <w:t>Implementing a Continuous Delivery framework using Jenkins, Chef, Maven and</w:t>
      </w:r>
      <w:r w:rsidRPr="000A2D95">
        <w:rPr>
          <w:rFonts w:ascii="Arial" w:hAnsi="Arial" w:cs="Arial"/>
          <w:b/>
          <w:sz w:val="20"/>
          <w:szCs w:val="20"/>
        </w:rPr>
        <w:t xml:space="preserve"> </w:t>
      </w:r>
      <w:r w:rsidRPr="000A2D95">
        <w:rPr>
          <w:rFonts w:ascii="Arial" w:hAnsi="Arial" w:cs="Arial"/>
          <w:sz w:val="20"/>
          <w:szCs w:val="20"/>
        </w:rPr>
        <w:t>Nexus in Linux environment.</w:t>
      </w:r>
    </w:p>
    <w:p w:rsidR="004014F4" w:rsidRPr="000A2D95" w:rsidRDefault="004014F4" w:rsidP="004601E3">
      <w:pPr>
        <w:pStyle w:val="ListBullet"/>
        <w:contextualSpacing/>
        <w:jc w:val="both"/>
        <w:rPr>
          <w:rFonts w:ascii="Arial" w:hAnsi="Arial" w:cs="Arial"/>
          <w:sz w:val="20"/>
          <w:szCs w:val="20"/>
        </w:rPr>
      </w:pPr>
      <w:r w:rsidRPr="004014F4">
        <w:rPr>
          <w:rFonts w:ascii="Arial" w:hAnsi="Arial" w:cs="Arial"/>
          <w:sz w:val="20"/>
          <w:szCs w:val="20"/>
        </w:rPr>
        <w:t>Responsible for monitoring and building tools to help the team to debug issues using Grafana, Kibana and PagerDuty</w:t>
      </w:r>
      <w:r>
        <w:rPr>
          <w:rFonts w:ascii="Arial" w:hAnsi="Arial" w:cs="Arial"/>
          <w:sz w:val="20"/>
          <w:szCs w:val="20"/>
        </w:rPr>
        <w:t>.</w:t>
      </w:r>
    </w:p>
    <w:p w:rsidR="00B84641" w:rsidRPr="000A2D95" w:rsidRDefault="00B84641" w:rsidP="004601E3">
      <w:pPr>
        <w:pStyle w:val="ListBullet"/>
        <w:contextualSpacing/>
        <w:jc w:val="both"/>
        <w:rPr>
          <w:rFonts w:ascii="Arial" w:hAnsi="Arial" w:cs="Arial"/>
          <w:sz w:val="20"/>
          <w:szCs w:val="20"/>
        </w:rPr>
      </w:pPr>
      <w:r w:rsidRPr="000A2D95">
        <w:rPr>
          <w:rFonts w:ascii="Arial" w:hAnsi="Arial" w:cs="Arial"/>
          <w:sz w:val="20"/>
          <w:szCs w:val="20"/>
        </w:rPr>
        <w:t>Involved in the development of microservices for all the 4 models using combination of Python.</w:t>
      </w:r>
    </w:p>
    <w:p w:rsidR="009F1AC6" w:rsidRPr="000A2D95" w:rsidRDefault="009F1AC6" w:rsidP="004601E3">
      <w:pPr>
        <w:pStyle w:val="ListBullet"/>
        <w:contextualSpacing/>
        <w:jc w:val="both"/>
        <w:rPr>
          <w:rFonts w:ascii="Arial" w:hAnsi="Arial" w:cs="Arial"/>
          <w:sz w:val="20"/>
          <w:szCs w:val="20"/>
        </w:rPr>
      </w:pPr>
      <w:r w:rsidRPr="000A2D95">
        <w:rPr>
          <w:rFonts w:ascii="Arial" w:hAnsi="Arial" w:cs="Arial"/>
          <w:sz w:val="20"/>
          <w:szCs w:val="20"/>
        </w:rPr>
        <w:t>Also Used Artifactory Repository managers for Maven Builds. </w:t>
      </w:r>
    </w:p>
    <w:p w:rsidR="005C151F" w:rsidRPr="000A2D95" w:rsidRDefault="00E33DF3" w:rsidP="004601E3">
      <w:pPr>
        <w:pStyle w:val="ListBullet"/>
        <w:contextualSpacing/>
        <w:jc w:val="both"/>
        <w:rPr>
          <w:rFonts w:ascii="Arial" w:hAnsi="Arial" w:cs="Arial"/>
          <w:sz w:val="20"/>
          <w:szCs w:val="20"/>
        </w:rPr>
      </w:pPr>
      <w:r w:rsidRPr="000A2D95">
        <w:rPr>
          <w:rFonts w:ascii="Arial" w:hAnsi="Arial" w:cs="Arial"/>
          <w:color w:val="000000"/>
          <w:sz w:val="20"/>
          <w:szCs w:val="20"/>
          <w:shd w:val="clear" w:color="auto" w:fill="FFFFFF"/>
        </w:rPr>
        <w:t>Good exposure to the APM tool like Datadog.</w:t>
      </w:r>
    </w:p>
    <w:p w:rsidR="005C151F" w:rsidRPr="000A2D95" w:rsidRDefault="005C151F" w:rsidP="004601E3">
      <w:pPr>
        <w:pStyle w:val="ListBullet"/>
        <w:contextualSpacing/>
        <w:jc w:val="both"/>
        <w:rPr>
          <w:rFonts w:ascii="Arial" w:hAnsi="Arial" w:cs="Arial"/>
          <w:sz w:val="20"/>
          <w:szCs w:val="20"/>
        </w:rPr>
      </w:pPr>
      <w:r w:rsidRPr="000A2D95">
        <w:rPr>
          <w:rFonts w:ascii="Arial" w:hAnsi="Arial" w:cs="Arial"/>
          <w:sz w:val="20"/>
          <w:szCs w:val="20"/>
        </w:rPr>
        <w:t xml:space="preserve">Migrated applications to the </w:t>
      </w:r>
      <w:r w:rsidRPr="000A2D95">
        <w:rPr>
          <w:rFonts w:ascii="Arial" w:hAnsi="Arial" w:cs="Arial"/>
          <w:b/>
          <w:sz w:val="20"/>
          <w:szCs w:val="20"/>
        </w:rPr>
        <w:t xml:space="preserve">AWS </w:t>
      </w:r>
      <w:r w:rsidRPr="000A2D95">
        <w:rPr>
          <w:rFonts w:ascii="Arial" w:hAnsi="Arial" w:cs="Arial"/>
          <w:sz w:val="20"/>
          <w:szCs w:val="20"/>
        </w:rPr>
        <w:t>cloud. </w:t>
      </w:r>
    </w:p>
    <w:p w:rsidR="005C151F" w:rsidRPr="00AD1C54" w:rsidRDefault="00A851A5" w:rsidP="00AD1C54">
      <w:pPr>
        <w:pStyle w:val="ListBullet"/>
        <w:numPr>
          <w:ilvl w:val="0"/>
          <w:numId w:val="0"/>
        </w:numPr>
        <w:ind w:left="360"/>
        <w:rPr>
          <w:rFonts w:ascii="Arial" w:hAnsi="Arial" w:cs="Arial"/>
          <w:sz w:val="20"/>
          <w:szCs w:val="20"/>
        </w:rPr>
      </w:pPr>
      <w:r>
        <w:rPr>
          <w:rFonts w:ascii="Arial" w:hAnsi="Arial" w:cs="Arial"/>
          <w:sz w:val="20"/>
          <w:szCs w:val="20"/>
        </w:rPr>
        <w:t xml:space="preserve"> </w:t>
      </w:r>
    </w:p>
    <w:p w:rsidR="002036DA" w:rsidRPr="00AD1C54" w:rsidRDefault="00100C52" w:rsidP="00AD1C54">
      <w:pPr>
        <w:pStyle w:val="ListBullet"/>
        <w:numPr>
          <w:ilvl w:val="0"/>
          <w:numId w:val="0"/>
        </w:numPr>
        <w:rPr>
          <w:rFonts w:ascii="Arial" w:hAnsi="Arial" w:cs="Arial"/>
          <w:sz w:val="20"/>
          <w:szCs w:val="20"/>
        </w:rPr>
      </w:pPr>
      <w:r w:rsidRPr="00AD1C54">
        <w:rPr>
          <w:rFonts w:ascii="Arial" w:hAnsi="Arial" w:cs="Arial"/>
          <w:sz w:val="20"/>
          <w:szCs w:val="20"/>
          <w:u w:val="single"/>
        </w:rPr>
        <w:t>Environment:</w:t>
      </w:r>
      <w:r w:rsidRPr="00AD1C54">
        <w:rPr>
          <w:rFonts w:ascii="Arial" w:hAnsi="Arial" w:cs="Arial"/>
          <w:sz w:val="20"/>
          <w:szCs w:val="20"/>
        </w:rPr>
        <w:t xml:space="preserve"> </w:t>
      </w:r>
      <w:r w:rsidR="007A4949" w:rsidRPr="00AD1C54">
        <w:rPr>
          <w:rFonts w:ascii="Arial" w:hAnsi="Arial" w:cs="Arial"/>
          <w:sz w:val="20"/>
          <w:szCs w:val="20"/>
        </w:rPr>
        <w:t>Git</w:t>
      </w:r>
      <w:r w:rsidRPr="00AD1C54">
        <w:rPr>
          <w:rFonts w:ascii="Arial" w:hAnsi="Arial" w:cs="Arial"/>
          <w:sz w:val="20"/>
          <w:szCs w:val="20"/>
        </w:rPr>
        <w:t xml:space="preserve">, </w:t>
      </w:r>
      <w:r w:rsidR="007A4949" w:rsidRPr="00AD1C54">
        <w:rPr>
          <w:rFonts w:ascii="Arial" w:hAnsi="Arial" w:cs="Arial"/>
          <w:sz w:val="20"/>
          <w:szCs w:val="20"/>
        </w:rPr>
        <w:t>Jenkins</w:t>
      </w:r>
      <w:r w:rsidR="00A851A5">
        <w:rPr>
          <w:rFonts w:ascii="Arial" w:hAnsi="Arial" w:cs="Arial"/>
          <w:sz w:val="20"/>
          <w:szCs w:val="20"/>
        </w:rPr>
        <w:t xml:space="preserve"> Enterprise</w:t>
      </w:r>
      <w:r w:rsidRPr="00AD1C54">
        <w:rPr>
          <w:rFonts w:ascii="Arial" w:hAnsi="Arial" w:cs="Arial"/>
          <w:sz w:val="20"/>
          <w:szCs w:val="20"/>
        </w:rPr>
        <w:t xml:space="preserve">, </w:t>
      </w:r>
      <w:r w:rsidR="007A4949" w:rsidRPr="00AD1C54">
        <w:rPr>
          <w:rFonts w:ascii="Arial" w:hAnsi="Arial" w:cs="Arial"/>
          <w:sz w:val="20"/>
          <w:szCs w:val="20"/>
        </w:rPr>
        <w:t>Chef</w:t>
      </w:r>
      <w:r w:rsidRPr="00AD1C54">
        <w:rPr>
          <w:rFonts w:ascii="Arial" w:hAnsi="Arial" w:cs="Arial"/>
          <w:sz w:val="20"/>
          <w:szCs w:val="20"/>
        </w:rPr>
        <w:t xml:space="preserve">, </w:t>
      </w:r>
      <w:r w:rsidR="007A4949" w:rsidRPr="00AD1C54">
        <w:rPr>
          <w:rFonts w:ascii="Arial" w:hAnsi="Arial" w:cs="Arial"/>
          <w:sz w:val="20"/>
          <w:szCs w:val="20"/>
        </w:rPr>
        <w:t>Maven</w:t>
      </w:r>
      <w:r w:rsidRPr="00AD1C54">
        <w:rPr>
          <w:rFonts w:ascii="Arial" w:hAnsi="Arial" w:cs="Arial"/>
          <w:sz w:val="20"/>
          <w:szCs w:val="20"/>
        </w:rPr>
        <w:t xml:space="preserve">, </w:t>
      </w:r>
      <w:r w:rsidR="007A4949" w:rsidRPr="00AD1C54">
        <w:rPr>
          <w:rFonts w:ascii="Arial" w:hAnsi="Arial" w:cs="Arial"/>
          <w:sz w:val="20"/>
          <w:szCs w:val="20"/>
        </w:rPr>
        <w:t>Nexus,</w:t>
      </w:r>
      <w:r w:rsidRPr="00AD1C54">
        <w:rPr>
          <w:rFonts w:ascii="Arial" w:hAnsi="Arial" w:cs="Arial"/>
          <w:sz w:val="20"/>
          <w:szCs w:val="20"/>
        </w:rPr>
        <w:t xml:space="preserve"> </w:t>
      </w:r>
      <w:r w:rsidR="00A851A5">
        <w:rPr>
          <w:rFonts w:ascii="Arial" w:hAnsi="Arial" w:cs="Arial"/>
          <w:sz w:val="20"/>
          <w:szCs w:val="20"/>
        </w:rPr>
        <w:t xml:space="preserve">AWS, Openstack, </w:t>
      </w:r>
      <w:r w:rsidR="006B5500" w:rsidRPr="00AD1C54">
        <w:rPr>
          <w:rFonts w:ascii="Arial" w:hAnsi="Arial" w:cs="Arial"/>
          <w:sz w:val="20"/>
          <w:szCs w:val="20"/>
        </w:rPr>
        <w:t>WebSphere</w:t>
      </w:r>
      <w:r w:rsidRPr="00AD1C54">
        <w:rPr>
          <w:rFonts w:ascii="Arial" w:hAnsi="Arial" w:cs="Arial"/>
          <w:sz w:val="20"/>
          <w:szCs w:val="20"/>
        </w:rPr>
        <w:t xml:space="preserve">, </w:t>
      </w:r>
      <w:r w:rsidR="007A4949" w:rsidRPr="00AD1C54">
        <w:rPr>
          <w:rFonts w:ascii="Arial" w:hAnsi="Arial" w:cs="Arial"/>
          <w:sz w:val="20"/>
          <w:szCs w:val="20"/>
        </w:rPr>
        <w:t>Ant</w:t>
      </w:r>
      <w:r w:rsidR="004C0C6F">
        <w:rPr>
          <w:rFonts w:ascii="Arial" w:hAnsi="Arial" w:cs="Arial"/>
          <w:sz w:val="20"/>
          <w:szCs w:val="20"/>
        </w:rPr>
        <w:t xml:space="preserve">, </w:t>
      </w:r>
      <w:r w:rsidRPr="00AD1C54">
        <w:rPr>
          <w:rFonts w:ascii="Arial" w:hAnsi="Arial" w:cs="Arial"/>
          <w:sz w:val="20"/>
          <w:szCs w:val="20"/>
        </w:rPr>
        <w:t xml:space="preserve"> </w:t>
      </w:r>
      <w:r w:rsidR="00A851A5">
        <w:rPr>
          <w:rFonts w:ascii="Arial" w:hAnsi="Arial" w:cs="Arial"/>
          <w:sz w:val="20"/>
          <w:szCs w:val="20"/>
        </w:rPr>
        <w:t xml:space="preserve">Ansible, </w:t>
      </w:r>
      <w:r w:rsidR="00205CB4" w:rsidRPr="00AD1C54">
        <w:rPr>
          <w:rFonts w:ascii="Arial" w:hAnsi="Arial" w:cs="Arial"/>
          <w:sz w:val="20"/>
          <w:szCs w:val="20"/>
        </w:rPr>
        <w:t>Jira</w:t>
      </w:r>
      <w:r w:rsidR="00F62C59">
        <w:rPr>
          <w:rFonts w:ascii="Arial" w:hAnsi="Arial" w:cs="Arial"/>
          <w:sz w:val="20"/>
          <w:szCs w:val="20"/>
        </w:rPr>
        <w:t>, Rally,</w:t>
      </w:r>
      <w:r w:rsidRPr="00AD1C54">
        <w:rPr>
          <w:rFonts w:ascii="Arial" w:hAnsi="Arial" w:cs="Arial"/>
          <w:sz w:val="20"/>
          <w:szCs w:val="20"/>
        </w:rPr>
        <w:t>Unix/</w:t>
      </w:r>
      <w:r w:rsidR="00A851A5">
        <w:rPr>
          <w:rFonts w:ascii="Arial" w:hAnsi="Arial" w:cs="Arial"/>
          <w:sz w:val="20"/>
          <w:szCs w:val="20"/>
        </w:rPr>
        <w:t>Linux.</w:t>
      </w:r>
    </w:p>
    <w:p w:rsidR="00913C37" w:rsidRPr="00AD1C54" w:rsidRDefault="00913C37" w:rsidP="00AD1C54">
      <w:pPr>
        <w:pStyle w:val="ListBullet"/>
        <w:numPr>
          <w:ilvl w:val="0"/>
          <w:numId w:val="0"/>
        </w:numPr>
        <w:rPr>
          <w:rFonts w:ascii="Arial" w:hAnsi="Arial" w:cs="Arial"/>
          <w:sz w:val="20"/>
          <w:szCs w:val="20"/>
        </w:rPr>
      </w:pPr>
    </w:p>
    <w:p w:rsidR="00913C37" w:rsidRPr="00AD1C54" w:rsidRDefault="00A851A5" w:rsidP="00AD1C54">
      <w:pPr>
        <w:pStyle w:val="ListBullet"/>
        <w:numPr>
          <w:ilvl w:val="0"/>
          <w:numId w:val="0"/>
        </w:numPr>
        <w:rPr>
          <w:rFonts w:ascii="Arial" w:hAnsi="Arial" w:cs="Arial"/>
          <w:sz w:val="20"/>
          <w:szCs w:val="20"/>
        </w:rPr>
      </w:pPr>
      <w:r>
        <w:rPr>
          <w:rFonts w:ascii="Arial" w:hAnsi="Arial" w:cs="Arial"/>
          <w:sz w:val="20"/>
          <w:szCs w:val="20"/>
        </w:rPr>
        <w:t xml:space="preserve"> </w:t>
      </w:r>
    </w:p>
    <w:p w:rsidR="002036DA" w:rsidRPr="00541D0C" w:rsidRDefault="0098203B" w:rsidP="00541D0C">
      <w:r w:rsidRPr="00B35FF6">
        <w:rPr>
          <w:rFonts w:cs="Arial"/>
          <w:b/>
        </w:rPr>
        <w:t>Walmartlabs</w:t>
      </w:r>
      <w:r w:rsidR="00D729BC" w:rsidRPr="00B35FF6">
        <w:rPr>
          <w:rFonts w:cs="Arial"/>
          <w:b/>
        </w:rPr>
        <w:t>, Sunnyvale, CA</w:t>
      </w:r>
      <w:r w:rsidR="00541D0C">
        <w:rPr>
          <w:rFonts w:cs="Arial"/>
        </w:rPr>
        <w:t xml:space="preserve">.  </w:t>
      </w:r>
      <w:r w:rsidR="00BD34C8">
        <w:rPr>
          <w:rFonts w:cs="Arial"/>
        </w:rPr>
        <w:t xml:space="preserve">         </w:t>
      </w:r>
      <w:r w:rsidR="00563B8D" w:rsidRPr="00AD1C54">
        <w:rPr>
          <w:rFonts w:cs="Arial"/>
        </w:rPr>
        <w:t xml:space="preserve">                                  </w:t>
      </w:r>
      <w:r w:rsidR="00044DCE" w:rsidRPr="00AD1C54">
        <w:rPr>
          <w:rFonts w:cs="Arial"/>
        </w:rPr>
        <w:t xml:space="preserve">          </w:t>
      </w:r>
      <w:r w:rsidR="00563B8D" w:rsidRPr="00AD1C54">
        <w:rPr>
          <w:rFonts w:cs="Arial"/>
        </w:rPr>
        <w:t xml:space="preserve"> </w:t>
      </w:r>
      <w:r w:rsidR="00FF4C2F">
        <w:rPr>
          <w:rFonts w:cs="Arial"/>
        </w:rPr>
        <w:t xml:space="preserve">     </w:t>
      </w:r>
      <w:r w:rsidR="00FF4C2F" w:rsidRPr="000A2D95">
        <w:rPr>
          <w:rFonts w:cs="Arial"/>
          <w:b/>
        </w:rPr>
        <w:t>August’14- Oct’16</w:t>
      </w:r>
    </w:p>
    <w:p w:rsidR="002036DA" w:rsidRPr="00AD1C54" w:rsidRDefault="00FA0A80" w:rsidP="00AD1C54">
      <w:pPr>
        <w:pStyle w:val="Heading2"/>
        <w:rPr>
          <w:rFonts w:cs="Arial"/>
        </w:rPr>
      </w:pPr>
      <w:r>
        <w:rPr>
          <w:rFonts w:cs="Arial"/>
        </w:rPr>
        <w:t>DevOps/</w:t>
      </w:r>
      <w:r w:rsidR="001576B4">
        <w:rPr>
          <w:rFonts w:cs="Arial"/>
        </w:rPr>
        <w:t>Build</w:t>
      </w:r>
      <w:r w:rsidR="00D56AA1" w:rsidRPr="00AD1C54">
        <w:rPr>
          <w:rFonts w:cs="Arial"/>
        </w:rPr>
        <w:t xml:space="preserve"> &amp; </w:t>
      </w:r>
      <w:r w:rsidR="008B7B80" w:rsidRPr="00AD1C54">
        <w:rPr>
          <w:rFonts w:cs="Arial"/>
        </w:rPr>
        <w:t>Release</w:t>
      </w:r>
      <w:r w:rsidR="00C04E18" w:rsidRPr="00AD1C54">
        <w:rPr>
          <w:rFonts w:cs="Arial"/>
        </w:rPr>
        <w:t xml:space="preserve"> Engineer</w:t>
      </w:r>
    </w:p>
    <w:p w:rsidR="002036DA" w:rsidRPr="00AD1C54" w:rsidRDefault="002036DA" w:rsidP="00AD1C54">
      <w:pPr>
        <w:pStyle w:val="BodyText"/>
        <w:rPr>
          <w:rFonts w:cs="Arial"/>
        </w:rPr>
      </w:pPr>
    </w:p>
    <w:p w:rsidR="00496798" w:rsidRPr="00AD1C54" w:rsidRDefault="00496798" w:rsidP="00AD1C54">
      <w:pPr>
        <w:pStyle w:val="BodyText"/>
        <w:rPr>
          <w:rFonts w:cs="Arial"/>
          <w:b/>
          <w:u w:val="single"/>
        </w:rPr>
      </w:pPr>
      <w:r w:rsidRPr="00AD1C54">
        <w:rPr>
          <w:rFonts w:cs="Arial"/>
          <w:b/>
          <w:u w:val="single"/>
        </w:rPr>
        <w:t>Responsibilities</w:t>
      </w:r>
      <w:r w:rsidR="00181FD1" w:rsidRPr="00AD1C54">
        <w:rPr>
          <w:rFonts w:cs="Arial"/>
          <w:b/>
          <w:u w:val="single"/>
        </w:rPr>
        <w:t>:</w:t>
      </w:r>
    </w:p>
    <w:p w:rsidR="006E7D9E" w:rsidRPr="000A2D95" w:rsidRDefault="00DA0A2F" w:rsidP="004601E3">
      <w:pPr>
        <w:numPr>
          <w:ilvl w:val="0"/>
          <w:numId w:val="17"/>
        </w:numPr>
        <w:jc w:val="both"/>
        <w:rPr>
          <w:rFonts w:cs="Arial"/>
          <w:sz w:val="20"/>
          <w:szCs w:val="20"/>
        </w:rPr>
      </w:pPr>
      <w:r w:rsidRPr="000A2D95">
        <w:rPr>
          <w:rFonts w:cs="Arial"/>
          <w:sz w:val="20"/>
          <w:szCs w:val="20"/>
        </w:rPr>
        <w:t>Responsible for versioning the source code, releasing binary files, creating and applying labels on source files and release files</w:t>
      </w:r>
      <w:r w:rsidR="006E7D9E" w:rsidRPr="000A2D95">
        <w:rPr>
          <w:rFonts w:cs="Arial"/>
          <w:sz w:val="20"/>
          <w:szCs w:val="20"/>
        </w:rPr>
        <w:t>.</w:t>
      </w:r>
    </w:p>
    <w:p w:rsidR="00DA0A2F" w:rsidRPr="000A2D95" w:rsidRDefault="006E7D9E" w:rsidP="004601E3">
      <w:pPr>
        <w:numPr>
          <w:ilvl w:val="0"/>
          <w:numId w:val="17"/>
        </w:numPr>
        <w:jc w:val="both"/>
        <w:rPr>
          <w:rFonts w:cs="Arial"/>
          <w:sz w:val="20"/>
          <w:szCs w:val="20"/>
        </w:rPr>
      </w:pPr>
      <w:r w:rsidRPr="000A2D95">
        <w:rPr>
          <w:rFonts w:cs="Arial"/>
          <w:sz w:val="20"/>
          <w:szCs w:val="20"/>
        </w:rPr>
        <w:t xml:space="preserve">Directed and configured Jenkins for overseeing regular build, test and Deploy chain, SVN/GIT with DevOps testing production team for every week releases. </w:t>
      </w:r>
      <w:r w:rsidR="00DA0A2F" w:rsidRPr="000A2D95">
        <w:rPr>
          <w:rFonts w:cs="Arial"/>
          <w:sz w:val="20"/>
          <w:szCs w:val="20"/>
        </w:rPr>
        <w:t xml:space="preserve"> </w:t>
      </w:r>
    </w:p>
    <w:p w:rsidR="00DA0A2F" w:rsidRPr="000A2D95" w:rsidRDefault="00DA0A2F" w:rsidP="004601E3">
      <w:pPr>
        <w:numPr>
          <w:ilvl w:val="0"/>
          <w:numId w:val="17"/>
        </w:numPr>
        <w:jc w:val="both"/>
        <w:rPr>
          <w:rFonts w:cs="Arial"/>
          <w:sz w:val="20"/>
          <w:szCs w:val="20"/>
        </w:rPr>
      </w:pPr>
      <w:r w:rsidRPr="000A2D95">
        <w:rPr>
          <w:rFonts w:cs="Arial"/>
          <w:sz w:val="20"/>
          <w:szCs w:val="20"/>
        </w:rPr>
        <w:t xml:space="preserve">Led Hudson continuous integration server installation and configuration for all </w:t>
      </w:r>
      <w:r w:rsidRPr="000A2D95">
        <w:rPr>
          <w:rFonts w:cs="Arial"/>
          <w:b/>
          <w:sz w:val="20"/>
          <w:szCs w:val="20"/>
        </w:rPr>
        <w:t>GIT</w:t>
      </w:r>
      <w:r w:rsidRPr="000A2D95">
        <w:rPr>
          <w:rFonts w:cs="Arial"/>
          <w:sz w:val="20"/>
          <w:szCs w:val="20"/>
        </w:rPr>
        <w:t xml:space="preserve"> Repositories</w:t>
      </w:r>
      <w:r w:rsidR="00457260" w:rsidRPr="000A2D95">
        <w:rPr>
          <w:rFonts w:cs="Arial"/>
          <w:sz w:val="20"/>
          <w:szCs w:val="20"/>
        </w:rPr>
        <w:t>.</w:t>
      </w:r>
    </w:p>
    <w:p w:rsidR="00457260" w:rsidRPr="000A2D95" w:rsidRDefault="00457260" w:rsidP="004601E3">
      <w:pPr>
        <w:numPr>
          <w:ilvl w:val="0"/>
          <w:numId w:val="17"/>
        </w:numPr>
        <w:jc w:val="both"/>
        <w:rPr>
          <w:rFonts w:cs="Arial"/>
          <w:sz w:val="20"/>
          <w:szCs w:val="20"/>
        </w:rPr>
      </w:pPr>
      <w:r w:rsidRPr="000A2D95">
        <w:rPr>
          <w:rFonts w:cs="Arial"/>
          <w:sz w:val="20"/>
          <w:szCs w:val="20"/>
        </w:rPr>
        <w:t>Supporting the application to Migrate to Open shift by provisioning various open source dB's like orient DB, Mongo DM and Redis.</w:t>
      </w:r>
    </w:p>
    <w:p w:rsidR="00457260" w:rsidRDefault="00457260" w:rsidP="004601E3">
      <w:pPr>
        <w:numPr>
          <w:ilvl w:val="0"/>
          <w:numId w:val="17"/>
        </w:numPr>
        <w:jc w:val="both"/>
        <w:rPr>
          <w:rFonts w:cs="Arial"/>
          <w:sz w:val="20"/>
          <w:szCs w:val="20"/>
        </w:rPr>
      </w:pPr>
      <w:r w:rsidRPr="000A2D95">
        <w:rPr>
          <w:rFonts w:cs="Arial"/>
          <w:sz w:val="20"/>
          <w:szCs w:val="20"/>
        </w:rPr>
        <w:t>Supporting on PHP based application running on Drupal Content management system.</w:t>
      </w:r>
    </w:p>
    <w:p w:rsidR="00131FCE" w:rsidRPr="00131FCE" w:rsidRDefault="00131FCE" w:rsidP="00131FCE">
      <w:pPr>
        <w:numPr>
          <w:ilvl w:val="0"/>
          <w:numId w:val="17"/>
        </w:numPr>
        <w:jc w:val="both"/>
        <w:rPr>
          <w:rFonts w:cs="Arial"/>
          <w:sz w:val="20"/>
          <w:szCs w:val="20"/>
        </w:rPr>
      </w:pPr>
      <w:r w:rsidRPr="00131FCE">
        <w:rPr>
          <w:rFonts w:cs="Arial"/>
          <w:sz w:val="20"/>
          <w:szCs w:val="20"/>
        </w:rPr>
        <w:t>implemented Jenkins continuous integration instances, saving countless hours of manual effort while assuring repeatable, auditable, and tested delivery of high-quality software. </w:t>
      </w:r>
    </w:p>
    <w:p w:rsidR="00FE18EA" w:rsidRPr="000A2D95" w:rsidRDefault="00131FCE" w:rsidP="00131FCE">
      <w:pPr>
        <w:numPr>
          <w:ilvl w:val="0"/>
          <w:numId w:val="17"/>
        </w:numPr>
        <w:jc w:val="both"/>
        <w:rPr>
          <w:rFonts w:cs="Arial"/>
          <w:sz w:val="20"/>
          <w:szCs w:val="20"/>
        </w:rPr>
      </w:pPr>
      <w:r w:rsidRPr="00131FCE">
        <w:rPr>
          <w:rFonts w:cs="Arial"/>
          <w:sz w:val="20"/>
          <w:szCs w:val="20"/>
        </w:rPr>
        <w:t>Jenkins automations for Middleware, ERM, CRM, Data Warehousing, and other business applications, including: TIBCO, SAP, Salesforce, Siebel, Informatica, QlikView, Java, Node.js, Python, and Ruby applications. </w:t>
      </w:r>
    </w:p>
    <w:p w:rsidR="00DA0A2F" w:rsidRPr="000A2D95" w:rsidRDefault="00DA0A2F" w:rsidP="004601E3">
      <w:pPr>
        <w:numPr>
          <w:ilvl w:val="0"/>
          <w:numId w:val="17"/>
        </w:numPr>
        <w:jc w:val="both"/>
        <w:rPr>
          <w:rFonts w:cs="Arial"/>
          <w:sz w:val="20"/>
          <w:szCs w:val="20"/>
        </w:rPr>
      </w:pPr>
      <w:r w:rsidRPr="000A2D95">
        <w:rPr>
          <w:rFonts w:cs="Arial"/>
          <w:sz w:val="20"/>
          <w:szCs w:val="20"/>
        </w:rPr>
        <w:t>Automated application packaging and deployment</w:t>
      </w:r>
      <w:r w:rsidR="000133D8" w:rsidRPr="000A2D95">
        <w:rPr>
          <w:rFonts w:cs="Arial"/>
          <w:sz w:val="20"/>
          <w:szCs w:val="20"/>
        </w:rPr>
        <w:t>.</w:t>
      </w:r>
    </w:p>
    <w:p w:rsidR="006A6423" w:rsidRPr="000A2D95" w:rsidRDefault="006A6423" w:rsidP="004601E3">
      <w:pPr>
        <w:numPr>
          <w:ilvl w:val="0"/>
          <w:numId w:val="17"/>
        </w:numPr>
        <w:jc w:val="both"/>
        <w:rPr>
          <w:rFonts w:cs="Arial"/>
          <w:sz w:val="20"/>
          <w:szCs w:val="20"/>
        </w:rPr>
      </w:pPr>
      <w:r w:rsidRPr="000A2D95">
        <w:rPr>
          <w:rFonts w:cs="Arial"/>
          <w:sz w:val="20"/>
          <w:szCs w:val="20"/>
        </w:rPr>
        <w:t>Implemented continuous Integration with Golang micro-service, SonarQube and hooked it to a Jenkins pipeline script. </w:t>
      </w:r>
    </w:p>
    <w:p w:rsidR="000133D8" w:rsidRPr="000A2D95" w:rsidRDefault="000133D8" w:rsidP="004601E3">
      <w:pPr>
        <w:numPr>
          <w:ilvl w:val="0"/>
          <w:numId w:val="17"/>
        </w:numPr>
        <w:jc w:val="both"/>
        <w:rPr>
          <w:rFonts w:cs="Arial"/>
          <w:sz w:val="20"/>
          <w:szCs w:val="20"/>
        </w:rPr>
      </w:pPr>
      <w:r w:rsidRPr="000A2D95">
        <w:rPr>
          <w:rFonts w:cs="Arial"/>
          <w:sz w:val="20"/>
          <w:szCs w:val="20"/>
        </w:rPr>
        <w:t>Documented the entire build and release engineering process and provided on call support.</w:t>
      </w:r>
    </w:p>
    <w:p w:rsidR="00DA0A2F" w:rsidRPr="000A2D95" w:rsidRDefault="00DA0A2F" w:rsidP="004601E3">
      <w:pPr>
        <w:numPr>
          <w:ilvl w:val="0"/>
          <w:numId w:val="17"/>
        </w:numPr>
        <w:jc w:val="both"/>
        <w:rPr>
          <w:rFonts w:cs="Arial"/>
          <w:sz w:val="20"/>
          <w:szCs w:val="20"/>
        </w:rPr>
      </w:pPr>
      <w:r w:rsidRPr="000A2D95">
        <w:rPr>
          <w:rFonts w:cs="Arial"/>
          <w:sz w:val="20"/>
          <w:szCs w:val="20"/>
        </w:rPr>
        <w:t>Managed Ubuntu 8.10 staging environments</w:t>
      </w:r>
      <w:r w:rsidR="0098203B" w:rsidRPr="000A2D95">
        <w:rPr>
          <w:rFonts w:cs="Arial"/>
          <w:sz w:val="20"/>
          <w:szCs w:val="20"/>
        </w:rPr>
        <w:t>.</w:t>
      </w:r>
    </w:p>
    <w:p w:rsidR="00D03E33" w:rsidRPr="000A2D95" w:rsidRDefault="00AD2D12" w:rsidP="004601E3">
      <w:pPr>
        <w:numPr>
          <w:ilvl w:val="0"/>
          <w:numId w:val="17"/>
        </w:numPr>
        <w:jc w:val="both"/>
        <w:rPr>
          <w:rFonts w:cs="Arial"/>
          <w:sz w:val="20"/>
          <w:szCs w:val="20"/>
        </w:rPr>
      </w:pPr>
      <w:r w:rsidRPr="000A2D95">
        <w:rPr>
          <w:rFonts w:cs="Arial"/>
          <w:sz w:val="20"/>
          <w:szCs w:val="20"/>
        </w:rPr>
        <w:t>Experience in using Ansible to manage Web applications, Environments configuration Files, Users, Mount points and Packages. </w:t>
      </w:r>
    </w:p>
    <w:p w:rsidR="00AB6CC5" w:rsidRDefault="00AB6CC5" w:rsidP="004601E3">
      <w:pPr>
        <w:numPr>
          <w:ilvl w:val="0"/>
          <w:numId w:val="17"/>
        </w:numPr>
        <w:jc w:val="both"/>
        <w:rPr>
          <w:rFonts w:cs="Arial"/>
          <w:sz w:val="20"/>
          <w:szCs w:val="20"/>
        </w:rPr>
      </w:pPr>
      <w:r w:rsidRPr="000A2D95">
        <w:rPr>
          <w:rFonts w:cs="Arial"/>
          <w:sz w:val="20"/>
          <w:szCs w:val="20"/>
        </w:rPr>
        <w:t>Worked on Team Foundation Software (TFS), Visual Source Safe (VSS) for maintaining the integrity of the project and the code synchronization.</w:t>
      </w:r>
    </w:p>
    <w:p w:rsidR="00641CE4" w:rsidRPr="000A2D95" w:rsidRDefault="00641CE4" w:rsidP="004601E3">
      <w:pPr>
        <w:numPr>
          <w:ilvl w:val="0"/>
          <w:numId w:val="17"/>
        </w:numPr>
        <w:jc w:val="both"/>
        <w:rPr>
          <w:rFonts w:cs="Arial"/>
          <w:sz w:val="20"/>
          <w:szCs w:val="20"/>
        </w:rPr>
      </w:pPr>
      <w:r w:rsidRPr="00641CE4">
        <w:rPr>
          <w:rFonts w:cs="Arial"/>
          <w:sz w:val="20"/>
          <w:szCs w:val="20"/>
        </w:rPr>
        <w:t>Developed PowerShell scripts to automate the project creation, setting permissions for users, groups in TFS</w:t>
      </w:r>
    </w:p>
    <w:p w:rsidR="002C48A8" w:rsidRPr="000A2D95" w:rsidRDefault="002C48A8" w:rsidP="004601E3">
      <w:pPr>
        <w:numPr>
          <w:ilvl w:val="0"/>
          <w:numId w:val="17"/>
        </w:numPr>
        <w:jc w:val="both"/>
        <w:rPr>
          <w:rFonts w:cs="Arial"/>
          <w:sz w:val="20"/>
          <w:szCs w:val="20"/>
        </w:rPr>
      </w:pPr>
      <w:r w:rsidRPr="000A2D95">
        <w:rPr>
          <w:rFonts w:cs="Arial"/>
          <w:sz w:val="20"/>
          <w:szCs w:val="20"/>
        </w:rPr>
        <w:lastRenderedPageBreak/>
        <w:t>Configured various jobs in Jenkins for deployment of Java based applications and running test suites in Cucumber and checking coding standards in SonarQube.</w:t>
      </w:r>
    </w:p>
    <w:p w:rsidR="002C48A8" w:rsidRPr="000A2D95" w:rsidRDefault="002C48A8" w:rsidP="004601E3">
      <w:pPr>
        <w:numPr>
          <w:ilvl w:val="0"/>
          <w:numId w:val="17"/>
        </w:numPr>
        <w:jc w:val="both"/>
        <w:rPr>
          <w:rFonts w:cs="Arial"/>
          <w:sz w:val="20"/>
          <w:szCs w:val="20"/>
        </w:rPr>
      </w:pPr>
      <w:r w:rsidRPr="000A2D95">
        <w:rPr>
          <w:rFonts w:cs="Arial"/>
          <w:sz w:val="20"/>
          <w:szCs w:val="20"/>
        </w:rPr>
        <w:t>Developed strategy to move test cases Cucumber for existing and new test cases.</w:t>
      </w:r>
    </w:p>
    <w:p w:rsidR="00733B87" w:rsidRPr="000A2D95" w:rsidRDefault="00733B87" w:rsidP="004601E3">
      <w:pPr>
        <w:numPr>
          <w:ilvl w:val="0"/>
          <w:numId w:val="17"/>
        </w:numPr>
        <w:jc w:val="both"/>
        <w:rPr>
          <w:rFonts w:cs="Arial"/>
          <w:sz w:val="20"/>
          <w:szCs w:val="20"/>
        </w:rPr>
      </w:pPr>
      <w:r w:rsidRPr="000A2D95">
        <w:rPr>
          <w:rFonts w:cs="Arial"/>
          <w:sz w:val="20"/>
          <w:szCs w:val="20"/>
        </w:rPr>
        <w:t>Worked on Code Quality Control tools like Sonar, HP Fortify and testing tools like Selenium, Cucumber and dealt with testing frameworks like JUNIT, Cobertura, Jacoco. </w:t>
      </w:r>
    </w:p>
    <w:p w:rsidR="002C48A8" w:rsidRPr="000A2D95" w:rsidRDefault="002C48A8" w:rsidP="002C48A8">
      <w:pPr>
        <w:numPr>
          <w:ilvl w:val="0"/>
          <w:numId w:val="17"/>
        </w:numPr>
        <w:jc w:val="both"/>
        <w:rPr>
          <w:rFonts w:cs="Arial"/>
          <w:sz w:val="20"/>
          <w:szCs w:val="20"/>
        </w:rPr>
      </w:pPr>
      <w:r w:rsidRPr="000A2D95">
        <w:rPr>
          <w:rFonts w:cs="Arial"/>
          <w:sz w:val="20"/>
          <w:szCs w:val="20"/>
        </w:rPr>
        <w:t>Performed functional testing to identify various critical points in the application and automated it by using Selenium web drive.</w:t>
      </w:r>
    </w:p>
    <w:p w:rsidR="002C48A8" w:rsidRPr="000A2D95" w:rsidRDefault="002C48A8" w:rsidP="002C48A8">
      <w:pPr>
        <w:numPr>
          <w:ilvl w:val="0"/>
          <w:numId w:val="17"/>
        </w:numPr>
        <w:jc w:val="both"/>
        <w:rPr>
          <w:rFonts w:cs="Arial"/>
          <w:sz w:val="20"/>
          <w:szCs w:val="20"/>
        </w:rPr>
      </w:pPr>
      <w:r w:rsidRPr="000A2D95">
        <w:rPr>
          <w:rFonts w:cs="Arial"/>
          <w:sz w:val="20"/>
          <w:szCs w:val="20"/>
        </w:rPr>
        <w:t>Developed new Automation test cases using selenium WebDriver and TestNG.</w:t>
      </w:r>
    </w:p>
    <w:p w:rsidR="00845DDD" w:rsidRPr="000A2D95" w:rsidRDefault="00845DDD" w:rsidP="00660122">
      <w:pPr>
        <w:numPr>
          <w:ilvl w:val="0"/>
          <w:numId w:val="17"/>
        </w:numPr>
        <w:rPr>
          <w:rFonts w:cs="Arial"/>
          <w:sz w:val="20"/>
          <w:szCs w:val="20"/>
        </w:rPr>
      </w:pPr>
      <w:r w:rsidRPr="000A2D95">
        <w:rPr>
          <w:rFonts w:cs="Arial"/>
          <w:color w:val="333333"/>
          <w:sz w:val="20"/>
          <w:szCs w:val="20"/>
          <w:shd w:val="clear" w:color="auto" w:fill="FFFFFF"/>
        </w:rPr>
        <w:t>Implemente</w:t>
      </w:r>
      <w:r w:rsidR="00FF4FB2" w:rsidRPr="000A2D95">
        <w:rPr>
          <w:rFonts w:cs="Arial"/>
          <w:color w:val="333333"/>
          <w:sz w:val="20"/>
          <w:szCs w:val="20"/>
          <w:shd w:val="clear" w:color="auto" w:fill="FFFFFF"/>
        </w:rPr>
        <w:t>d packer b</w:t>
      </w:r>
      <w:r w:rsidRPr="000A2D95">
        <w:rPr>
          <w:rFonts w:cs="Arial"/>
          <w:color w:val="333333"/>
          <w:sz w:val="20"/>
          <w:szCs w:val="20"/>
          <w:shd w:val="clear" w:color="auto" w:fill="FFFFFF"/>
        </w:rPr>
        <w:t>ased scripts for continuous integration with the Jenkins server and deploye</w:t>
      </w:r>
      <w:r w:rsidR="00660122" w:rsidRPr="000A2D95">
        <w:rPr>
          <w:rFonts w:cs="Arial"/>
          <w:color w:val="333333"/>
          <w:sz w:val="20"/>
          <w:szCs w:val="20"/>
          <w:shd w:val="clear" w:color="auto" w:fill="FFFFFF"/>
        </w:rPr>
        <w:t>d packer</w:t>
      </w:r>
      <w:r w:rsidRPr="000A2D95">
        <w:rPr>
          <w:rFonts w:cs="Arial"/>
          <w:color w:val="333333"/>
          <w:sz w:val="20"/>
          <w:szCs w:val="20"/>
          <w:shd w:val="clear" w:color="auto" w:fill="FFFFFF"/>
        </w:rPr>
        <w:t> based scripts on to the Amazon ec2 instances</w:t>
      </w:r>
      <w:r w:rsidR="00660122" w:rsidRPr="000A2D95">
        <w:rPr>
          <w:rFonts w:cs="Arial"/>
          <w:sz w:val="20"/>
          <w:szCs w:val="20"/>
        </w:rPr>
        <w:t>.</w:t>
      </w:r>
    </w:p>
    <w:p w:rsidR="00DA0A2F" w:rsidRPr="000A2D95" w:rsidRDefault="00660122" w:rsidP="004601E3">
      <w:pPr>
        <w:numPr>
          <w:ilvl w:val="0"/>
          <w:numId w:val="17"/>
        </w:numPr>
        <w:jc w:val="both"/>
        <w:rPr>
          <w:rFonts w:cs="Arial"/>
          <w:sz w:val="20"/>
          <w:szCs w:val="20"/>
        </w:rPr>
      </w:pPr>
      <w:r w:rsidRPr="000A2D95">
        <w:rPr>
          <w:rFonts w:cs="Arial"/>
          <w:sz w:val="20"/>
          <w:szCs w:val="20"/>
        </w:rPr>
        <w:t>Managed 90</w:t>
      </w:r>
      <w:r w:rsidR="00DA0A2F" w:rsidRPr="000A2D95">
        <w:rPr>
          <w:rFonts w:cs="Arial"/>
          <w:sz w:val="20"/>
          <w:szCs w:val="20"/>
        </w:rPr>
        <w:t xml:space="preserve"> GIT repositories with a version control wrapper tool </w:t>
      </w:r>
      <w:r w:rsidR="00DA0A2F" w:rsidRPr="000A2D95">
        <w:rPr>
          <w:rFonts w:cs="Arial"/>
          <w:b/>
          <w:sz w:val="20"/>
          <w:szCs w:val="20"/>
        </w:rPr>
        <w:t>REPO</w:t>
      </w:r>
      <w:r w:rsidR="00DA0A2F" w:rsidRPr="000A2D95">
        <w:rPr>
          <w:rFonts w:cs="Arial"/>
          <w:sz w:val="20"/>
          <w:szCs w:val="20"/>
        </w:rPr>
        <w:t>.</w:t>
      </w:r>
    </w:p>
    <w:p w:rsidR="00D17A0F" w:rsidRPr="000A2D95" w:rsidRDefault="00D17A0F" w:rsidP="004601E3">
      <w:pPr>
        <w:numPr>
          <w:ilvl w:val="0"/>
          <w:numId w:val="17"/>
        </w:numPr>
        <w:jc w:val="both"/>
        <w:rPr>
          <w:rFonts w:cs="Arial"/>
          <w:sz w:val="20"/>
          <w:szCs w:val="20"/>
        </w:rPr>
      </w:pPr>
      <w:r w:rsidRPr="000A2D95">
        <w:rPr>
          <w:rFonts w:cs="Arial"/>
          <w:sz w:val="20"/>
          <w:szCs w:val="20"/>
        </w:rPr>
        <w:t>Automate the release process and jobs by using shell and python scripts.</w:t>
      </w:r>
    </w:p>
    <w:p w:rsidR="00D17A0F" w:rsidRPr="000A2D95" w:rsidRDefault="00D17A0F" w:rsidP="004601E3">
      <w:pPr>
        <w:numPr>
          <w:ilvl w:val="0"/>
          <w:numId w:val="17"/>
        </w:numPr>
        <w:jc w:val="both"/>
        <w:rPr>
          <w:rFonts w:cs="Arial"/>
          <w:sz w:val="20"/>
          <w:szCs w:val="20"/>
        </w:rPr>
      </w:pPr>
      <w:r w:rsidRPr="000A2D95">
        <w:rPr>
          <w:rFonts w:cs="Arial"/>
          <w:sz w:val="20"/>
          <w:szCs w:val="20"/>
        </w:rPr>
        <w:t>Build the regressions and create the pipe line.</w:t>
      </w:r>
    </w:p>
    <w:p w:rsidR="00DA0A2F" w:rsidRPr="000A2D95" w:rsidRDefault="00DA0A2F" w:rsidP="004601E3">
      <w:pPr>
        <w:numPr>
          <w:ilvl w:val="0"/>
          <w:numId w:val="17"/>
        </w:numPr>
        <w:jc w:val="both"/>
        <w:rPr>
          <w:rFonts w:cs="Arial"/>
          <w:sz w:val="20"/>
          <w:szCs w:val="20"/>
        </w:rPr>
      </w:pPr>
      <w:r w:rsidRPr="000A2D95">
        <w:rPr>
          <w:rFonts w:cs="Arial"/>
          <w:sz w:val="20"/>
          <w:szCs w:val="20"/>
        </w:rPr>
        <w:t>Established coding standards and enforced them through automated tools</w:t>
      </w:r>
    </w:p>
    <w:p w:rsidR="00DA0A2F" w:rsidRPr="000A2D95" w:rsidRDefault="00DA0A2F" w:rsidP="004601E3">
      <w:pPr>
        <w:numPr>
          <w:ilvl w:val="0"/>
          <w:numId w:val="17"/>
        </w:numPr>
        <w:jc w:val="both"/>
        <w:rPr>
          <w:rFonts w:cs="Arial"/>
          <w:sz w:val="20"/>
          <w:szCs w:val="20"/>
        </w:rPr>
      </w:pPr>
      <w:r w:rsidRPr="000A2D95">
        <w:rPr>
          <w:rFonts w:cs="Arial"/>
          <w:sz w:val="20"/>
          <w:szCs w:val="20"/>
        </w:rPr>
        <w:t>Configured multiple Windows and Linux slaves for Hudson master to distribute the</w:t>
      </w:r>
      <w:r w:rsidR="0098203B" w:rsidRPr="000A2D95">
        <w:rPr>
          <w:rFonts w:cs="Arial"/>
          <w:sz w:val="20"/>
          <w:szCs w:val="20"/>
        </w:rPr>
        <w:t xml:space="preserve"> load across a Farm of machines.</w:t>
      </w:r>
    </w:p>
    <w:p w:rsidR="009C2214" w:rsidRPr="000A2D95" w:rsidRDefault="009C2214" w:rsidP="004601E3">
      <w:pPr>
        <w:numPr>
          <w:ilvl w:val="0"/>
          <w:numId w:val="17"/>
        </w:numPr>
        <w:jc w:val="both"/>
        <w:rPr>
          <w:rFonts w:cs="Arial"/>
          <w:sz w:val="20"/>
          <w:szCs w:val="20"/>
        </w:rPr>
      </w:pPr>
      <w:r w:rsidRPr="000A2D95">
        <w:rPr>
          <w:rFonts w:cs="Arial"/>
          <w:sz w:val="20"/>
          <w:szCs w:val="20"/>
        </w:rPr>
        <w:t>Implemented SonarQube tool for source code metrics as part of build and release processes.</w:t>
      </w:r>
    </w:p>
    <w:p w:rsidR="00172CC1" w:rsidRPr="000A2D95" w:rsidRDefault="0098203B" w:rsidP="001473F3">
      <w:pPr>
        <w:numPr>
          <w:ilvl w:val="0"/>
          <w:numId w:val="17"/>
        </w:numPr>
        <w:jc w:val="both"/>
        <w:rPr>
          <w:rFonts w:cs="Arial"/>
          <w:sz w:val="20"/>
          <w:szCs w:val="20"/>
        </w:rPr>
      </w:pPr>
      <w:r w:rsidRPr="000A2D95">
        <w:rPr>
          <w:rFonts w:cs="Arial"/>
          <w:sz w:val="20"/>
          <w:szCs w:val="20"/>
        </w:rPr>
        <w:t>Giving  support for JBoss Compute servers in One Ops cloud</w:t>
      </w:r>
      <w:r w:rsidR="001473F3" w:rsidRPr="000A2D95">
        <w:rPr>
          <w:rFonts w:cs="Arial"/>
          <w:sz w:val="20"/>
          <w:szCs w:val="20"/>
        </w:rPr>
        <w:t>.</w:t>
      </w:r>
    </w:p>
    <w:p w:rsidR="008A61BA" w:rsidRPr="000A2D95" w:rsidRDefault="008A61BA" w:rsidP="001473F3">
      <w:pPr>
        <w:numPr>
          <w:ilvl w:val="0"/>
          <w:numId w:val="17"/>
        </w:numPr>
        <w:jc w:val="both"/>
        <w:rPr>
          <w:rFonts w:cs="Arial"/>
          <w:sz w:val="20"/>
          <w:szCs w:val="20"/>
        </w:rPr>
      </w:pPr>
      <w:r w:rsidRPr="000A2D95">
        <w:rPr>
          <w:rFonts w:cs="Arial"/>
          <w:sz w:val="20"/>
          <w:szCs w:val="20"/>
        </w:rPr>
        <w:t>Automated application configuration and deployment for both WebSphere and tomcat – vmware, TCServer Application Servers.</w:t>
      </w:r>
    </w:p>
    <w:p w:rsidR="00B328DD" w:rsidRPr="000A2D95" w:rsidRDefault="00B328DD" w:rsidP="001473F3">
      <w:pPr>
        <w:numPr>
          <w:ilvl w:val="0"/>
          <w:numId w:val="17"/>
        </w:numPr>
        <w:jc w:val="both"/>
        <w:rPr>
          <w:rFonts w:cs="Arial"/>
          <w:sz w:val="20"/>
          <w:szCs w:val="20"/>
        </w:rPr>
      </w:pPr>
      <w:r w:rsidRPr="000A2D95">
        <w:rPr>
          <w:rFonts w:cs="Arial"/>
          <w:sz w:val="20"/>
          <w:szCs w:val="20"/>
        </w:rPr>
        <w:t>Support for implementing redundant monitoring hosts using Nag</w:t>
      </w:r>
      <w:r w:rsidR="00D760FA" w:rsidRPr="000A2D95">
        <w:rPr>
          <w:rFonts w:cs="Arial"/>
          <w:sz w:val="20"/>
          <w:szCs w:val="20"/>
        </w:rPr>
        <w:t>ios, tools like Splunk or Gomez</w:t>
      </w:r>
      <w:r w:rsidRPr="000A2D95">
        <w:rPr>
          <w:rFonts w:cs="Arial"/>
          <w:sz w:val="20"/>
          <w:szCs w:val="20"/>
        </w:rPr>
        <w:t xml:space="preserve"> for log management. </w:t>
      </w:r>
    </w:p>
    <w:p w:rsidR="00B328DD" w:rsidRPr="000A2D95" w:rsidRDefault="00B328DD" w:rsidP="001473F3">
      <w:pPr>
        <w:numPr>
          <w:ilvl w:val="0"/>
          <w:numId w:val="17"/>
        </w:numPr>
        <w:jc w:val="both"/>
        <w:rPr>
          <w:rFonts w:cs="Arial"/>
          <w:sz w:val="20"/>
          <w:szCs w:val="20"/>
        </w:rPr>
      </w:pPr>
      <w:r w:rsidRPr="000A2D95">
        <w:rPr>
          <w:rFonts w:cs="Arial"/>
          <w:sz w:val="20"/>
          <w:szCs w:val="20"/>
        </w:rPr>
        <w:t>Used Nagios for monitoring the backend servers.</w:t>
      </w:r>
    </w:p>
    <w:p w:rsidR="00B328DD" w:rsidRPr="000A2D95" w:rsidRDefault="00B328DD" w:rsidP="001473F3">
      <w:pPr>
        <w:numPr>
          <w:ilvl w:val="0"/>
          <w:numId w:val="17"/>
        </w:numPr>
        <w:jc w:val="both"/>
        <w:rPr>
          <w:rFonts w:cs="Arial"/>
          <w:sz w:val="20"/>
          <w:szCs w:val="20"/>
        </w:rPr>
      </w:pPr>
      <w:r w:rsidRPr="000A2D95">
        <w:rPr>
          <w:rFonts w:cs="Arial"/>
          <w:sz w:val="20"/>
          <w:szCs w:val="20"/>
        </w:rPr>
        <w:t>Installed, tested and deployed monitoring solutions with Splunk services.</w:t>
      </w:r>
    </w:p>
    <w:p w:rsidR="004802B4" w:rsidRPr="000A2D95" w:rsidRDefault="004802B4" w:rsidP="001473F3">
      <w:pPr>
        <w:numPr>
          <w:ilvl w:val="0"/>
          <w:numId w:val="17"/>
        </w:numPr>
        <w:jc w:val="both"/>
        <w:rPr>
          <w:rFonts w:cs="Arial"/>
          <w:sz w:val="20"/>
          <w:szCs w:val="20"/>
        </w:rPr>
      </w:pPr>
      <w:r w:rsidRPr="000A2D95">
        <w:rPr>
          <w:rFonts w:cs="Arial"/>
          <w:sz w:val="20"/>
          <w:szCs w:val="20"/>
        </w:rPr>
        <w:t>CICD tools like Jenkins/Bamboo to create jobs for builds and deployments, installing plugins for new enhancements, creating pipelines, working on groovy scripts, using extended choice parameters for multiple selection options, scheduling tasks. Administration activities like installing, configuring, access provisioning, LDAP configuration, Jenkins slave configuration, blue ocean.</w:t>
      </w:r>
    </w:p>
    <w:p w:rsidR="0098203B" w:rsidRPr="000A2D95" w:rsidRDefault="001473F3" w:rsidP="001473F3">
      <w:pPr>
        <w:numPr>
          <w:ilvl w:val="0"/>
          <w:numId w:val="17"/>
        </w:numPr>
        <w:jc w:val="both"/>
        <w:rPr>
          <w:rFonts w:cs="Arial"/>
          <w:sz w:val="20"/>
          <w:szCs w:val="20"/>
        </w:rPr>
      </w:pPr>
      <w:r w:rsidRPr="000A2D95">
        <w:rPr>
          <w:rFonts w:cs="Arial"/>
          <w:sz w:val="20"/>
          <w:szCs w:val="20"/>
        </w:rPr>
        <w:t>Manage the configurations of all the servers using Chef; configured Jenkins builds for continuous integration and delivery (CI/CD). Automated web server content deployments via shell scripts</w:t>
      </w:r>
      <w:r w:rsidR="0098203B" w:rsidRPr="000A2D95">
        <w:rPr>
          <w:rFonts w:cs="Arial"/>
          <w:sz w:val="20"/>
          <w:szCs w:val="20"/>
        </w:rPr>
        <w:t>.</w:t>
      </w:r>
    </w:p>
    <w:p w:rsidR="005964F5" w:rsidRPr="000A2D95" w:rsidRDefault="005964F5" w:rsidP="001473F3">
      <w:pPr>
        <w:numPr>
          <w:ilvl w:val="0"/>
          <w:numId w:val="17"/>
        </w:numPr>
        <w:jc w:val="both"/>
        <w:rPr>
          <w:rFonts w:cs="Arial"/>
          <w:sz w:val="20"/>
          <w:szCs w:val="20"/>
        </w:rPr>
      </w:pPr>
      <w:r w:rsidRPr="000A2D95">
        <w:rPr>
          <w:rFonts w:cs="Arial"/>
          <w:sz w:val="20"/>
          <w:szCs w:val="20"/>
        </w:rPr>
        <w:t>Worked in DevOps group running Jenkins in a Docker container with EC2 slaves in Amazon AWS cloud configuration. Also gain familiarity with surrounding technologies such as Mesos (Mesosphere) and Kubernetes.</w:t>
      </w:r>
    </w:p>
    <w:p w:rsidR="004622A6" w:rsidRPr="000A2D95" w:rsidRDefault="004622A6" w:rsidP="001473F3">
      <w:pPr>
        <w:numPr>
          <w:ilvl w:val="0"/>
          <w:numId w:val="17"/>
        </w:numPr>
        <w:jc w:val="both"/>
        <w:rPr>
          <w:rFonts w:cs="Arial"/>
          <w:sz w:val="20"/>
          <w:szCs w:val="20"/>
        </w:rPr>
      </w:pPr>
      <w:r w:rsidRPr="000A2D95">
        <w:rPr>
          <w:rFonts w:cs="Arial"/>
          <w:sz w:val="20"/>
          <w:szCs w:val="20"/>
        </w:rPr>
        <w:t>Used Apigee to manage API proxies and provision backend services to the developers. </w:t>
      </w:r>
    </w:p>
    <w:p w:rsidR="001473F3" w:rsidRPr="000A2D95" w:rsidRDefault="000057A7" w:rsidP="001473F3">
      <w:pPr>
        <w:numPr>
          <w:ilvl w:val="0"/>
          <w:numId w:val="17"/>
        </w:numPr>
        <w:jc w:val="both"/>
        <w:rPr>
          <w:rFonts w:cs="Arial"/>
          <w:sz w:val="20"/>
          <w:szCs w:val="20"/>
        </w:rPr>
      </w:pPr>
      <w:r w:rsidRPr="000A2D95">
        <w:rPr>
          <w:rFonts w:cs="Arial"/>
          <w:color w:val="333333"/>
          <w:sz w:val="20"/>
          <w:szCs w:val="20"/>
          <w:shd w:val="clear" w:color="auto" w:fill="FFFFFF"/>
        </w:rPr>
        <w:t>C</w:t>
      </w:r>
      <w:r w:rsidR="001473F3" w:rsidRPr="000A2D95">
        <w:rPr>
          <w:rFonts w:cs="Arial"/>
          <w:color w:val="333333"/>
          <w:sz w:val="20"/>
          <w:szCs w:val="20"/>
          <w:shd w:val="clear" w:color="auto" w:fill="FFFFFF"/>
        </w:rPr>
        <w:t>urrently installed Chef Server and clients to pick up the Build fro</w:t>
      </w:r>
      <w:r w:rsidR="00660122" w:rsidRPr="000A2D95">
        <w:rPr>
          <w:rFonts w:cs="Arial"/>
          <w:color w:val="333333"/>
          <w:sz w:val="20"/>
          <w:szCs w:val="20"/>
          <w:shd w:val="clear" w:color="auto" w:fill="FFFFFF"/>
        </w:rPr>
        <w:t xml:space="preserve">m Jenkins </w:t>
      </w:r>
      <w:r w:rsidR="001473F3" w:rsidRPr="000A2D95">
        <w:rPr>
          <w:rFonts w:cs="Arial"/>
          <w:color w:val="333333"/>
          <w:sz w:val="20"/>
          <w:szCs w:val="20"/>
          <w:shd w:val="clear" w:color="auto" w:fill="FFFFFF"/>
        </w:rPr>
        <w:t>repository and deploy in target environments (Integration, QA, and Production). </w:t>
      </w:r>
    </w:p>
    <w:p w:rsidR="00DA0A2F" w:rsidRDefault="000057A7" w:rsidP="004601E3">
      <w:pPr>
        <w:numPr>
          <w:ilvl w:val="0"/>
          <w:numId w:val="17"/>
        </w:numPr>
        <w:jc w:val="both"/>
        <w:rPr>
          <w:rFonts w:cs="Arial"/>
          <w:sz w:val="20"/>
          <w:szCs w:val="20"/>
        </w:rPr>
      </w:pPr>
      <w:r w:rsidRPr="000A2D95">
        <w:rPr>
          <w:rFonts w:cs="Arial"/>
          <w:sz w:val="20"/>
          <w:szCs w:val="20"/>
        </w:rPr>
        <w:t>Applied the test d</w:t>
      </w:r>
      <w:r w:rsidR="00DA0A2F" w:rsidRPr="000A2D95">
        <w:rPr>
          <w:rFonts w:cs="Arial"/>
          <w:sz w:val="20"/>
          <w:szCs w:val="20"/>
        </w:rPr>
        <w:t>riven development methodology while developing which yielded cohesive, loosely coupled and tested code</w:t>
      </w:r>
      <w:r w:rsidR="00A42136">
        <w:rPr>
          <w:rFonts w:cs="Arial"/>
          <w:sz w:val="20"/>
          <w:szCs w:val="20"/>
        </w:rPr>
        <w:t>.</w:t>
      </w:r>
    </w:p>
    <w:p w:rsidR="00A42136" w:rsidRPr="000A2D95" w:rsidRDefault="00A42136" w:rsidP="004601E3">
      <w:pPr>
        <w:numPr>
          <w:ilvl w:val="0"/>
          <w:numId w:val="17"/>
        </w:numPr>
        <w:jc w:val="both"/>
        <w:rPr>
          <w:rFonts w:cs="Arial"/>
          <w:sz w:val="20"/>
          <w:szCs w:val="20"/>
        </w:rPr>
      </w:pPr>
      <w:r w:rsidRPr="00A42136">
        <w:rPr>
          <w:rFonts w:cs="Arial"/>
          <w:sz w:val="20"/>
          <w:szCs w:val="20"/>
        </w:rPr>
        <w:t>Improved the performance of SQL scripts by using ORM methodology</w:t>
      </w:r>
      <w:r>
        <w:rPr>
          <w:rFonts w:cs="Arial"/>
          <w:sz w:val="20"/>
          <w:szCs w:val="20"/>
        </w:rPr>
        <w:t>.</w:t>
      </w:r>
    </w:p>
    <w:p w:rsidR="00DA0A2F" w:rsidRPr="000A2D95" w:rsidRDefault="00DA0A2F" w:rsidP="0035174A">
      <w:pPr>
        <w:numPr>
          <w:ilvl w:val="0"/>
          <w:numId w:val="17"/>
        </w:numPr>
        <w:jc w:val="both"/>
        <w:rPr>
          <w:rFonts w:cs="Arial"/>
          <w:sz w:val="20"/>
          <w:szCs w:val="20"/>
        </w:rPr>
      </w:pPr>
      <w:r w:rsidRPr="000A2D95">
        <w:rPr>
          <w:rFonts w:cs="Arial"/>
          <w:sz w:val="20"/>
          <w:szCs w:val="20"/>
        </w:rPr>
        <w:t>Educated team about continuous integration and automated testing practices and supported them throughout development</w:t>
      </w:r>
      <w:r w:rsidR="00CD43E3" w:rsidRPr="000A2D95">
        <w:rPr>
          <w:rFonts w:cs="Arial"/>
          <w:sz w:val="20"/>
          <w:szCs w:val="20"/>
        </w:rPr>
        <w:t>.</w:t>
      </w:r>
    </w:p>
    <w:p w:rsidR="00CD43E3" w:rsidRPr="000A2D95" w:rsidRDefault="00CD43E3" w:rsidP="0035174A">
      <w:pPr>
        <w:numPr>
          <w:ilvl w:val="0"/>
          <w:numId w:val="17"/>
        </w:numPr>
        <w:jc w:val="both"/>
        <w:rPr>
          <w:rFonts w:cs="Arial"/>
          <w:sz w:val="20"/>
          <w:szCs w:val="20"/>
        </w:rPr>
      </w:pPr>
      <w:r w:rsidRPr="000A2D95">
        <w:rPr>
          <w:rFonts w:cs="Arial"/>
          <w:sz w:val="20"/>
          <w:szCs w:val="20"/>
        </w:rPr>
        <w:t>Using UFT (Unified Functional Testing) and/or Selenium Web driver, TestNG and JUnit for most of the regression automation test suites.</w:t>
      </w:r>
    </w:p>
    <w:p w:rsidR="00DA0A2F" w:rsidRPr="000A2D95" w:rsidRDefault="00DA0A2F" w:rsidP="004601E3">
      <w:pPr>
        <w:numPr>
          <w:ilvl w:val="0"/>
          <w:numId w:val="17"/>
        </w:numPr>
        <w:jc w:val="both"/>
        <w:rPr>
          <w:rFonts w:cs="Arial"/>
          <w:sz w:val="20"/>
          <w:szCs w:val="20"/>
        </w:rPr>
      </w:pPr>
      <w:r w:rsidRPr="000A2D95">
        <w:rPr>
          <w:rFonts w:cs="Arial"/>
          <w:sz w:val="20"/>
          <w:szCs w:val="20"/>
        </w:rPr>
        <w:t xml:space="preserve">Integrated Testing Tools like </w:t>
      </w:r>
      <w:r w:rsidRPr="000A2D95">
        <w:rPr>
          <w:rFonts w:cs="Arial"/>
          <w:b/>
          <w:sz w:val="20"/>
          <w:szCs w:val="20"/>
        </w:rPr>
        <w:t>Junit, Emma and Coverity in Hudson</w:t>
      </w:r>
      <w:r w:rsidRPr="000A2D95">
        <w:rPr>
          <w:rFonts w:cs="Arial"/>
          <w:sz w:val="20"/>
          <w:szCs w:val="20"/>
        </w:rPr>
        <w:t xml:space="preserve"> which provide unit testing and Code coverage with detailed graphical reports</w:t>
      </w:r>
      <w:r w:rsidR="00893556" w:rsidRPr="000A2D95">
        <w:rPr>
          <w:rFonts w:cs="Arial"/>
          <w:sz w:val="20"/>
          <w:szCs w:val="20"/>
        </w:rPr>
        <w:t>.</w:t>
      </w:r>
    </w:p>
    <w:p w:rsidR="00893556" w:rsidRPr="000A2D95" w:rsidRDefault="00893556" w:rsidP="004601E3">
      <w:pPr>
        <w:numPr>
          <w:ilvl w:val="0"/>
          <w:numId w:val="17"/>
        </w:numPr>
        <w:jc w:val="both"/>
        <w:rPr>
          <w:rFonts w:cs="Arial"/>
          <w:sz w:val="20"/>
          <w:szCs w:val="20"/>
        </w:rPr>
      </w:pPr>
      <w:r w:rsidRPr="000A2D95">
        <w:rPr>
          <w:rFonts w:cs="Arial"/>
          <w:sz w:val="20"/>
          <w:szCs w:val="20"/>
        </w:rPr>
        <w:t>Implemented unit testing framework driven using JUnit and Cucumber Set up Jenkins master/slave to distribute builds on slave nodes. </w:t>
      </w:r>
    </w:p>
    <w:p w:rsidR="00DA0A2F" w:rsidRPr="000A2D95" w:rsidRDefault="00DA0A2F" w:rsidP="004601E3">
      <w:pPr>
        <w:numPr>
          <w:ilvl w:val="0"/>
          <w:numId w:val="17"/>
        </w:numPr>
        <w:jc w:val="both"/>
        <w:rPr>
          <w:rFonts w:cs="Arial"/>
          <w:sz w:val="20"/>
          <w:szCs w:val="20"/>
        </w:rPr>
      </w:pPr>
      <w:r w:rsidRPr="000A2D95">
        <w:rPr>
          <w:rFonts w:cs="Arial"/>
          <w:sz w:val="20"/>
          <w:szCs w:val="20"/>
        </w:rPr>
        <w:t>Connected continuous integration system with GIT version control repository and Continually build as the check-in’s come from the developer</w:t>
      </w:r>
      <w:r w:rsidR="00A851A5" w:rsidRPr="000A2D95">
        <w:rPr>
          <w:rFonts w:cs="Arial"/>
          <w:sz w:val="20"/>
          <w:szCs w:val="20"/>
        </w:rPr>
        <w:t>.</w:t>
      </w:r>
    </w:p>
    <w:p w:rsidR="00A851A5" w:rsidRPr="000A2D95" w:rsidRDefault="00A851A5" w:rsidP="00A851A5">
      <w:pPr>
        <w:pStyle w:val="ListBullet"/>
        <w:numPr>
          <w:ilvl w:val="0"/>
          <w:numId w:val="17"/>
        </w:numPr>
        <w:rPr>
          <w:rFonts w:ascii="Arial" w:hAnsi="Arial" w:cs="Arial"/>
          <w:sz w:val="20"/>
          <w:szCs w:val="20"/>
        </w:rPr>
      </w:pPr>
      <w:r w:rsidRPr="000A2D95">
        <w:rPr>
          <w:rFonts w:ascii="Arial" w:hAnsi="Arial" w:cs="Arial"/>
          <w:sz w:val="20"/>
          <w:szCs w:val="20"/>
        </w:rPr>
        <w:t>Ability to create scripts using Azure Shell during for automation and build process.</w:t>
      </w:r>
    </w:p>
    <w:p w:rsidR="00A851A5" w:rsidRPr="000A2D95" w:rsidRDefault="00A851A5" w:rsidP="00A851A5">
      <w:pPr>
        <w:pStyle w:val="ListBullet"/>
        <w:numPr>
          <w:ilvl w:val="0"/>
          <w:numId w:val="17"/>
        </w:numPr>
        <w:rPr>
          <w:rFonts w:ascii="Arial" w:hAnsi="Arial" w:cs="Arial"/>
          <w:sz w:val="20"/>
          <w:szCs w:val="20"/>
        </w:rPr>
      </w:pPr>
      <w:r w:rsidRPr="000A2D95">
        <w:rPr>
          <w:rFonts w:ascii="Arial" w:hAnsi="Arial" w:cs="Arial"/>
          <w:sz w:val="20"/>
          <w:szCs w:val="20"/>
        </w:rPr>
        <w:t>Implement deploy and configure Azure websites, configure diagnostics, monitoring and analytics on Azure Platform along with scale and resilience for Azure Web sites.</w:t>
      </w:r>
    </w:p>
    <w:p w:rsidR="00A851A5" w:rsidRPr="000A2D95" w:rsidRDefault="00A851A5" w:rsidP="00A851A5">
      <w:pPr>
        <w:pStyle w:val="ListBullet"/>
        <w:numPr>
          <w:ilvl w:val="0"/>
          <w:numId w:val="17"/>
        </w:numPr>
        <w:rPr>
          <w:rFonts w:ascii="Arial" w:hAnsi="Arial" w:cs="Arial"/>
          <w:sz w:val="20"/>
          <w:szCs w:val="20"/>
        </w:rPr>
      </w:pPr>
      <w:r w:rsidRPr="000A2D95">
        <w:rPr>
          <w:rFonts w:ascii="Arial" w:hAnsi="Arial" w:cs="Arial"/>
          <w:sz w:val="20"/>
          <w:szCs w:val="20"/>
        </w:rPr>
        <w:t>Designed VNets and subscriptions to confirm to Azure Network Limits.</w:t>
      </w:r>
    </w:p>
    <w:p w:rsidR="00DA0A2F" w:rsidRPr="000A2D95" w:rsidRDefault="00DA0A2F" w:rsidP="004601E3">
      <w:pPr>
        <w:numPr>
          <w:ilvl w:val="0"/>
          <w:numId w:val="17"/>
        </w:numPr>
        <w:jc w:val="both"/>
        <w:rPr>
          <w:rFonts w:cs="Arial"/>
          <w:sz w:val="20"/>
          <w:szCs w:val="20"/>
        </w:rPr>
      </w:pPr>
      <w:r w:rsidRPr="000A2D95">
        <w:rPr>
          <w:rFonts w:cs="Arial"/>
          <w:sz w:val="20"/>
          <w:szCs w:val="20"/>
        </w:rPr>
        <w:lastRenderedPageBreak/>
        <w:t xml:space="preserve">Good Knowledge with mobile telecommunication technologies and have hands-on experience with wireless mobile device operating systems: </w:t>
      </w:r>
      <w:r w:rsidRPr="000A2D95">
        <w:rPr>
          <w:rFonts w:cs="Arial"/>
          <w:b/>
          <w:sz w:val="20"/>
          <w:szCs w:val="20"/>
        </w:rPr>
        <w:t>Android, WinMobile</w:t>
      </w:r>
    </w:p>
    <w:p w:rsidR="00DA0A2F" w:rsidRPr="000A2D95" w:rsidRDefault="00DA0A2F" w:rsidP="004601E3">
      <w:pPr>
        <w:numPr>
          <w:ilvl w:val="0"/>
          <w:numId w:val="17"/>
        </w:numPr>
        <w:jc w:val="both"/>
        <w:rPr>
          <w:rFonts w:cs="Arial"/>
          <w:sz w:val="20"/>
          <w:szCs w:val="20"/>
        </w:rPr>
      </w:pPr>
      <w:r w:rsidRPr="000A2D95">
        <w:rPr>
          <w:rFonts w:cs="Arial"/>
          <w:sz w:val="20"/>
          <w:szCs w:val="20"/>
        </w:rPr>
        <w:t>Resolved dependency issues between different modules in android build system by configuring make files</w:t>
      </w:r>
      <w:r w:rsidR="00A851A5" w:rsidRPr="000A2D95">
        <w:rPr>
          <w:rFonts w:cs="Arial"/>
          <w:sz w:val="20"/>
          <w:szCs w:val="20"/>
        </w:rPr>
        <w:t>.</w:t>
      </w:r>
    </w:p>
    <w:p w:rsidR="00A851A5" w:rsidRPr="000A2D95" w:rsidRDefault="00A851A5" w:rsidP="004601E3">
      <w:pPr>
        <w:numPr>
          <w:ilvl w:val="0"/>
          <w:numId w:val="17"/>
        </w:numPr>
        <w:jc w:val="both"/>
        <w:rPr>
          <w:rFonts w:cs="Arial"/>
          <w:sz w:val="20"/>
          <w:szCs w:val="20"/>
        </w:rPr>
      </w:pPr>
      <w:r w:rsidRPr="000A2D95">
        <w:rPr>
          <w:rFonts w:cs="Arial"/>
          <w:sz w:val="20"/>
          <w:szCs w:val="20"/>
        </w:rPr>
        <w:t>Migrating application into OneOps cloud.</w:t>
      </w:r>
    </w:p>
    <w:p w:rsidR="00DA0A2F" w:rsidRPr="000A2D95" w:rsidRDefault="00DA0A2F" w:rsidP="004601E3">
      <w:pPr>
        <w:numPr>
          <w:ilvl w:val="0"/>
          <w:numId w:val="17"/>
        </w:numPr>
        <w:jc w:val="both"/>
        <w:rPr>
          <w:rFonts w:cs="Arial"/>
          <w:sz w:val="20"/>
          <w:szCs w:val="20"/>
        </w:rPr>
      </w:pPr>
      <w:r w:rsidRPr="000A2D95">
        <w:rPr>
          <w:rFonts w:cs="Arial"/>
          <w:sz w:val="20"/>
          <w:szCs w:val="20"/>
        </w:rPr>
        <w:t xml:space="preserve">Created Multiple </w:t>
      </w:r>
      <w:r w:rsidRPr="000A2D95">
        <w:rPr>
          <w:rFonts w:cs="Arial"/>
          <w:b/>
          <w:sz w:val="20"/>
          <w:szCs w:val="20"/>
        </w:rPr>
        <w:t>ANT and Shell (bash)</w:t>
      </w:r>
      <w:r w:rsidRPr="000A2D95">
        <w:rPr>
          <w:rFonts w:cs="Arial"/>
          <w:sz w:val="20"/>
          <w:szCs w:val="20"/>
        </w:rPr>
        <w:t xml:space="preserve"> scripts for build automation and deployment.</w:t>
      </w:r>
    </w:p>
    <w:p w:rsidR="00A26AAF" w:rsidRPr="000A2D95" w:rsidRDefault="00A26AAF" w:rsidP="004601E3">
      <w:pPr>
        <w:numPr>
          <w:ilvl w:val="0"/>
          <w:numId w:val="17"/>
        </w:numPr>
        <w:jc w:val="both"/>
        <w:rPr>
          <w:rFonts w:cs="Arial"/>
          <w:sz w:val="20"/>
          <w:szCs w:val="20"/>
        </w:rPr>
      </w:pPr>
      <w:r w:rsidRPr="000A2D95">
        <w:rPr>
          <w:rFonts w:cs="Arial"/>
          <w:sz w:val="20"/>
          <w:szCs w:val="20"/>
        </w:rPr>
        <w:t>Worked on creating the Python scripts for the GIT Pre-push and SVN Commit hooks.</w:t>
      </w:r>
    </w:p>
    <w:p w:rsidR="00C54EE3" w:rsidRPr="000A2D95" w:rsidRDefault="00A26AAF" w:rsidP="004601E3">
      <w:pPr>
        <w:numPr>
          <w:ilvl w:val="0"/>
          <w:numId w:val="17"/>
        </w:numPr>
        <w:jc w:val="both"/>
        <w:rPr>
          <w:rFonts w:cs="Arial"/>
          <w:sz w:val="20"/>
          <w:szCs w:val="20"/>
        </w:rPr>
      </w:pPr>
      <w:r w:rsidRPr="000A2D95">
        <w:rPr>
          <w:rFonts w:cs="Arial"/>
          <w:sz w:val="20"/>
          <w:szCs w:val="20"/>
        </w:rPr>
        <w:t>Hands on Experience in Scripting using Python and Bash.</w:t>
      </w:r>
    </w:p>
    <w:p w:rsidR="00DA0A2F" w:rsidRPr="000A2D95" w:rsidRDefault="00DA0A2F" w:rsidP="004601E3">
      <w:pPr>
        <w:numPr>
          <w:ilvl w:val="0"/>
          <w:numId w:val="17"/>
        </w:numPr>
        <w:jc w:val="both"/>
        <w:rPr>
          <w:rFonts w:cs="Arial"/>
          <w:sz w:val="20"/>
          <w:szCs w:val="20"/>
        </w:rPr>
      </w:pPr>
      <w:r w:rsidRPr="000A2D95">
        <w:rPr>
          <w:rFonts w:cs="Arial"/>
          <w:sz w:val="20"/>
          <w:szCs w:val="20"/>
        </w:rPr>
        <w:t xml:space="preserve">Defined branching and merging strategies </w:t>
      </w:r>
    </w:p>
    <w:p w:rsidR="00DA0A2F" w:rsidRPr="000A2D95" w:rsidRDefault="00DA0A2F" w:rsidP="004601E3">
      <w:pPr>
        <w:numPr>
          <w:ilvl w:val="0"/>
          <w:numId w:val="17"/>
        </w:numPr>
        <w:jc w:val="both"/>
        <w:rPr>
          <w:rFonts w:cs="Arial"/>
          <w:sz w:val="20"/>
          <w:szCs w:val="20"/>
        </w:rPr>
      </w:pPr>
      <w:r w:rsidRPr="000A2D95">
        <w:rPr>
          <w:rFonts w:cs="Arial"/>
          <w:sz w:val="20"/>
          <w:szCs w:val="20"/>
        </w:rPr>
        <w:t xml:space="preserve">Documented the </w:t>
      </w:r>
      <w:r w:rsidRPr="000A2D95">
        <w:rPr>
          <w:rFonts w:cs="Arial"/>
          <w:b/>
          <w:sz w:val="20"/>
          <w:szCs w:val="20"/>
        </w:rPr>
        <w:t>SCM</w:t>
      </w:r>
      <w:r w:rsidRPr="000A2D95">
        <w:rPr>
          <w:rFonts w:cs="Arial"/>
          <w:sz w:val="20"/>
          <w:szCs w:val="20"/>
        </w:rPr>
        <w:t xml:space="preserve"> process and policies of the company and r</w:t>
      </w:r>
      <w:r w:rsidR="00146CD0" w:rsidRPr="000A2D95">
        <w:rPr>
          <w:rFonts w:cs="Arial"/>
          <w:sz w:val="20"/>
          <w:szCs w:val="20"/>
        </w:rPr>
        <w:t>ecommended some process changes.</w:t>
      </w:r>
    </w:p>
    <w:p w:rsidR="00146CD0" w:rsidRPr="000A2D95" w:rsidRDefault="00146CD0" w:rsidP="004601E3">
      <w:pPr>
        <w:numPr>
          <w:ilvl w:val="0"/>
          <w:numId w:val="17"/>
        </w:numPr>
        <w:jc w:val="both"/>
        <w:rPr>
          <w:rFonts w:cs="Arial"/>
          <w:b/>
          <w:sz w:val="20"/>
          <w:szCs w:val="20"/>
        </w:rPr>
      </w:pPr>
      <w:r w:rsidRPr="000A2D95">
        <w:rPr>
          <w:rFonts w:cs="Arial"/>
          <w:sz w:val="20"/>
          <w:szCs w:val="20"/>
        </w:rPr>
        <w:t xml:space="preserve">Enabling the build process by using the Visual studio, specifying the maximum number of builds running on the </w:t>
      </w:r>
      <w:r w:rsidRPr="000A2D95">
        <w:rPr>
          <w:rFonts w:cs="Arial"/>
          <w:b/>
          <w:sz w:val="20"/>
          <w:szCs w:val="20"/>
        </w:rPr>
        <w:t>TFS.</w:t>
      </w:r>
    </w:p>
    <w:p w:rsidR="00B90C9F" w:rsidRPr="000A2D95" w:rsidRDefault="00435E6C" w:rsidP="004601E3">
      <w:pPr>
        <w:numPr>
          <w:ilvl w:val="0"/>
          <w:numId w:val="17"/>
        </w:numPr>
        <w:jc w:val="both"/>
        <w:rPr>
          <w:rFonts w:cs="Arial"/>
          <w:sz w:val="20"/>
          <w:szCs w:val="20"/>
        </w:rPr>
      </w:pPr>
      <w:r w:rsidRPr="000A2D95">
        <w:rPr>
          <w:rFonts w:cs="Arial"/>
          <w:sz w:val="20"/>
          <w:szCs w:val="20"/>
        </w:rPr>
        <w:t>Excellent understanding on ESX Architecture, guest OS installation, setting up of VM priorities, Cloning and Snapshots, Virtual Network, ESX Server, ESXi Server &amp; Virtual Machines, Templates from VMs and deploying VMs from Templates</w:t>
      </w:r>
      <w:r w:rsidR="00B90C9F" w:rsidRPr="000A2D95">
        <w:rPr>
          <w:rFonts w:cs="Arial"/>
          <w:sz w:val="20"/>
          <w:szCs w:val="20"/>
        </w:rPr>
        <w:t>. </w:t>
      </w:r>
    </w:p>
    <w:p w:rsidR="00B90C9F" w:rsidRPr="000A2D95" w:rsidRDefault="00B90C9F" w:rsidP="004601E3">
      <w:pPr>
        <w:numPr>
          <w:ilvl w:val="0"/>
          <w:numId w:val="17"/>
        </w:numPr>
        <w:jc w:val="both"/>
        <w:rPr>
          <w:rFonts w:cs="Arial"/>
          <w:sz w:val="20"/>
          <w:szCs w:val="20"/>
        </w:rPr>
      </w:pPr>
      <w:r w:rsidRPr="000A2D95">
        <w:rPr>
          <w:rFonts w:cs="Arial"/>
          <w:sz w:val="20"/>
          <w:szCs w:val="20"/>
        </w:rPr>
        <w:t>Worked on setting up CI/CD pipelines using Jenkins and Concourse with Pivotal Cloud Foundry</w:t>
      </w:r>
      <w:r w:rsidR="00FB443F" w:rsidRPr="000A2D95">
        <w:rPr>
          <w:rFonts w:cs="Arial"/>
          <w:sz w:val="20"/>
          <w:szCs w:val="20"/>
        </w:rPr>
        <w:t>(PCF)</w:t>
      </w:r>
      <w:r w:rsidRPr="000A2D95">
        <w:rPr>
          <w:rFonts w:cs="Arial"/>
          <w:sz w:val="20"/>
          <w:szCs w:val="20"/>
        </w:rPr>
        <w:t xml:space="preserve"> for Continuous Automated Deployment (CAD)</w:t>
      </w:r>
      <w:r w:rsidR="00FB443F" w:rsidRPr="000A2D95">
        <w:rPr>
          <w:rFonts w:cs="Arial"/>
          <w:sz w:val="20"/>
          <w:szCs w:val="20"/>
        </w:rPr>
        <w:t>.</w:t>
      </w:r>
    </w:p>
    <w:p w:rsidR="00FB443F" w:rsidRPr="000A2D95" w:rsidRDefault="00FB443F" w:rsidP="004601E3">
      <w:pPr>
        <w:numPr>
          <w:ilvl w:val="0"/>
          <w:numId w:val="17"/>
        </w:numPr>
        <w:jc w:val="both"/>
        <w:rPr>
          <w:rFonts w:cs="Arial"/>
          <w:sz w:val="20"/>
          <w:szCs w:val="20"/>
        </w:rPr>
      </w:pPr>
      <w:r w:rsidRPr="000A2D95">
        <w:rPr>
          <w:rFonts w:cs="Arial"/>
          <w:sz w:val="20"/>
          <w:szCs w:val="20"/>
        </w:rPr>
        <w:t> Installed Pivotal Cloud Foundry (PCF) on EC2 to manage the containers created by PCF, Used Docker to virtualize deployment containers and push the code to EC2 cloud using PCF. </w:t>
      </w:r>
    </w:p>
    <w:p w:rsidR="00B84641" w:rsidRPr="000A2D95" w:rsidRDefault="00B84641" w:rsidP="004601E3">
      <w:pPr>
        <w:numPr>
          <w:ilvl w:val="0"/>
          <w:numId w:val="17"/>
        </w:numPr>
        <w:jc w:val="both"/>
        <w:rPr>
          <w:rFonts w:cs="Arial"/>
          <w:sz w:val="20"/>
          <w:szCs w:val="20"/>
        </w:rPr>
      </w:pPr>
      <w:r w:rsidRPr="000A2D95">
        <w:rPr>
          <w:rFonts w:cs="Arial"/>
          <w:sz w:val="20"/>
          <w:szCs w:val="20"/>
        </w:rPr>
        <w:t>Worked on deployment automation of all the microservices to pull image from the private docker registry and deploy to docker swarm cluster using Ansible.</w:t>
      </w:r>
    </w:p>
    <w:p w:rsidR="00A26AAF" w:rsidRPr="000A2D95" w:rsidRDefault="00A26AAF" w:rsidP="004601E3">
      <w:pPr>
        <w:numPr>
          <w:ilvl w:val="0"/>
          <w:numId w:val="17"/>
        </w:numPr>
        <w:jc w:val="both"/>
        <w:rPr>
          <w:rFonts w:cs="Arial"/>
          <w:sz w:val="20"/>
          <w:szCs w:val="20"/>
        </w:rPr>
      </w:pPr>
      <w:r w:rsidRPr="000A2D95">
        <w:rPr>
          <w:rFonts w:cs="Arial"/>
          <w:sz w:val="20"/>
          <w:szCs w:val="20"/>
        </w:rPr>
        <w:t>Scripting done in administrative and management tasks using shell, Bash, Python for automated administrative jobs and experience on Bourne, Ruby, Perl and C-shell.</w:t>
      </w:r>
    </w:p>
    <w:p w:rsidR="00CD5CA1" w:rsidRPr="000A2D95" w:rsidRDefault="00DA0A2F" w:rsidP="004601E3">
      <w:pPr>
        <w:numPr>
          <w:ilvl w:val="0"/>
          <w:numId w:val="17"/>
        </w:numPr>
        <w:jc w:val="both"/>
        <w:rPr>
          <w:rFonts w:cs="Arial"/>
          <w:sz w:val="20"/>
          <w:szCs w:val="20"/>
        </w:rPr>
      </w:pPr>
      <w:r w:rsidRPr="000A2D95">
        <w:rPr>
          <w:rFonts w:cs="Arial"/>
          <w:sz w:val="20"/>
          <w:szCs w:val="20"/>
        </w:rPr>
        <w:t xml:space="preserve">Responsible for writing the </w:t>
      </w:r>
      <w:r w:rsidRPr="000A2D95">
        <w:rPr>
          <w:rFonts w:cs="Arial"/>
          <w:b/>
          <w:sz w:val="20"/>
          <w:szCs w:val="20"/>
        </w:rPr>
        <w:t>Release Notes</w:t>
      </w:r>
      <w:r w:rsidRPr="000A2D95">
        <w:rPr>
          <w:rFonts w:cs="Arial"/>
          <w:sz w:val="20"/>
          <w:szCs w:val="20"/>
        </w:rPr>
        <w:t>, documenting all useful info about the release: software versions, changes implemented in the release, D</w:t>
      </w:r>
      <w:r w:rsidR="00CA5951" w:rsidRPr="000A2D95">
        <w:rPr>
          <w:rFonts w:cs="Arial"/>
          <w:sz w:val="20"/>
          <w:szCs w:val="20"/>
        </w:rPr>
        <w:t>efects fixed, Labels applied etc</w:t>
      </w:r>
    </w:p>
    <w:p w:rsidR="00DA0A2F" w:rsidRPr="000A2D95" w:rsidRDefault="00CD5CA1" w:rsidP="004601E3">
      <w:pPr>
        <w:numPr>
          <w:ilvl w:val="0"/>
          <w:numId w:val="17"/>
        </w:numPr>
        <w:jc w:val="both"/>
        <w:rPr>
          <w:rFonts w:cs="Arial"/>
          <w:sz w:val="20"/>
          <w:szCs w:val="20"/>
        </w:rPr>
      </w:pPr>
      <w:r w:rsidRPr="000A2D95">
        <w:rPr>
          <w:rFonts w:cs="Arial"/>
          <w:sz w:val="20"/>
          <w:szCs w:val="20"/>
        </w:rPr>
        <w:t>Monitoring Openshift/Kubernetes with Prometheus and Grafan.</w:t>
      </w:r>
    </w:p>
    <w:p w:rsidR="00CD5CA1" w:rsidRPr="000A2D95" w:rsidRDefault="00CD5CA1" w:rsidP="004601E3">
      <w:pPr>
        <w:numPr>
          <w:ilvl w:val="0"/>
          <w:numId w:val="17"/>
        </w:numPr>
        <w:jc w:val="both"/>
        <w:rPr>
          <w:rFonts w:cs="Arial"/>
          <w:sz w:val="20"/>
          <w:szCs w:val="20"/>
        </w:rPr>
      </w:pPr>
      <w:r w:rsidRPr="000A2D95">
        <w:rPr>
          <w:rFonts w:cs="Arial"/>
          <w:sz w:val="20"/>
          <w:szCs w:val="20"/>
        </w:rPr>
        <w:t>Added Sensu monitoring, while integrating it with chef and set up alerts/notifications and service checks accordingly.</w:t>
      </w:r>
    </w:p>
    <w:p w:rsidR="00DA0A2F" w:rsidRPr="000A2D95" w:rsidRDefault="00DA0A2F" w:rsidP="004601E3">
      <w:pPr>
        <w:numPr>
          <w:ilvl w:val="0"/>
          <w:numId w:val="17"/>
        </w:numPr>
        <w:jc w:val="both"/>
        <w:rPr>
          <w:rFonts w:cs="Arial"/>
          <w:sz w:val="20"/>
          <w:szCs w:val="20"/>
        </w:rPr>
      </w:pPr>
      <w:r w:rsidRPr="000A2D95">
        <w:rPr>
          <w:rFonts w:cs="Arial"/>
          <w:sz w:val="20"/>
          <w:szCs w:val="20"/>
        </w:rPr>
        <w:t xml:space="preserve">Deployed and configured </w:t>
      </w:r>
      <w:r w:rsidRPr="000A2D95">
        <w:rPr>
          <w:rFonts w:cs="Arial"/>
          <w:b/>
          <w:sz w:val="20"/>
          <w:szCs w:val="20"/>
        </w:rPr>
        <w:t>Tomcat application server</w:t>
      </w:r>
      <w:r w:rsidRPr="000A2D95">
        <w:rPr>
          <w:rFonts w:cs="Arial"/>
          <w:sz w:val="20"/>
          <w:szCs w:val="20"/>
        </w:rPr>
        <w:t xml:space="preserve"> to host the wiki website. </w:t>
      </w:r>
    </w:p>
    <w:p w:rsidR="00DA0A2F" w:rsidRPr="000A2D95" w:rsidRDefault="00DA0A2F" w:rsidP="004601E3">
      <w:pPr>
        <w:numPr>
          <w:ilvl w:val="0"/>
          <w:numId w:val="17"/>
        </w:numPr>
        <w:jc w:val="both"/>
        <w:rPr>
          <w:rFonts w:cs="Arial"/>
          <w:sz w:val="20"/>
          <w:szCs w:val="20"/>
        </w:rPr>
      </w:pPr>
      <w:r w:rsidRPr="000A2D95">
        <w:rPr>
          <w:rFonts w:cs="Arial"/>
          <w:sz w:val="20"/>
          <w:szCs w:val="20"/>
        </w:rPr>
        <w:t>Coordinated software development teams and QA teams on issues and solved the problems.</w:t>
      </w:r>
    </w:p>
    <w:p w:rsidR="0080282F" w:rsidRPr="00AD1C54" w:rsidRDefault="00DA0A2F" w:rsidP="004601E3">
      <w:pPr>
        <w:numPr>
          <w:ilvl w:val="0"/>
          <w:numId w:val="17"/>
        </w:numPr>
        <w:jc w:val="both"/>
        <w:rPr>
          <w:rFonts w:cs="Arial"/>
        </w:rPr>
      </w:pPr>
      <w:r w:rsidRPr="000A2D95">
        <w:rPr>
          <w:rFonts w:cs="Arial"/>
          <w:sz w:val="20"/>
          <w:szCs w:val="20"/>
        </w:rPr>
        <w:t>Mentored junior Java developers through Eclipse, ANT, GIT, and general Java issues and documented knowledge in several in-house wiki pages</w:t>
      </w:r>
      <w:r w:rsidR="009219F4" w:rsidRPr="00AD1C54">
        <w:rPr>
          <w:rFonts w:cs="Arial"/>
        </w:rPr>
        <w:t>.</w:t>
      </w:r>
    </w:p>
    <w:p w:rsidR="00563B8D" w:rsidRPr="00AD1C54" w:rsidRDefault="00563B8D" w:rsidP="004601E3">
      <w:pPr>
        <w:pStyle w:val="NormalTahoma"/>
        <w:ind w:left="720"/>
        <w:outlineLvl w:val="9"/>
        <w:rPr>
          <w:rStyle w:val="HTMLTypewriter"/>
          <w:rFonts w:ascii="Arial" w:hAnsi="Arial" w:cs="Arial"/>
          <w:color w:val="000000"/>
        </w:rPr>
      </w:pPr>
    </w:p>
    <w:p w:rsidR="002F51FB" w:rsidRPr="00AD1C54" w:rsidRDefault="002F51FB" w:rsidP="00AD1C54">
      <w:pPr>
        <w:pStyle w:val="NormalTahoma"/>
        <w:ind w:left="720"/>
        <w:jc w:val="left"/>
        <w:outlineLvl w:val="9"/>
        <w:rPr>
          <w:rStyle w:val="HTMLTypewriter"/>
          <w:rFonts w:ascii="Arial" w:hAnsi="Arial" w:cs="Arial"/>
          <w:color w:val="000000"/>
        </w:rPr>
      </w:pPr>
    </w:p>
    <w:p w:rsidR="00F83EAD" w:rsidRPr="00AD1C54" w:rsidRDefault="00755044" w:rsidP="00AD1C54">
      <w:pPr>
        <w:rPr>
          <w:rFonts w:cs="Arial"/>
          <w:b/>
        </w:rPr>
      </w:pPr>
      <w:r>
        <w:rPr>
          <w:rFonts w:cs="Arial"/>
          <w:b/>
        </w:rPr>
        <w:t>Sun Power Systems, Richmond, CA</w:t>
      </w:r>
      <w:r w:rsidR="00563B8D" w:rsidRPr="00AD1C54">
        <w:rPr>
          <w:rFonts w:cs="Arial"/>
          <w:b/>
        </w:rPr>
        <w:t xml:space="preserve">                                   </w:t>
      </w:r>
      <w:r w:rsidR="006B3A1C" w:rsidRPr="00AD1C54">
        <w:rPr>
          <w:rFonts w:cs="Arial"/>
          <w:b/>
        </w:rPr>
        <w:t xml:space="preserve">         </w:t>
      </w:r>
      <w:r w:rsidR="004601E3">
        <w:rPr>
          <w:rFonts w:cs="Arial"/>
          <w:b/>
        </w:rPr>
        <w:tab/>
      </w:r>
      <w:r w:rsidR="004601E3">
        <w:rPr>
          <w:rFonts w:cs="Arial"/>
          <w:b/>
        </w:rPr>
        <w:tab/>
      </w:r>
      <w:r w:rsidR="00AF5568">
        <w:rPr>
          <w:rFonts w:cs="Arial"/>
          <w:b/>
        </w:rPr>
        <w:t>Jun</w:t>
      </w:r>
      <w:r w:rsidR="003F3CB5">
        <w:rPr>
          <w:rFonts w:cs="Arial"/>
          <w:b/>
        </w:rPr>
        <w:t xml:space="preserve"> ‘</w:t>
      </w:r>
      <w:r w:rsidR="00FF4C2F">
        <w:rPr>
          <w:rFonts w:cs="Arial"/>
          <w:b/>
        </w:rPr>
        <w:t>13</w:t>
      </w:r>
      <w:r w:rsidR="00992D79">
        <w:rPr>
          <w:rFonts w:cs="Arial"/>
          <w:b/>
        </w:rPr>
        <w:t xml:space="preserve"> </w:t>
      </w:r>
      <w:r w:rsidR="003F3CB5">
        <w:rPr>
          <w:rFonts w:cs="Arial"/>
          <w:b/>
        </w:rPr>
        <w:t>–</w:t>
      </w:r>
      <w:r w:rsidR="00992D79">
        <w:rPr>
          <w:rFonts w:cs="Arial"/>
          <w:b/>
        </w:rPr>
        <w:t xml:space="preserve"> </w:t>
      </w:r>
      <w:r w:rsidR="00FF4C2F">
        <w:rPr>
          <w:rFonts w:cs="Arial"/>
          <w:b/>
        </w:rPr>
        <w:t>July</w:t>
      </w:r>
      <w:r w:rsidR="003F3CB5">
        <w:rPr>
          <w:rFonts w:cs="Arial"/>
          <w:b/>
        </w:rPr>
        <w:t>’</w:t>
      </w:r>
      <w:r w:rsidR="00FF4C2F">
        <w:rPr>
          <w:rFonts w:cs="Arial"/>
          <w:b/>
        </w:rPr>
        <w:t>14</w:t>
      </w:r>
    </w:p>
    <w:p w:rsidR="00181FD1" w:rsidRPr="00AD1C54" w:rsidRDefault="00755044" w:rsidP="00AD1C54">
      <w:pPr>
        <w:rPr>
          <w:rFonts w:cs="Arial"/>
          <w:b/>
          <w:bCs/>
        </w:rPr>
      </w:pPr>
      <w:r>
        <w:rPr>
          <w:rFonts w:cs="Arial"/>
          <w:b/>
          <w:bCs/>
        </w:rPr>
        <w:t>Build and Release Engineer</w:t>
      </w:r>
    </w:p>
    <w:p w:rsidR="00491D35" w:rsidRPr="00AD1C54" w:rsidRDefault="00491D35" w:rsidP="00AD1C54">
      <w:pPr>
        <w:rPr>
          <w:rFonts w:cs="Arial"/>
          <w:b/>
          <w:color w:val="000000"/>
        </w:rPr>
      </w:pPr>
    </w:p>
    <w:p w:rsidR="00F83EAD" w:rsidRPr="00AD1C54" w:rsidRDefault="00F83EAD" w:rsidP="00AD1C54">
      <w:pPr>
        <w:pStyle w:val="Heading5"/>
        <w:jc w:val="left"/>
        <w:rPr>
          <w:u w:val="single"/>
          <w:lang w:val="en-GB"/>
        </w:rPr>
      </w:pPr>
      <w:r w:rsidRPr="00AD1C54">
        <w:rPr>
          <w:u w:val="single"/>
          <w:lang w:val="en-GB"/>
        </w:rPr>
        <w:t>Responsibilities:</w:t>
      </w:r>
    </w:p>
    <w:p w:rsidR="00FF12D2" w:rsidRPr="000A2D95" w:rsidRDefault="00FF12D2" w:rsidP="004601E3">
      <w:pPr>
        <w:numPr>
          <w:ilvl w:val="0"/>
          <w:numId w:val="21"/>
        </w:numPr>
        <w:suppressAutoHyphens/>
        <w:jc w:val="both"/>
        <w:rPr>
          <w:rStyle w:val="HTMLTypewriter"/>
          <w:rFonts w:ascii="Arial" w:hAnsi="Arial" w:cs="Arial"/>
          <w:b/>
          <w:bCs/>
        </w:rPr>
      </w:pPr>
      <w:r w:rsidRPr="000A2D95">
        <w:rPr>
          <w:rStyle w:val="HTMLTypewriter"/>
          <w:rFonts w:ascii="Arial" w:hAnsi="Arial" w:cs="Arial"/>
          <w:color w:val="000000"/>
        </w:rPr>
        <w:t xml:space="preserve">Used </w:t>
      </w:r>
      <w:r w:rsidRPr="000A2D95">
        <w:rPr>
          <w:rStyle w:val="HTMLTypewriter"/>
          <w:rFonts w:ascii="Arial" w:hAnsi="Arial" w:cs="Arial"/>
          <w:b/>
          <w:color w:val="000000"/>
        </w:rPr>
        <w:t>SVN</w:t>
      </w:r>
      <w:r w:rsidRPr="000A2D95">
        <w:rPr>
          <w:rStyle w:val="HTMLTypewriter"/>
          <w:rFonts w:ascii="Arial" w:hAnsi="Arial" w:cs="Arial"/>
          <w:color w:val="000000"/>
        </w:rPr>
        <w:t xml:space="preserve"> as version Control </w:t>
      </w:r>
    </w:p>
    <w:p w:rsidR="00FF12D2" w:rsidRPr="000A2D95" w:rsidRDefault="00FF12D2" w:rsidP="004601E3">
      <w:pPr>
        <w:numPr>
          <w:ilvl w:val="0"/>
          <w:numId w:val="21"/>
        </w:numPr>
        <w:suppressAutoHyphens/>
        <w:jc w:val="both"/>
        <w:rPr>
          <w:rStyle w:val="HTMLTypewriter"/>
          <w:rFonts w:ascii="Arial" w:hAnsi="Arial" w:cs="Arial"/>
          <w:b/>
          <w:bCs/>
        </w:rPr>
      </w:pPr>
      <w:r w:rsidRPr="000A2D95">
        <w:rPr>
          <w:rStyle w:val="HTMLTypewriter"/>
          <w:rFonts w:ascii="Arial" w:hAnsi="Arial" w:cs="Arial"/>
          <w:color w:val="000000"/>
        </w:rPr>
        <w:t xml:space="preserve">Supported Java Project code base and used </w:t>
      </w:r>
      <w:r w:rsidRPr="000A2D95">
        <w:rPr>
          <w:rStyle w:val="HTMLTypewriter"/>
          <w:rFonts w:ascii="Arial" w:hAnsi="Arial" w:cs="Arial"/>
          <w:b/>
          <w:color w:val="000000"/>
        </w:rPr>
        <w:t xml:space="preserve">Maven </w:t>
      </w:r>
      <w:r w:rsidRPr="000A2D95">
        <w:rPr>
          <w:rStyle w:val="HTMLTypewriter"/>
          <w:rFonts w:ascii="Arial" w:hAnsi="Arial" w:cs="Arial"/>
          <w:color w:val="000000"/>
        </w:rPr>
        <w:t>as Build tool.</w:t>
      </w:r>
    </w:p>
    <w:p w:rsidR="00FF12D2" w:rsidRPr="000A2D95" w:rsidRDefault="00FF12D2" w:rsidP="004601E3">
      <w:pPr>
        <w:numPr>
          <w:ilvl w:val="0"/>
          <w:numId w:val="21"/>
        </w:numPr>
        <w:suppressAutoHyphens/>
        <w:jc w:val="both"/>
        <w:rPr>
          <w:rStyle w:val="HTMLTypewriter"/>
          <w:rFonts w:ascii="Arial" w:hAnsi="Arial" w:cs="Arial"/>
          <w:b/>
          <w:bCs/>
        </w:rPr>
      </w:pPr>
      <w:r w:rsidRPr="000A2D95">
        <w:rPr>
          <w:rStyle w:val="HTMLTypewriter"/>
          <w:rFonts w:ascii="Arial" w:hAnsi="Arial" w:cs="Arial"/>
          <w:color w:val="000000"/>
        </w:rPr>
        <w:t xml:space="preserve">Migrated </w:t>
      </w:r>
      <w:r w:rsidRPr="000A2D95">
        <w:rPr>
          <w:rStyle w:val="HTMLTypewriter"/>
          <w:rFonts w:ascii="Arial" w:hAnsi="Arial" w:cs="Arial"/>
          <w:b/>
          <w:color w:val="000000"/>
        </w:rPr>
        <w:t>Ant build.xml</w:t>
      </w:r>
      <w:r w:rsidRPr="000A2D95">
        <w:rPr>
          <w:rStyle w:val="HTMLTypewriter"/>
          <w:rFonts w:ascii="Arial" w:hAnsi="Arial" w:cs="Arial"/>
          <w:color w:val="000000"/>
        </w:rPr>
        <w:t xml:space="preserve"> files to </w:t>
      </w:r>
      <w:r w:rsidRPr="000A2D95">
        <w:rPr>
          <w:rStyle w:val="HTMLTypewriter"/>
          <w:rFonts w:ascii="Arial" w:hAnsi="Arial" w:cs="Arial"/>
          <w:b/>
          <w:color w:val="000000"/>
        </w:rPr>
        <w:t>Maven POM.xml</w:t>
      </w:r>
    </w:p>
    <w:p w:rsidR="00FF12D2" w:rsidRPr="000A2D95" w:rsidRDefault="00FF12D2" w:rsidP="004601E3">
      <w:pPr>
        <w:numPr>
          <w:ilvl w:val="0"/>
          <w:numId w:val="21"/>
        </w:numPr>
        <w:suppressAutoHyphens/>
        <w:jc w:val="both"/>
        <w:rPr>
          <w:rStyle w:val="HTMLTypewriter"/>
          <w:rFonts w:ascii="Arial" w:hAnsi="Arial" w:cs="Arial"/>
          <w:b/>
          <w:bCs/>
        </w:rPr>
      </w:pPr>
      <w:r w:rsidRPr="000A2D95">
        <w:rPr>
          <w:rStyle w:val="HTMLTypewriter"/>
          <w:rFonts w:ascii="Arial" w:hAnsi="Arial" w:cs="Arial"/>
          <w:color w:val="000000"/>
        </w:rPr>
        <w:t>Used Bash as script</w:t>
      </w:r>
      <w:r w:rsidR="005C14D1" w:rsidRPr="000A2D95">
        <w:rPr>
          <w:rStyle w:val="HTMLTypewriter"/>
          <w:rFonts w:ascii="Arial" w:hAnsi="Arial" w:cs="Arial"/>
          <w:color w:val="000000"/>
        </w:rPr>
        <w:t>s language for B</w:t>
      </w:r>
      <w:r w:rsidRPr="000A2D95">
        <w:rPr>
          <w:rStyle w:val="HTMLTypewriter"/>
          <w:rFonts w:ascii="Arial" w:hAnsi="Arial" w:cs="Arial"/>
          <w:color w:val="000000"/>
        </w:rPr>
        <w:t>uild Automation.</w:t>
      </w:r>
    </w:p>
    <w:p w:rsidR="00FF12D2" w:rsidRPr="000A2D95" w:rsidRDefault="00FF12D2" w:rsidP="004601E3">
      <w:pPr>
        <w:numPr>
          <w:ilvl w:val="0"/>
          <w:numId w:val="21"/>
        </w:numPr>
        <w:suppressAutoHyphens/>
        <w:jc w:val="both"/>
        <w:rPr>
          <w:rStyle w:val="HTMLTypewriter"/>
          <w:rFonts w:ascii="Arial" w:hAnsi="Arial" w:cs="Arial"/>
          <w:b/>
          <w:bCs/>
        </w:rPr>
      </w:pPr>
      <w:r w:rsidRPr="000A2D95">
        <w:rPr>
          <w:rStyle w:val="HTMLTypewriter"/>
          <w:rFonts w:ascii="Arial" w:hAnsi="Arial" w:cs="Arial"/>
          <w:color w:val="000000"/>
        </w:rPr>
        <w:t xml:space="preserve">Maintained </w:t>
      </w:r>
      <w:r w:rsidRPr="000A2D95">
        <w:rPr>
          <w:rStyle w:val="HTMLTypewriter"/>
          <w:rFonts w:ascii="Arial" w:hAnsi="Arial" w:cs="Arial"/>
          <w:b/>
          <w:color w:val="000000"/>
        </w:rPr>
        <w:t>Ubuntu</w:t>
      </w:r>
      <w:r w:rsidRPr="000A2D95">
        <w:rPr>
          <w:rStyle w:val="HTMLTypewriter"/>
          <w:rFonts w:ascii="Arial" w:hAnsi="Arial" w:cs="Arial"/>
          <w:color w:val="000000"/>
        </w:rPr>
        <w:t xml:space="preserve"> build machines and always keep them updated with latest security fixes.</w:t>
      </w:r>
    </w:p>
    <w:p w:rsidR="00FF12D2" w:rsidRPr="000A2D95" w:rsidRDefault="00FF12D2" w:rsidP="004601E3">
      <w:pPr>
        <w:numPr>
          <w:ilvl w:val="0"/>
          <w:numId w:val="21"/>
        </w:numPr>
        <w:suppressAutoHyphens/>
        <w:jc w:val="both"/>
        <w:rPr>
          <w:rStyle w:val="HTMLTypewriter"/>
          <w:rFonts w:ascii="Arial" w:hAnsi="Arial" w:cs="Arial"/>
          <w:b/>
          <w:bCs/>
        </w:rPr>
      </w:pPr>
      <w:r w:rsidRPr="000A2D95">
        <w:rPr>
          <w:rStyle w:val="HTMLTypewriter"/>
          <w:rFonts w:ascii="Arial" w:hAnsi="Arial" w:cs="Arial"/>
          <w:color w:val="000000"/>
        </w:rPr>
        <w:t>Managed Disk space and rebooted builds slaves as regular schedule to keep the health of build slaves</w:t>
      </w:r>
      <w:r w:rsidR="00D879DA" w:rsidRPr="000A2D95">
        <w:rPr>
          <w:rStyle w:val="HTMLTypewriter"/>
          <w:rFonts w:ascii="Arial" w:hAnsi="Arial" w:cs="Arial"/>
          <w:color w:val="000000"/>
        </w:rPr>
        <w:t>.</w:t>
      </w:r>
    </w:p>
    <w:p w:rsidR="00D879DA" w:rsidRPr="00AB7469" w:rsidRDefault="00D879DA" w:rsidP="004601E3">
      <w:pPr>
        <w:numPr>
          <w:ilvl w:val="0"/>
          <w:numId w:val="21"/>
        </w:numPr>
        <w:suppressAutoHyphens/>
        <w:jc w:val="both"/>
        <w:rPr>
          <w:rFonts w:ascii="Arial" w:eastAsia="Arial Unicode MS" w:hAnsi="Arial" w:cs="Arial"/>
          <w:b/>
          <w:bCs/>
          <w:sz w:val="20"/>
          <w:szCs w:val="20"/>
        </w:rPr>
      </w:pPr>
      <w:r w:rsidRPr="000A2D95">
        <w:rPr>
          <w:rFonts w:cs="Arial"/>
          <w:sz w:val="20"/>
          <w:szCs w:val="20"/>
        </w:rPr>
        <w:t>Integration of Automated Build with Deployment Pipeline.</w:t>
      </w:r>
    </w:p>
    <w:p w:rsidR="00AB7469" w:rsidRPr="00AB7469" w:rsidRDefault="00AB7469" w:rsidP="00AB7469">
      <w:pPr>
        <w:numPr>
          <w:ilvl w:val="0"/>
          <w:numId w:val="21"/>
        </w:numPr>
        <w:suppressAutoHyphens/>
        <w:jc w:val="both"/>
        <w:rPr>
          <w:rStyle w:val="HTMLTypewriter"/>
          <w:rFonts w:ascii="Arial" w:hAnsi="Arial" w:cs="Arial"/>
          <w:b/>
          <w:bCs/>
        </w:rPr>
      </w:pPr>
      <w:r w:rsidRPr="00AB7469">
        <w:rPr>
          <w:rFonts w:ascii="Arial" w:eastAsia="Arial Unicode MS" w:hAnsi="Arial" w:cs="Arial"/>
          <w:bCs/>
          <w:sz w:val="20"/>
          <w:szCs w:val="20"/>
        </w:rPr>
        <w:t>Expertise in setting up and managing the SCM processes and automated tools for OEM embedded system projects</w:t>
      </w:r>
    </w:p>
    <w:p w:rsidR="00D879DA" w:rsidRPr="000A2D95" w:rsidRDefault="00D879DA" w:rsidP="004601E3">
      <w:pPr>
        <w:numPr>
          <w:ilvl w:val="0"/>
          <w:numId w:val="21"/>
        </w:numPr>
        <w:suppressAutoHyphens/>
        <w:jc w:val="both"/>
        <w:rPr>
          <w:rStyle w:val="HTMLTypewriter"/>
          <w:rFonts w:ascii="Arial" w:hAnsi="Arial" w:cs="Arial"/>
          <w:b/>
          <w:bCs/>
        </w:rPr>
      </w:pPr>
      <w:r w:rsidRPr="000A2D95">
        <w:rPr>
          <w:rFonts w:cs="Arial"/>
          <w:sz w:val="20"/>
          <w:szCs w:val="20"/>
        </w:rPr>
        <w:t>Build the regressions and create the pipeline.</w:t>
      </w:r>
    </w:p>
    <w:p w:rsidR="00A41533" w:rsidRPr="000A2D95" w:rsidRDefault="00D879DA" w:rsidP="00A41533">
      <w:pPr>
        <w:pStyle w:val="Body"/>
        <w:numPr>
          <w:ilvl w:val="0"/>
          <w:numId w:val="21"/>
        </w:numPr>
        <w:contextualSpacing/>
        <w:jc w:val="both"/>
        <w:rPr>
          <w:rFonts w:ascii="Arial" w:hAnsi="Arial" w:cs="Arial"/>
          <w:color w:val="auto"/>
          <w:sz w:val="20"/>
          <w:szCs w:val="20"/>
        </w:rPr>
      </w:pPr>
      <w:r w:rsidRPr="000A2D95">
        <w:rPr>
          <w:rFonts w:ascii="Arial" w:hAnsi="Arial" w:cs="Arial"/>
          <w:color w:val="auto"/>
          <w:sz w:val="20"/>
          <w:szCs w:val="20"/>
        </w:rPr>
        <w:t>Integration of Automated Build with Deployment Pipeli</w:t>
      </w:r>
      <w:r w:rsidR="00A41533" w:rsidRPr="000A2D95">
        <w:rPr>
          <w:rFonts w:ascii="Arial" w:hAnsi="Arial" w:cs="Arial"/>
          <w:color w:val="auto"/>
          <w:sz w:val="20"/>
          <w:szCs w:val="20"/>
        </w:rPr>
        <w:t>ne.</w:t>
      </w:r>
    </w:p>
    <w:p w:rsidR="00A41533" w:rsidRPr="000A2D95" w:rsidRDefault="00A41533" w:rsidP="00A41533">
      <w:pPr>
        <w:pStyle w:val="Body"/>
        <w:numPr>
          <w:ilvl w:val="0"/>
          <w:numId w:val="21"/>
        </w:numPr>
        <w:contextualSpacing/>
        <w:jc w:val="both"/>
        <w:rPr>
          <w:rFonts w:ascii="Arial" w:hAnsi="Arial" w:cs="Arial"/>
          <w:color w:val="auto"/>
          <w:sz w:val="20"/>
          <w:szCs w:val="20"/>
        </w:rPr>
      </w:pPr>
      <w:r w:rsidRPr="000A2D95">
        <w:rPr>
          <w:rFonts w:ascii="Arial" w:hAnsi="Arial" w:cs="Arial"/>
          <w:color w:val="auto"/>
          <w:sz w:val="20"/>
          <w:szCs w:val="20"/>
        </w:rPr>
        <w:t>Working on Release branching process and build the regression jobs.</w:t>
      </w:r>
    </w:p>
    <w:p w:rsidR="00612E53" w:rsidRPr="000A2D95" w:rsidRDefault="004768D9" w:rsidP="00A41533">
      <w:pPr>
        <w:pStyle w:val="Body"/>
        <w:numPr>
          <w:ilvl w:val="0"/>
          <w:numId w:val="21"/>
        </w:numPr>
        <w:contextualSpacing/>
        <w:jc w:val="both"/>
        <w:rPr>
          <w:rStyle w:val="HTMLTypewriter"/>
          <w:rFonts w:ascii="Arial" w:hAnsi="Arial" w:cs="Arial"/>
          <w:color w:val="auto"/>
        </w:rPr>
      </w:pPr>
      <w:r w:rsidRPr="000A2D95">
        <w:rPr>
          <w:rFonts w:ascii="Arial" w:hAnsi="Arial" w:cs="Arial"/>
          <w:color w:val="auto"/>
          <w:sz w:val="20"/>
          <w:szCs w:val="20"/>
        </w:rPr>
        <w:t>Deploy Java Based applications</w:t>
      </w:r>
      <w:r w:rsidR="00612E53" w:rsidRPr="000A2D95">
        <w:rPr>
          <w:rFonts w:ascii="Arial" w:hAnsi="Arial" w:cs="Arial"/>
          <w:color w:val="auto"/>
          <w:sz w:val="20"/>
          <w:szCs w:val="20"/>
        </w:rPr>
        <w:t xml:space="preserve"> on AWS.</w:t>
      </w:r>
    </w:p>
    <w:p w:rsidR="00FF12D2" w:rsidRPr="000A2D95" w:rsidRDefault="00FF12D2" w:rsidP="004601E3">
      <w:pPr>
        <w:numPr>
          <w:ilvl w:val="0"/>
          <w:numId w:val="21"/>
        </w:numPr>
        <w:suppressAutoHyphens/>
        <w:jc w:val="both"/>
        <w:rPr>
          <w:rStyle w:val="HTMLTypewriter"/>
          <w:rFonts w:ascii="Arial" w:hAnsi="Arial" w:cs="Arial"/>
          <w:b/>
          <w:bCs/>
        </w:rPr>
      </w:pPr>
      <w:r w:rsidRPr="000A2D95">
        <w:rPr>
          <w:rStyle w:val="HTMLTypewriter"/>
          <w:rFonts w:ascii="Arial" w:hAnsi="Arial" w:cs="Arial"/>
          <w:color w:val="000000"/>
        </w:rPr>
        <w:t xml:space="preserve">Used </w:t>
      </w:r>
      <w:r w:rsidR="00CD43E3" w:rsidRPr="000A2D95">
        <w:rPr>
          <w:rStyle w:val="HTMLTypewriter"/>
          <w:rFonts w:ascii="Arial" w:hAnsi="Arial" w:cs="Arial"/>
          <w:color w:val="000000"/>
        </w:rPr>
        <w:t xml:space="preserve">Cloudbee </w:t>
      </w:r>
      <w:r w:rsidRPr="000A2D95">
        <w:rPr>
          <w:rStyle w:val="HTMLTypewriter"/>
          <w:rFonts w:ascii="Arial" w:hAnsi="Arial" w:cs="Arial"/>
          <w:b/>
          <w:color w:val="000000"/>
        </w:rPr>
        <w:t xml:space="preserve">Jenkins </w:t>
      </w:r>
      <w:r w:rsidRPr="000A2D95">
        <w:rPr>
          <w:rStyle w:val="HTMLTypewriter"/>
          <w:rFonts w:ascii="Arial" w:hAnsi="Arial" w:cs="Arial"/>
          <w:color w:val="000000"/>
        </w:rPr>
        <w:t xml:space="preserve">as </w:t>
      </w:r>
      <w:r w:rsidRPr="000A2D95">
        <w:rPr>
          <w:rStyle w:val="HTMLTypewriter"/>
          <w:rFonts w:ascii="Arial" w:hAnsi="Arial" w:cs="Arial"/>
          <w:b/>
          <w:color w:val="000000"/>
        </w:rPr>
        <w:t xml:space="preserve">CI </w:t>
      </w:r>
      <w:r w:rsidRPr="000A2D95">
        <w:rPr>
          <w:rStyle w:val="HTMLTypewriter"/>
          <w:rFonts w:ascii="Arial" w:hAnsi="Arial" w:cs="Arial"/>
          <w:color w:val="000000"/>
        </w:rPr>
        <w:t>tool and added 20 Build slaves. Labeled Slaves so that load can divided and branches get their own priority</w:t>
      </w:r>
      <w:r w:rsidR="00880B8F" w:rsidRPr="000A2D95">
        <w:rPr>
          <w:rStyle w:val="HTMLTypewriter"/>
          <w:rFonts w:ascii="Arial" w:hAnsi="Arial" w:cs="Arial"/>
          <w:color w:val="000000"/>
        </w:rPr>
        <w:t>.</w:t>
      </w:r>
    </w:p>
    <w:p w:rsidR="00A26AAF" w:rsidRPr="000A2D95" w:rsidRDefault="00A26AAF" w:rsidP="004601E3">
      <w:pPr>
        <w:numPr>
          <w:ilvl w:val="0"/>
          <w:numId w:val="21"/>
        </w:numPr>
        <w:suppressAutoHyphens/>
        <w:jc w:val="both"/>
        <w:rPr>
          <w:rFonts w:eastAsia="Arial Unicode MS" w:cs="Arial"/>
          <w:bCs/>
          <w:sz w:val="20"/>
          <w:szCs w:val="20"/>
        </w:rPr>
      </w:pPr>
      <w:r w:rsidRPr="000A2D95">
        <w:rPr>
          <w:rFonts w:eastAsia="Arial Unicode MS" w:cs="Arial"/>
          <w:bCs/>
          <w:sz w:val="20"/>
          <w:szCs w:val="20"/>
        </w:rPr>
        <w:lastRenderedPageBreak/>
        <w:t>Wrote Ansible Playbooks with Python SSH as the Wrapper to Manage Configurations of AWS Nodes and Test Playbooks on AWS instances using Python.</w:t>
      </w:r>
    </w:p>
    <w:p w:rsidR="00A26AAF" w:rsidRPr="000A2D95" w:rsidRDefault="00A26AAF" w:rsidP="004601E3">
      <w:pPr>
        <w:numPr>
          <w:ilvl w:val="0"/>
          <w:numId w:val="21"/>
        </w:numPr>
        <w:suppressAutoHyphens/>
        <w:jc w:val="both"/>
        <w:rPr>
          <w:rStyle w:val="HTMLTypewriter"/>
          <w:rFonts w:ascii="Arial" w:hAnsi="Arial" w:cs="Arial"/>
          <w:bCs/>
        </w:rPr>
      </w:pPr>
      <w:r w:rsidRPr="000A2D95">
        <w:rPr>
          <w:rFonts w:eastAsia="Arial Unicode MS" w:cs="Arial"/>
          <w:bCs/>
          <w:sz w:val="20"/>
          <w:szCs w:val="20"/>
        </w:rPr>
        <w:t>Created and maintained the Python deployment scripts for Web Sphere web application server.</w:t>
      </w:r>
    </w:p>
    <w:p w:rsidR="00880B8F" w:rsidRPr="000A2D95" w:rsidRDefault="00880B8F" w:rsidP="004601E3">
      <w:pPr>
        <w:numPr>
          <w:ilvl w:val="0"/>
          <w:numId w:val="21"/>
        </w:numPr>
        <w:suppressAutoHyphens/>
        <w:jc w:val="both"/>
        <w:rPr>
          <w:rFonts w:eastAsia="Arial Unicode MS" w:cs="Arial"/>
          <w:b/>
          <w:bCs/>
          <w:sz w:val="20"/>
          <w:szCs w:val="20"/>
        </w:rPr>
      </w:pPr>
      <w:r w:rsidRPr="000A2D95">
        <w:rPr>
          <w:rFonts w:eastAsia="Arial Unicode MS" w:cs="Arial"/>
          <w:bCs/>
          <w:sz w:val="20"/>
          <w:szCs w:val="20"/>
        </w:rPr>
        <w:t xml:space="preserve">Created JUNIT TestCases, TestSuites using JUnit for </w:t>
      </w:r>
      <w:r w:rsidRPr="000A2D95">
        <w:rPr>
          <w:rFonts w:eastAsia="Arial Unicode MS" w:cs="Arial"/>
          <w:b/>
          <w:bCs/>
          <w:sz w:val="20"/>
          <w:szCs w:val="20"/>
        </w:rPr>
        <w:t>Java.</w:t>
      </w:r>
    </w:p>
    <w:p w:rsidR="00880B8F" w:rsidRPr="000A2D95" w:rsidRDefault="00880B8F" w:rsidP="004601E3">
      <w:pPr>
        <w:numPr>
          <w:ilvl w:val="0"/>
          <w:numId w:val="21"/>
        </w:numPr>
        <w:suppressAutoHyphens/>
        <w:jc w:val="both"/>
        <w:rPr>
          <w:rStyle w:val="HTMLTypewriter"/>
          <w:rFonts w:ascii="Arial" w:hAnsi="Arial" w:cs="Arial"/>
          <w:bCs/>
        </w:rPr>
      </w:pPr>
      <w:r w:rsidRPr="000A2D95">
        <w:rPr>
          <w:rFonts w:eastAsia="Arial Unicode MS" w:cs="Arial"/>
          <w:bCs/>
          <w:sz w:val="20"/>
          <w:szCs w:val="20"/>
        </w:rPr>
        <w:t>Good working knowledge of Ant/Maven for project build/test/deployment, Log4j for error logging and Debugging, Junit for unit and integration testing and XMLSpy for XML validation.</w:t>
      </w:r>
    </w:p>
    <w:p w:rsidR="00FF12D2" w:rsidRPr="000A2D95" w:rsidRDefault="00FF12D2" w:rsidP="004601E3">
      <w:pPr>
        <w:numPr>
          <w:ilvl w:val="0"/>
          <w:numId w:val="21"/>
        </w:numPr>
        <w:suppressAutoHyphens/>
        <w:jc w:val="both"/>
        <w:rPr>
          <w:rFonts w:cs="Arial"/>
          <w:bCs/>
          <w:sz w:val="20"/>
          <w:szCs w:val="20"/>
        </w:rPr>
      </w:pPr>
      <w:r w:rsidRPr="000A2D95">
        <w:rPr>
          <w:rFonts w:cs="Arial"/>
          <w:bCs/>
          <w:sz w:val="20"/>
          <w:szCs w:val="20"/>
        </w:rPr>
        <w:t xml:space="preserve">Installed </w:t>
      </w:r>
      <w:r w:rsidRPr="000A2D95">
        <w:rPr>
          <w:rFonts w:cs="Arial"/>
          <w:b/>
          <w:bCs/>
          <w:sz w:val="20"/>
          <w:szCs w:val="20"/>
        </w:rPr>
        <w:t xml:space="preserve">Nagios </w:t>
      </w:r>
      <w:r w:rsidRPr="000A2D95">
        <w:rPr>
          <w:rFonts w:cs="Arial"/>
          <w:bCs/>
          <w:sz w:val="20"/>
          <w:szCs w:val="20"/>
        </w:rPr>
        <w:t>to keep track of the system status like uptime, system load, disk usage and send notif</w:t>
      </w:r>
      <w:r w:rsidR="00146CD0" w:rsidRPr="000A2D95">
        <w:rPr>
          <w:rFonts w:cs="Arial"/>
          <w:bCs/>
          <w:sz w:val="20"/>
          <w:szCs w:val="20"/>
        </w:rPr>
        <w:t>ications to team when necessary.</w:t>
      </w:r>
    </w:p>
    <w:p w:rsidR="00146CD0" w:rsidRPr="000A2D95" w:rsidRDefault="004054E1" w:rsidP="004601E3">
      <w:pPr>
        <w:numPr>
          <w:ilvl w:val="0"/>
          <w:numId w:val="21"/>
        </w:numPr>
        <w:suppressAutoHyphens/>
        <w:jc w:val="both"/>
        <w:rPr>
          <w:rFonts w:cs="Arial"/>
          <w:b/>
          <w:bCs/>
          <w:sz w:val="20"/>
          <w:szCs w:val="20"/>
        </w:rPr>
      </w:pPr>
      <w:r w:rsidRPr="000A2D95">
        <w:rPr>
          <w:rFonts w:cs="Arial"/>
          <w:bCs/>
          <w:sz w:val="20"/>
          <w:szCs w:val="20"/>
        </w:rPr>
        <w:t xml:space="preserve">Worked on the </w:t>
      </w:r>
      <w:r w:rsidRPr="000A2D95">
        <w:rPr>
          <w:rFonts w:cs="Arial"/>
          <w:b/>
          <w:bCs/>
          <w:sz w:val="20"/>
          <w:szCs w:val="20"/>
        </w:rPr>
        <w:t>.NET</w:t>
      </w:r>
      <w:r w:rsidRPr="000A2D95">
        <w:rPr>
          <w:rFonts w:cs="Arial"/>
          <w:bCs/>
          <w:sz w:val="20"/>
          <w:szCs w:val="20"/>
        </w:rPr>
        <w:t xml:space="preserve"> framework application by using the Internet Information Services </w:t>
      </w:r>
      <w:r w:rsidRPr="000A2D95">
        <w:rPr>
          <w:rFonts w:cs="Arial"/>
          <w:b/>
          <w:bCs/>
          <w:sz w:val="20"/>
          <w:szCs w:val="20"/>
        </w:rPr>
        <w:t xml:space="preserve">IIS </w:t>
      </w:r>
      <w:r w:rsidRPr="000A2D95">
        <w:rPr>
          <w:rFonts w:cs="Arial"/>
          <w:bCs/>
          <w:sz w:val="20"/>
          <w:szCs w:val="20"/>
        </w:rPr>
        <w:t>and deploying the files in the framework applications.</w:t>
      </w:r>
    </w:p>
    <w:p w:rsidR="00B84641" w:rsidRPr="000A2D95" w:rsidRDefault="00B84641" w:rsidP="004601E3">
      <w:pPr>
        <w:numPr>
          <w:ilvl w:val="0"/>
          <w:numId w:val="21"/>
        </w:numPr>
        <w:suppressAutoHyphens/>
        <w:jc w:val="both"/>
        <w:rPr>
          <w:rFonts w:cs="Arial"/>
          <w:bCs/>
          <w:sz w:val="20"/>
          <w:szCs w:val="20"/>
        </w:rPr>
      </w:pPr>
      <w:r w:rsidRPr="000A2D95">
        <w:rPr>
          <w:rFonts w:cs="Arial"/>
          <w:bCs/>
          <w:sz w:val="20"/>
          <w:szCs w:val="20"/>
        </w:rPr>
        <w:t>Implemented build stage- to build the microservice and push the docker container image to the private docker registry.</w:t>
      </w:r>
    </w:p>
    <w:p w:rsidR="005059C6" w:rsidRPr="000A2D95" w:rsidRDefault="005059C6" w:rsidP="004601E3">
      <w:pPr>
        <w:numPr>
          <w:ilvl w:val="0"/>
          <w:numId w:val="21"/>
        </w:numPr>
        <w:suppressAutoHyphens/>
        <w:jc w:val="both"/>
        <w:rPr>
          <w:rFonts w:cs="Arial"/>
          <w:bCs/>
          <w:sz w:val="20"/>
          <w:szCs w:val="20"/>
        </w:rPr>
      </w:pPr>
      <w:r w:rsidRPr="000A2D95">
        <w:rPr>
          <w:rFonts w:cs="Arial"/>
          <w:b/>
          <w:bCs/>
          <w:sz w:val="20"/>
          <w:szCs w:val="20"/>
        </w:rPr>
        <w:t> </w:t>
      </w:r>
      <w:r w:rsidRPr="000A2D95">
        <w:rPr>
          <w:rFonts w:cs="Arial"/>
          <w:bCs/>
          <w:sz w:val="20"/>
          <w:szCs w:val="20"/>
        </w:rPr>
        <w:t>Experience in automating day-to-day activities by using Windows PowerShell and Azure CLI 2.0.</w:t>
      </w:r>
    </w:p>
    <w:p w:rsidR="00FF12D2" w:rsidRPr="000A2D95" w:rsidRDefault="00FF12D2" w:rsidP="004601E3">
      <w:pPr>
        <w:numPr>
          <w:ilvl w:val="0"/>
          <w:numId w:val="21"/>
        </w:numPr>
        <w:suppressAutoHyphens/>
        <w:jc w:val="both"/>
        <w:rPr>
          <w:rFonts w:cs="Arial"/>
          <w:bCs/>
          <w:sz w:val="20"/>
          <w:szCs w:val="20"/>
        </w:rPr>
      </w:pPr>
      <w:r w:rsidRPr="000A2D95">
        <w:rPr>
          <w:rFonts w:cs="Arial"/>
          <w:bCs/>
          <w:sz w:val="20"/>
          <w:szCs w:val="20"/>
        </w:rPr>
        <w:t>Created branches and tags in Version control</w:t>
      </w:r>
    </w:p>
    <w:p w:rsidR="00FF12D2" w:rsidRPr="000A2D95" w:rsidRDefault="00FF12D2" w:rsidP="004601E3">
      <w:pPr>
        <w:numPr>
          <w:ilvl w:val="0"/>
          <w:numId w:val="21"/>
        </w:numPr>
        <w:suppressAutoHyphens/>
        <w:jc w:val="both"/>
        <w:rPr>
          <w:rFonts w:cs="Arial"/>
          <w:bCs/>
          <w:sz w:val="20"/>
          <w:szCs w:val="20"/>
        </w:rPr>
      </w:pPr>
      <w:r w:rsidRPr="000A2D95">
        <w:rPr>
          <w:rFonts w:cs="Arial"/>
          <w:bCs/>
          <w:sz w:val="20"/>
          <w:szCs w:val="20"/>
        </w:rPr>
        <w:t>Merged and resolved conflicts using SVN and helped developers to work with version control tools</w:t>
      </w:r>
    </w:p>
    <w:p w:rsidR="00FF12D2" w:rsidRPr="000A2D95" w:rsidRDefault="00FF12D2" w:rsidP="004601E3">
      <w:pPr>
        <w:numPr>
          <w:ilvl w:val="0"/>
          <w:numId w:val="21"/>
        </w:numPr>
        <w:suppressAutoHyphens/>
        <w:jc w:val="both"/>
        <w:rPr>
          <w:rFonts w:cs="Arial"/>
          <w:bCs/>
          <w:sz w:val="20"/>
          <w:szCs w:val="20"/>
        </w:rPr>
      </w:pPr>
      <w:r w:rsidRPr="000A2D95">
        <w:rPr>
          <w:rFonts w:cs="Arial"/>
          <w:bCs/>
          <w:sz w:val="20"/>
          <w:szCs w:val="20"/>
        </w:rPr>
        <w:t xml:space="preserve">Documented all the process and to do list for improvements </w:t>
      </w:r>
    </w:p>
    <w:p w:rsidR="00FF12D2" w:rsidRPr="000A2D95" w:rsidRDefault="00FF12D2" w:rsidP="004601E3">
      <w:pPr>
        <w:numPr>
          <w:ilvl w:val="0"/>
          <w:numId w:val="21"/>
        </w:numPr>
        <w:suppressAutoHyphens/>
        <w:jc w:val="both"/>
        <w:rPr>
          <w:rFonts w:cs="Arial"/>
          <w:bCs/>
          <w:sz w:val="20"/>
          <w:szCs w:val="20"/>
        </w:rPr>
      </w:pPr>
      <w:r w:rsidRPr="000A2D95">
        <w:rPr>
          <w:rFonts w:cs="Arial"/>
          <w:bCs/>
          <w:sz w:val="20"/>
          <w:szCs w:val="20"/>
        </w:rPr>
        <w:t xml:space="preserve">Worked with Team and supported on-call rotation for pushing the releases in timely manner </w:t>
      </w:r>
    </w:p>
    <w:p w:rsidR="005C14D1" w:rsidRPr="00AD1C54" w:rsidRDefault="005C14D1" w:rsidP="00AD1C54">
      <w:pPr>
        <w:rPr>
          <w:rFonts w:cs="Arial"/>
          <w:b/>
          <w:color w:val="000000"/>
        </w:rPr>
      </w:pPr>
    </w:p>
    <w:p w:rsidR="00913C37" w:rsidRPr="00AD1C54" w:rsidRDefault="00913C37" w:rsidP="00AD1C54">
      <w:pPr>
        <w:rPr>
          <w:rFonts w:cs="Arial"/>
          <w:b/>
          <w:color w:val="000000"/>
        </w:rPr>
      </w:pPr>
    </w:p>
    <w:p w:rsidR="005C14D1" w:rsidRPr="00AD1C54" w:rsidRDefault="0064560B" w:rsidP="00AD1C54">
      <w:pPr>
        <w:rPr>
          <w:rFonts w:cs="Arial"/>
          <w:b/>
          <w:color w:val="000000"/>
        </w:rPr>
      </w:pPr>
      <w:r>
        <w:rPr>
          <w:rFonts w:cs="Arial"/>
          <w:b/>
          <w:color w:val="000000"/>
        </w:rPr>
        <w:t>IBM, Hyderabad</w:t>
      </w:r>
      <w:r w:rsidR="005C14D1" w:rsidRPr="00AD1C54">
        <w:rPr>
          <w:rFonts w:cs="Arial"/>
          <w:b/>
          <w:color w:val="000000"/>
        </w:rPr>
        <w:t>, India</w:t>
      </w:r>
      <w:r w:rsidR="00014333" w:rsidRPr="00AD1C54">
        <w:rPr>
          <w:rFonts w:cs="Arial"/>
          <w:b/>
          <w:color w:val="000000"/>
        </w:rPr>
        <w:t xml:space="preserve">       </w:t>
      </w:r>
      <w:r>
        <w:rPr>
          <w:rFonts w:cs="Arial"/>
          <w:b/>
          <w:color w:val="000000"/>
        </w:rPr>
        <w:t xml:space="preserve">                         </w:t>
      </w:r>
      <w:r w:rsidR="004601E3">
        <w:rPr>
          <w:rFonts w:cs="Arial"/>
          <w:b/>
          <w:color w:val="000000"/>
        </w:rPr>
        <w:tab/>
      </w:r>
      <w:r w:rsidR="004601E3">
        <w:rPr>
          <w:rFonts w:cs="Arial"/>
          <w:b/>
          <w:color w:val="000000"/>
        </w:rPr>
        <w:tab/>
      </w:r>
      <w:r w:rsidR="004601E3">
        <w:rPr>
          <w:rFonts w:cs="Arial"/>
          <w:b/>
          <w:color w:val="000000"/>
        </w:rPr>
        <w:tab/>
      </w:r>
      <w:r w:rsidR="00E61835">
        <w:rPr>
          <w:rFonts w:cs="Arial"/>
          <w:b/>
          <w:color w:val="000000"/>
        </w:rPr>
        <w:t>Jun’ 09</w:t>
      </w:r>
      <w:r w:rsidR="00642D1B">
        <w:rPr>
          <w:rFonts w:cs="Arial"/>
          <w:b/>
          <w:color w:val="000000"/>
        </w:rPr>
        <w:t xml:space="preserve"> – Nov ‘</w:t>
      </w:r>
      <w:r w:rsidR="00FF4C2F">
        <w:rPr>
          <w:rFonts w:cs="Arial"/>
          <w:b/>
          <w:color w:val="000000"/>
        </w:rPr>
        <w:t>12</w:t>
      </w:r>
    </w:p>
    <w:p w:rsidR="005C14D1" w:rsidRPr="00AD1C54" w:rsidRDefault="0064560B" w:rsidP="00AD1C54">
      <w:pPr>
        <w:rPr>
          <w:rFonts w:cs="Arial"/>
          <w:b/>
          <w:color w:val="000000"/>
        </w:rPr>
      </w:pPr>
      <w:r>
        <w:rPr>
          <w:rFonts w:cs="Arial"/>
          <w:b/>
          <w:color w:val="000000"/>
        </w:rPr>
        <w:t>Linux/ System Analyst</w:t>
      </w:r>
      <w:r w:rsidR="005C14D1" w:rsidRPr="00AD1C54">
        <w:rPr>
          <w:rFonts w:cs="Arial"/>
          <w:b/>
          <w:color w:val="000000"/>
        </w:rPr>
        <w:t xml:space="preserve"> </w:t>
      </w:r>
    </w:p>
    <w:p w:rsidR="00AB277A" w:rsidRPr="00AD1C54" w:rsidRDefault="00AB277A" w:rsidP="00AD1C54">
      <w:pPr>
        <w:rPr>
          <w:rFonts w:cs="Arial"/>
          <w:b/>
          <w:color w:val="000000"/>
        </w:rPr>
      </w:pPr>
    </w:p>
    <w:p w:rsidR="001256DB" w:rsidRPr="0064560B" w:rsidRDefault="00AB277A" w:rsidP="0064560B">
      <w:pPr>
        <w:rPr>
          <w:rFonts w:cs="Arial"/>
          <w:b/>
          <w:color w:val="000000"/>
          <w:u w:val="single"/>
        </w:rPr>
      </w:pPr>
      <w:r w:rsidRPr="00AD1C54">
        <w:rPr>
          <w:rFonts w:cs="Arial"/>
          <w:b/>
          <w:color w:val="000000"/>
          <w:u w:val="single"/>
        </w:rPr>
        <w:t xml:space="preserve">Responsibilities: </w:t>
      </w:r>
    </w:p>
    <w:p w:rsidR="001256DB" w:rsidRPr="000A2D95" w:rsidRDefault="001256DB" w:rsidP="001256DB">
      <w:pPr>
        <w:ind w:right="-18"/>
        <w:jc w:val="both"/>
        <w:rPr>
          <w:rFonts w:eastAsia="Arial"/>
          <w:b/>
          <w:sz w:val="20"/>
          <w:szCs w:val="20"/>
        </w:rPr>
      </w:pPr>
    </w:p>
    <w:p w:rsidR="001256DB" w:rsidRPr="000A2D95" w:rsidRDefault="001256DB"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 xml:space="preserve">Installation and Configuration of </w:t>
      </w:r>
      <w:r w:rsidR="00C13CCD" w:rsidRPr="000A2D95">
        <w:rPr>
          <w:rFonts w:ascii="Arial" w:hAnsi="Arial" w:cs="Arial"/>
          <w:sz w:val="20"/>
          <w:szCs w:val="20"/>
          <w:shd w:val="clear" w:color="auto" w:fill="FFFFFF"/>
        </w:rPr>
        <w:t xml:space="preserve">RedHat </w:t>
      </w:r>
      <w:r w:rsidRPr="000A2D95">
        <w:rPr>
          <w:rFonts w:ascii="Arial" w:hAnsi="Arial" w:cs="Arial"/>
          <w:sz w:val="20"/>
          <w:szCs w:val="20"/>
          <w:shd w:val="clear" w:color="auto" w:fill="FFFFFF"/>
        </w:rPr>
        <w:t>Linux</w:t>
      </w:r>
      <w:r w:rsidR="00C13CCD" w:rsidRPr="000A2D95">
        <w:rPr>
          <w:rFonts w:ascii="Arial" w:hAnsi="Arial" w:cs="Arial"/>
          <w:sz w:val="20"/>
          <w:szCs w:val="20"/>
          <w:shd w:val="clear" w:color="auto" w:fill="FFFFFF"/>
        </w:rPr>
        <w:t xml:space="preserve"> </w:t>
      </w:r>
      <w:r w:rsidRPr="000A2D95">
        <w:rPr>
          <w:rFonts w:ascii="Arial" w:hAnsi="Arial" w:cs="Arial"/>
          <w:sz w:val="20"/>
          <w:szCs w:val="20"/>
          <w:shd w:val="clear" w:color="auto" w:fill="FFFFFF"/>
        </w:rPr>
        <w:t>OS, CentOS, Fedora, Ubuntu and performed tasks like, troubleshooting connectivity, disk space, CPU memory consuming and application status.</w:t>
      </w:r>
    </w:p>
    <w:p w:rsidR="001256DB" w:rsidRPr="000A2D95" w:rsidRDefault="001256DB"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Responsible for Connectivity issues among various Servers and various software components.</w:t>
      </w:r>
    </w:p>
    <w:p w:rsidR="001256DB" w:rsidRPr="000A2D95" w:rsidRDefault="001256DB"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Troubleshooting system OS, hardware, software and networks.</w:t>
      </w:r>
    </w:p>
    <w:p w:rsidR="001256DB" w:rsidRPr="000A2D95" w:rsidRDefault="001256DB"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Worked on installation and configuring VMware/ESX</w:t>
      </w:r>
      <w:r w:rsidR="00C13CCD" w:rsidRPr="000A2D95">
        <w:rPr>
          <w:rFonts w:ascii="Arial" w:hAnsi="Arial" w:cs="Arial"/>
          <w:sz w:val="20"/>
          <w:szCs w:val="20"/>
          <w:shd w:val="clear" w:color="auto" w:fill="FFFFFF"/>
        </w:rPr>
        <w:t xml:space="preserve"> </w:t>
      </w:r>
      <w:r w:rsidRPr="000A2D95">
        <w:rPr>
          <w:rFonts w:ascii="Arial" w:hAnsi="Arial" w:cs="Arial"/>
          <w:sz w:val="20"/>
          <w:szCs w:val="20"/>
          <w:shd w:val="clear" w:color="auto" w:fill="FFFFFF"/>
        </w:rPr>
        <w:t>Servers for virtualization.</w:t>
      </w:r>
      <w:r w:rsidRPr="000A2D95">
        <w:rPr>
          <w:rFonts w:ascii="Arial" w:hAnsi="Arial" w:cs="Arial"/>
          <w:sz w:val="20"/>
          <w:szCs w:val="20"/>
        </w:rPr>
        <w:t> </w:t>
      </w:r>
    </w:p>
    <w:p w:rsidR="001256DB" w:rsidRPr="000A2D95" w:rsidRDefault="001256DB"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In</w:t>
      </w:r>
      <w:r w:rsidR="00C13CCD" w:rsidRPr="000A2D95">
        <w:rPr>
          <w:rFonts w:ascii="Arial" w:hAnsi="Arial" w:cs="Arial"/>
          <w:sz w:val="20"/>
          <w:szCs w:val="20"/>
          <w:shd w:val="clear" w:color="auto" w:fill="FFFFFF"/>
        </w:rPr>
        <w:t>stalling and Managing ESX and ES</w:t>
      </w:r>
      <w:r w:rsidRPr="000A2D95">
        <w:rPr>
          <w:rFonts w:ascii="Arial" w:hAnsi="Arial" w:cs="Arial"/>
          <w:sz w:val="20"/>
          <w:szCs w:val="20"/>
          <w:shd w:val="clear" w:color="auto" w:fill="FFFFFF"/>
        </w:rPr>
        <w:t>Xi</w:t>
      </w:r>
      <w:r w:rsidR="00C13CCD" w:rsidRPr="000A2D95">
        <w:rPr>
          <w:rFonts w:ascii="Arial" w:hAnsi="Arial" w:cs="Arial"/>
          <w:sz w:val="20"/>
          <w:szCs w:val="20"/>
          <w:shd w:val="clear" w:color="auto" w:fill="FFFFFF"/>
        </w:rPr>
        <w:t xml:space="preserve"> </w:t>
      </w:r>
      <w:r w:rsidRPr="000A2D95">
        <w:rPr>
          <w:rFonts w:ascii="Arial" w:hAnsi="Arial" w:cs="Arial"/>
          <w:sz w:val="20"/>
          <w:szCs w:val="20"/>
          <w:shd w:val="clear" w:color="auto" w:fill="FFFFFF"/>
        </w:rPr>
        <w:t>Servers on HP&amp;CISCO hardware. </w:t>
      </w:r>
    </w:p>
    <w:p w:rsidR="001256DB" w:rsidRPr="000A2D95" w:rsidRDefault="00C13CCD"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 xml:space="preserve">Regular updates </w:t>
      </w:r>
      <w:r w:rsidR="001256DB" w:rsidRPr="000A2D95">
        <w:rPr>
          <w:rFonts w:ascii="Arial" w:hAnsi="Arial" w:cs="Arial"/>
          <w:sz w:val="20"/>
          <w:szCs w:val="20"/>
          <w:shd w:val="clear" w:color="auto" w:fill="FFFFFF"/>
        </w:rPr>
        <w:t>of drivers and firmware’s on all ESXi hosts.</w:t>
      </w:r>
    </w:p>
    <w:p w:rsidR="00183E6C" w:rsidRPr="000A2D95" w:rsidRDefault="00183E6C"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Troubleshooting hardware issues like, RAM, HDD, CPU, Blue screen on all server hardware.</w:t>
      </w:r>
    </w:p>
    <w:p w:rsidR="001256DB" w:rsidRPr="000A2D95" w:rsidRDefault="001256DB"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 xml:space="preserve">Configuring network services like NFS, DHCP, DNS, SAMBA, FTP, HTTP, TCP/IP, SSH and Firewall </w:t>
      </w:r>
      <w:r w:rsidR="00CA5951" w:rsidRPr="000A2D95">
        <w:rPr>
          <w:rFonts w:ascii="Arial" w:hAnsi="Arial" w:cs="Arial"/>
          <w:sz w:val="20"/>
          <w:szCs w:val="20"/>
          <w:shd w:val="clear" w:color="auto" w:fill="FFFFFF"/>
        </w:rPr>
        <w:t>that runs on Red Hat Linux, Sun S</w:t>
      </w:r>
      <w:r w:rsidRPr="000A2D95">
        <w:rPr>
          <w:rFonts w:ascii="Arial" w:hAnsi="Arial" w:cs="Arial"/>
          <w:sz w:val="20"/>
          <w:szCs w:val="20"/>
          <w:shd w:val="clear" w:color="auto" w:fill="FFFFFF"/>
        </w:rPr>
        <w:t>olaris, AIX.</w:t>
      </w:r>
    </w:p>
    <w:p w:rsidR="008B5908" w:rsidRPr="000A2D95" w:rsidRDefault="008B5908"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Managed packages using RPM/YUM on Redhat Linux and maintaining patching on Solaris servers.</w:t>
      </w:r>
    </w:p>
    <w:p w:rsidR="001256DB" w:rsidRPr="000A2D95" w:rsidRDefault="001256DB"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Configured and administered Tomcat and FTP for Production servers.</w:t>
      </w:r>
    </w:p>
    <w:p w:rsidR="001256DB" w:rsidRPr="000A2D95" w:rsidRDefault="001256DB"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Supported Unix/Linux servers running Oracle and MySQL databases. </w:t>
      </w:r>
    </w:p>
    <w:p w:rsidR="001256DB" w:rsidRPr="000A2D95" w:rsidRDefault="001256DB"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Responsible in setting up of user and group login ID, printing parameters, network configuration &amp; password. </w:t>
      </w:r>
    </w:p>
    <w:p w:rsidR="001256DB" w:rsidRPr="000A2D95" w:rsidRDefault="001256DB"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Developed Shell scripts for acquiring information about various Linux servers</w:t>
      </w:r>
    </w:p>
    <w:p w:rsidR="001256DB" w:rsidRPr="000A2D95" w:rsidRDefault="001256DB"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Troubleshooting TCP/IP network problems for the clients.</w:t>
      </w:r>
    </w:p>
    <w:p w:rsidR="001256DB" w:rsidRPr="000A2D95" w:rsidRDefault="001256DB"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Involved in performing backup repository, creating folder and granting user access privileges.</w:t>
      </w:r>
    </w:p>
    <w:p w:rsidR="001256DB" w:rsidRPr="000A2D95" w:rsidRDefault="001256DB"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Administration and configuration of SSL and Apache</w:t>
      </w:r>
      <w:r w:rsidR="00C13CCD" w:rsidRPr="000A2D95">
        <w:rPr>
          <w:rFonts w:ascii="Arial" w:hAnsi="Arial" w:cs="Arial"/>
          <w:sz w:val="20"/>
          <w:szCs w:val="20"/>
          <w:shd w:val="clear" w:color="auto" w:fill="FFFFFF"/>
        </w:rPr>
        <w:t xml:space="preserve"> </w:t>
      </w:r>
      <w:r w:rsidRPr="000A2D95">
        <w:rPr>
          <w:rFonts w:ascii="Arial" w:hAnsi="Arial" w:cs="Arial"/>
          <w:sz w:val="20"/>
          <w:szCs w:val="20"/>
          <w:shd w:val="clear" w:color="auto" w:fill="FFFFFF"/>
        </w:rPr>
        <w:t>WebServer.</w:t>
      </w:r>
    </w:p>
    <w:p w:rsidR="001256DB" w:rsidRPr="000A2D95" w:rsidRDefault="001256DB"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Worked on the configuration of server monitoring tool like Nagios.</w:t>
      </w:r>
    </w:p>
    <w:p w:rsidR="001256DB" w:rsidRPr="000A2D95" w:rsidRDefault="001256DB"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Monitored system log files and messages for errors of the hardware and software failure.</w:t>
      </w:r>
    </w:p>
    <w:p w:rsidR="001256DB" w:rsidRPr="000A2D95" w:rsidRDefault="001256DB"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Monitored Network traffic using packet analyzer tools such as TCP/IP</w:t>
      </w:r>
      <w:r w:rsidR="00C13CCD" w:rsidRPr="000A2D95">
        <w:rPr>
          <w:rFonts w:ascii="Arial" w:hAnsi="Arial" w:cs="Arial"/>
          <w:sz w:val="20"/>
          <w:szCs w:val="20"/>
          <w:shd w:val="clear" w:color="auto" w:fill="FFFFFF"/>
        </w:rPr>
        <w:t xml:space="preserve"> </w:t>
      </w:r>
      <w:r w:rsidRPr="000A2D95">
        <w:rPr>
          <w:rFonts w:ascii="Arial" w:hAnsi="Arial" w:cs="Arial"/>
          <w:sz w:val="20"/>
          <w:szCs w:val="20"/>
          <w:shd w:val="clear" w:color="auto" w:fill="FFFFFF"/>
        </w:rPr>
        <w:t>dump, Wireshark</w:t>
      </w:r>
    </w:p>
    <w:p w:rsidR="001256DB" w:rsidRPr="000A2D95" w:rsidRDefault="001256DB"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Assisted networking team to assign the IP address for new physical and virtual servers.</w:t>
      </w:r>
    </w:p>
    <w:p w:rsidR="001256DB" w:rsidRPr="000A2D95" w:rsidRDefault="001256DB" w:rsidP="004601E3">
      <w:pPr>
        <w:pStyle w:val="ListParagraph"/>
        <w:numPr>
          <w:ilvl w:val="0"/>
          <w:numId w:val="36"/>
        </w:numPr>
        <w:jc w:val="both"/>
        <w:rPr>
          <w:rFonts w:ascii="Arial" w:hAnsi="Arial" w:cs="Arial"/>
          <w:sz w:val="20"/>
          <w:szCs w:val="20"/>
          <w:shd w:val="clear" w:color="auto" w:fill="FFFFFF"/>
        </w:rPr>
      </w:pPr>
      <w:r w:rsidRPr="000A2D95">
        <w:rPr>
          <w:rFonts w:ascii="Arial" w:hAnsi="Arial" w:cs="Arial"/>
          <w:sz w:val="20"/>
          <w:szCs w:val="20"/>
          <w:shd w:val="clear" w:color="auto" w:fill="FFFFFF"/>
        </w:rPr>
        <w:t>Installation, configuration of LAMP server on Debian and Centos</w:t>
      </w:r>
      <w:r w:rsidR="0064560B" w:rsidRPr="000A2D95">
        <w:rPr>
          <w:rFonts w:ascii="Arial" w:hAnsi="Arial" w:cs="Arial"/>
          <w:sz w:val="20"/>
          <w:szCs w:val="20"/>
          <w:shd w:val="clear" w:color="auto" w:fill="FFFFFF"/>
        </w:rPr>
        <w:t>.</w:t>
      </w:r>
    </w:p>
    <w:p w:rsidR="00AB277A" w:rsidRPr="00AD1C54" w:rsidRDefault="00AB277A" w:rsidP="004601E3">
      <w:pPr>
        <w:widowControl w:val="0"/>
        <w:tabs>
          <w:tab w:val="left" w:pos="220"/>
          <w:tab w:val="left" w:pos="720"/>
        </w:tabs>
        <w:suppressAutoHyphens/>
        <w:autoSpaceDE w:val="0"/>
        <w:ind w:left="720"/>
        <w:jc w:val="both"/>
        <w:rPr>
          <w:rFonts w:cs="Arial"/>
          <w:b/>
        </w:rPr>
      </w:pPr>
    </w:p>
    <w:p w:rsidR="004B1904" w:rsidRDefault="00BF193C" w:rsidP="00AD1C54">
      <w:pPr>
        <w:widowControl w:val="0"/>
        <w:autoSpaceDE w:val="0"/>
        <w:ind w:left="720"/>
        <w:rPr>
          <w:rFonts w:cs="Arial"/>
          <w:b/>
        </w:rPr>
      </w:pPr>
      <w:r w:rsidRPr="00AD1C54">
        <w:rPr>
          <w:rFonts w:cs="Arial"/>
          <w:b/>
        </w:rPr>
        <w:t>Education:</w:t>
      </w:r>
    </w:p>
    <w:p w:rsidR="00CA5951" w:rsidRPr="00AD1C54" w:rsidRDefault="00CA5951" w:rsidP="00AD1C54">
      <w:pPr>
        <w:widowControl w:val="0"/>
        <w:autoSpaceDE w:val="0"/>
        <w:ind w:left="720"/>
        <w:rPr>
          <w:rFonts w:cs="Arial"/>
          <w:u w:val="single"/>
        </w:rPr>
      </w:pPr>
    </w:p>
    <w:p w:rsidR="00CA5951" w:rsidRDefault="00BF193C" w:rsidP="00CA5951">
      <w:pPr>
        <w:widowControl w:val="0"/>
        <w:numPr>
          <w:ilvl w:val="0"/>
          <w:numId w:val="26"/>
        </w:numPr>
        <w:autoSpaceDE w:val="0"/>
        <w:rPr>
          <w:rFonts w:cs="Arial"/>
          <w:u w:val="single"/>
        </w:rPr>
      </w:pPr>
      <w:r w:rsidRPr="00AD1C54">
        <w:rPr>
          <w:rFonts w:cs="Arial"/>
          <w:b/>
        </w:rPr>
        <w:t xml:space="preserve"> </w:t>
      </w:r>
      <w:r w:rsidRPr="00AD1C54">
        <w:rPr>
          <w:rFonts w:cs="Arial"/>
        </w:rPr>
        <w:t>Bachelors in Electronics and Communicat</w:t>
      </w:r>
      <w:r w:rsidR="00C13CCD">
        <w:rPr>
          <w:rFonts w:cs="Arial"/>
        </w:rPr>
        <w:t>ion Engineering, JNTU</w:t>
      </w:r>
      <w:r w:rsidRPr="00AD1C54">
        <w:rPr>
          <w:rFonts w:cs="Arial"/>
        </w:rPr>
        <w:t>, India</w:t>
      </w:r>
      <w:r w:rsidR="00CA5951">
        <w:rPr>
          <w:rFonts w:cs="Arial"/>
        </w:rPr>
        <w:t xml:space="preserve"> – 2009</w:t>
      </w:r>
    </w:p>
    <w:p w:rsidR="00AB277A" w:rsidRPr="00CA5951" w:rsidRDefault="00CA5951" w:rsidP="00AD1C54">
      <w:pPr>
        <w:widowControl w:val="0"/>
        <w:numPr>
          <w:ilvl w:val="0"/>
          <w:numId w:val="26"/>
        </w:numPr>
        <w:autoSpaceDE w:val="0"/>
        <w:rPr>
          <w:rFonts w:cs="Arial"/>
          <w:u w:val="single"/>
        </w:rPr>
      </w:pPr>
      <w:r>
        <w:rPr>
          <w:rFonts w:cs="Arial"/>
        </w:rPr>
        <w:t xml:space="preserve"> Masters in</w:t>
      </w:r>
      <w:r w:rsidR="00642D1B">
        <w:rPr>
          <w:rFonts w:cs="Arial"/>
        </w:rPr>
        <w:t xml:space="preserve"> </w:t>
      </w:r>
      <w:r>
        <w:rPr>
          <w:rFonts w:cs="Arial"/>
        </w:rPr>
        <w:t>EE -  20</w:t>
      </w:r>
      <w:r w:rsidR="00612E53">
        <w:rPr>
          <w:rFonts w:cs="Arial"/>
        </w:rPr>
        <w:t>14</w:t>
      </w:r>
    </w:p>
    <w:sectPr w:rsidR="00AB277A" w:rsidRPr="00CA5951" w:rsidSect="00AD1C54">
      <w:footerReference w:type="default" r:id="rId7"/>
      <w:headerReference w:type="first" r:id="rId8"/>
      <w:footerReference w:type="first" r:id="rId9"/>
      <w:pgSz w:w="12240" w:h="15840" w:code="1"/>
      <w:pgMar w:top="1440" w:right="1440" w:bottom="1440" w:left="1440" w:header="270" w:footer="5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18BC" w:rsidRDefault="002918BC">
      <w:r>
        <w:separator/>
      </w:r>
    </w:p>
  </w:endnote>
  <w:endnote w:type="continuationSeparator" w:id="0">
    <w:p w:rsidR="002918BC" w:rsidRDefault="00291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
    <w:altName w:val="Arial Unicode MS"/>
    <w:panose1 w:val="020B0604020202020204"/>
    <w:charset w:val="80"/>
    <w:family w:val="roman"/>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AA1" w:rsidRDefault="00D56AA1">
    <w:pPr>
      <w:pStyle w:val="Footer"/>
      <w:pBdr>
        <w:bottom w:val="single" w:sz="6" w:space="1" w:color="auto"/>
      </w:pBdr>
    </w:pPr>
  </w:p>
  <w:p w:rsidR="00D56AA1" w:rsidRDefault="00D56AA1" w:rsidP="0080282F">
    <w:pPr>
      <w:pStyle w:val="Footer"/>
      <w:jc w:val="right"/>
    </w:pPr>
    <w:r>
      <w:t xml:space="preserve">Page </w:t>
    </w:r>
    <w:r>
      <w:fldChar w:fldCharType="begin"/>
    </w:r>
    <w:r>
      <w:instrText xml:space="preserve"> PAGE </w:instrText>
    </w:r>
    <w:r>
      <w:fldChar w:fldCharType="separate"/>
    </w:r>
    <w:r w:rsidR="00E33DF3">
      <w:rPr>
        <w:noProof/>
      </w:rPr>
      <w:t>2</w:t>
    </w:r>
    <w:r>
      <w:fldChar w:fldCharType="end"/>
    </w:r>
    <w:r>
      <w:t xml:space="preserve"> of </w:t>
    </w:r>
    <w:r w:rsidR="00B03093">
      <w:rPr>
        <w:noProof/>
      </w:rPr>
      <w:fldChar w:fldCharType="begin"/>
    </w:r>
    <w:r w:rsidR="00B03093">
      <w:rPr>
        <w:noProof/>
      </w:rPr>
      <w:instrText xml:space="preserve"> NUMPAGES </w:instrText>
    </w:r>
    <w:r w:rsidR="00B03093">
      <w:rPr>
        <w:noProof/>
      </w:rPr>
      <w:fldChar w:fldCharType="separate"/>
    </w:r>
    <w:r w:rsidR="00E33DF3">
      <w:rPr>
        <w:noProof/>
      </w:rPr>
      <w:t>5</w:t>
    </w:r>
    <w:r w:rsidR="00B0309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AA1" w:rsidRDefault="00D56AA1">
    <w:pPr>
      <w:pStyle w:val="Footer"/>
      <w:pBdr>
        <w:bottom w:val="single" w:sz="6" w:space="1" w:color="auto"/>
      </w:pBdr>
    </w:pPr>
  </w:p>
  <w:p w:rsidR="00D56AA1" w:rsidRDefault="00D56AA1" w:rsidP="0080282F">
    <w:pPr>
      <w:pStyle w:val="Footer"/>
      <w:jc w:val="right"/>
    </w:pPr>
    <w:r>
      <w:t xml:space="preserve">Page </w:t>
    </w:r>
    <w:r>
      <w:fldChar w:fldCharType="begin"/>
    </w:r>
    <w:r>
      <w:instrText xml:space="preserve"> PAGE </w:instrText>
    </w:r>
    <w:r>
      <w:fldChar w:fldCharType="separate"/>
    </w:r>
    <w:r w:rsidR="00E33DF3">
      <w:rPr>
        <w:noProof/>
      </w:rPr>
      <w:t>1</w:t>
    </w:r>
    <w:r>
      <w:fldChar w:fldCharType="end"/>
    </w:r>
    <w:r>
      <w:t xml:space="preserve"> of </w:t>
    </w:r>
    <w:r w:rsidR="00B03093">
      <w:rPr>
        <w:noProof/>
      </w:rPr>
      <w:fldChar w:fldCharType="begin"/>
    </w:r>
    <w:r w:rsidR="00B03093">
      <w:rPr>
        <w:noProof/>
      </w:rPr>
      <w:instrText xml:space="preserve"> NUMPAGES </w:instrText>
    </w:r>
    <w:r w:rsidR="00B03093">
      <w:rPr>
        <w:noProof/>
      </w:rPr>
      <w:fldChar w:fldCharType="separate"/>
    </w:r>
    <w:r w:rsidR="00E33DF3">
      <w:rPr>
        <w:noProof/>
      </w:rPr>
      <w:t>5</w:t>
    </w:r>
    <w:r w:rsidR="00B0309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18BC" w:rsidRDefault="002918BC">
      <w:r>
        <w:separator/>
      </w:r>
    </w:p>
  </w:footnote>
  <w:footnote w:type="continuationSeparator" w:id="0">
    <w:p w:rsidR="002918BC" w:rsidRDefault="00291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6AA1" w:rsidRDefault="00D56AA1" w:rsidP="00CB3EB9">
    <w:pPr>
      <w:pStyle w:val="Header"/>
      <w:pBdr>
        <w:bottom w:val="single" w:sz="12" w:space="1" w:color="auto"/>
      </w:pBdr>
      <w:tabs>
        <w:tab w:val="left" w:pos="8280"/>
      </w:tabs>
      <w:jc w:val="center"/>
      <w:rPr>
        <w:rFonts w:ascii="Verdana" w:hAnsi="Verdana"/>
        <w:b/>
        <w:bCs/>
        <w:color w:val="000000"/>
        <w:sz w:val="24"/>
        <w:szCs w:val="24"/>
      </w:rPr>
    </w:pPr>
  </w:p>
  <w:p w:rsidR="00D56AA1" w:rsidRDefault="00B26B28" w:rsidP="0043091F">
    <w:pPr>
      <w:pStyle w:val="Header"/>
      <w:pBdr>
        <w:bottom w:val="single" w:sz="12" w:space="1" w:color="auto"/>
      </w:pBdr>
      <w:tabs>
        <w:tab w:val="left" w:pos="8280"/>
      </w:tabs>
      <w:jc w:val="center"/>
      <w:rPr>
        <w:rFonts w:cs="Arial"/>
        <w:b/>
        <w:bCs/>
        <w:color w:val="000000"/>
      </w:rPr>
    </w:pPr>
    <w:r>
      <w:rPr>
        <w:rFonts w:ascii="Verdana" w:hAnsi="Verdana"/>
        <w:b/>
        <w:bCs/>
        <w:color w:val="000000"/>
        <w:sz w:val="24"/>
        <w:szCs w:val="24"/>
      </w:rPr>
      <w:t xml:space="preserve">DEVOPS </w:t>
    </w:r>
    <w:r w:rsidR="006F5D2D">
      <w:rPr>
        <w:rFonts w:ascii="Verdana" w:hAnsi="Verdana"/>
        <w:b/>
        <w:bCs/>
        <w:color w:val="000000"/>
        <w:sz w:val="24"/>
        <w:szCs w:val="24"/>
      </w:rPr>
      <w:t>Engineer</w:t>
    </w:r>
    <w:r w:rsidR="00D56AA1">
      <w:rPr>
        <w:rFonts w:ascii="Verdana" w:hAnsi="Verdana"/>
        <w:b/>
        <w:bCs/>
        <w:color w:val="000000"/>
        <w:sz w:val="24"/>
        <w:szCs w:val="24"/>
      </w:rPr>
      <w:t xml:space="preserve">                                                                 </w:t>
    </w:r>
  </w:p>
  <w:p w:rsidR="006F5D2D" w:rsidRDefault="0043091F" w:rsidP="006F5D2D">
    <w:pPr>
      <w:pStyle w:val="Header"/>
      <w:pBdr>
        <w:bottom w:val="single" w:sz="12" w:space="1" w:color="auto"/>
      </w:pBdr>
      <w:tabs>
        <w:tab w:val="left" w:pos="8280"/>
      </w:tabs>
      <w:jc w:val="center"/>
      <w:rPr>
        <w:rFonts w:cs="Arial"/>
        <w:b/>
        <w:bCs/>
        <w:color w:val="000000"/>
      </w:rPr>
    </w:pPr>
    <w:r>
      <w:rPr>
        <w:rFonts w:cs="Arial"/>
        <w:b/>
        <w:bCs/>
        <w:color w:val="000000"/>
      </w:rPr>
      <w:t xml:space="preserve">                                                                                                                      </w:t>
    </w:r>
    <w:r w:rsidR="00CF1474">
      <w:rPr>
        <w:rFonts w:cs="Arial"/>
        <w:b/>
        <w:bCs/>
        <w:color w:val="000000"/>
      </w:rPr>
      <w:t xml:space="preserve">                            </w:t>
    </w:r>
    <w:r w:rsidR="006F5D2D">
      <w:rPr>
        <w:rFonts w:cs="Arial"/>
        <w:b/>
        <w:bCs/>
        <w:noProof/>
        <w:color w:val="000000"/>
      </w:rPr>
      <w:drawing>
        <wp:inline distT="0" distB="0" distL="0" distR="0" wp14:anchorId="2178EEE9" wp14:editId="37723204">
          <wp:extent cx="2057400" cy="12192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1219200"/>
                  </a:xfrm>
                  <a:prstGeom prst="rect">
                    <a:avLst/>
                  </a:prstGeom>
                  <a:noFill/>
                </pic:spPr>
              </pic:pic>
            </a:graphicData>
          </a:graphic>
        </wp:inline>
      </w:drawing>
    </w:r>
    <w:r w:rsidR="006F5D2D">
      <w:rPr>
        <w:rFonts w:cs="Arial"/>
        <w:b/>
        <w:bCs/>
        <w:noProof/>
        <w:color w:val="000000"/>
      </w:rPr>
      <mc:AlternateContent>
        <mc:Choice Requires="wps">
          <w:drawing>
            <wp:inline distT="0" distB="0" distL="0" distR="0">
              <wp:extent cx="1460500" cy="1219200"/>
              <wp:effectExtent l="0" t="0" r="0" b="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050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9EA58" id="AutoShape 1" o:spid="_x0000_s1026" style="width:115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" filled="f" stroked="f">
              <v:path arrowok="t"/>
              <w10:anchorlock/>
            </v:rect>
          </w:pict>
        </mc:Fallback>
      </mc:AlternateContent>
    </w:r>
    <w:r w:rsidR="00445114">
      <w:rPr>
        <w:rFonts w:cs="Arial"/>
        <w:b/>
        <w:bCs/>
        <w:color w:val="000000"/>
      </w:rPr>
      <w:t xml:space="preserve">  </w:t>
    </w:r>
    <w:r w:rsidR="00B85D08">
      <w:rPr>
        <w:rFonts w:cs="Arial"/>
        <w:b/>
        <w:bCs/>
        <w:color w:val="000000"/>
      </w:rPr>
      <w:t xml:space="preserve">     </w:t>
    </w:r>
    <w:r w:rsidR="006F5D2D">
      <w:rPr>
        <w:rFonts w:cs="Arial"/>
        <w:b/>
        <w:bCs/>
        <w:color w:val="000000"/>
      </w:rPr>
      <w:t xml:space="preserve">                            Veera Yerajerla</w:t>
    </w:r>
    <w:r w:rsidR="00B85D08">
      <w:rPr>
        <w:rFonts w:cs="Arial"/>
        <w:b/>
        <w:bCs/>
        <w:color w:val="000000"/>
      </w:rPr>
      <w:t xml:space="preserve">    </w:t>
    </w:r>
  </w:p>
  <w:p w:rsidR="006F5D2D" w:rsidRDefault="006F5D2D" w:rsidP="006F5D2D">
    <w:pPr>
      <w:pStyle w:val="Header"/>
      <w:pBdr>
        <w:bottom w:val="single" w:sz="12" w:space="1" w:color="auto"/>
      </w:pBdr>
      <w:tabs>
        <w:tab w:val="left" w:pos="8280"/>
      </w:tabs>
      <w:jc w:val="center"/>
      <w:rPr>
        <w:rFonts w:cs="Arial"/>
        <w:b/>
        <w:bCs/>
        <w:color w:val="000000"/>
      </w:rPr>
    </w:pPr>
    <w:r>
      <w:rPr>
        <w:rFonts w:cs="Arial"/>
        <w:b/>
        <w:bCs/>
        <w:color w:val="000000"/>
      </w:rPr>
      <w:t xml:space="preserve">                                                                                                                    Veera.dev888@gmail.com</w:t>
    </w:r>
    <w:r w:rsidR="00B85D08">
      <w:rPr>
        <w:rFonts w:cs="Arial"/>
        <w:b/>
        <w:bCs/>
        <w:color w:val="000000"/>
      </w:rPr>
      <w:t xml:space="preserve"> </w:t>
    </w:r>
  </w:p>
  <w:p w:rsidR="008A0C14" w:rsidRPr="00AD1C54" w:rsidRDefault="006F5D2D" w:rsidP="006F5D2D">
    <w:pPr>
      <w:pStyle w:val="Header"/>
      <w:pBdr>
        <w:bottom w:val="single" w:sz="12" w:space="1" w:color="auto"/>
      </w:pBdr>
      <w:tabs>
        <w:tab w:val="left" w:pos="8280"/>
      </w:tabs>
      <w:jc w:val="center"/>
      <w:rPr>
        <w:rFonts w:cs="Arial"/>
        <w:b/>
        <w:bCs/>
        <w:color w:val="000000"/>
      </w:rPr>
    </w:pPr>
    <w:r>
      <w:rPr>
        <w:rFonts w:cs="Arial"/>
        <w:b/>
        <w:bCs/>
        <w:color w:val="000000"/>
      </w:rPr>
      <w:t xml:space="preserve">                                                                                                                          510-5564021</w:t>
    </w:r>
    <w:r w:rsidR="00B85D08">
      <w:rPr>
        <w:rFonts w:cs="Arial"/>
        <w:b/>
        <w:bCs/>
        <w:color w:val="000000"/>
      </w:rPr>
      <w:t xml:space="preserve">                                                                  </w:t>
    </w:r>
    <w:r>
      <w:rPr>
        <w:rFonts w:cs="Arial"/>
        <w:b/>
        <w:bCs/>
        <w:color w:val="000000"/>
      </w:rPr>
      <w:t xml:space="preserve">                                  </w:t>
    </w:r>
  </w:p>
  <w:p w:rsidR="00D56AA1" w:rsidRPr="005F0DA0" w:rsidRDefault="00D56AA1" w:rsidP="0080282F">
    <w:pPr>
      <w:pStyle w:val="Header"/>
      <w:jc w:val="right"/>
      <w:rPr>
        <w:rFonts w:ascii="Verdana" w:hAnsi="Verdana"/>
      </w:rPr>
    </w:pPr>
    <w:r w:rsidRPr="005F0DA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9" type="#_x0000_t75" style="width:9pt;height:9pt" o:bullet="t">
        <v:imagedata r:id="rId1" o:title="MCBD21482_0000[1]"/>
      </v:shape>
    </w:pict>
  </w:numPicBullet>
  <w:abstractNum w:abstractNumId="0" w15:restartNumberingAfterBreak="0">
    <w:nsid w:val="FFFFFF1D"/>
    <w:multiLevelType w:val="multilevel"/>
    <w:tmpl w:val="C2B63C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14C4F26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00000001"/>
    <w:name w:val="WW8Num1"/>
    <w:lvl w:ilvl="0">
      <w:start w:val="1"/>
      <w:numFmt w:val="bullet"/>
      <w:suff w:val="nothing"/>
      <w:lvlText w:val=""/>
      <w:lvlJc w:val="left"/>
      <w:rPr>
        <w:rFonts w:ascii="Wingdings" w:hAnsi="Wingdings"/>
      </w:rPr>
    </w:lvl>
    <w:lvl w:ilvl="1">
      <w:start w:val="1"/>
      <w:numFmt w:val="decimal"/>
      <w:suff w:val="nothing"/>
      <w:lvlText w:val="%2."/>
      <w:lvlJc w:val="left"/>
    </w:lvl>
    <w:lvl w:ilvl="2">
      <w:start w:val="1"/>
      <w:numFmt w:val="decimal"/>
      <w:suff w:val="nothing"/>
      <w:lvlText w:val="%3."/>
      <w:lvlJc w:val="left"/>
    </w:lvl>
    <w:lvl w:ilvl="3">
      <w:start w:val="1"/>
      <w:numFmt w:val="decimal"/>
      <w:suff w:val="nothing"/>
      <w:lvlText w:val="%4."/>
      <w:lvlJc w:val="left"/>
    </w:lvl>
    <w:lvl w:ilvl="4">
      <w:start w:val="1"/>
      <w:numFmt w:val="decimal"/>
      <w:suff w:val="nothing"/>
      <w:lvlText w:val="%5."/>
      <w:lvlJc w:val="left"/>
    </w:lvl>
    <w:lvl w:ilvl="5">
      <w:start w:val="1"/>
      <w:numFmt w:val="decimal"/>
      <w:suff w:val="nothing"/>
      <w:lvlText w:val="%6."/>
      <w:lvlJc w:val="left"/>
    </w:lvl>
    <w:lvl w:ilvl="6">
      <w:start w:val="1"/>
      <w:numFmt w:val="decimal"/>
      <w:suff w:val="nothing"/>
      <w:lvlText w:val="%7."/>
      <w:lvlJc w:val="left"/>
    </w:lvl>
    <w:lvl w:ilvl="7">
      <w:start w:val="1"/>
      <w:numFmt w:val="decimal"/>
      <w:suff w:val="nothing"/>
      <w:lvlText w:val="%8."/>
      <w:lvlJc w:val="left"/>
    </w:lvl>
    <w:lvl w:ilvl="8">
      <w:start w:val="1"/>
      <w:numFmt w:val="decimal"/>
      <w:suff w:val="nothing"/>
      <w:lvlText w:val="%9."/>
      <w:lvlJc w:val="left"/>
    </w:lvl>
  </w:abstractNum>
  <w:abstractNum w:abstractNumId="3"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7"/>
    <w:lvl w:ilvl="0">
      <w:start w:val="1"/>
      <w:numFmt w:val="bullet"/>
      <w:lvlText w:val=""/>
      <w:lvlJc w:val="left"/>
      <w:pPr>
        <w:tabs>
          <w:tab w:val="num" w:pos="0"/>
        </w:tabs>
        <w:ind w:left="720" w:hanging="360"/>
      </w:pPr>
      <w:rPr>
        <w:rFonts w:ascii="Wingdings" w:hAnsi="Wingdings" w:cs="Wingdings" w:hint="default"/>
      </w:rPr>
    </w:lvl>
  </w:abstractNum>
  <w:abstractNum w:abstractNumId="5" w15:restartNumberingAfterBreak="0">
    <w:nsid w:val="00000008"/>
    <w:multiLevelType w:val="singleLevel"/>
    <w:tmpl w:val="00000008"/>
    <w:name w:val="WW8Num20"/>
    <w:lvl w:ilvl="0">
      <w:start w:val="1"/>
      <w:numFmt w:val="bullet"/>
      <w:lvlText w:val=""/>
      <w:lvlJc w:val="left"/>
      <w:pPr>
        <w:tabs>
          <w:tab w:val="num" w:pos="720"/>
        </w:tabs>
        <w:ind w:left="720" w:hanging="360"/>
      </w:pPr>
      <w:rPr>
        <w:rFonts w:ascii="Symbol" w:hAnsi="Symbol" w:cs="Symbol"/>
      </w:rPr>
    </w:lvl>
  </w:abstractNum>
  <w:abstractNum w:abstractNumId="6" w15:restartNumberingAfterBreak="0">
    <w:nsid w:val="0000000B"/>
    <w:multiLevelType w:val="singleLevel"/>
    <w:tmpl w:val="0000000B"/>
    <w:name w:val="WW8Num24"/>
    <w:lvl w:ilvl="0">
      <w:start w:val="1"/>
      <w:numFmt w:val="bullet"/>
      <w:lvlText w:val=""/>
      <w:lvlJc w:val="left"/>
      <w:pPr>
        <w:tabs>
          <w:tab w:val="num" w:pos="0"/>
        </w:tabs>
        <w:ind w:left="720" w:hanging="360"/>
      </w:pPr>
      <w:rPr>
        <w:rFonts w:ascii="Symbol" w:hAnsi="Symbol" w:cs="Symbol"/>
      </w:rPr>
    </w:lvl>
  </w:abstractNum>
  <w:abstractNum w:abstractNumId="7" w15:restartNumberingAfterBreak="0">
    <w:nsid w:val="08374F80"/>
    <w:multiLevelType w:val="hybridMultilevel"/>
    <w:tmpl w:val="40E60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095687"/>
    <w:multiLevelType w:val="hybridMultilevel"/>
    <w:tmpl w:val="8B1AD3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CBE00E2"/>
    <w:multiLevelType w:val="hybridMultilevel"/>
    <w:tmpl w:val="FCB8DEB2"/>
    <w:lvl w:ilvl="0" w:tplc="7A441EDA">
      <w:start w:val="1"/>
      <w:numFmt w:val="bullet"/>
      <w:pStyle w:val="Achievement"/>
      <w:lvlText w:val=""/>
      <w:lvlPicBulletId w:val="0"/>
      <w:lvlJc w:val="left"/>
      <w:pPr>
        <w:tabs>
          <w:tab w:val="num" w:pos="360"/>
        </w:tabs>
        <w:ind w:left="245" w:hanging="24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7652AC4"/>
    <w:multiLevelType w:val="hybridMultilevel"/>
    <w:tmpl w:val="C0BC81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0839A7"/>
    <w:multiLevelType w:val="hybridMultilevel"/>
    <w:tmpl w:val="5DF63F66"/>
    <w:lvl w:ilvl="0" w:tplc="D6C8631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0A4C80"/>
    <w:multiLevelType w:val="hybridMultilevel"/>
    <w:tmpl w:val="0F42C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384003"/>
    <w:multiLevelType w:val="hybridMultilevel"/>
    <w:tmpl w:val="CD02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713C2A"/>
    <w:multiLevelType w:val="hybridMultilevel"/>
    <w:tmpl w:val="9FDA0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D30918"/>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4B839D2"/>
    <w:multiLevelType w:val="hybridMultilevel"/>
    <w:tmpl w:val="F1B67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EC546C"/>
    <w:multiLevelType w:val="hybridMultilevel"/>
    <w:tmpl w:val="D8A6E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AF80EA1"/>
    <w:multiLevelType w:val="hybridMultilevel"/>
    <w:tmpl w:val="C330A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FD4FE0"/>
    <w:multiLevelType w:val="hybridMultilevel"/>
    <w:tmpl w:val="161EF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B7444F"/>
    <w:multiLevelType w:val="hybridMultilevel"/>
    <w:tmpl w:val="2474D71C"/>
    <w:lvl w:ilvl="0" w:tplc="DC2AF488">
      <w:start w:val="1"/>
      <w:numFmt w:val="bullet"/>
      <w:pStyle w:val="SAP-TablebulletedTextChar"/>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B360D24"/>
    <w:multiLevelType w:val="hybridMultilevel"/>
    <w:tmpl w:val="96E2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942588"/>
    <w:multiLevelType w:val="hybridMultilevel"/>
    <w:tmpl w:val="22ECFE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B00F70"/>
    <w:multiLevelType w:val="hybridMultilevel"/>
    <w:tmpl w:val="DCE4AA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1A5458"/>
    <w:multiLevelType w:val="hybridMultilevel"/>
    <w:tmpl w:val="0AC0CEF4"/>
    <w:styleLink w:val="ImportedStyle1"/>
    <w:lvl w:ilvl="0" w:tplc="EC04F11E">
      <w:start w:val="1"/>
      <w:numFmt w:val="bullet"/>
      <w:lvlText w:val="♣"/>
      <w:lvlJc w:val="left"/>
      <w:pPr>
        <w:ind w:left="393" w:hanging="393"/>
      </w:pPr>
      <w:rPr>
        <w:rFonts w:ascii="Symbol" w:eastAsia="Symbol" w:hAnsi="Symbol" w:cs="Symbol"/>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A80949E">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3065C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53491E6">
      <w:start w:val="1"/>
      <w:numFmt w:val="bullet"/>
      <w:lvlText w:val="•"/>
      <w:lvlJc w:val="left"/>
      <w:pPr>
        <w:ind w:left="2520" w:hanging="360"/>
      </w:pPr>
      <w:rPr>
        <w:rFonts w:ascii="Symbol" w:eastAsia="Symbol" w:hAnsi="Symbol" w:cs="Symbol"/>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2909E3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588242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39E1E78">
      <w:start w:val="1"/>
      <w:numFmt w:val="bullet"/>
      <w:lvlText w:val="•"/>
      <w:lvlJc w:val="left"/>
      <w:pPr>
        <w:ind w:left="4680" w:hanging="360"/>
      </w:pPr>
      <w:rPr>
        <w:rFonts w:ascii="Symbol" w:eastAsia="Symbol" w:hAnsi="Symbol" w:cs="Symbol"/>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78064D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93C75D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2F5496"/>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536E65D1"/>
    <w:multiLevelType w:val="hybridMultilevel"/>
    <w:tmpl w:val="98CE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B072DB"/>
    <w:multiLevelType w:val="hybridMultilevel"/>
    <w:tmpl w:val="1E6C7E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871E78"/>
    <w:multiLevelType w:val="hybridMultilevel"/>
    <w:tmpl w:val="2D789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1110838"/>
    <w:multiLevelType w:val="multilevel"/>
    <w:tmpl w:val="05F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27B1E"/>
    <w:multiLevelType w:val="hybridMultilevel"/>
    <w:tmpl w:val="BDAC1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0418E8"/>
    <w:multiLevelType w:val="multilevel"/>
    <w:tmpl w:val="804E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8C46D7"/>
    <w:multiLevelType w:val="hybridMultilevel"/>
    <w:tmpl w:val="AE740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0457EC"/>
    <w:multiLevelType w:val="hybridMultilevel"/>
    <w:tmpl w:val="77FA4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BC5589"/>
    <w:multiLevelType w:val="hybridMultilevel"/>
    <w:tmpl w:val="74E273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EC092D"/>
    <w:multiLevelType w:val="hybridMultilevel"/>
    <w:tmpl w:val="0AC0CEF4"/>
    <w:numStyleLink w:val="ImportedStyle1"/>
  </w:abstractNum>
  <w:abstractNum w:abstractNumId="35" w15:restartNumberingAfterBreak="0">
    <w:nsid w:val="79837566"/>
    <w:multiLevelType w:val="hybridMultilevel"/>
    <w:tmpl w:val="1B1E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9360F8"/>
    <w:multiLevelType w:val="multilevel"/>
    <w:tmpl w:val="98B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1"/>
  </w:num>
  <w:num w:numId="4">
    <w:abstractNumId w:val="15"/>
  </w:num>
  <w:num w:numId="5">
    <w:abstractNumId w:val="29"/>
  </w:num>
  <w:num w:numId="6">
    <w:abstractNumId w:val="22"/>
  </w:num>
  <w:num w:numId="7">
    <w:abstractNumId w:val="10"/>
  </w:num>
  <w:num w:numId="8">
    <w:abstractNumId w:val="14"/>
  </w:num>
  <w:num w:numId="9">
    <w:abstractNumId w:val="33"/>
  </w:num>
  <w:num w:numId="10">
    <w:abstractNumId w:val="18"/>
  </w:num>
  <w:num w:numId="11">
    <w:abstractNumId w:val="19"/>
  </w:num>
  <w:num w:numId="12">
    <w:abstractNumId w:val="23"/>
  </w:num>
  <w:num w:numId="13">
    <w:abstractNumId w:val="31"/>
  </w:num>
  <w:num w:numId="14">
    <w:abstractNumId w:val="8"/>
  </w:num>
  <w:num w:numId="15">
    <w:abstractNumId w:val="26"/>
  </w:num>
  <w:num w:numId="16">
    <w:abstractNumId w:val="17"/>
  </w:num>
  <w:num w:numId="17">
    <w:abstractNumId w:val="30"/>
  </w:num>
  <w:num w:numId="18">
    <w:abstractNumId w:val="36"/>
  </w:num>
  <w:num w:numId="19">
    <w:abstractNumId w:val="7"/>
  </w:num>
  <w:num w:numId="20">
    <w:abstractNumId w:val="0"/>
  </w:num>
  <w:num w:numId="21">
    <w:abstractNumId w:val="5"/>
  </w:num>
  <w:num w:numId="22">
    <w:abstractNumId w:val="32"/>
  </w:num>
  <w:num w:numId="23">
    <w:abstractNumId w:val="25"/>
  </w:num>
  <w:num w:numId="24">
    <w:abstractNumId w:val="21"/>
  </w:num>
  <w:num w:numId="25">
    <w:abstractNumId w:val="6"/>
  </w:num>
  <w:num w:numId="26">
    <w:abstractNumId w:val="35"/>
  </w:num>
  <w:num w:numId="27">
    <w:abstractNumId w:val="28"/>
  </w:num>
  <w:num w:numId="28">
    <w:abstractNumId w:val="27"/>
  </w:num>
  <w:num w:numId="29">
    <w:abstractNumId w:val="13"/>
  </w:num>
  <w:num w:numId="30">
    <w:abstractNumId w:val="4"/>
  </w:num>
  <w:num w:numId="31">
    <w:abstractNumId w:val="24"/>
  </w:num>
  <w:num w:numId="32">
    <w:abstractNumId w:val="34"/>
  </w:num>
  <w:num w:numId="33">
    <w:abstractNumId w:val="12"/>
  </w:num>
  <w:num w:numId="34">
    <w:abstractNumId w:val="11"/>
  </w:num>
  <w:num w:numId="35">
    <w:abstractNumId w:val="34"/>
    <w:lvlOverride w:ilvl="0">
      <w:lvl w:ilvl="0" w:tplc="DC484BE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color w:val="2F5496"/>
          <w:spacing w:val="0"/>
          <w:w w:val="100"/>
          <w:kern w:val="0"/>
          <w:position w:val="0"/>
          <w:highlight w:val="none"/>
          <w:vertAlign w:val="baseline"/>
        </w:rPr>
      </w:lvl>
    </w:lvlOverride>
    <w:lvlOverride w:ilvl="1">
      <w:lvl w:ilvl="1" w:tplc="AB345514">
        <w:start w:val="1"/>
        <w:numFmt w:val="bullet"/>
        <w:lvlText w:val="o"/>
        <w:lvlJc w:val="left"/>
        <w:pPr>
          <w:ind w:left="1050" w:hanging="330"/>
        </w:pPr>
        <w:rPr>
          <w:rFonts w:ascii="Arial Unicode MS" w:eastAsia="Arial Unicode MS" w:hAnsi="Arial Unicode MS" w:cs="Arial Unicode MS"/>
          <w:b w:val="0"/>
          <w:bCs w:val="0"/>
          <w:i w:val="0"/>
          <w:iCs w:val="0"/>
          <w:caps w:val="0"/>
          <w:smallCaps w:val="0"/>
          <w:strike w:val="0"/>
          <w:dstrike w:val="0"/>
          <w:outline w:val="0"/>
          <w:emboss w:val="0"/>
          <w:imprint w:val="0"/>
          <w:color w:val="2F5496"/>
          <w:spacing w:val="0"/>
          <w:w w:val="100"/>
          <w:kern w:val="0"/>
          <w:position w:val="0"/>
          <w:highlight w:val="none"/>
          <w:vertAlign w:val="baseline"/>
        </w:rPr>
      </w:lvl>
    </w:lvlOverride>
    <w:lvlOverride w:ilvl="2">
      <w:lvl w:ilvl="2" w:tplc="5ADC3142">
        <w:start w:val="1"/>
        <w:numFmt w:val="bullet"/>
        <w:lvlText w:val="▪"/>
        <w:lvlJc w:val="left"/>
        <w:pPr>
          <w:ind w:left="1770" w:hanging="330"/>
        </w:pPr>
        <w:rPr>
          <w:rFonts w:ascii="Arial Unicode MS" w:eastAsia="Arial Unicode MS" w:hAnsi="Arial Unicode MS" w:cs="Arial Unicode MS"/>
          <w:b w:val="0"/>
          <w:bCs w:val="0"/>
          <w:i w:val="0"/>
          <w:iCs w:val="0"/>
          <w:caps w:val="0"/>
          <w:smallCaps w:val="0"/>
          <w:strike w:val="0"/>
          <w:dstrike w:val="0"/>
          <w:outline w:val="0"/>
          <w:emboss w:val="0"/>
          <w:imprint w:val="0"/>
          <w:color w:val="2F5496"/>
          <w:spacing w:val="0"/>
          <w:w w:val="100"/>
          <w:kern w:val="0"/>
          <w:position w:val="0"/>
          <w:highlight w:val="none"/>
          <w:vertAlign w:val="baseline"/>
        </w:rPr>
      </w:lvl>
    </w:lvlOverride>
    <w:lvlOverride w:ilvl="3">
      <w:lvl w:ilvl="3" w:tplc="F9106BBC">
        <w:start w:val="1"/>
        <w:numFmt w:val="bullet"/>
        <w:lvlText w:val="•"/>
        <w:lvlJc w:val="left"/>
        <w:pPr>
          <w:ind w:left="2490" w:hanging="330"/>
        </w:pPr>
        <w:rPr>
          <w:rFonts w:ascii="Symbol" w:eastAsia="Symbol" w:hAnsi="Symbol" w:cs="Symbol"/>
          <w:b w:val="0"/>
          <w:bCs w:val="0"/>
          <w:i w:val="0"/>
          <w:iCs w:val="0"/>
          <w:caps w:val="0"/>
          <w:smallCaps w:val="0"/>
          <w:strike w:val="0"/>
          <w:dstrike w:val="0"/>
          <w:outline w:val="0"/>
          <w:emboss w:val="0"/>
          <w:imprint w:val="0"/>
          <w:color w:val="2F5496"/>
          <w:spacing w:val="0"/>
          <w:w w:val="100"/>
          <w:kern w:val="0"/>
          <w:position w:val="0"/>
          <w:highlight w:val="none"/>
          <w:vertAlign w:val="baseline"/>
        </w:rPr>
      </w:lvl>
    </w:lvlOverride>
    <w:lvlOverride w:ilvl="4">
      <w:lvl w:ilvl="4" w:tplc="A7503E14">
        <w:start w:val="1"/>
        <w:numFmt w:val="bullet"/>
        <w:lvlText w:val="o"/>
        <w:lvlJc w:val="left"/>
        <w:pPr>
          <w:ind w:left="3210" w:hanging="330"/>
        </w:pPr>
        <w:rPr>
          <w:rFonts w:ascii="Arial Unicode MS" w:eastAsia="Arial Unicode MS" w:hAnsi="Arial Unicode MS" w:cs="Arial Unicode MS"/>
          <w:b w:val="0"/>
          <w:bCs w:val="0"/>
          <w:i w:val="0"/>
          <w:iCs w:val="0"/>
          <w:caps w:val="0"/>
          <w:smallCaps w:val="0"/>
          <w:strike w:val="0"/>
          <w:dstrike w:val="0"/>
          <w:outline w:val="0"/>
          <w:emboss w:val="0"/>
          <w:imprint w:val="0"/>
          <w:color w:val="2F5496"/>
          <w:spacing w:val="0"/>
          <w:w w:val="100"/>
          <w:kern w:val="0"/>
          <w:position w:val="0"/>
          <w:highlight w:val="none"/>
          <w:vertAlign w:val="baseline"/>
        </w:rPr>
      </w:lvl>
    </w:lvlOverride>
    <w:lvlOverride w:ilvl="5">
      <w:lvl w:ilvl="5" w:tplc="D5EE95A0">
        <w:start w:val="1"/>
        <w:numFmt w:val="bullet"/>
        <w:lvlText w:val="▪"/>
        <w:lvlJc w:val="left"/>
        <w:pPr>
          <w:ind w:left="3930" w:hanging="330"/>
        </w:pPr>
        <w:rPr>
          <w:rFonts w:ascii="Arial Unicode MS" w:eastAsia="Arial Unicode MS" w:hAnsi="Arial Unicode MS" w:cs="Arial Unicode MS"/>
          <w:b w:val="0"/>
          <w:bCs w:val="0"/>
          <w:i w:val="0"/>
          <w:iCs w:val="0"/>
          <w:caps w:val="0"/>
          <w:smallCaps w:val="0"/>
          <w:strike w:val="0"/>
          <w:dstrike w:val="0"/>
          <w:outline w:val="0"/>
          <w:emboss w:val="0"/>
          <w:imprint w:val="0"/>
          <w:color w:val="2F5496"/>
          <w:spacing w:val="0"/>
          <w:w w:val="100"/>
          <w:kern w:val="0"/>
          <w:position w:val="0"/>
          <w:highlight w:val="none"/>
          <w:vertAlign w:val="baseline"/>
        </w:rPr>
      </w:lvl>
    </w:lvlOverride>
    <w:lvlOverride w:ilvl="6">
      <w:lvl w:ilvl="6" w:tplc="7E5033C6">
        <w:start w:val="1"/>
        <w:numFmt w:val="bullet"/>
        <w:lvlText w:val="•"/>
        <w:lvlJc w:val="left"/>
        <w:pPr>
          <w:ind w:left="4650" w:hanging="330"/>
        </w:pPr>
        <w:rPr>
          <w:rFonts w:ascii="Symbol" w:eastAsia="Symbol" w:hAnsi="Symbol" w:cs="Symbol"/>
          <w:b w:val="0"/>
          <w:bCs w:val="0"/>
          <w:i w:val="0"/>
          <w:iCs w:val="0"/>
          <w:caps w:val="0"/>
          <w:smallCaps w:val="0"/>
          <w:strike w:val="0"/>
          <w:dstrike w:val="0"/>
          <w:outline w:val="0"/>
          <w:emboss w:val="0"/>
          <w:imprint w:val="0"/>
          <w:color w:val="2F5496"/>
          <w:spacing w:val="0"/>
          <w:w w:val="100"/>
          <w:kern w:val="0"/>
          <w:position w:val="0"/>
          <w:highlight w:val="none"/>
          <w:vertAlign w:val="baseline"/>
        </w:rPr>
      </w:lvl>
    </w:lvlOverride>
    <w:lvlOverride w:ilvl="7">
      <w:lvl w:ilvl="7" w:tplc="952C2E9A">
        <w:start w:val="1"/>
        <w:numFmt w:val="bullet"/>
        <w:lvlText w:val="o"/>
        <w:lvlJc w:val="left"/>
        <w:pPr>
          <w:ind w:left="5370" w:hanging="330"/>
        </w:pPr>
        <w:rPr>
          <w:rFonts w:ascii="Arial Unicode MS" w:eastAsia="Arial Unicode MS" w:hAnsi="Arial Unicode MS" w:cs="Arial Unicode MS"/>
          <w:b w:val="0"/>
          <w:bCs w:val="0"/>
          <w:i w:val="0"/>
          <w:iCs w:val="0"/>
          <w:caps w:val="0"/>
          <w:smallCaps w:val="0"/>
          <w:strike w:val="0"/>
          <w:dstrike w:val="0"/>
          <w:outline w:val="0"/>
          <w:emboss w:val="0"/>
          <w:imprint w:val="0"/>
          <w:color w:val="2F5496"/>
          <w:spacing w:val="0"/>
          <w:w w:val="100"/>
          <w:kern w:val="0"/>
          <w:position w:val="0"/>
          <w:highlight w:val="none"/>
          <w:vertAlign w:val="baseline"/>
        </w:rPr>
      </w:lvl>
    </w:lvlOverride>
    <w:lvlOverride w:ilvl="8">
      <w:lvl w:ilvl="8" w:tplc="51662ABE">
        <w:start w:val="1"/>
        <w:numFmt w:val="bullet"/>
        <w:lvlText w:val="▪"/>
        <w:lvlJc w:val="left"/>
        <w:pPr>
          <w:ind w:left="6090" w:hanging="330"/>
        </w:pPr>
        <w:rPr>
          <w:rFonts w:ascii="Arial Unicode MS" w:eastAsia="Arial Unicode MS" w:hAnsi="Arial Unicode MS" w:cs="Arial Unicode MS"/>
          <w:b w:val="0"/>
          <w:bCs w:val="0"/>
          <w:i w:val="0"/>
          <w:iCs w:val="0"/>
          <w:caps w:val="0"/>
          <w:smallCaps w:val="0"/>
          <w:strike w:val="0"/>
          <w:dstrike w:val="0"/>
          <w:outline w:val="0"/>
          <w:emboss w:val="0"/>
          <w:imprint w:val="0"/>
          <w:color w:val="2F5496"/>
          <w:spacing w:val="0"/>
          <w:w w:val="100"/>
          <w:kern w:val="0"/>
          <w:position w:val="0"/>
          <w:highlight w:val="none"/>
          <w:vertAlign w:val="baseline"/>
        </w:rPr>
      </w:lvl>
    </w:lvlOverride>
  </w:num>
  <w:num w:numId="36">
    <w:abstractNumId w:val="1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9A"/>
    <w:rsid w:val="00000932"/>
    <w:rsid w:val="000057A7"/>
    <w:rsid w:val="000133D8"/>
    <w:rsid w:val="00014333"/>
    <w:rsid w:val="000211DC"/>
    <w:rsid w:val="00022344"/>
    <w:rsid w:val="000333D5"/>
    <w:rsid w:val="00044DCE"/>
    <w:rsid w:val="0005551F"/>
    <w:rsid w:val="00060944"/>
    <w:rsid w:val="0007134C"/>
    <w:rsid w:val="000957D0"/>
    <w:rsid w:val="000A2D95"/>
    <w:rsid w:val="000C07ED"/>
    <w:rsid w:val="000C3C65"/>
    <w:rsid w:val="000C61B5"/>
    <w:rsid w:val="000F3B22"/>
    <w:rsid w:val="00100C52"/>
    <w:rsid w:val="00102D57"/>
    <w:rsid w:val="001061B3"/>
    <w:rsid w:val="00107FE7"/>
    <w:rsid w:val="0011612D"/>
    <w:rsid w:val="001256DB"/>
    <w:rsid w:val="00127FDF"/>
    <w:rsid w:val="00131FCE"/>
    <w:rsid w:val="00146CD0"/>
    <w:rsid w:val="001473F3"/>
    <w:rsid w:val="00152DA4"/>
    <w:rsid w:val="001576B4"/>
    <w:rsid w:val="00165B68"/>
    <w:rsid w:val="00170EB9"/>
    <w:rsid w:val="00172CC1"/>
    <w:rsid w:val="00174087"/>
    <w:rsid w:val="00176AC0"/>
    <w:rsid w:val="00181FD1"/>
    <w:rsid w:val="00183E6C"/>
    <w:rsid w:val="001A3468"/>
    <w:rsid w:val="001C4E7F"/>
    <w:rsid w:val="001C7181"/>
    <w:rsid w:val="001D1A2C"/>
    <w:rsid w:val="001D1BA6"/>
    <w:rsid w:val="001D761E"/>
    <w:rsid w:val="001E3C84"/>
    <w:rsid w:val="001E58B2"/>
    <w:rsid w:val="002025F5"/>
    <w:rsid w:val="002036DA"/>
    <w:rsid w:val="00205CB4"/>
    <w:rsid w:val="00207F37"/>
    <w:rsid w:val="00221364"/>
    <w:rsid w:val="00246ECE"/>
    <w:rsid w:val="002559DB"/>
    <w:rsid w:val="00273272"/>
    <w:rsid w:val="00287075"/>
    <w:rsid w:val="002918BC"/>
    <w:rsid w:val="002B2A04"/>
    <w:rsid w:val="002C0893"/>
    <w:rsid w:val="002C48A8"/>
    <w:rsid w:val="002C525A"/>
    <w:rsid w:val="002E53DB"/>
    <w:rsid w:val="002E5804"/>
    <w:rsid w:val="002F45C3"/>
    <w:rsid w:val="002F51FB"/>
    <w:rsid w:val="003054FF"/>
    <w:rsid w:val="00305C20"/>
    <w:rsid w:val="00316952"/>
    <w:rsid w:val="003204DC"/>
    <w:rsid w:val="003232A5"/>
    <w:rsid w:val="00323BFD"/>
    <w:rsid w:val="00333D66"/>
    <w:rsid w:val="00337EF4"/>
    <w:rsid w:val="00350CED"/>
    <w:rsid w:val="0035174A"/>
    <w:rsid w:val="00356611"/>
    <w:rsid w:val="00361F99"/>
    <w:rsid w:val="00370AB3"/>
    <w:rsid w:val="00371DAA"/>
    <w:rsid w:val="00372C85"/>
    <w:rsid w:val="00376DE6"/>
    <w:rsid w:val="00393998"/>
    <w:rsid w:val="003B46B2"/>
    <w:rsid w:val="003C3F32"/>
    <w:rsid w:val="003D1316"/>
    <w:rsid w:val="003D726F"/>
    <w:rsid w:val="003F18DE"/>
    <w:rsid w:val="003F3CB5"/>
    <w:rsid w:val="004014F4"/>
    <w:rsid w:val="004054E1"/>
    <w:rsid w:val="0040577A"/>
    <w:rsid w:val="0042372F"/>
    <w:rsid w:val="00425EE2"/>
    <w:rsid w:val="0043091F"/>
    <w:rsid w:val="00431146"/>
    <w:rsid w:val="00433B51"/>
    <w:rsid w:val="00435E6C"/>
    <w:rsid w:val="00445114"/>
    <w:rsid w:val="00457260"/>
    <w:rsid w:val="004601E3"/>
    <w:rsid w:val="004622A6"/>
    <w:rsid w:val="0047245B"/>
    <w:rsid w:val="004768D9"/>
    <w:rsid w:val="004802B4"/>
    <w:rsid w:val="00485BD1"/>
    <w:rsid w:val="00485DB7"/>
    <w:rsid w:val="00491D35"/>
    <w:rsid w:val="00496798"/>
    <w:rsid w:val="004968E7"/>
    <w:rsid w:val="004A002D"/>
    <w:rsid w:val="004A2292"/>
    <w:rsid w:val="004A2650"/>
    <w:rsid w:val="004B1904"/>
    <w:rsid w:val="004B234E"/>
    <w:rsid w:val="004C0C6F"/>
    <w:rsid w:val="004C2AD3"/>
    <w:rsid w:val="00504BB1"/>
    <w:rsid w:val="005059C6"/>
    <w:rsid w:val="00512399"/>
    <w:rsid w:val="00523AF0"/>
    <w:rsid w:val="00524CBB"/>
    <w:rsid w:val="00537983"/>
    <w:rsid w:val="00541D0C"/>
    <w:rsid w:val="00542D9A"/>
    <w:rsid w:val="00551D0B"/>
    <w:rsid w:val="00554FBC"/>
    <w:rsid w:val="00563B8D"/>
    <w:rsid w:val="00581137"/>
    <w:rsid w:val="00592106"/>
    <w:rsid w:val="00592C07"/>
    <w:rsid w:val="005964F5"/>
    <w:rsid w:val="005A6447"/>
    <w:rsid w:val="005C14D1"/>
    <w:rsid w:val="005C151F"/>
    <w:rsid w:val="005C1755"/>
    <w:rsid w:val="005C77F8"/>
    <w:rsid w:val="005F3D16"/>
    <w:rsid w:val="00612E53"/>
    <w:rsid w:val="006150C9"/>
    <w:rsid w:val="00616D87"/>
    <w:rsid w:val="0062367C"/>
    <w:rsid w:val="00624083"/>
    <w:rsid w:val="00641CE4"/>
    <w:rsid w:val="00642D1B"/>
    <w:rsid w:val="0064560B"/>
    <w:rsid w:val="00655F79"/>
    <w:rsid w:val="00660122"/>
    <w:rsid w:val="006663A9"/>
    <w:rsid w:val="006838CE"/>
    <w:rsid w:val="006902B2"/>
    <w:rsid w:val="006A0AC6"/>
    <w:rsid w:val="006A1C9A"/>
    <w:rsid w:val="006A5526"/>
    <w:rsid w:val="006A5B14"/>
    <w:rsid w:val="006A6423"/>
    <w:rsid w:val="006B3A1C"/>
    <w:rsid w:val="006B5500"/>
    <w:rsid w:val="006B77FF"/>
    <w:rsid w:val="006C1612"/>
    <w:rsid w:val="006C34AF"/>
    <w:rsid w:val="006C580A"/>
    <w:rsid w:val="006D3D24"/>
    <w:rsid w:val="006E4880"/>
    <w:rsid w:val="006E7D9E"/>
    <w:rsid w:val="006F3843"/>
    <w:rsid w:val="006F5D2D"/>
    <w:rsid w:val="00715A91"/>
    <w:rsid w:val="00733B87"/>
    <w:rsid w:val="00735630"/>
    <w:rsid w:val="0075030D"/>
    <w:rsid w:val="00755044"/>
    <w:rsid w:val="00765083"/>
    <w:rsid w:val="00770F90"/>
    <w:rsid w:val="00781193"/>
    <w:rsid w:val="00796214"/>
    <w:rsid w:val="007A2860"/>
    <w:rsid w:val="007A3CEE"/>
    <w:rsid w:val="007A4949"/>
    <w:rsid w:val="007A7B5A"/>
    <w:rsid w:val="007B1A10"/>
    <w:rsid w:val="007B6096"/>
    <w:rsid w:val="007B75C3"/>
    <w:rsid w:val="007D18F1"/>
    <w:rsid w:val="007D60CF"/>
    <w:rsid w:val="007E4BE3"/>
    <w:rsid w:val="007F480D"/>
    <w:rsid w:val="0080282F"/>
    <w:rsid w:val="00813702"/>
    <w:rsid w:val="00814E9A"/>
    <w:rsid w:val="00816037"/>
    <w:rsid w:val="00826B58"/>
    <w:rsid w:val="008326C7"/>
    <w:rsid w:val="008331C3"/>
    <w:rsid w:val="0083658D"/>
    <w:rsid w:val="00842C37"/>
    <w:rsid w:val="00842E66"/>
    <w:rsid w:val="00844370"/>
    <w:rsid w:val="008457BE"/>
    <w:rsid w:val="00845DDD"/>
    <w:rsid w:val="00852F79"/>
    <w:rsid w:val="00855E20"/>
    <w:rsid w:val="008579DA"/>
    <w:rsid w:val="00864D9F"/>
    <w:rsid w:val="00880B8F"/>
    <w:rsid w:val="008811B7"/>
    <w:rsid w:val="00893556"/>
    <w:rsid w:val="008A0C14"/>
    <w:rsid w:val="008A61BA"/>
    <w:rsid w:val="008B5908"/>
    <w:rsid w:val="008B7B80"/>
    <w:rsid w:val="008C086D"/>
    <w:rsid w:val="008E0909"/>
    <w:rsid w:val="008F1264"/>
    <w:rsid w:val="008F697C"/>
    <w:rsid w:val="008F6EF8"/>
    <w:rsid w:val="00904528"/>
    <w:rsid w:val="00905A2C"/>
    <w:rsid w:val="00910442"/>
    <w:rsid w:val="00913C37"/>
    <w:rsid w:val="009219F4"/>
    <w:rsid w:val="00925A37"/>
    <w:rsid w:val="00937C42"/>
    <w:rsid w:val="0095341A"/>
    <w:rsid w:val="00960441"/>
    <w:rsid w:val="0098203B"/>
    <w:rsid w:val="00992D79"/>
    <w:rsid w:val="009A3FDD"/>
    <w:rsid w:val="009B706A"/>
    <w:rsid w:val="009B748F"/>
    <w:rsid w:val="009C2214"/>
    <w:rsid w:val="009D5353"/>
    <w:rsid w:val="009E6D72"/>
    <w:rsid w:val="009F085B"/>
    <w:rsid w:val="009F1AC6"/>
    <w:rsid w:val="009F2AFA"/>
    <w:rsid w:val="00A009D9"/>
    <w:rsid w:val="00A019B3"/>
    <w:rsid w:val="00A04DCB"/>
    <w:rsid w:val="00A1139D"/>
    <w:rsid w:val="00A23DF0"/>
    <w:rsid w:val="00A26AAF"/>
    <w:rsid w:val="00A348B0"/>
    <w:rsid w:val="00A41385"/>
    <w:rsid w:val="00A41533"/>
    <w:rsid w:val="00A42136"/>
    <w:rsid w:val="00A7256E"/>
    <w:rsid w:val="00A851A5"/>
    <w:rsid w:val="00A94A5F"/>
    <w:rsid w:val="00AA278F"/>
    <w:rsid w:val="00AB277A"/>
    <w:rsid w:val="00AB6CC5"/>
    <w:rsid w:val="00AB7469"/>
    <w:rsid w:val="00AD1C54"/>
    <w:rsid w:val="00AD2D12"/>
    <w:rsid w:val="00AD4F61"/>
    <w:rsid w:val="00AE4986"/>
    <w:rsid w:val="00AF2DE6"/>
    <w:rsid w:val="00AF5568"/>
    <w:rsid w:val="00B0193A"/>
    <w:rsid w:val="00B03093"/>
    <w:rsid w:val="00B03880"/>
    <w:rsid w:val="00B16E6B"/>
    <w:rsid w:val="00B23789"/>
    <w:rsid w:val="00B26B28"/>
    <w:rsid w:val="00B328DD"/>
    <w:rsid w:val="00B35FF6"/>
    <w:rsid w:val="00B440D0"/>
    <w:rsid w:val="00B53689"/>
    <w:rsid w:val="00B630F3"/>
    <w:rsid w:val="00B84641"/>
    <w:rsid w:val="00B85D08"/>
    <w:rsid w:val="00B90C9F"/>
    <w:rsid w:val="00B92A0A"/>
    <w:rsid w:val="00B941A1"/>
    <w:rsid w:val="00BA5D90"/>
    <w:rsid w:val="00BA6547"/>
    <w:rsid w:val="00BB3CD8"/>
    <w:rsid w:val="00BC38CD"/>
    <w:rsid w:val="00BD104F"/>
    <w:rsid w:val="00BD34C8"/>
    <w:rsid w:val="00BD367B"/>
    <w:rsid w:val="00BD64C0"/>
    <w:rsid w:val="00BD6980"/>
    <w:rsid w:val="00BF193C"/>
    <w:rsid w:val="00C04C20"/>
    <w:rsid w:val="00C04E18"/>
    <w:rsid w:val="00C126B1"/>
    <w:rsid w:val="00C13CCD"/>
    <w:rsid w:val="00C21E8D"/>
    <w:rsid w:val="00C24BEF"/>
    <w:rsid w:val="00C33287"/>
    <w:rsid w:val="00C343CE"/>
    <w:rsid w:val="00C54EE3"/>
    <w:rsid w:val="00C62899"/>
    <w:rsid w:val="00C7077C"/>
    <w:rsid w:val="00C77F4A"/>
    <w:rsid w:val="00C8270A"/>
    <w:rsid w:val="00C91004"/>
    <w:rsid w:val="00CA5951"/>
    <w:rsid w:val="00CB3EB9"/>
    <w:rsid w:val="00CB7153"/>
    <w:rsid w:val="00CB770F"/>
    <w:rsid w:val="00CC131B"/>
    <w:rsid w:val="00CC6764"/>
    <w:rsid w:val="00CD43E3"/>
    <w:rsid w:val="00CD4B0D"/>
    <w:rsid w:val="00CD5CA1"/>
    <w:rsid w:val="00CD6468"/>
    <w:rsid w:val="00CE227D"/>
    <w:rsid w:val="00CE4BC3"/>
    <w:rsid w:val="00CF1474"/>
    <w:rsid w:val="00D02249"/>
    <w:rsid w:val="00D03E33"/>
    <w:rsid w:val="00D066D5"/>
    <w:rsid w:val="00D1511E"/>
    <w:rsid w:val="00D17A0F"/>
    <w:rsid w:val="00D3439B"/>
    <w:rsid w:val="00D56AA1"/>
    <w:rsid w:val="00D604F1"/>
    <w:rsid w:val="00D70714"/>
    <w:rsid w:val="00D729BC"/>
    <w:rsid w:val="00D75CA0"/>
    <w:rsid w:val="00D760FA"/>
    <w:rsid w:val="00D86A2B"/>
    <w:rsid w:val="00D879DA"/>
    <w:rsid w:val="00D93E49"/>
    <w:rsid w:val="00D9408A"/>
    <w:rsid w:val="00DA0A2F"/>
    <w:rsid w:val="00DA77DE"/>
    <w:rsid w:val="00DB5EB9"/>
    <w:rsid w:val="00DC1539"/>
    <w:rsid w:val="00DD0387"/>
    <w:rsid w:val="00DD17F1"/>
    <w:rsid w:val="00DD258F"/>
    <w:rsid w:val="00DD6FFB"/>
    <w:rsid w:val="00DE303E"/>
    <w:rsid w:val="00DE7F62"/>
    <w:rsid w:val="00DF6071"/>
    <w:rsid w:val="00E145EE"/>
    <w:rsid w:val="00E33DF3"/>
    <w:rsid w:val="00E50729"/>
    <w:rsid w:val="00E61835"/>
    <w:rsid w:val="00E63EF4"/>
    <w:rsid w:val="00EA0D64"/>
    <w:rsid w:val="00EA2090"/>
    <w:rsid w:val="00EA61DF"/>
    <w:rsid w:val="00ED14C8"/>
    <w:rsid w:val="00ED482C"/>
    <w:rsid w:val="00ED4D73"/>
    <w:rsid w:val="00EF51DB"/>
    <w:rsid w:val="00EF54A7"/>
    <w:rsid w:val="00F310FB"/>
    <w:rsid w:val="00F36B98"/>
    <w:rsid w:val="00F4515F"/>
    <w:rsid w:val="00F466D0"/>
    <w:rsid w:val="00F54CF6"/>
    <w:rsid w:val="00F57268"/>
    <w:rsid w:val="00F600BE"/>
    <w:rsid w:val="00F62C59"/>
    <w:rsid w:val="00F651AD"/>
    <w:rsid w:val="00F83EAD"/>
    <w:rsid w:val="00F84D31"/>
    <w:rsid w:val="00FA09C7"/>
    <w:rsid w:val="00FA0A80"/>
    <w:rsid w:val="00FA70D9"/>
    <w:rsid w:val="00FB0866"/>
    <w:rsid w:val="00FB443F"/>
    <w:rsid w:val="00FB4F9A"/>
    <w:rsid w:val="00FC210B"/>
    <w:rsid w:val="00FC7D82"/>
    <w:rsid w:val="00FE18EA"/>
    <w:rsid w:val="00FF12D2"/>
    <w:rsid w:val="00FF4C2F"/>
    <w:rsid w:val="00FF4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68B1AB"/>
  <w15:chartTrackingRefBased/>
  <w15:docId w15:val="{4946AA4E-172A-5740-B79E-56B0BEFF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41D0C"/>
    <w:rPr>
      <w:sz w:val="24"/>
      <w:szCs w:val="24"/>
    </w:rPr>
  </w:style>
  <w:style w:type="paragraph" w:styleId="Heading1">
    <w:name w:val="heading 1"/>
    <w:basedOn w:val="Normal"/>
    <w:next w:val="Normal"/>
    <w:qFormat/>
    <w:rsid w:val="00192C3F"/>
    <w:pPr>
      <w:keepNext/>
      <w:widowControl w:val="0"/>
      <w:autoSpaceDE w:val="0"/>
      <w:autoSpaceDN w:val="0"/>
      <w:adjustRightInd w:val="0"/>
      <w:outlineLvl w:val="0"/>
    </w:pPr>
    <w:rPr>
      <w:rFonts w:ascii="Arial" w:eastAsia="??" w:hAnsi="Arial"/>
      <w:b/>
      <w:bCs/>
      <w:sz w:val="20"/>
      <w:szCs w:val="20"/>
      <w:u w:val="single"/>
    </w:rPr>
  </w:style>
  <w:style w:type="paragraph" w:styleId="Heading2">
    <w:name w:val="heading 2"/>
    <w:basedOn w:val="Normal"/>
    <w:next w:val="Normal"/>
    <w:qFormat/>
    <w:rsid w:val="00192C3F"/>
    <w:pPr>
      <w:keepNext/>
      <w:widowControl w:val="0"/>
      <w:autoSpaceDE w:val="0"/>
      <w:autoSpaceDN w:val="0"/>
      <w:adjustRightInd w:val="0"/>
      <w:outlineLvl w:val="1"/>
    </w:pPr>
    <w:rPr>
      <w:rFonts w:ascii="Arial" w:eastAsia="??" w:hAnsi="Arial"/>
      <w:b/>
      <w:bCs/>
      <w:sz w:val="20"/>
      <w:szCs w:val="20"/>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rsid w:val="00192C3F"/>
    <w:pPr>
      <w:keepNext/>
      <w:widowControl w:val="0"/>
      <w:autoSpaceDE w:val="0"/>
      <w:autoSpaceDN w:val="0"/>
      <w:adjustRightInd w:val="0"/>
      <w:ind w:left="3"/>
      <w:jc w:val="center"/>
      <w:outlineLvl w:val="3"/>
    </w:pPr>
    <w:rPr>
      <w:rFonts w:ascii="Arial" w:eastAsia="??" w:hAnsi="Arial" w:cs="Arial"/>
      <w:b/>
      <w:bCs/>
      <w:sz w:val="20"/>
      <w:szCs w:val="20"/>
    </w:rPr>
  </w:style>
  <w:style w:type="paragraph" w:styleId="Heading5">
    <w:name w:val="heading 5"/>
    <w:basedOn w:val="Normal"/>
    <w:next w:val="Normal"/>
    <w:qFormat/>
    <w:rsid w:val="00192C3F"/>
    <w:pPr>
      <w:keepNext/>
      <w:widowControl w:val="0"/>
      <w:autoSpaceDE w:val="0"/>
      <w:autoSpaceDN w:val="0"/>
      <w:adjustRightInd w:val="0"/>
      <w:jc w:val="center"/>
      <w:outlineLvl w:val="4"/>
    </w:pPr>
    <w:rPr>
      <w:rFonts w:ascii="Arial" w:eastAsia="??" w:hAnsi="Arial" w:cs="Arial"/>
      <w:b/>
      <w:bCs/>
      <w:color w:val="000000"/>
      <w:sz w:val="20"/>
      <w:szCs w:val="20"/>
    </w:rPr>
  </w:style>
  <w:style w:type="paragraph" w:styleId="Heading6">
    <w:name w:val="heading 6"/>
    <w:basedOn w:val="Normal"/>
    <w:next w:val="Normal"/>
    <w:link w:val="Heading6Char"/>
    <w:qFormat/>
    <w:rsid w:val="008607FE"/>
    <w:pPr>
      <w:keepNext/>
      <w:autoSpaceDE w:val="0"/>
      <w:autoSpaceDN w:val="0"/>
      <w:jc w:val="both"/>
      <w:outlineLvl w:val="5"/>
    </w:pPr>
    <w:rPr>
      <w:rFonts w:ascii="Verdana" w:hAnsi="Verdana" w:cs="Verdana"/>
      <w:b/>
      <w:bCs/>
      <w:sz w:val="16"/>
      <w:szCs w:val="16"/>
    </w:rPr>
  </w:style>
  <w:style w:type="paragraph" w:styleId="Heading7">
    <w:name w:val="heading 7"/>
    <w:basedOn w:val="Normal"/>
    <w:next w:val="Normal"/>
    <w:qFormat/>
    <w:rsid w:val="00192C3F"/>
    <w:pPr>
      <w:keepNext/>
      <w:outlineLvl w:val="6"/>
    </w:pPr>
    <w:rPr>
      <w:rFonts w:ascii="Verdana" w:hAnsi="Verdana"/>
      <w:b/>
      <w:sz w:val="18"/>
      <w:szCs w:val="18"/>
    </w:rPr>
  </w:style>
  <w:style w:type="paragraph" w:styleId="Heading8">
    <w:name w:val="heading 8"/>
    <w:basedOn w:val="Normal"/>
    <w:next w:val="Normal"/>
    <w:qFormat/>
    <w:rsid w:val="00192C3F"/>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0"/>
      <w:szCs w:val="20"/>
    </w:rPr>
  </w:style>
  <w:style w:type="paragraph" w:styleId="Footer">
    <w:name w:val="footer"/>
    <w:basedOn w:val="Normal"/>
    <w:pPr>
      <w:tabs>
        <w:tab w:val="center" w:pos="4320"/>
        <w:tab w:val="right" w:pos="8640"/>
      </w:tabs>
    </w:pPr>
    <w:rPr>
      <w:rFonts w:ascii="Arial" w:hAnsi="Arial"/>
      <w:sz w:val="20"/>
      <w:szCs w:val="20"/>
    </w:rPr>
  </w:style>
  <w:style w:type="paragraph" w:customStyle="1" w:styleId="SAPResumHeadline">
    <w:name w:val="SAP Resumé Headline"/>
    <w:basedOn w:val="Normal"/>
    <w:autoRedefine/>
    <w:pPr>
      <w:spacing w:line="440" w:lineRule="exact"/>
      <w:jc w:val="center"/>
    </w:pPr>
    <w:rPr>
      <w:rFonts w:ascii="Arial Black" w:hAnsi="Arial Black"/>
      <w:color w:val="F2C800"/>
      <w:spacing w:val="-20"/>
      <w:kern w:val="44"/>
      <w:sz w:val="44"/>
      <w:szCs w:val="20"/>
      <w:lang w:val="de-DE" w:eastAsia="de-DE"/>
    </w:rPr>
  </w:style>
  <w:style w:type="paragraph" w:customStyle="1" w:styleId="SAP-FirstPage-TableBodyText">
    <w:name w:val="SAP-First Page-Table Body Text"/>
    <w:basedOn w:val="Normal"/>
    <w:autoRedefine/>
    <w:pPr>
      <w:spacing w:before="40" w:after="40" w:line="260" w:lineRule="exact"/>
    </w:pPr>
    <w:rPr>
      <w:rFonts w:ascii="Arial" w:hAnsi="Arial"/>
      <w:sz w:val="20"/>
      <w:szCs w:val="20"/>
    </w:rPr>
  </w:style>
  <w:style w:type="paragraph" w:customStyle="1" w:styleId="SAP-TableHeader">
    <w:name w:val="SAP - Table Header"/>
    <w:basedOn w:val="SAP-FirstPage-TableBodyText"/>
    <w:autoRedefine/>
    <w:pPr>
      <w:spacing w:before="0" w:after="60"/>
    </w:pPr>
    <w:rPr>
      <w:rFonts w:ascii="Arial Black" w:hAnsi="Arial Black"/>
      <w:sz w:val="22"/>
    </w:rPr>
  </w:style>
  <w:style w:type="paragraph" w:customStyle="1" w:styleId="SAP-TablebulletedTextChar">
    <w:name w:val="SAP - Table bulleted Text Char"/>
    <w:basedOn w:val="Normal"/>
    <w:autoRedefine/>
    <w:rsid w:val="0093470F"/>
    <w:pPr>
      <w:numPr>
        <w:numId w:val="1"/>
      </w:numPr>
      <w:spacing w:line="260" w:lineRule="exact"/>
    </w:pPr>
    <w:rPr>
      <w:rFonts w:ascii="Arial" w:hAnsi="Arial"/>
      <w:noProof/>
      <w:sz w:val="20"/>
      <w:szCs w:val="20"/>
    </w:rPr>
  </w:style>
  <w:style w:type="paragraph" w:customStyle="1" w:styleId="SAP-TableBodyText">
    <w:name w:val="SAP-Table Body Text"/>
    <w:basedOn w:val="SAP-TableHeader"/>
    <w:autoRedefine/>
    <w:rsid w:val="005A2AB2"/>
    <w:pPr>
      <w:spacing w:after="0" w:line="240" w:lineRule="auto"/>
      <w:ind w:left="360"/>
    </w:pPr>
    <w:rPr>
      <w:rFonts w:ascii="Arial" w:hAnsi="Arial" w:cs="Arial"/>
      <w:b/>
      <w:sz w:val="20"/>
    </w:rPr>
  </w:style>
  <w:style w:type="paragraph" w:customStyle="1" w:styleId="SAP-FirstPageTableBodyTextBold">
    <w:name w:val="SAP-First Page Table Body Text Bold"/>
    <w:basedOn w:val="SAP-FirstPage-TableBodyText"/>
    <w:autoRedefine/>
    <w:rPr>
      <w:rFonts w:ascii="Arial Black" w:hAnsi="Arial Black"/>
      <w:color w:val="FF0000"/>
      <w:sz w:val="22"/>
    </w:rPr>
  </w:style>
  <w:style w:type="paragraph" w:customStyle="1" w:styleId="SAP-TableBodyTextBold">
    <w:name w:val="SAP-Table Body Text Bold"/>
    <w:basedOn w:val="SAP-TableBodyText"/>
    <w:autoRedefine/>
    <w:rsid w:val="00DB0076"/>
    <w:pPr>
      <w:jc w:val="both"/>
    </w:pPr>
    <w:rPr>
      <w:b w:val="0"/>
      <w:color w:val="FF0000"/>
    </w:rPr>
  </w:style>
  <w:style w:type="paragraph" w:customStyle="1" w:styleId="SAP-Footer">
    <w:name w:val="SAP - Footer"/>
    <w:pPr>
      <w:spacing w:line="160" w:lineRule="exact"/>
      <w:jc w:val="right"/>
    </w:pPr>
    <w:rPr>
      <w:rFonts w:ascii="Arial" w:hAnsi="Arial"/>
      <w:noProof/>
      <w:sz w:val="16"/>
    </w:rPr>
  </w:style>
  <w:style w:type="character" w:styleId="FollowedHyperlink">
    <w:name w:val="FollowedHyperlink"/>
    <w:rPr>
      <w:color w:val="800080"/>
      <w:u w:val="single"/>
    </w:rPr>
  </w:style>
  <w:style w:type="paragraph" w:styleId="Caption">
    <w:name w:val="caption"/>
    <w:basedOn w:val="Normal"/>
    <w:next w:val="Normal"/>
    <w:qFormat/>
    <w:pPr>
      <w:jc w:val="center"/>
    </w:pPr>
    <w:rPr>
      <w:rFonts w:ascii="Arial" w:hAnsi="Arial"/>
      <w:b/>
      <w:sz w:val="28"/>
      <w:szCs w:val="28"/>
    </w:rPr>
  </w:style>
  <w:style w:type="character" w:customStyle="1" w:styleId="SAP-TablebulletedTextCharChar">
    <w:name w:val="SAP - Table bulleted Text Char Char"/>
    <w:rPr>
      <w:rFonts w:ascii="Arial" w:hAnsi="Arial"/>
      <w:noProof/>
      <w:lang w:val="en-US" w:eastAsia="en-US" w:bidi="ar-SA"/>
    </w:rPr>
  </w:style>
  <w:style w:type="character" w:customStyle="1" w:styleId="SAP-FirstPage-TableBodyTextChar">
    <w:name w:val="SAP-First Page-Table Body Text Char"/>
    <w:rPr>
      <w:rFonts w:ascii="Arial" w:hAnsi="Arial"/>
      <w:lang w:val="en-US" w:eastAsia="en-US" w:bidi="ar-SA"/>
    </w:rPr>
  </w:style>
  <w:style w:type="character" w:customStyle="1" w:styleId="SAP-TableHeaderChar">
    <w:name w:val="SAP - Table Header Char"/>
    <w:rPr>
      <w:rFonts w:ascii="Arial Black" w:hAnsi="Arial Black"/>
      <w:sz w:val="22"/>
      <w:lang w:val="en-US" w:eastAsia="en-US" w:bidi="ar-SA"/>
    </w:rPr>
  </w:style>
  <w:style w:type="paragraph" w:styleId="BodyText">
    <w:name w:val="Body Text"/>
    <w:basedOn w:val="Normal"/>
    <w:pPr>
      <w:widowControl w:val="0"/>
    </w:pPr>
    <w:rPr>
      <w:rFonts w:ascii="Arial" w:hAnsi="Arial"/>
      <w:sz w:val="20"/>
      <w:szCs w:val="20"/>
    </w:rPr>
  </w:style>
  <w:style w:type="paragraph" w:customStyle="1" w:styleId="Normal11pt">
    <w:name w:val="Normal+11pt"/>
    <w:basedOn w:val="Heading3"/>
    <w:pPr>
      <w:keepNext w:val="0"/>
      <w:widowControl w:val="0"/>
      <w:spacing w:before="0" w:after="0"/>
    </w:pPr>
    <w:rPr>
      <w:rFonts w:ascii="Times New Roman" w:hAnsi="Times New Roman" w:cs="Times New Roman"/>
      <w:bCs w:val="0"/>
      <w:sz w:val="22"/>
      <w:szCs w:val="20"/>
    </w:rPr>
  </w:style>
  <w:style w:type="character" w:styleId="PageNumber">
    <w:name w:val="page number"/>
    <w:basedOn w:val="DefaultParagraphFont"/>
  </w:style>
  <w:style w:type="paragraph" w:styleId="BodyTextIndent">
    <w:name w:val="Body Text Indent"/>
    <w:basedOn w:val="Normal"/>
    <w:pPr>
      <w:spacing w:after="120"/>
      <w:ind w:left="360"/>
    </w:pPr>
    <w:rPr>
      <w:rFonts w:ascii="Arial" w:hAnsi="Arial"/>
      <w:sz w:val="20"/>
      <w:szCs w:val="20"/>
    </w:rPr>
  </w:style>
  <w:style w:type="paragraph" w:customStyle="1" w:styleId="levnl14">
    <w:name w:val="_levnl14"/>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rPr>
      <w:rFonts w:ascii="Arial" w:hAnsi="Arial"/>
      <w:sz w:val="20"/>
      <w:szCs w:val="20"/>
    </w:rPr>
  </w:style>
  <w:style w:type="character" w:customStyle="1" w:styleId="profileinputlabel">
    <w:name w:val="profileinputlabel"/>
    <w:basedOn w:val="DefaultParagraphFont"/>
    <w:rsid w:val="00D60DD2"/>
  </w:style>
  <w:style w:type="paragraph" w:customStyle="1" w:styleId="Role">
    <w:name w:val="Role"/>
    <w:basedOn w:val="Normal"/>
    <w:next w:val="Normal"/>
    <w:rsid w:val="00D60DD2"/>
    <w:pPr>
      <w:keepNext/>
      <w:overflowPunct w:val="0"/>
      <w:autoSpaceDE w:val="0"/>
      <w:autoSpaceDN w:val="0"/>
      <w:adjustRightInd w:val="0"/>
      <w:spacing w:after="120"/>
      <w:textAlignment w:val="baseline"/>
    </w:pPr>
    <w:rPr>
      <w:rFonts w:ascii="Arial" w:hAnsi="Arial"/>
      <w:b/>
      <w:sz w:val="20"/>
      <w:szCs w:val="20"/>
    </w:rPr>
  </w:style>
  <w:style w:type="character" w:styleId="Strong">
    <w:name w:val="Strong"/>
    <w:qFormat/>
    <w:rsid w:val="00D60DD2"/>
    <w:rPr>
      <w:b/>
      <w:bCs/>
    </w:rPr>
  </w:style>
  <w:style w:type="paragraph" w:customStyle="1" w:styleId="Rel-Head">
    <w:name w:val="Rel-Head"/>
    <w:basedOn w:val="Normal"/>
    <w:rsid w:val="00D60DD2"/>
    <w:pPr>
      <w:ind w:left="720"/>
    </w:pPr>
    <w:rPr>
      <w:rFonts w:ascii="Arial" w:hAnsi="Arial" w:cs="Arial"/>
      <w:sz w:val="20"/>
      <w:szCs w:val="20"/>
      <w:u w:val="single"/>
    </w:rPr>
  </w:style>
  <w:style w:type="character" w:styleId="Hyperlink">
    <w:name w:val="Hyperlink"/>
    <w:rsid w:val="00D85FE2"/>
    <w:rPr>
      <w:color w:val="0000FF"/>
      <w:u w:val="single"/>
    </w:rPr>
  </w:style>
  <w:style w:type="paragraph" w:customStyle="1" w:styleId="NormalVerdana">
    <w:name w:val="Normal + Verdana"/>
    <w:basedOn w:val="Header"/>
    <w:rsid w:val="00486977"/>
    <w:pPr>
      <w:tabs>
        <w:tab w:val="clear" w:pos="4320"/>
        <w:tab w:val="clear" w:pos="8640"/>
      </w:tabs>
    </w:pPr>
    <w:rPr>
      <w:rFonts w:ascii="Verdana" w:hAnsi="Verdana"/>
    </w:rPr>
  </w:style>
  <w:style w:type="character" w:customStyle="1" w:styleId="Heading6Char">
    <w:name w:val="Heading 6 Char"/>
    <w:link w:val="Heading6"/>
    <w:semiHidden/>
    <w:locked/>
    <w:rsid w:val="008607FE"/>
    <w:rPr>
      <w:rFonts w:ascii="Verdana" w:hAnsi="Verdana" w:cs="Verdana"/>
      <w:b/>
      <w:bCs/>
      <w:sz w:val="16"/>
      <w:szCs w:val="16"/>
      <w:lang w:val="en-US" w:eastAsia="en-US" w:bidi="ar-SA"/>
    </w:rPr>
  </w:style>
  <w:style w:type="paragraph" w:customStyle="1" w:styleId="DefaultParagraphFontParaCharCharCharChar">
    <w:name w:val="Default Paragraph Font Para Char Char Char Char"/>
    <w:basedOn w:val="Normal"/>
    <w:rsid w:val="00A1688F"/>
    <w:pPr>
      <w:spacing w:after="160" w:line="240" w:lineRule="exact"/>
    </w:pPr>
    <w:rPr>
      <w:rFonts w:ascii="Verdana" w:hAnsi="Verdana"/>
      <w:sz w:val="20"/>
      <w:szCs w:val="20"/>
    </w:rPr>
  </w:style>
  <w:style w:type="paragraph" w:customStyle="1" w:styleId="Achievement">
    <w:name w:val="Achievement"/>
    <w:basedOn w:val="BodyText"/>
    <w:rsid w:val="0006046D"/>
    <w:pPr>
      <w:widowControl/>
      <w:numPr>
        <w:numId w:val="2"/>
      </w:numPr>
      <w:spacing w:after="60" w:line="220" w:lineRule="atLeast"/>
      <w:jc w:val="both"/>
    </w:pPr>
    <w:rPr>
      <w:spacing w:val="-5"/>
    </w:rPr>
  </w:style>
  <w:style w:type="paragraph" w:customStyle="1" w:styleId="Address1">
    <w:name w:val="Address 1"/>
    <w:basedOn w:val="Normal"/>
    <w:rsid w:val="0006046D"/>
    <w:pPr>
      <w:spacing w:line="160" w:lineRule="atLeast"/>
      <w:jc w:val="both"/>
    </w:pPr>
    <w:rPr>
      <w:rFonts w:ascii="Arial" w:hAnsi="Arial"/>
      <w:sz w:val="14"/>
      <w:szCs w:val="20"/>
    </w:rPr>
  </w:style>
  <w:style w:type="paragraph" w:customStyle="1" w:styleId="Address2">
    <w:name w:val="Address 2"/>
    <w:basedOn w:val="Normal"/>
    <w:rsid w:val="0006046D"/>
    <w:pPr>
      <w:spacing w:line="160" w:lineRule="atLeast"/>
      <w:jc w:val="both"/>
    </w:pPr>
    <w:rPr>
      <w:rFonts w:ascii="Arial" w:hAnsi="Arial"/>
      <w:sz w:val="14"/>
      <w:szCs w:val="20"/>
    </w:rPr>
  </w:style>
  <w:style w:type="paragraph" w:customStyle="1" w:styleId="CompanyNameOne">
    <w:name w:val="Company Name One"/>
    <w:basedOn w:val="Normal"/>
    <w:next w:val="Normal"/>
    <w:autoRedefine/>
    <w:rsid w:val="0006046D"/>
    <w:pPr>
      <w:tabs>
        <w:tab w:val="left" w:pos="2160"/>
        <w:tab w:val="right" w:pos="6480"/>
      </w:tabs>
      <w:spacing w:before="240" w:after="40" w:line="220" w:lineRule="atLeast"/>
    </w:pPr>
    <w:rPr>
      <w:rFonts w:ascii="Arial" w:hAnsi="Arial" w:cs="Arial"/>
      <w:i/>
      <w:sz w:val="22"/>
      <w:szCs w:val="22"/>
    </w:rPr>
  </w:style>
  <w:style w:type="paragraph" w:customStyle="1" w:styleId="JobTitle">
    <w:name w:val="Job Title"/>
    <w:next w:val="Achievement"/>
    <w:rsid w:val="0006046D"/>
    <w:pPr>
      <w:spacing w:after="60" w:line="220" w:lineRule="atLeast"/>
    </w:pPr>
    <w:rPr>
      <w:rFonts w:ascii="Arial Black" w:hAnsi="Arial Black"/>
      <w:spacing w:val="-10"/>
    </w:rPr>
  </w:style>
  <w:style w:type="paragraph" w:customStyle="1" w:styleId="Name">
    <w:name w:val="Name"/>
    <w:basedOn w:val="Normal"/>
    <w:next w:val="Normal"/>
    <w:rsid w:val="0006046D"/>
    <w:pPr>
      <w:pBdr>
        <w:bottom w:val="single" w:sz="6" w:space="4" w:color="auto"/>
      </w:pBdr>
      <w:spacing w:after="440" w:line="240" w:lineRule="atLeast"/>
    </w:pPr>
    <w:rPr>
      <w:rFonts w:ascii="Arial Black" w:hAnsi="Arial Black"/>
      <w:spacing w:val="-35"/>
      <w:sz w:val="54"/>
      <w:szCs w:val="20"/>
    </w:rPr>
  </w:style>
  <w:style w:type="paragraph" w:customStyle="1" w:styleId="SectionTitle">
    <w:name w:val="Section Title"/>
    <w:basedOn w:val="Normal"/>
    <w:next w:val="Normal"/>
    <w:autoRedefine/>
    <w:rsid w:val="0006046D"/>
    <w:pPr>
      <w:spacing w:before="220" w:line="220" w:lineRule="atLeast"/>
      <w:ind w:right="-198"/>
    </w:pPr>
    <w:rPr>
      <w:rFonts w:ascii="Arial" w:hAnsi="Arial" w:cs="Arial"/>
      <w:b/>
      <w:i/>
      <w:color w:val="333333"/>
      <w:spacing w:val="-10"/>
      <w:sz w:val="18"/>
      <w:szCs w:val="18"/>
    </w:rPr>
  </w:style>
  <w:style w:type="paragraph" w:customStyle="1" w:styleId="Objective">
    <w:name w:val="Objective"/>
    <w:basedOn w:val="Normal"/>
    <w:next w:val="BodyText"/>
    <w:rsid w:val="0006046D"/>
    <w:pPr>
      <w:spacing w:before="240" w:after="220" w:line="220" w:lineRule="atLeast"/>
    </w:pPr>
    <w:rPr>
      <w:rFonts w:ascii="Arial" w:hAnsi="Arial"/>
      <w:sz w:val="20"/>
      <w:szCs w:val="20"/>
    </w:rPr>
  </w:style>
  <w:style w:type="character" w:customStyle="1" w:styleId="small1">
    <w:name w:val="small1"/>
    <w:rsid w:val="0006046D"/>
    <w:rPr>
      <w:rFonts w:ascii="Verdana" w:hAnsi="Verdana" w:hint="default"/>
      <w:i w:val="0"/>
      <w:iCs w:val="0"/>
      <w:sz w:val="16"/>
      <w:szCs w:val="16"/>
    </w:rPr>
  </w:style>
  <w:style w:type="paragraph" w:styleId="BodyText3">
    <w:name w:val="Body Text 3"/>
    <w:basedOn w:val="Normal"/>
    <w:link w:val="BodyText3Char"/>
    <w:rsid w:val="006E5C03"/>
    <w:pPr>
      <w:spacing w:after="120"/>
    </w:pPr>
    <w:rPr>
      <w:rFonts w:ascii="Arial" w:hAnsi="Arial"/>
      <w:sz w:val="16"/>
      <w:szCs w:val="16"/>
    </w:rPr>
  </w:style>
  <w:style w:type="paragraph" w:customStyle="1" w:styleId="Normal1">
    <w:name w:val="Normal1"/>
    <w:basedOn w:val="Normal"/>
    <w:link w:val="normalChar"/>
    <w:rsid w:val="006E5C03"/>
    <w:pPr>
      <w:spacing w:before="100" w:beforeAutospacing="1" w:after="100" w:afterAutospacing="1"/>
    </w:pPr>
    <w:rPr>
      <w:rFonts w:eastAsia="SimSun"/>
      <w:lang w:eastAsia="zh-CN"/>
    </w:rPr>
  </w:style>
  <w:style w:type="paragraph" w:customStyle="1" w:styleId="ColorfulShading-Accent31">
    <w:name w:val="Colorful Shading - Accent 31"/>
    <w:basedOn w:val="Normal"/>
    <w:qFormat/>
    <w:rsid w:val="006E5C03"/>
    <w:pPr>
      <w:spacing w:after="200" w:line="276" w:lineRule="auto"/>
      <w:ind w:left="720"/>
      <w:contextualSpacing/>
    </w:pPr>
    <w:rPr>
      <w:rFonts w:ascii="Calibri" w:hAnsi="Calibri"/>
      <w:sz w:val="22"/>
      <w:szCs w:val="22"/>
      <w:lang w:val="en-GB"/>
    </w:rPr>
  </w:style>
  <w:style w:type="character" w:customStyle="1" w:styleId="BodyText3Char">
    <w:name w:val="Body Text 3 Char"/>
    <w:link w:val="BodyText3"/>
    <w:locked/>
    <w:rsid w:val="006E5C03"/>
    <w:rPr>
      <w:rFonts w:ascii="Arial" w:hAnsi="Arial"/>
      <w:sz w:val="16"/>
      <w:szCs w:val="16"/>
      <w:lang w:val="en-US" w:eastAsia="en-US" w:bidi="ar-SA"/>
    </w:rPr>
  </w:style>
  <w:style w:type="paragraph" w:customStyle="1" w:styleId="ProjectDetails">
    <w:name w:val="Project Details"/>
    <w:basedOn w:val="Normal"/>
    <w:rsid w:val="006E5C03"/>
    <w:pPr>
      <w:tabs>
        <w:tab w:val="center" w:pos="5040"/>
        <w:tab w:val="right" w:pos="9360"/>
      </w:tabs>
    </w:pPr>
    <w:rPr>
      <w:rFonts w:ascii="Verdana" w:hAnsi="Verdana" w:cs="Arial"/>
      <w:spacing w:val="-2"/>
      <w:sz w:val="20"/>
      <w:szCs w:val="20"/>
    </w:rPr>
  </w:style>
  <w:style w:type="paragraph" w:customStyle="1" w:styleId="CompanyDetails">
    <w:name w:val="Company Details"/>
    <w:basedOn w:val="Normal"/>
    <w:rsid w:val="006E5C03"/>
    <w:pPr>
      <w:tabs>
        <w:tab w:val="center" w:pos="5040"/>
        <w:tab w:val="right" w:pos="9360"/>
      </w:tabs>
    </w:pPr>
    <w:rPr>
      <w:rFonts w:ascii="Verdana" w:hAnsi="Verdana" w:cs="Arial"/>
      <w:b/>
      <w:bCs/>
      <w:spacing w:val="-2"/>
      <w:sz w:val="18"/>
      <w:szCs w:val="20"/>
    </w:rPr>
  </w:style>
  <w:style w:type="table" w:styleId="TableGrid">
    <w:name w:val="Table Grid"/>
    <w:basedOn w:val="TableNormal"/>
    <w:rsid w:val="006E5C03"/>
    <w:rPr>
      <w:rFonts w:ascii="Calibri" w:hAnsi="Calibri" w:cs="Calibri"/>
      <w:sz w:val="22"/>
      <w:szCs w:val="22"/>
      <w:lang w:val="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qFormat/>
    <w:rsid w:val="00192C3F"/>
    <w:pPr>
      <w:widowControl w:val="0"/>
      <w:tabs>
        <w:tab w:val="left" w:pos="180"/>
        <w:tab w:val="left" w:pos="720"/>
        <w:tab w:val="left" w:pos="1080"/>
      </w:tabs>
      <w:autoSpaceDE w:val="0"/>
      <w:autoSpaceDN w:val="0"/>
      <w:adjustRightInd w:val="0"/>
      <w:ind w:left="180"/>
      <w:jc w:val="center"/>
    </w:pPr>
    <w:rPr>
      <w:rFonts w:ascii="Georgia" w:hAnsi="Georgia"/>
      <w:b/>
      <w:bCs/>
      <w:sz w:val="20"/>
      <w:szCs w:val="20"/>
    </w:rPr>
  </w:style>
  <w:style w:type="paragraph" w:styleId="PlainText">
    <w:name w:val="Plain Text"/>
    <w:aliases w:val="Plain Text Char"/>
    <w:basedOn w:val="Normal"/>
    <w:rsid w:val="00192C3F"/>
    <w:rPr>
      <w:rFonts w:ascii="Courier New" w:hAnsi="Courier New"/>
      <w:sz w:val="20"/>
      <w:szCs w:val="20"/>
    </w:rPr>
  </w:style>
  <w:style w:type="paragraph" w:styleId="FootnoteText">
    <w:name w:val="footnote text"/>
    <w:basedOn w:val="Normal"/>
    <w:semiHidden/>
    <w:rsid w:val="00192C3F"/>
    <w:rPr>
      <w:sz w:val="20"/>
    </w:rPr>
  </w:style>
  <w:style w:type="character" w:styleId="FootnoteReference">
    <w:name w:val="footnote reference"/>
    <w:semiHidden/>
    <w:rsid w:val="00192C3F"/>
    <w:rPr>
      <w:vertAlign w:val="superscript"/>
    </w:rPr>
  </w:style>
  <w:style w:type="paragraph" w:styleId="DocumentMap">
    <w:name w:val="Document Map"/>
    <w:basedOn w:val="Normal"/>
    <w:semiHidden/>
    <w:rsid w:val="00192C3F"/>
    <w:pPr>
      <w:shd w:val="clear" w:color="auto" w:fill="000080"/>
    </w:pPr>
    <w:rPr>
      <w:rFonts w:ascii="Tahoma" w:hAnsi="Tahoma"/>
    </w:rPr>
  </w:style>
  <w:style w:type="paragraph" w:styleId="BodyText2">
    <w:name w:val="Body Text 2"/>
    <w:basedOn w:val="Normal"/>
    <w:rsid w:val="00192C3F"/>
    <w:pPr>
      <w:spacing w:after="120" w:line="480" w:lineRule="auto"/>
    </w:pPr>
  </w:style>
  <w:style w:type="paragraph" w:styleId="TOAHeading">
    <w:name w:val="toa heading"/>
    <w:basedOn w:val="Normal"/>
    <w:next w:val="Normal"/>
    <w:semiHidden/>
    <w:rsid w:val="00192C3F"/>
    <w:pPr>
      <w:overflowPunct w:val="0"/>
      <w:autoSpaceDE w:val="0"/>
      <w:autoSpaceDN w:val="0"/>
      <w:adjustRightInd w:val="0"/>
      <w:spacing w:before="120"/>
      <w:textAlignment w:val="baseline"/>
    </w:pPr>
    <w:rPr>
      <w:b/>
      <w:lang w:val="en-GB"/>
    </w:rPr>
  </w:style>
  <w:style w:type="paragraph" w:customStyle="1" w:styleId="ForCV">
    <w:name w:val="For CV"/>
    <w:basedOn w:val="BodyText"/>
    <w:rsid w:val="00192C3F"/>
    <w:pPr>
      <w:widowControl/>
      <w:spacing w:after="120"/>
    </w:pPr>
    <w:rPr>
      <w:rFonts w:ascii="Verdana" w:hAnsi="Verdana"/>
      <w:b/>
      <w:lang w:val="en-GB"/>
    </w:rPr>
  </w:style>
  <w:style w:type="paragraph" w:customStyle="1" w:styleId="CVhead">
    <w:name w:val="CV head"/>
    <w:basedOn w:val="BodyText"/>
    <w:rsid w:val="00192C3F"/>
    <w:pPr>
      <w:widowControl/>
      <w:spacing w:after="120"/>
      <w:ind w:left="720"/>
    </w:pPr>
    <w:rPr>
      <w:rFonts w:ascii="Georgia" w:hAnsi="Georgia"/>
      <w:b/>
      <w:lang w:val="en-GB"/>
    </w:rPr>
  </w:style>
  <w:style w:type="paragraph" w:styleId="ListBullet2">
    <w:name w:val="List Bullet 2"/>
    <w:basedOn w:val="Normal"/>
    <w:autoRedefine/>
    <w:rsid w:val="00192C3F"/>
    <w:rPr>
      <w:rFonts w:ascii="Verdana" w:hAnsi="Verdana"/>
      <w:b/>
      <w:sz w:val="18"/>
      <w:szCs w:val="18"/>
      <w:lang w:val="en-GB"/>
    </w:rPr>
  </w:style>
  <w:style w:type="paragraph" w:styleId="ListBullet">
    <w:name w:val="List Bullet"/>
    <w:basedOn w:val="Normal"/>
    <w:rsid w:val="00192C3F"/>
    <w:pPr>
      <w:numPr>
        <w:numId w:val="3"/>
      </w:numPr>
    </w:pPr>
  </w:style>
  <w:style w:type="paragraph" w:styleId="NormalWeb">
    <w:name w:val="Normal (Web)"/>
    <w:basedOn w:val="Normal"/>
    <w:uiPriority w:val="99"/>
    <w:rsid w:val="0088735F"/>
    <w:pPr>
      <w:spacing w:before="100" w:beforeAutospacing="1" w:after="100" w:afterAutospacing="1"/>
    </w:pPr>
  </w:style>
  <w:style w:type="character" w:customStyle="1" w:styleId="normalChar">
    <w:name w:val="normal Char"/>
    <w:link w:val="Normal1"/>
    <w:rsid w:val="0088735F"/>
    <w:rPr>
      <w:rFonts w:eastAsia="SimSun"/>
      <w:sz w:val="24"/>
      <w:szCs w:val="24"/>
      <w:lang w:val="en-US" w:eastAsia="zh-CN" w:bidi="ar-SA"/>
    </w:rPr>
  </w:style>
  <w:style w:type="paragraph" w:customStyle="1" w:styleId="level1">
    <w:name w:val="_level1"/>
    <w:basedOn w:val="Normal"/>
    <w:rsid w:val="0088735F"/>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360" w:hanging="360"/>
    </w:pPr>
    <w:rPr>
      <w:szCs w:val="20"/>
    </w:rPr>
  </w:style>
  <w:style w:type="paragraph" w:customStyle="1" w:styleId="RoseResumeHeader">
    <w:name w:val="Rose Resume Header"/>
    <w:basedOn w:val="BodyTextIndent"/>
    <w:rsid w:val="0098732E"/>
    <w:pPr>
      <w:shd w:val="clear" w:color="auto" w:fill="000000"/>
      <w:tabs>
        <w:tab w:val="left" w:pos="2880"/>
      </w:tabs>
      <w:spacing w:after="0"/>
      <w:ind w:left="0"/>
      <w:jc w:val="center"/>
    </w:pPr>
    <w:rPr>
      <w:rFonts w:cs="Arial"/>
      <w:b/>
      <w:caps/>
      <w:sz w:val="24"/>
      <w:szCs w:val="24"/>
    </w:rPr>
  </w:style>
  <w:style w:type="paragraph" w:styleId="BodyTextIndent2">
    <w:name w:val="Body Text Indent 2"/>
    <w:basedOn w:val="Normal"/>
    <w:rsid w:val="0098732E"/>
    <w:pPr>
      <w:spacing w:after="120" w:line="480" w:lineRule="auto"/>
      <w:ind w:left="360"/>
    </w:pPr>
  </w:style>
  <w:style w:type="character" w:styleId="HTMLTypewriter">
    <w:name w:val="HTML Typewriter"/>
    <w:rsid w:val="0098732E"/>
    <w:rPr>
      <w:rFonts w:ascii="Courier New" w:eastAsia="Arial Unicode MS" w:hAnsi="Courier New" w:cs="Courier New" w:hint="default"/>
      <w:sz w:val="20"/>
      <w:szCs w:val="20"/>
    </w:rPr>
  </w:style>
  <w:style w:type="paragraph" w:customStyle="1" w:styleId="NormalTahoma">
    <w:name w:val="Normal + Tahoma"/>
    <w:aliases w:val="10 pt,Bold,Gray-80%,Underline"/>
    <w:basedOn w:val="Heading1"/>
    <w:rsid w:val="0098732E"/>
    <w:pPr>
      <w:widowControl/>
      <w:autoSpaceDE/>
      <w:autoSpaceDN/>
      <w:adjustRightInd/>
      <w:jc w:val="both"/>
    </w:pPr>
    <w:rPr>
      <w:rFonts w:ascii="Tahoma" w:eastAsia="Arial Unicode MS" w:hAnsi="Tahoma" w:cs="Tahoma"/>
      <w:b w:val="0"/>
      <w:bCs w:val="0"/>
      <w:u w:val="none"/>
    </w:rPr>
  </w:style>
  <w:style w:type="paragraph" w:customStyle="1" w:styleId="AssignmentHeader">
    <w:name w:val="Assignment Header"/>
    <w:basedOn w:val="Normal"/>
    <w:next w:val="Normal"/>
    <w:rsid w:val="0098732E"/>
    <w:pPr>
      <w:keepNext/>
      <w:keepLines/>
      <w:tabs>
        <w:tab w:val="right" w:pos="10080"/>
      </w:tabs>
      <w:spacing w:after="120"/>
    </w:pPr>
    <w:rPr>
      <w:sz w:val="22"/>
      <w:szCs w:val="20"/>
    </w:rPr>
  </w:style>
  <w:style w:type="paragraph" w:styleId="BalloonText">
    <w:name w:val="Balloon Text"/>
    <w:basedOn w:val="Normal"/>
    <w:semiHidden/>
    <w:rsid w:val="00763704"/>
    <w:rPr>
      <w:rFonts w:ascii="Tahoma" w:hAnsi="Tahoma" w:cs="Tahoma"/>
      <w:sz w:val="16"/>
      <w:szCs w:val="16"/>
    </w:rPr>
  </w:style>
  <w:style w:type="character" w:customStyle="1" w:styleId="apple-style-span">
    <w:name w:val="apple-style-span"/>
    <w:basedOn w:val="DefaultParagraphFont"/>
    <w:rsid w:val="00142D36"/>
  </w:style>
  <w:style w:type="character" w:customStyle="1" w:styleId="apple-converted-space">
    <w:name w:val="apple-converted-space"/>
    <w:basedOn w:val="DefaultParagraphFont"/>
    <w:rsid w:val="00142D36"/>
  </w:style>
  <w:style w:type="table" w:styleId="TableClassic2">
    <w:name w:val="Table Classic 2"/>
    <w:basedOn w:val="TableNormal"/>
    <w:rsid w:val="0001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3">
    <w:name w:val="Table 3D effects 3"/>
    <w:basedOn w:val="TableNormal"/>
    <w:rsid w:val="0001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mw-headline">
    <w:name w:val="mw-headline"/>
    <w:basedOn w:val="DefaultParagraphFont"/>
    <w:rsid w:val="00875D49"/>
  </w:style>
  <w:style w:type="paragraph" w:customStyle="1" w:styleId="LightGrid-Accent31">
    <w:name w:val="Light Grid - Accent 31"/>
    <w:basedOn w:val="Normal"/>
    <w:uiPriority w:val="34"/>
    <w:qFormat/>
    <w:rsid w:val="005C151F"/>
    <w:pPr>
      <w:ind w:left="720"/>
      <w:contextualSpacing/>
    </w:pPr>
    <w:rPr>
      <w:color w:val="000000"/>
    </w:rPr>
  </w:style>
  <w:style w:type="paragraph" w:customStyle="1" w:styleId="Body">
    <w:name w:val="Body"/>
    <w:rsid w:val="006C580A"/>
    <w:pPr>
      <w:pBdr>
        <w:top w:val="nil"/>
        <w:left w:val="nil"/>
        <w:bottom w:val="nil"/>
        <w:right w:val="nil"/>
        <w:between w:val="nil"/>
        <w:bar w:val="nil"/>
      </w:pBdr>
    </w:pPr>
    <w:rPr>
      <w:rFonts w:eastAsia="Arial Unicode MS" w:cs="Arial Unicode MS"/>
      <w:color w:val="000000"/>
      <w:sz w:val="24"/>
      <w:szCs w:val="24"/>
      <w:u w:color="000000"/>
      <w:bdr w:val="nil"/>
    </w:rPr>
  </w:style>
  <w:style w:type="character" w:customStyle="1" w:styleId="highlight">
    <w:name w:val="highlight"/>
    <w:rsid w:val="006C580A"/>
  </w:style>
  <w:style w:type="paragraph" w:customStyle="1" w:styleId="ColorfulList-Accent11">
    <w:name w:val="Colorful List - Accent 11"/>
    <w:basedOn w:val="Normal"/>
    <w:link w:val="ColorfulList-Accent1Char"/>
    <w:uiPriority w:val="34"/>
    <w:qFormat/>
    <w:rsid w:val="00B92A0A"/>
    <w:pPr>
      <w:suppressAutoHyphens/>
      <w:ind w:left="720"/>
      <w:contextualSpacing/>
    </w:pPr>
    <w:rPr>
      <w:b/>
      <w:sz w:val="20"/>
      <w:szCs w:val="20"/>
      <w:lang w:eastAsia="zh-CN"/>
    </w:rPr>
  </w:style>
  <w:style w:type="character" w:customStyle="1" w:styleId="ColorfulList-Accent1Char">
    <w:name w:val="Colorful List - Accent 1 Char"/>
    <w:link w:val="ColorfulList-Accent11"/>
    <w:uiPriority w:val="34"/>
    <w:locked/>
    <w:rsid w:val="00B92A0A"/>
    <w:rPr>
      <w:b/>
      <w:lang w:eastAsia="zh-CN"/>
    </w:rPr>
  </w:style>
  <w:style w:type="numbering" w:customStyle="1" w:styleId="ImportedStyle1">
    <w:name w:val="Imported Style 1"/>
    <w:rsid w:val="006A5B14"/>
    <w:pPr>
      <w:numPr>
        <w:numId w:val="31"/>
      </w:numPr>
    </w:pPr>
  </w:style>
  <w:style w:type="paragraph" w:styleId="ListParagraph">
    <w:name w:val="List Paragraph"/>
    <w:basedOn w:val="Normal"/>
    <w:link w:val="ListParagraphChar"/>
    <w:qFormat/>
    <w:rsid w:val="001256DB"/>
    <w:pPr>
      <w:spacing w:after="160" w:line="259" w:lineRule="auto"/>
      <w:ind w:left="720"/>
      <w:contextualSpacing/>
    </w:pPr>
    <w:rPr>
      <w:rFonts w:ascii="Calibri" w:eastAsia="Calibri" w:hAnsi="Calibri"/>
      <w:sz w:val="22"/>
      <w:szCs w:val="22"/>
    </w:rPr>
  </w:style>
  <w:style w:type="character" w:customStyle="1" w:styleId="ListParagraphChar">
    <w:name w:val="List Paragraph Char"/>
    <w:link w:val="ListParagraph"/>
    <w:locked/>
    <w:rsid w:val="001256DB"/>
    <w:rPr>
      <w:rFonts w:ascii="Calibri" w:eastAsia="Calibri" w:hAnsi="Calibri"/>
      <w:sz w:val="22"/>
      <w:szCs w:val="22"/>
    </w:rPr>
  </w:style>
  <w:style w:type="character" w:customStyle="1" w:styleId="hl">
    <w:name w:val="hl"/>
    <w:rsid w:val="00147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850478">
      <w:bodyDiv w:val="1"/>
      <w:marLeft w:val="0"/>
      <w:marRight w:val="0"/>
      <w:marTop w:val="0"/>
      <w:marBottom w:val="0"/>
      <w:divBdr>
        <w:top w:val="none" w:sz="0" w:space="0" w:color="auto"/>
        <w:left w:val="none" w:sz="0" w:space="0" w:color="auto"/>
        <w:bottom w:val="none" w:sz="0" w:space="0" w:color="auto"/>
        <w:right w:val="none" w:sz="0" w:space="0" w:color="auto"/>
      </w:divBdr>
      <w:divsChild>
        <w:div w:id="1487090435">
          <w:marLeft w:val="120"/>
          <w:marRight w:val="120"/>
          <w:marTop w:val="120"/>
          <w:marBottom w:val="120"/>
          <w:divBdr>
            <w:top w:val="none" w:sz="0" w:space="0" w:color="auto"/>
            <w:left w:val="none" w:sz="0" w:space="0" w:color="auto"/>
            <w:bottom w:val="none" w:sz="0" w:space="0" w:color="auto"/>
            <w:right w:val="none" w:sz="0" w:space="0" w:color="auto"/>
          </w:divBdr>
          <w:divsChild>
            <w:div w:id="3533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7717">
      <w:bodyDiv w:val="1"/>
      <w:marLeft w:val="0"/>
      <w:marRight w:val="0"/>
      <w:marTop w:val="0"/>
      <w:marBottom w:val="0"/>
      <w:divBdr>
        <w:top w:val="none" w:sz="0" w:space="0" w:color="auto"/>
        <w:left w:val="none" w:sz="0" w:space="0" w:color="auto"/>
        <w:bottom w:val="none" w:sz="0" w:space="0" w:color="auto"/>
        <w:right w:val="none" w:sz="0" w:space="0" w:color="auto"/>
      </w:divBdr>
    </w:div>
    <w:div w:id="130446616">
      <w:bodyDiv w:val="1"/>
      <w:marLeft w:val="0"/>
      <w:marRight w:val="0"/>
      <w:marTop w:val="0"/>
      <w:marBottom w:val="0"/>
      <w:divBdr>
        <w:top w:val="none" w:sz="0" w:space="0" w:color="auto"/>
        <w:left w:val="none" w:sz="0" w:space="0" w:color="auto"/>
        <w:bottom w:val="none" w:sz="0" w:space="0" w:color="auto"/>
        <w:right w:val="none" w:sz="0" w:space="0" w:color="auto"/>
      </w:divBdr>
    </w:div>
    <w:div w:id="181016437">
      <w:bodyDiv w:val="1"/>
      <w:marLeft w:val="0"/>
      <w:marRight w:val="0"/>
      <w:marTop w:val="0"/>
      <w:marBottom w:val="0"/>
      <w:divBdr>
        <w:top w:val="none" w:sz="0" w:space="0" w:color="auto"/>
        <w:left w:val="none" w:sz="0" w:space="0" w:color="auto"/>
        <w:bottom w:val="none" w:sz="0" w:space="0" w:color="auto"/>
        <w:right w:val="none" w:sz="0" w:space="0" w:color="auto"/>
      </w:divBdr>
    </w:div>
    <w:div w:id="250969198">
      <w:bodyDiv w:val="1"/>
      <w:marLeft w:val="0"/>
      <w:marRight w:val="0"/>
      <w:marTop w:val="0"/>
      <w:marBottom w:val="0"/>
      <w:divBdr>
        <w:top w:val="none" w:sz="0" w:space="0" w:color="auto"/>
        <w:left w:val="none" w:sz="0" w:space="0" w:color="auto"/>
        <w:bottom w:val="none" w:sz="0" w:space="0" w:color="auto"/>
        <w:right w:val="none" w:sz="0" w:space="0" w:color="auto"/>
      </w:divBdr>
    </w:div>
    <w:div w:id="328286984">
      <w:bodyDiv w:val="1"/>
      <w:marLeft w:val="0"/>
      <w:marRight w:val="0"/>
      <w:marTop w:val="0"/>
      <w:marBottom w:val="0"/>
      <w:divBdr>
        <w:top w:val="none" w:sz="0" w:space="0" w:color="auto"/>
        <w:left w:val="none" w:sz="0" w:space="0" w:color="auto"/>
        <w:bottom w:val="none" w:sz="0" w:space="0" w:color="auto"/>
        <w:right w:val="none" w:sz="0" w:space="0" w:color="auto"/>
      </w:divBdr>
    </w:div>
    <w:div w:id="331107632">
      <w:bodyDiv w:val="1"/>
      <w:marLeft w:val="0"/>
      <w:marRight w:val="0"/>
      <w:marTop w:val="0"/>
      <w:marBottom w:val="0"/>
      <w:divBdr>
        <w:top w:val="none" w:sz="0" w:space="0" w:color="auto"/>
        <w:left w:val="none" w:sz="0" w:space="0" w:color="auto"/>
        <w:bottom w:val="none" w:sz="0" w:space="0" w:color="auto"/>
        <w:right w:val="none" w:sz="0" w:space="0" w:color="auto"/>
      </w:divBdr>
    </w:div>
    <w:div w:id="454638669">
      <w:bodyDiv w:val="1"/>
      <w:marLeft w:val="0"/>
      <w:marRight w:val="0"/>
      <w:marTop w:val="0"/>
      <w:marBottom w:val="0"/>
      <w:divBdr>
        <w:top w:val="none" w:sz="0" w:space="0" w:color="auto"/>
        <w:left w:val="none" w:sz="0" w:space="0" w:color="auto"/>
        <w:bottom w:val="none" w:sz="0" w:space="0" w:color="auto"/>
        <w:right w:val="none" w:sz="0" w:space="0" w:color="auto"/>
      </w:divBdr>
    </w:div>
    <w:div w:id="531890695">
      <w:bodyDiv w:val="1"/>
      <w:marLeft w:val="0"/>
      <w:marRight w:val="0"/>
      <w:marTop w:val="0"/>
      <w:marBottom w:val="0"/>
      <w:divBdr>
        <w:top w:val="none" w:sz="0" w:space="0" w:color="auto"/>
        <w:left w:val="none" w:sz="0" w:space="0" w:color="auto"/>
        <w:bottom w:val="none" w:sz="0" w:space="0" w:color="auto"/>
        <w:right w:val="none" w:sz="0" w:space="0" w:color="auto"/>
      </w:divBdr>
    </w:div>
    <w:div w:id="557480132">
      <w:bodyDiv w:val="1"/>
      <w:marLeft w:val="0"/>
      <w:marRight w:val="0"/>
      <w:marTop w:val="0"/>
      <w:marBottom w:val="0"/>
      <w:divBdr>
        <w:top w:val="none" w:sz="0" w:space="0" w:color="auto"/>
        <w:left w:val="none" w:sz="0" w:space="0" w:color="auto"/>
        <w:bottom w:val="none" w:sz="0" w:space="0" w:color="auto"/>
        <w:right w:val="none" w:sz="0" w:space="0" w:color="auto"/>
      </w:divBdr>
    </w:div>
    <w:div w:id="726228224">
      <w:bodyDiv w:val="1"/>
      <w:marLeft w:val="0"/>
      <w:marRight w:val="0"/>
      <w:marTop w:val="0"/>
      <w:marBottom w:val="0"/>
      <w:divBdr>
        <w:top w:val="none" w:sz="0" w:space="0" w:color="auto"/>
        <w:left w:val="none" w:sz="0" w:space="0" w:color="auto"/>
        <w:bottom w:val="none" w:sz="0" w:space="0" w:color="auto"/>
        <w:right w:val="none" w:sz="0" w:space="0" w:color="auto"/>
      </w:divBdr>
    </w:div>
    <w:div w:id="853232687">
      <w:bodyDiv w:val="1"/>
      <w:marLeft w:val="0"/>
      <w:marRight w:val="0"/>
      <w:marTop w:val="0"/>
      <w:marBottom w:val="0"/>
      <w:divBdr>
        <w:top w:val="none" w:sz="0" w:space="0" w:color="auto"/>
        <w:left w:val="none" w:sz="0" w:space="0" w:color="auto"/>
        <w:bottom w:val="none" w:sz="0" w:space="0" w:color="auto"/>
        <w:right w:val="none" w:sz="0" w:space="0" w:color="auto"/>
      </w:divBdr>
    </w:div>
    <w:div w:id="1037582599">
      <w:bodyDiv w:val="1"/>
      <w:marLeft w:val="0"/>
      <w:marRight w:val="0"/>
      <w:marTop w:val="0"/>
      <w:marBottom w:val="0"/>
      <w:divBdr>
        <w:top w:val="none" w:sz="0" w:space="0" w:color="auto"/>
        <w:left w:val="none" w:sz="0" w:space="0" w:color="auto"/>
        <w:bottom w:val="none" w:sz="0" w:space="0" w:color="auto"/>
        <w:right w:val="none" w:sz="0" w:space="0" w:color="auto"/>
      </w:divBdr>
    </w:div>
    <w:div w:id="1044982790">
      <w:bodyDiv w:val="1"/>
      <w:marLeft w:val="0"/>
      <w:marRight w:val="0"/>
      <w:marTop w:val="0"/>
      <w:marBottom w:val="0"/>
      <w:divBdr>
        <w:top w:val="none" w:sz="0" w:space="0" w:color="auto"/>
        <w:left w:val="none" w:sz="0" w:space="0" w:color="auto"/>
        <w:bottom w:val="none" w:sz="0" w:space="0" w:color="auto"/>
        <w:right w:val="none" w:sz="0" w:space="0" w:color="auto"/>
      </w:divBdr>
    </w:div>
    <w:div w:id="1059399881">
      <w:bodyDiv w:val="1"/>
      <w:marLeft w:val="0"/>
      <w:marRight w:val="0"/>
      <w:marTop w:val="0"/>
      <w:marBottom w:val="0"/>
      <w:divBdr>
        <w:top w:val="none" w:sz="0" w:space="0" w:color="auto"/>
        <w:left w:val="none" w:sz="0" w:space="0" w:color="auto"/>
        <w:bottom w:val="none" w:sz="0" w:space="0" w:color="auto"/>
        <w:right w:val="none" w:sz="0" w:space="0" w:color="auto"/>
      </w:divBdr>
    </w:div>
    <w:div w:id="1085613901">
      <w:bodyDiv w:val="1"/>
      <w:marLeft w:val="0"/>
      <w:marRight w:val="0"/>
      <w:marTop w:val="0"/>
      <w:marBottom w:val="0"/>
      <w:divBdr>
        <w:top w:val="none" w:sz="0" w:space="0" w:color="auto"/>
        <w:left w:val="none" w:sz="0" w:space="0" w:color="auto"/>
        <w:bottom w:val="none" w:sz="0" w:space="0" w:color="auto"/>
        <w:right w:val="none" w:sz="0" w:space="0" w:color="auto"/>
      </w:divBdr>
    </w:div>
    <w:div w:id="1185441328">
      <w:bodyDiv w:val="1"/>
      <w:marLeft w:val="0"/>
      <w:marRight w:val="0"/>
      <w:marTop w:val="0"/>
      <w:marBottom w:val="0"/>
      <w:divBdr>
        <w:top w:val="none" w:sz="0" w:space="0" w:color="auto"/>
        <w:left w:val="none" w:sz="0" w:space="0" w:color="auto"/>
        <w:bottom w:val="none" w:sz="0" w:space="0" w:color="auto"/>
        <w:right w:val="none" w:sz="0" w:space="0" w:color="auto"/>
      </w:divBdr>
    </w:div>
    <w:div w:id="1238706048">
      <w:bodyDiv w:val="1"/>
      <w:marLeft w:val="0"/>
      <w:marRight w:val="0"/>
      <w:marTop w:val="0"/>
      <w:marBottom w:val="0"/>
      <w:divBdr>
        <w:top w:val="none" w:sz="0" w:space="0" w:color="auto"/>
        <w:left w:val="none" w:sz="0" w:space="0" w:color="auto"/>
        <w:bottom w:val="none" w:sz="0" w:space="0" w:color="auto"/>
        <w:right w:val="none" w:sz="0" w:space="0" w:color="auto"/>
      </w:divBdr>
    </w:div>
    <w:div w:id="1272591412">
      <w:bodyDiv w:val="1"/>
      <w:marLeft w:val="0"/>
      <w:marRight w:val="0"/>
      <w:marTop w:val="0"/>
      <w:marBottom w:val="0"/>
      <w:divBdr>
        <w:top w:val="none" w:sz="0" w:space="0" w:color="auto"/>
        <w:left w:val="none" w:sz="0" w:space="0" w:color="auto"/>
        <w:bottom w:val="none" w:sz="0" w:space="0" w:color="auto"/>
        <w:right w:val="none" w:sz="0" w:space="0" w:color="auto"/>
      </w:divBdr>
      <w:divsChild>
        <w:div w:id="87846074">
          <w:marLeft w:val="120"/>
          <w:marRight w:val="120"/>
          <w:marTop w:val="120"/>
          <w:marBottom w:val="120"/>
          <w:divBdr>
            <w:top w:val="none" w:sz="0" w:space="0" w:color="auto"/>
            <w:left w:val="none" w:sz="0" w:space="0" w:color="auto"/>
            <w:bottom w:val="none" w:sz="0" w:space="0" w:color="auto"/>
            <w:right w:val="none" w:sz="0" w:space="0" w:color="auto"/>
          </w:divBdr>
          <w:divsChild>
            <w:div w:id="181714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4457">
      <w:bodyDiv w:val="1"/>
      <w:marLeft w:val="0"/>
      <w:marRight w:val="0"/>
      <w:marTop w:val="0"/>
      <w:marBottom w:val="0"/>
      <w:divBdr>
        <w:top w:val="none" w:sz="0" w:space="0" w:color="auto"/>
        <w:left w:val="none" w:sz="0" w:space="0" w:color="auto"/>
        <w:bottom w:val="none" w:sz="0" w:space="0" w:color="auto"/>
        <w:right w:val="none" w:sz="0" w:space="0" w:color="auto"/>
      </w:divBdr>
    </w:div>
    <w:div w:id="1433239367">
      <w:bodyDiv w:val="1"/>
      <w:marLeft w:val="0"/>
      <w:marRight w:val="0"/>
      <w:marTop w:val="0"/>
      <w:marBottom w:val="0"/>
      <w:divBdr>
        <w:top w:val="none" w:sz="0" w:space="0" w:color="auto"/>
        <w:left w:val="none" w:sz="0" w:space="0" w:color="auto"/>
        <w:bottom w:val="none" w:sz="0" w:space="0" w:color="auto"/>
        <w:right w:val="none" w:sz="0" w:space="0" w:color="auto"/>
      </w:divBdr>
    </w:div>
    <w:div w:id="1450975992">
      <w:bodyDiv w:val="1"/>
      <w:marLeft w:val="0"/>
      <w:marRight w:val="0"/>
      <w:marTop w:val="0"/>
      <w:marBottom w:val="0"/>
      <w:divBdr>
        <w:top w:val="none" w:sz="0" w:space="0" w:color="auto"/>
        <w:left w:val="none" w:sz="0" w:space="0" w:color="auto"/>
        <w:bottom w:val="none" w:sz="0" w:space="0" w:color="auto"/>
        <w:right w:val="none" w:sz="0" w:space="0" w:color="auto"/>
      </w:divBdr>
    </w:div>
    <w:div w:id="1649892589">
      <w:bodyDiv w:val="1"/>
      <w:marLeft w:val="0"/>
      <w:marRight w:val="0"/>
      <w:marTop w:val="0"/>
      <w:marBottom w:val="0"/>
      <w:divBdr>
        <w:top w:val="none" w:sz="0" w:space="0" w:color="auto"/>
        <w:left w:val="none" w:sz="0" w:space="0" w:color="auto"/>
        <w:bottom w:val="none" w:sz="0" w:space="0" w:color="auto"/>
        <w:right w:val="none" w:sz="0" w:space="0" w:color="auto"/>
      </w:divBdr>
    </w:div>
    <w:div w:id="1687637466">
      <w:bodyDiv w:val="1"/>
      <w:marLeft w:val="0"/>
      <w:marRight w:val="0"/>
      <w:marTop w:val="0"/>
      <w:marBottom w:val="0"/>
      <w:divBdr>
        <w:top w:val="none" w:sz="0" w:space="0" w:color="auto"/>
        <w:left w:val="none" w:sz="0" w:space="0" w:color="auto"/>
        <w:bottom w:val="none" w:sz="0" w:space="0" w:color="auto"/>
        <w:right w:val="none" w:sz="0" w:space="0" w:color="auto"/>
      </w:divBdr>
    </w:div>
    <w:div w:id="1900899201">
      <w:bodyDiv w:val="1"/>
      <w:marLeft w:val="0"/>
      <w:marRight w:val="0"/>
      <w:marTop w:val="0"/>
      <w:marBottom w:val="0"/>
      <w:divBdr>
        <w:top w:val="none" w:sz="0" w:space="0" w:color="auto"/>
        <w:left w:val="none" w:sz="0" w:space="0" w:color="auto"/>
        <w:bottom w:val="none" w:sz="0" w:space="0" w:color="auto"/>
        <w:right w:val="none" w:sz="0" w:space="0" w:color="auto"/>
      </w:divBdr>
    </w:div>
    <w:div w:id="1929998403">
      <w:bodyDiv w:val="1"/>
      <w:marLeft w:val="0"/>
      <w:marRight w:val="0"/>
      <w:marTop w:val="0"/>
      <w:marBottom w:val="0"/>
      <w:divBdr>
        <w:top w:val="none" w:sz="0" w:space="0" w:color="auto"/>
        <w:left w:val="none" w:sz="0" w:space="0" w:color="auto"/>
        <w:bottom w:val="none" w:sz="0" w:space="0" w:color="auto"/>
        <w:right w:val="none" w:sz="0" w:space="0" w:color="auto"/>
      </w:divBdr>
    </w:div>
    <w:div w:id="201760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8</Pages>
  <Words>3484</Words>
  <Characters>19863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Summary:</vt:lpstr>
    </vt:vector>
  </TitlesOfParts>
  <Company>Agile Enterprise Solutions</Company>
  <LinksUpToDate>false</LinksUpToDate>
  <CharactersWithSpaces>23301</CharactersWithSpaces>
  <SharedDoc>false</SharedDoc>
  <HLinks>
    <vt:vector size="6" baseType="variant">
      <vt:variant>
        <vt:i4>4128799</vt:i4>
      </vt:variant>
      <vt:variant>
        <vt:i4>6</vt:i4>
      </vt:variant>
      <vt:variant>
        <vt:i4>0</vt:i4>
      </vt:variant>
      <vt:variant>
        <vt:i4>5</vt:i4>
      </vt:variant>
      <vt:variant>
        <vt:lpwstr>mailto:Veera.dev888@gmail.com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subject/>
  <dc:creator>Prakash Thota</dc:creator>
  <cp:keywords/>
  <cp:lastModifiedBy>veera yerajerla</cp:lastModifiedBy>
  <cp:revision>106</cp:revision>
  <cp:lastPrinted>2006-04-05T06:37:00Z</cp:lastPrinted>
  <dcterms:created xsi:type="dcterms:W3CDTF">2018-07-17T07:41:00Z</dcterms:created>
  <dcterms:modified xsi:type="dcterms:W3CDTF">2018-08-21T22:21:00Z</dcterms:modified>
</cp:coreProperties>
</file>