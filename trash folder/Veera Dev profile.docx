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98" w:rsidRPr="00AD1C54" w:rsidRDefault="006C580A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Summary:</w:t>
      </w:r>
    </w:p>
    <w:p w:rsidR="006C580A" w:rsidRPr="00AD1C54" w:rsidRDefault="006C580A" w:rsidP="00AD1C54">
      <w:pPr>
        <w:rPr>
          <w:rFonts w:cs="Arial"/>
          <w:b/>
          <w:u w:val="single"/>
        </w:rPr>
      </w:pPr>
    </w:p>
    <w:p w:rsidR="006C580A" w:rsidRPr="00AD1C54" w:rsidRDefault="006C580A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With 8</w:t>
      </w:r>
      <w:r w:rsidR="008579DA" w:rsidRPr="00AD1C54">
        <w:rPr>
          <w:rFonts w:cs="Arial"/>
        </w:rPr>
        <w:t>+</w:t>
      </w:r>
      <w:r w:rsidRPr="00AD1C54">
        <w:rPr>
          <w:rFonts w:cs="Arial"/>
        </w:rPr>
        <w:t xml:space="preserve"> Years of Expertise worki</w:t>
      </w:r>
      <w:r w:rsidR="0075030D">
        <w:rPr>
          <w:rFonts w:cs="Arial"/>
        </w:rPr>
        <w:t>ng as DevOps Engineer</w:t>
      </w:r>
      <w:r w:rsidR="00B30835">
        <w:rPr>
          <w:rFonts w:cs="Arial"/>
        </w:rPr>
        <w:t>, Build and Release Engineer</w:t>
      </w:r>
      <w:r w:rsidR="0075030D">
        <w:rPr>
          <w:rFonts w:cs="Arial"/>
        </w:rPr>
        <w:t xml:space="preserve"> and System Analyst</w:t>
      </w:r>
      <w:r w:rsidR="00022344" w:rsidRPr="00AD1C54">
        <w:rPr>
          <w:rFonts w:cs="Arial"/>
        </w:rPr>
        <w:t xml:space="preserve"> in the areas of Continuous Integration (CI), Continuous Delivery (CD)</w:t>
      </w:r>
      <w:r w:rsidR="00AE2464">
        <w:rPr>
          <w:rFonts w:cs="Arial"/>
        </w:rPr>
        <w:t>, Configuration Management S</w:t>
      </w:r>
      <w:r w:rsidR="00F600BE">
        <w:rPr>
          <w:rFonts w:cs="Arial"/>
        </w:rPr>
        <w:t xml:space="preserve">erver Configuration, troubleshooting </w:t>
      </w:r>
      <w:r w:rsidRPr="00AD1C54">
        <w:rPr>
          <w:rFonts w:cs="Arial"/>
        </w:rPr>
        <w:t xml:space="preserve">and Application Deployment </w:t>
      </w:r>
      <w:r w:rsidR="00022344" w:rsidRPr="00AD1C54">
        <w:rPr>
          <w:rFonts w:cs="Arial"/>
        </w:rPr>
        <w:t>management.</w:t>
      </w:r>
    </w:p>
    <w:p w:rsidR="00FC210B" w:rsidRPr="00AD1C54" w:rsidRDefault="00B53689" w:rsidP="004601E3">
      <w:pPr>
        <w:numPr>
          <w:ilvl w:val="0"/>
          <w:numId w:val="28"/>
        </w:numPr>
        <w:contextualSpacing/>
        <w:mirrorIndents/>
        <w:jc w:val="both"/>
        <w:rPr>
          <w:rFonts w:cs="Arial"/>
          <w:b/>
          <w:shd w:val="clear" w:color="auto" w:fill="FFFFFF"/>
        </w:rPr>
      </w:pPr>
      <w:r w:rsidRPr="00AD1C54">
        <w:rPr>
          <w:rFonts w:cs="Arial"/>
          <w:b/>
          <w:shd w:val="clear" w:color="auto" w:fill="FFFFFF"/>
        </w:rPr>
        <w:t>4</w:t>
      </w:r>
      <w:r w:rsidR="00C126B1">
        <w:rPr>
          <w:rFonts w:cs="Arial"/>
          <w:b/>
          <w:shd w:val="clear" w:color="auto" w:fill="FFFFFF"/>
        </w:rPr>
        <w:t xml:space="preserve">+ </w:t>
      </w:r>
      <w:r w:rsidR="00FC210B" w:rsidRPr="00AD1C54">
        <w:rPr>
          <w:rFonts w:cs="Arial"/>
          <w:b/>
          <w:shd w:val="clear" w:color="auto" w:fill="FFFFFF"/>
        </w:rPr>
        <w:t>years of experience with DevOps methodologies</w:t>
      </w:r>
      <w:r w:rsidR="00FC210B" w:rsidRPr="00AD1C54">
        <w:rPr>
          <w:rFonts w:cs="Arial"/>
          <w:shd w:val="clear" w:color="auto" w:fill="FFFFFF"/>
        </w:rPr>
        <w:t xml:space="preserve"> in Server provisioning, middleware management, build and deployment automation through tools like </w:t>
      </w:r>
      <w:r w:rsidR="00022344" w:rsidRPr="00AD1C54">
        <w:rPr>
          <w:rFonts w:cs="Arial"/>
          <w:b/>
          <w:shd w:val="clear" w:color="auto" w:fill="FFFFFF"/>
        </w:rPr>
        <w:t>AWS, D</w:t>
      </w:r>
      <w:r w:rsidR="00B92A0A" w:rsidRPr="00AD1C54">
        <w:rPr>
          <w:rFonts w:cs="Arial"/>
          <w:b/>
          <w:shd w:val="clear" w:color="auto" w:fill="FFFFFF"/>
        </w:rPr>
        <w:t>ocker,</w:t>
      </w:r>
      <w:r w:rsidR="00A23DF0">
        <w:rPr>
          <w:rFonts w:cs="Arial"/>
          <w:b/>
          <w:shd w:val="clear" w:color="auto" w:fill="FFFFFF"/>
        </w:rPr>
        <w:t xml:space="preserve"> Ansible, </w:t>
      </w:r>
      <w:r w:rsidR="00B440D0">
        <w:rPr>
          <w:rFonts w:cs="Arial"/>
          <w:b/>
          <w:shd w:val="clear" w:color="auto" w:fill="FFFFFF"/>
        </w:rPr>
        <w:t>Jenkins</w:t>
      </w:r>
      <w:r w:rsidR="00B30835">
        <w:rPr>
          <w:rFonts w:cs="Arial"/>
          <w:b/>
          <w:shd w:val="clear" w:color="auto" w:fill="FFFFFF"/>
        </w:rPr>
        <w:t>(CI CD)</w:t>
      </w:r>
      <w:r w:rsidR="00B440D0">
        <w:rPr>
          <w:rFonts w:cs="Arial"/>
          <w:b/>
          <w:shd w:val="clear" w:color="auto" w:fill="FFFFFF"/>
        </w:rPr>
        <w:t>,</w:t>
      </w:r>
      <w:r w:rsidR="00022344" w:rsidRPr="00AD1C54">
        <w:rPr>
          <w:rFonts w:cs="Arial"/>
          <w:b/>
          <w:shd w:val="clear" w:color="auto" w:fill="FFFFFF"/>
        </w:rPr>
        <w:t xml:space="preserve"> C</w:t>
      </w:r>
      <w:r w:rsidR="00FC210B" w:rsidRPr="00AD1C54">
        <w:rPr>
          <w:rFonts w:cs="Arial"/>
          <w:b/>
          <w:shd w:val="clear" w:color="auto" w:fill="FFFFFF"/>
        </w:rPr>
        <w:t xml:space="preserve">hef, </w:t>
      </w:r>
      <w:r w:rsidR="00B30835">
        <w:rPr>
          <w:rFonts w:cs="Arial"/>
          <w:b/>
          <w:shd w:val="clear" w:color="auto" w:fill="FFFFFF"/>
        </w:rPr>
        <w:t>Openstack,</w:t>
      </w:r>
      <w:r w:rsidR="00FC210B" w:rsidRPr="00AD1C54">
        <w:rPr>
          <w:rFonts w:cs="Arial"/>
          <w:b/>
          <w:shd w:val="clear" w:color="auto" w:fill="FFFFFF"/>
        </w:rPr>
        <w:t>GIT etc.</w:t>
      </w:r>
    </w:p>
    <w:p w:rsidR="00B92A0A" w:rsidRPr="00AD1C54" w:rsidRDefault="00B92A0A" w:rsidP="004601E3">
      <w:pPr>
        <w:pStyle w:val="ColorfulList-Accent11"/>
        <w:numPr>
          <w:ilvl w:val="0"/>
          <w:numId w:val="28"/>
        </w:numPr>
        <w:suppressAutoHyphens w:val="0"/>
        <w:jc w:val="both"/>
        <w:rPr>
          <w:rFonts w:ascii="Arial" w:hAnsi="Arial" w:cs="Arial"/>
          <w:b w:val="0"/>
        </w:rPr>
      </w:pPr>
      <w:r w:rsidRPr="00AD1C54">
        <w:rPr>
          <w:rFonts w:ascii="Arial" w:hAnsi="Arial" w:cs="Arial"/>
          <w:b w:val="0"/>
        </w:rPr>
        <w:t>Strong believer of DevOps Methodologies and working towards a core DevOps engineer position, who can bring an end to end work flow of Continuous Integration, Continuous Delivery and Continuous Deployment process for an organization.</w:t>
      </w:r>
    </w:p>
    <w:p w:rsidR="006C580A" w:rsidRPr="00AD1C54" w:rsidRDefault="006C580A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I have designed and implemented </w:t>
      </w:r>
      <w:r w:rsidRPr="00AD1C54">
        <w:rPr>
          <w:rFonts w:cs="Arial"/>
          <w:b/>
        </w:rPr>
        <w:t>CI / CD</w:t>
      </w:r>
      <w:r w:rsidR="00022344" w:rsidRPr="00AD1C54">
        <w:rPr>
          <w:rFonts w:cs="Arial"/>
        </w:rPr>
        <w:t xml:space="preserve"> pipelines for many java-based</w:t>
      </w:r>
      <w:r w:rsidRPr="00AD1C54">
        <w:rPr>
          <w:rFonts w:cs="Arial"/>
        </w:rPr>
        <w:t xml:space="preserve"> applications </w:t>
      </w:r>
      <w:r w:rsidR="00592C07" w:rsidRPr="00AD1C54">
        <w:rPr>
          <w:rFonts w:cs="Arial"/>
        </w:rPr>
        <w:t xml:space="preserve">helping project teams </w:t>
      </w:r>
      <w:r w:rsidR="00022344" w:rsidRPr="00AD1C54">
        <w:rPr>
          <w:rFonts w:cs="Arial"/>
        </w:rPr>
        <w:t>develop,</w:t>
      </w:r>
      <w:r w:rsidR="00C126B1">
        <w:rPr>
          <w:rFonts w:cs="Arial"/>
        </w:rPr>
        <w:t xml:space="preserve"> deploy,</w:t>
      </w:r>
      <w:r w:rsidR="00592C07" w:rsidRPr="00AD1C54">
        <w:rPr>
          <w:rFonts w:cs="Arial"/>
        </w:rPr>
        <w:t xml:space="preserve"> test and deliver software packages fast &amp; </w:t>
      </w:r>
      <w:r w:rsidR="00022344" w:rsidRPr="00AD1C54">
        <w:rPr>
          <w:rFonts w:cs="Arial"/>
        </w:rPr>
        <w:t xml:space="preserve">reliably. </w:t>
      </w:r>
    </w:p>
    <w:p w:rsidR="00592C07" w:rsidRPr="00AD1C54" w:rsidRDefault="00592C0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Worked with project development teams following </w:t>
      </w:r>
      <w:r w:rsidR="00022344" w:rsidRPr="00AD1C54">
        <w:rPr>
          <w:rFonts w:cs="Arial"/>
          <w:b/>
        </w:rPr>
        <w:t>Agile &amp; W</w:t>
      </w:r>
      <w:r w:rsidRPr="00AD1C54">
        <w:rPr>
          <w:rFonts w:cs="Arial"/>
          <w:b/>
        </w:rPr>
        <w:t>aterfall</w:t>
      </w:r>
      <w:r w:rsidRPr="00AD1C54">
        <w:rPr>
          <w:rFonts w:cs="Arial"/>
        </w:rPr>
        <w:t xml:space="preserve"> methodologies and can design source code branching, release life cycles and CI/CD pipelines based on pace &amp; project deliverables. </w:t>
      </w:r>
    </w:p>
    <w:p w:rsidR="00592C07" w:rsidRDefault="00592C0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Experien</w:t>
      </w:r>
      <w:r w:rsidR="00022344" w:rsidRPr="00AD1C54">
        <w:rPr>
          <w:rFonts w:cs="Arial"/>
        </w:rPr>
        <w:t xml:space="preserve">ce maintaining </w:t>
      </w:r>
      <w:r w:rsidR="00022344" w:rsidRPr="00AD1C54">
        <w:rPr>
          <w:rFonts w:cs="Arial"/>
          <w:b/>
        </w:rPr>
        <w:t xml:space="preserve">Jenkins </w:t>
      </w:r>
      <w:r w:rsidR="00022344" w:rsidRPr="00AD1C54">
        <w:rPr>
          <w:rFonts w:cs="Arial"/>
        </w:rPr>
        <w:t>Master, configuring</w:t>
      </w:r>
      <w:r w:rsidRPr="00AD1C54">
        <w:rPr>
          <w:rFonts w:cs="Arial"/>
        </w:rPr>
        <w:t>, securing and plu</w:t>
      </w:r>
      <w:r w:rsidR="00022344" w:rsidRPr="00AD1C54">
        <w:rPr>
          <w:rFonts w:cs="Arial"/>
        </w:rPr>
        <w:t>gin management areas in Jenkins</w:t>
      </w:r>
      <w:r w:rsidRPr="00AD1C54">
        <w:rPr>
          <w:rFonts w:cs="Arial"/>
        </w:rPr>
        <w:t xml:space="preserve">. </w:t>
      </w:r>
    </w:p>
    <w:p w:rsidR="00A23DF0" w:rsidRDefault="00A23DF0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E</w:t>
      </w:r>
      <w:r w:rsidR="00905A2C">
        <w:rPr>
          <w:rFonts w:cs="Arial"/>
        </w:rPr>
        <w:t xml:space="preserve">xperience in writing the script in </w:t>
      </w:r>
      <w:r>
        <w:rPr>
          <w:rFonts w:cs="Arial"/>
        </w:rPr>
        <w:t xml:space="preserve">Shell and python for Automation process </w:t>
      </w:r>
      <w:r w:rsidR="00905A2C">
        <w:rPr>
          <w:rFonts w:cs="Arial"/>
        </w:rPr>
        <w:t>of release branches of Components.</w:t>
      </w:r>
    </w:p>
    <w:p w:rsidR="0075030D" w:rsidRDefault="0075030D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Wrote a Playbooks in YAML files to install the respecti</w:t>
      </w:r>
      <w:r w:rsidR="000057A7">
        <w:rPr>
          <w:rFonts w:cs="Arial"/>
        </w:rPr>
        <w:t>ve softwares on Jenkins slave.</w:t>
      </w:r>
    </w:p>
    <w:p w:rsidR="00905A2C" w:rsidRPr="00AD1C54" w:rsidRDefault="00905A2C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Deploy Applic</w:t>
      </w:r>
      <w:r w:rsidR="0075030D">
        <w:rPr>
          <w:rFonts w:cs="Arial"/>
        </w:rPr>
        <w:t>ations and products in AWS and O</w:t>
      </w:r>
      <w:r>
        <w:rPr>
          <w:rFonts w:cs="Arial"/>
        </w:rPr>
        <w:t>penstack.</w:t>
      </w:r>
    </w:p>
    <w:p w:rsidR="00107FE7" w:rsidRPr="00AD1C54" w:rsidRDefault="00107FE7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 xml:space="preserve">Capable of writing </w:t>
      </w:r>
      <w:r w:rsidRPr="00AD1C54">
        <w:rPr>
          <w:rFonts w:cs="Arial"/>
          <w:b/>
        </w:rPr>
        <w:t xml:space="preserve">Chef </w:t>
      </w:r>
      <w:r w:rsidRPr="00AD1C54">
        <w:rPr>
          <w:rFonts w:cs="Arial"/>
        </w:rPr>
        <w:t>Recipes to automate oper</w:t>
      </w:r>
      <w:r w:rsidR="00022344" w:rsidRPr="00AD1C54">
        <w:rPr>
          <w:rFonts w:cs="Arial"/>
        </w:rPr>
        <w:t xml:space="preserve">ational &amp; Deployment activities, written </w:t>
      </w:r>
      <w:r w:rsidR="00022344" w:rsidRPr="00AD1C54">
        <w:rPr>
          <w:rFonts w:cs="Arial"/>
          <w:b/>
        </w:rPr>
        <w:t>Docker</w:t>
      </w:r>
      <w:r w:rsidR="00022344" w:rsidRPr="00AD1C54">
        <w:rPr>
          <w:rFonts w:cs="Arial"/>
        </w:rPr>
        <w:t xml:space="preserve"> files</w:t>
      </w:r>
      <w:r w:rsidRPr="00AD1C54">
        <w:rPr>
          <w:rFonts w:cs="Arial"/>
        </w:rPr>
        <w:t>,</w:t>
      </w:r>
      <w:r w:rsidR="00022344" w:rsidRPr="00AD1C54">
        <w:rPr>
          <w:rFonts w:cs="Arial"/>
        </w:rPr>
        <w:t xml:space="preserve"> </w:t>
      </w:r>
      <w:r w:rsidRPr="00AD1C54">
        <w:rPr>
          <w:rFonts w:cs="Arial"/>
        </w:rPr>
        <w:t xml:space="preserve">Integrated </w:t>
      </w:r>
      <w:r w:rsidRPr="00AD1C54">
        <w:rPr>
          <w:rFonts w:cs="Arial"/>
          <w:b/>
        </w:rPr>
        <w:t>Chef</w:t>
      </w:r>
      <w:r w:rsidRPr="00AD1C54">
        <w:rPr>
          <w:rFonts w:cs="Arial"/>
        </w:rPr>
        <w:t xml:space="preserve"> &amp; </w:t>
      </w:r>
      <w:r w:rsidRPr="00AD1C54">
        <w:rPr>
          <w:rFonts w:cs="Arial"/>
          <w:b/>
        </w:rPr>
        <w:t xml:space="preserve">Jenkins </w:t>
      </w:r>
      <w:r w:rsidRPr="00AD1C54">
        <w:rPr>
          <w:rFonts w:cs="Arial"/>
        </w:rPr>
        <w:t xml:space="preserve">with </w:t>
      </w:r>
      <w:r w:rsidRPr="00C62899">
        <w:rPr>
          <w:rFonts w:cs="Arial"/>
        </w:rPr>
        <w:t>Rundeck</w:t>
      </w:r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 xml:space="preserve">to provide an end to end </w:t>
      </w:r>
      <w:r w:rsidR="00022344" w:rsidRPr="00AD1C54">
        <w:rPr>
          <w:rFonts w:cs="Arial"/>
        </w:rPr>
        <w:t>cycle</w:t>
      </w:r>
      <w:r w:rsidRPr="00AD1C54">
        <w:rPr>
          <w:rFonts w:cs="Arial"/>
        </w:rPr>
        <w:t xml:space="preserve"> of instance provisioning to Application </w:t>
      </w:r>
      <w:r w:rsidR="00022344" w:rsidRPr="00AD1C54">
        <w:rPr>
          <w:rFonts w:cs="Arial"/>
        </w:rPr>
        <w:t>Deployment.</w:t>
      </w:r>
    </w:p>
    <w:p w:rsidR="00FC210B" w:rsidRDefault="00FC210B" w:rsidP="004601E3">
      <w:pPr>
        <w:numPr>
          <w:ilvl w:val="0"/>
          <w:numId w:val="28"/>
        </w:numPr>
        <w:jc w:val="both"/>
        <w:rPr>
          <w:rFonts w:cs="Arial"/>
        </w:rPr>
      </w:pPr>
      <w:r w:rsidRPr="00AD1C54">
        <w:rPr>
          <w:rFonts w:cs="Arial"/>
        </w:rPr>
        <w:t>Written Chef cookbooks and recipes to Provision Several pre-prod environments cons</w:t>
      </w:r>
      <w:r w:rsidR="00022344" w:rsidRPr="00AD1C54">
        <w:rPr>
          <w:rFonts w:cs="Arial"/>
        </w:rPr>
        <w:t>isting of Deployment automation</w:t>
      </w:r>
      <w:r w:rsidRPr="00AD1C54">
        <w:rPr>
          <w:rFonts w:cs="Arial"/>
        </w:rPr>
        <w:t xml:space="preserve">, </w:t>
      </w:r>
      <w:r w:rsidRPr="00AD1C54">
        <w:rPr>
          <w:rFonts w:cs="Arial"/>
          <w:b/>
        </w:rPr>
        <w:t>AWS EC2</w:t>
      </w:r>
      <w:r w:rsidRPr="00AD1C54">
        <w:rPr>
          <w:rFonts w:cs="Arial"/>
        </w:rPr>
        <w:t xml:space="preserve"> instance mirroring, </w:t>
      </w:r>
      <w:r w:rsidR="00022344" w:rsidRPr="00AD1C54">
        <w:rPr>
          <w:rFonts w:cs="Arial"/>
          <w:b/>
        </w:rPr>
        <w:t>Weblogic</w:t>
      </w:r>
      <w:r w:rsidRPr="00AD1C54">
        <w:rPr>
          <w:rFonts w:cs="Arial"/>
        </w:rPr>
        <w:t xml:space="preserve"> domain creations and several proprietary middleware installations</w:t>
      </w:r>
      <w:r w:rsidR="00C24BEF">
        <w:rPr>
          <w:rFonts w:cs="Arial"/>
        </w:rPr>
        <w:t>.</w:t>
      </w:r>
    </w:p>
    <w:p w:rsidR="00C24BEF" w:rsidRPr="00AD1C54" w:rsidRDefault="00C24BEF" w:rsidP="004601E3">
      <w:pPr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>Certified in AWS Developer Associate.</w:t>
      </w:r>
    </w:p>
    <w:p w:rsidR="005C1755" w:rsidRPr="00AD1C54" w:rsidRDefault="005C1755" w:rsidP="004601E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Experience with multiple integration techniques based on service oriented architecture such as </w:t>
      </w:r>
      <w:r w:rsidRPr="00AD1C54">
        <w:rPr>
          <w:rFonts w:cs="Arial"/>
          <w:b/>
          <w:bCs/>
        </w:rPr>
        <w:t>SOA</w:t>
      </w:r>
      <w:r w:rsidRPr="00AD1C54">
        <w:rPr>
          <w:rFonts w:cs="Arial"/>
          <w:bCs/>
        </w:rPr>
        <w:t>, Web services (</w:t>
      </w:r>
      <w:r w:rsidRPr="00AD1C54">
        <w:rPr>
          <w:rFonts w:cs="Arial"/>
          <w:b/>
          <w:bCs/>
        </w:rPr>
        <w:t>REST APIs, SOAP</w:t>
      </w:r>
      <w:r w:rsidRPr="00AD1C54">
        <w:rPr>
          <w:rFonts w:cs="Arial"/>
          <w:bCs/>
        </w:rPr>
        <w:t xml:space="preserve">) and other communication interfaces like </w:t>
      </w:r>
      <w:r w:rsidRPr="00AD1C54">
        <w:rPr>
          <w:rFonts w:cs="Arial"/>
          <w:b/>
          <w:bCs/>
        </w:rPr>
        <w:t>HTTP</w:t>
      </w:r>
      <w:r w:rsidRPr="00AD1C54">
        <w:rPr>
          <w:rFonts w:cs="Arial"/>
          <w:bCs/>
        </w:rPr>
        <w:t xml:space="preserve">, </w:t>
      </w:r>
      <w:r w:rsidRPr="00AD1C54">
        <w:rPr>
          <w:rFonts w:cs="Arial"/>
          <w:b/>
          <w:bCs/>
        </w:rPr>
        <w:t>HTTPS</w:t>
      </w:r>
      <w:r w:rsidRPr="00AD1C54">
        <w:rPr>
          <w:rFonts w:cs="Arial"/>
          <w:bCs/>
        </w:rPr>
        <w:t xml:space="preserve">, and </w:t>
      </w:r>
      <w:r w:rsidRPr="00AD1C54">
        <w:rPr>
          <w:rFonts w:cs="Arial"/>
          <w:b/>
          <w:bCs/>
        </w:rPr>
        <w:t>TCP</w:t>
      </w:r>
      <w:r w:rsidRPr="00AD1C54">
        <w:rPr>
          <w:rFonts w:cs="Arial"/>
          <w:bCs/>
        </w:rPr>
        <w:t>.</w:t>
      </w:r>
    </w:p>
    <w:p w:rsidR="00496798" w:rsidRPr="00AD1C54" w:rsidRDefault="00496798" w:rsidP="00AD1C54">
      <w:pPr>
        <w:rPr>
          <w:rFonts w:cs="Arial"/>
        </w:rPr>
      </w:pPr>
    </w:p>
    <w:p w:rsidR="006C580A" w:rsidRPr="00AD1C54" w:rsidRDefault="006C580A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TECHNICAL SKILLS:</w:t>
      </w:r>
    </w:p>
    <w:p w:rsidR="006C580A" w:rsidRPr="00AD1C54" w:rsidRDefault="006C580A" w:rsidP="00AD1C54">
      <w:pPr>
        <w:rPr>
          <w:rFonts w:cs="Arial"/>
          <w:b/>
          <w:u w:val="single"/>
        </w:rPr>
      </w:pP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  <w:lang w:val="nl-NL"/>
        </w:rPr>
      </w:pP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>CI Tools</w:t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</w:r>
      <w:r w:rsidRPr="00AD1C54">
        <w:rPr>
          <w:rStyle w:val="highlight"/>
          <w:rFonts w:ascii="Arial" w:hAnsi="Arial" w:cs="Arial"/>
          <w:sz w:val="20"/>
          <w:szCs w:val="20"/>
          <w:lang w:val="nl-NL"/>
        </w:rPr>
        <w:tab/>
        <w:t>: Jenkins</w:t>
      </w:r>
      <w:r w:rsidR="00165B68">
        <w:rPr>
          <w:rStyle w:val="highlight"/>
          <w:rFonts w:ascii="Arial" w:hAnsi="Arial" w:cs="Arial"/>
          <w:sz w:val="20"/>
          <w:szCs w:val="20"/>
          <w:lang w:val="nl-NL"/>
        </w:rPr>
        <w:t xml:space="preserve"> ,</w:t>
      </w:r>
      <w:r w:rsidR="00A851A5"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  <w:lang w:val="nl-NL"/>
        </w:rPr>
        <w:t>Ansible</w:t>
      </w:r>
      <w:r w:rsidR="008331C3">
        <w:rPr>
          <w:rStyle w:val="highlight"/>
          <w:rFonts w:ascii="Arial" w:hAnsi="Arial" w:cs="Arial"/>
          <w:sz w:val="20"/>
          <w:szCs w:val="20"/>
          <w:lang w:val="nl-NL"/>
        </w:rPr>
        <w:t>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  <w:lang w:val="nl-NL"/>
        </w:rPr>
        <w:t>Core quality Tool                         :</w:t>
      </w:r>
      <w:r w:rsidR="004601E3">
        <w:rPr>
          <w:rStyle w:val="highlight"/>
          <w:rFonts w:ascii="Arial" w:hAnsi="Arial" w:cs="Arial"/>
          <w:sz w:val="20"/>
          <w:szCs w:val="20"/>
          <w:lang w:val="nl-NL"/>
        </w:rPr>
        <w:t xml:space="preserve"> </w:t>
      </w:r>
      <w:r>
        <w:rPr>
          <w:rStyle w:val="highlight"/>
          <w:rFonts w:ascii="Arial" w:hAnsi="Arial" w:cs="Arial"/>
          <w:sz w:val="20"/>
          <w:szCs w:val="20"/>
          <w:lang w:val="nl-NL"/>
        </w:rPr>
        <w:t>Sonarqube</w:t>
      </w: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Build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Systems  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8579DA" w:rsidRPr="00AD1C54">
        <w:rPr>
          <w:rStyle w:val="highlight"/>
          <w:rFonts w:ascii="Arial" w:hAnsi="Arial" w:cs="Arial"/>
          <w:sz w:val="20"/>
          <w:szCs w:val="20"/>
        </w:rPr>
        <w:t xml:space="preserve">                      </w:t>
      </w:r>
      <w:r w:rsidR="003B46B2">
        <w:rPr>
          <w:rStyle w:val="highlight"/>
          <w:rFonts w:ascii="Arial" w:hAnsi="Arial" w:cs="Arial"/>
          <w:sz w:val="20"/>
          <w:szCs w:val="20"/>
        </w:rPr>
        <w:t xml:space="preserve">   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: 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Maven, Ant, </w:t>
      </w:r>
      <w:r w:rsidR="00000932">
        <w:rPr>
          <w:rStyle w:val="highlight"/>
          <w:rFonts w:ascii="Arial" w:hAnsi="Arial" w:cs="Arial"/>
          <w:sz w:val="20"/>
          <w:szCs w:val="20"/>
        </w:rPr>
        <w:t>gradle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05551F" w:rsidRDefault="0005551F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Networking                  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                : TCP/IP, NFS,</w:t>
      </w:r>
      <w:r>
        <w:rPr>
          <w:rStyle w:val="highlight"/>
          <w:rFonts w:ascii="Arial" w:hAnsi="Arial" w:cs="Arial"/>
          <w:sz w:val="20"/>
          <w:szCs w:val="20"/>
        </w:rPr>
        <w:t>Telnet ,FTP, DNS,  DHCP,NAT,HTTP.</w:t>
      </w:r>
    </w:p>
    <w:p w:rsidR="0005551F" w:rsidRPr="00AD1C54" w:rsidRDefault="0005551F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 xml:space="preserve">Bug Tracking Tool                       : JIRA, Rally. 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Version Control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Git, SVN</w:t>
      </w:r>
      <w:r w:rsidR="008331C3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Application &amp; Web Servers</w:t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Weblogic, Apache Tomcat, Jboss, Apache, IIS</w:t>
      </w:r>
    </w:p>
    <w:p w:rsidR="006C580A" w:rsidRPr="00AD1C54" w:rsidRDefault="008579D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Configuration Management</w:t>
      </w:r>
      <w:r w:rsidR="00C21E8D" w:rsidRPr="00AD1C54">
        <w:rPr>
          <w:rStyle w:val="highlight"/>
          <w:rFonts w:ascii="Arial" w:hAnsi="Arial" w:cs="Arial"/>
          <w:sz w:val="20"/>
          <w:szCs w:val="20"/>
        </w:rPr>
        <w:tab/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: Chef, Puppet</w:t>
      </w:r>
      <w:r w:rsidR="008331C3">
        <w:rPr>
          <w:rStyle w:val="highlight"/>
          <w:rFonts w:ascii="Arial" w:hAnsi="Arial" w:cs="Arial"/>
          <w:sz w:val="20"/>
          <w:szCs w:val="20"/>
        </w:rPr>
        <w:t>, Ansible</w:t>
      </w:r>
    </w:p>
    <w:p w:rsidR="006C580A" w:rsidRPr="00AD1C54" w:rsidRDefault="00C126B1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>Cloud Services</w:t>
      </w:r>
      <w:r>
        <w:rPr>
          <w:rStyle w:val="highlight"/>
          <w:rFonts w:ascii="Arial" w:hAnsi="Arial" w:cs="Arial"/>
          <w:sz w:val="20"/>
          <w:szCs w:val="20"/>
        </w:rPr>
        <w:tab/>
      </w:r>
      <w:r>
        <w:rPr>
          <w:rStyle w:val="highlight"/>
          <w:rFonts w:ascii="Arial" w:hAnsi="Arial" w:cs="Arial"/>
          <w:sz w:val="20"/>
          <w:szCs w:val="20"/>
        </w:rPr>
        <w:tab/>
        <w:t xml:space="preserve"> </w:t>
      </w:r>
      <w:r>
        <w:rPr>
          <w:rStyle w:val="highlight"/>
          <w:rFonts w:ascii="Arial" w:hAnsi="Arial" w:cs="Arial"/>
          <w:sz w:val="20"/>
          <w:szCs w:val="20"/>
        </w:rPr>
        <w:tab/>
        <w:t>: AWS,</w:t>
      </w:r>
      <w:r w:rsidR="000F3B22">
        <w:rPr>
          <w:rStyle w:val="highlight"/>
          <w:rFonts w:ascii="Arial" w:hAnsi="Arial" w:cs="Arial"/>
          <w:sz w:val="20"/>
          <w:szCs w:val="20"/>
        </w:rPr>
        <w:t>GCE,</w:t>
      </w:r>
      <w:r>
        <w:rPr>
          <w:rStyle w:val="highlight"/>
          <w:rFonts w:ascii="Arial" w:hAnsi="Arial" w:cs="Arial"/>
          <w:sz w:val="20"/>
          <w:szCs w:val="20"/>
        </w:rPr>
        <w:t xml:space="preserve"> </w:t>
      </w:r>
      <w:r w:rsidR="006C580A" w:rsidRPr="00AD1C54">
        <w:rPr>
          <w:rStyle w:val="highlight"/>
          <w:rFonts w:ascii="Arial" w:hAnsi="Arial" w:cs="Arial"/>
          <w:sz w:val="20"/>
          <w:szCs w:val="20"/>
        </w:rPr>
        <w:t>OpenStack</w:t>
      </w:r>
      <w:r w:rsidR="00523AF0">
        <w:rPr>
          <w:rStyle w:val="highlight"/>
          <w:rFonts w:ascii="Arial" w:hAnsi="Arial" w:cs="Arial"/>
          <w:sz w:val="20"/>
          <w:szCs w:val="20"/>
        </w:rPr>
        <w:t>, Azure</w:t>
      </w:r>
      <w:r w:rsidR="008331C3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Containerization Tools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>: Docker</w:t>
      </w:r>
      <w:r w:rsidR="008331C3">
        <w:rPr>
          <w:rStyle w:val="highlight"/>
          <w:rFonts w:ascii="Arial" w:hAnsi="Arial" w:cs="Arial"/>
          <w:sz w:val="20"/>
          <w:szCs w:val="20"/>
        </w:rPr>
        <w:t>,</w:t>
      </w:r>
      <w:r w:rsidR="00A851A5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8331C3">
        <w:rPr>
          <w:rStyle w:val="highlight"/>
          <w:rFonts w:ascii="Arial" w:hAnsi="Arial" w:cs="Arial"/>
          <w:sz w:val="20"/>
          <w:szCs w:val="20"/>
        </w:rPr>
        <w:t>Kubernetes.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Virtualization Platforms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  <w:t xml:space="preserve">: Vagrant,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Virtual Box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, </w:t>
      </w:r>
      <w:r w:rsidR="0005551F">
        <w:rPr>
          <w:rStyle w:val="highlight"/>
          <w:rFonts w:ascii="Arial" w:hAnsi="Arial" w:cs="Arial"/>
          <w:sz w:val="20"/>
          <w:szCs w:val="20"/>
        </w:rPr>
        <w:t>VMware.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</w:t>
      </w:r>
    </w:p>
    <w:p w:rsidR="006C580A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Scri</w:t>
      </w:r>
      <w:r w:rsidR="00C126B1">
        <w:rPr>
          <w:rStyle w:val="highlight"/>
          <w:rFonts w:ascii="Arial" w:hAnsi="Arial" w:cs="Arial"/>
          <w:sz w:val="20"/>
          <w:szCs w:val="20"/>
        </w:rPr>
        <w:t>pting Languages</w:t>
      </w:r>
      <w:r w:rsidR="00C126B1">
        <w:rPr>
          <w:rStyle w:val="highlight"/>
          <w:rFonts w:ascii="Arial" w:hAnsi="Arial" w:cs="Arial"/>
          <w:sz w:val="20"/>
          <w:szCs w:val="20"/>
        </w:rPr>
        <w:tab/>
      </w:r>
      <w:r w:rsidR="00C126B1">
        <w:rPr>
          <w:rStyle w:val="highlight"/>
          <w:rFonts w:ascii="Arial" w:hAnsi="Arial" w:cs="Arial"/>
          <w:sz w:val="20"/>
          <w:szCs w:val="20"/>
        </w:rPr>
        <w:tab/>
        <w:t xml:space="preserve">: Shell, Ruby, </w:t>
      </w:r>
      <w:r w:rsidR="00393998">
        <w:rPr>
          <w:rStyle w:val="highlight"/>
          <w:rFonts w:ascii="Arial" w:hAnsi="Arial" w:cs="Arial"/>
          <w:sz w:val="20"/>
          <w:szCs w:val="20"/>
        </w:rPr>
        <w:t xml:space="preserve">Bash, PERL,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>P</w:t>
      </w:r>
      <w:r w:rsidR="00ED14C8" w:rsidRPr="00AD1C54">
        <w:rPr>
          <w:rStyle w:val="highlight"/>
          <w:rFonts w:ascii="Arial" w:hAnsi="Arial" w:cs="Arial"/>
          <w:sz w:val="20"/>
          <w:szCs w:val="20"/>
        </w:rPr>
        <w:t>ython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05551F" w:rsidRDefault="0005551F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lastRenderedPageBreak/>
        <w:t xml:space="preserve">Monitoring Tools                         : </w:t>
      </w:r>
      <w:r w:rsidR="00C126B1">
        <w:rPr>
          <w:rStyle w:val="highlight"/>
          <w:rFonts w:ascii="Arial" w:hAnsi="Arial" w:cs="Arial"/>
          <w:sz w:val="20"/>
          <w:szCs w:val="20"/>
        </w:rPr>
        <w:t xml:space="preserve">AWS, </w:t>
      </w:r>
      <w:r>
        <w:rPr>
          <w:rStyle w:val="highlight"/>
          <w:rFonts w:ascii="Arial" w:hAnsi="Arial" w:cs="Arial"/>
          <w:sz w:val="20"/>
          <w:szCs w:val="20"/>
        </w:rPr>
        <w:t>CloudWatch, ELK Stack.</w:t>
      </w:r>
    </w:p>
    <w:p w:rsidR="00E33DF3" w:rsidRPr="00AD1C54" w:rsidRDefault="00E33DF3" w:rsidP="00AD1C54">
      <w:pPr>
        <w:pStyle w:val="Body"/>
        <w:rPr>
          <w:rFonts w:ascii="Arial" w:hAnsi="Arial" w:cs="Arial"/>
          <w:sz w:val="20"/>
          <w:szCs w:val="20"/>
        </w:rPr>
      </w:pPr>
      <w:r>
        <w:rPr>
          <w:rStyle w:val="highlight"/>
          <w:rFonts w:ascii="Arial" w:hAnsi="Arial" w:cs="Arial"/>
          <w:sz w:val="20"/>
          <w:szCs w:val="20"/>
        </w:rPr>
        <w:t>Application monitoring tool         :  Datadog</w:t>
      </w:r>
    </w:p>
    <w:p w:rsidR="006C580A" w:rsidRPr="00AD1C54" w:rsidRDefault="006C580A" w:rsidP="00AD1C54">
      <w:pPr>
        <w:pStyle w:val="Body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Logging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="00C21E8D"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>: Logstash</w:t>
      </w:r>
      <w:r w:rsidR="00A851A5">
        <w:rPr>
          <w:rStyle w:val="highlight"/>
          <w:rFonts w:ascii="Arial" w:hAnsi="Arial" w:cs="Arial"/>
          <w:sz w:val="20"/>
          <w:szCs w:val="20"/>
        </w:rPr>
        <w:t>.</w:t>
      </w:r>
    </w:p>
    <w:p w:rsidR="006C580A" w:rsidRPr="00AD1C54" w:rsidRDefault="006C580A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Operating Systems </w:t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Pr="00AD1C54">
        <w:rPr>
          <w:rStyle w:val="highlight"/>
          <w:rFonts w:ascii="Arial" w:hAnsi="Arial" w:cs="Arial"/>
          <w:sz w:val="20"/>
          <w:szCs w:val="20"/>
        </w:rPr>
        <w:tab/>
      </w:r>
      <w:r w:rsidR="00165B68">
        <w:rPr>
          <w:rStyle w:val="highlight"/>
          <w:rFonts w:ascii="Arial" w:hAnsi="Arial" w:cs="Arial"/>
          <w:sz w:val="20"/>
          <w:szCs w:val="20"/>
        </w:rPr>
        <w:t>: Linux, Unix,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</w:rPr>
        <w:t>CentOS,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="00165B68">
        <w:rPr>
          <w:rStyle w:val="highlight"/>
          <w:rFonts w:ascii="Arial" w:hAnsi="Arial" w:cs="Arial"/>
          <w:sz w:val="20"/>
          <w:szCs w:val="20"/>
        </w:rPr>
        <w:t>Ubuntu,</w:t>
      </w:r>
      <w:r w:rsidR="0005551F">
        <w:rPr>
          <w:rStyle w:val="highlight"/>
          <w:rFonts w:ascii="Arial" w:hAnsi="Arial" w:cs="Arial"/>
          <w:sz w:val="20"/>
          <w:szCs w:val="20"/>
        </w:rPr>
        <w:t xml:space="preserve"> </w:t>
      </w:r>
      <w:r w:rsidRPr="00AD1C54">
        <w:rPr>
          <w:rStyle w:val="highlight"/>
          <w:rFonts w:ascii="Arial" w:hAnsi="Arial" w:cs="Arial"/>
          <w:sz w:val="20"/>
          <w:szCs w:val="20"/>
        </w:rPr>
        <w:t>Windows</w:t>
      </w:r>
      <w:r w:rsidR="0005551F">
        <w:rPr>
          <w:rStyle w:val="highlight"/>
          <w:rFonts w:ascii="Arial" w:hAnsi="Arial" w:cs="Arial"/>
          <w:sz w:val="20"/>
          <w:szCs w:val="20"/>
        </w:rPr>
        <w:t>.</w:t>
      </w:r>
    </w:p>
    <w:p w:rsidR="00913C37" w:rsidRPr="00AD1C54" w:rsidRDefault="00913C37" w:rsidP="00AD1C54">
      <w:pPr>
        <w:pStyle w:val="Body"/>
        <w:rPr>
          <w:rStyle w:val="highlight"/>
          <w:rFonts w:ascii="Arial" w:hAnsi="Arial" w:cs="Arial"/>
          <w:sz w:val="20"/>
          <w:szCs w:val="20"/>
        </w:rPr>
      </w:pPr>
    </w:p>
    <w:p w:rsidR="004B234E" w:rsidRPr="00AD1C54" w:rsidRDefault="004B234E" w:rsidP="00AD1C54">
      <w:pPr>
        <w:pStyle w:val="RoseResumeHeader"/>
        <w:jc w:val="left"/>
        <w:rPr>
          <w:sz w:val="20"/>
          <w:szCs w:val="20"/>
        </w:rPr>
      </w:pPr>
      <w:r w:rsidRPr="00AD1C54">
        <w:rPr>
          <w:sz w:val="20"/>
          <w:szCs w:val="20"/>
        </w:rPr>
        <w:t>PROFESSIONAL EXPERIENCE</w:t>
      </w:r>
    </w:p>
    <w:p w:rsidR="0098203B" w:rsidRDefault="0098203B" w:rsidP="00AD1C54">
      <w:pPr>
        <w:rPr>
          <w:rFonts w:cs="Arial"/>
        </w:rPr>
      </w:pPr>
    </w:p>
    <w:p w:rsidR="004B234E" w:rsidRPr="00AD1C54" w:rsidRDefault="0098203B" w:rsidP="00AD1C54">
      <w:pPr>
        <w:rPr>
          <w:rFonts w:cs="Arial"/>
          <w:b/>
        </w:rPr>
      </w:pPr>
      <w:r w:rsidRPr="0098203B">
        <w:rPr>
          <w:rFonts w:cs="Arial"/>
          <w:b/>
        </w:rPr>
        <w:t>Cisco</w:t>
      </w:r>
      <w:r>
        <w:rPr>
          <w:rFonts w:cs="Arial"/>
          <w:b/>
        </w:rPr>
        <w:t>, San jose</w:t>
      </w:r>
      <w:r w:rsidR="004B234E" w:rsidRPr="00AD1C54">
        <w:rPr>
          <w:rFonts w:cs="Arial"/>
          <w:b/>
        </w:rPr>
        <w:t>, CA</w:t>
      </w:r>
      <w:r w:rsidR="00C343CE" w:rsidRPr="00AD1C54">
        <w:rPr>
          <w:rFonts w:cs="Arial"/>
          <w:b/>
        </w:rPr>
        <w:t xml:space="preserve">                              </w:t>
      </w:r>
      <w:r w:rsidR="00913C37" w:rsidRPr="00AD1C54">
        <w:rPr>
          <w:rFonts w:cs="Arial"/>
          <w:b/>
        </w:rPr>
        <w:t xml:space="preserve">    </w:t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>
        <w:rPr>
          <w:rFonts w:cs="Arial"/>
          <w:b/>
        </w:rPr>
        <w:t>Nov’16</w:t>
      </w:r>
      <w:r w:rsidR="00044DCE" w:rsidRPr="00AD1C54">
        <w:rPr>
          <w:rFonts w:cs="Arial"/>
          <w:b/>
        </w:rPr>
        <w:t>- Current</w:t>
      </w:r>
    </w:p>
    <w:p w:rsidR="002036DA" w:rsidRPr="00AD1C54" w:rsidRDefault="006D3D24" w:rsidP="00AD1C54">
      <w:pPr>
        <w:pStyle w:val="Heading2"/>
        <w:rPr>
          <w:rFonts w:cs="Arial"/>
        </w:rPr>
      </w:pPr>
      <w:r>
        <w:rPr>
          <w:rFonts w:cs="Arial"/>
        </w:rPr>
        <w:t xml:space="preserve"> DevOps  </w:t>
      </w:r>
      <w:r w:rsidR="0098203B">
        <w:rPr>
          <w:rFonts w:cs="Arial"/>
        </w:rPr>
        <w:t xml:space="preserve"> </w:t>
      </w:r>
      <w:r w:rsidR="00D56AA1" w:rsidRPr="00AD1C54">
        <w:rPr>
          <w:rFonts w:cs="Arial"/>
        </w:rPr>
        <w:t>Engineer</w:t>
      </w:r>
    </w:p>
    <w:p w:rsidR="002036DA" w:rsidRPr="00AD1C54" w:rsidRDefault="002036DA" w:rsidP="00AD1C54">
      <w:pPr>
        <w:pStyle w:val="Heading2"/>
        <w:rPr>
          <w:rFonts w:cs="Arial"/>
        </w:rPr>
      </w:pPr>
    </w:p>
    <w:p w:rsidR="004B234E" w:rsidRPr="00AD1C54" w:rsidRDefault="004B234E" w:rsidP="00AD1C54">
      <w:pPr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Responsibilities:</w:t>
      </w:r>
    </w:p>
    <w:p w:rsidR="002036DA" w:rsidRPr="00AD1C54" w:rsidRDefault="002036DA" w:rsidP="00AD1C54">
      <w:pPr>
        <w:pStyle w:val="BodyText"/>
        <w:rPr>
          <w:rFonts w:cs="Arial"/>
        </w:rPr>
      </w:pPr>
    </w:p>
    <w:p w:rsidR="00152DA4" w:rsidRDefault="008331C3" w:rsidP="00152DA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Developed automation that can be used  to create a </w:t>
      </w:r>
      <w:r w:rsidR="00A41385">
        <w:rPr>
          <w:rFonts w:ascii="Arial" w:hAnsi="Arial" w:cs="Arial"/>
          <w:color w:val="auto"/>
          <w:sz w:val="20"/>
          <w:szCs w:val="20"/>
        </w:rPr>
        <w:t xml:space="preserve"> release </w:t>
      </w:r>
      <w:r>
        <w:rPr>
          <w:rFonts w:ascii="Arial" w:hAnsi="Arial" w:cs="Arial"/>
          <w:color w:val="auto"/>
          <w:sz w:val="20"/>
          <w:szCs w:val="20"/>
        </w:rPr>
        <w:t>branches for every component</w:t>
      </w:r>
      <w:r w:rsidR="002E5804">
        <w:rPr>
          <w:rFonts w:ascii="Arial" w:hAnsi="Arial" w:cs="Arial"/>
          <w:color w:val="auto"/>
          <w:sz w:val="20"/>
          <w:szCs w:val="20"/>
        </w:rPr>
        <w:t>s</w:t>
      </w:r>
      <w:r>
        <w:rPr>
          <w:rFonts w:ascii="Arial" w:hAnsi="Arial" w:cs="Arial"/>
          <w:color w:val="auto"/>
          <w:sz w:val="20"/>
          <w:szCs w:val="20"/>
        </w:rPr>
        <w:t xml:space="preserve"> product.</w:t>
      </w:r>
    </w:p>
    <w:p w:rsidR="00425EE2" w:rsidRPr="00A41385" w:rsidRDefault="00425EE2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Setup various jobs in the </w:t>
      </w:r>
      <w:r w:rsidRPr="00AD1C54">
        <w:rPr>
          <w:rFonts w:ascii="Arial" w:hAnsi="Arial" w:cs="Arial"/>
          <w:b/>
          <w:sz w:val="20"/>
          <w:szCs w:val="20"/>
        </w:rPr>
        <w:t xml:space="preserve">Jenkins </w:t>
      </w:r>
      <w:r w:rsidRPr="00AD1C54">
        <w:rPr>
          <w:rFonts w:ascii="Arial" w:hAnsi="Arial" w:cs="Arial"/>
          <w:sz w:val="20"/>
          <w:szCs w:val="20"/>
        </w:rPr>
        <w:t>for the commit based builds as well as nightly builds.</w:t>
      </w:r>
    </w:p>
    <w:p w:rsidR="002C525A" w:rsidRDefault="002C525A" w:rsidP="002C525A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 xml:space="preserve">Hands-on </w:t>
      </w:r>
      <w:r>
        <w:rPr>
          <w:rFonts w:ascii="Arial" w:hAnsi="Arial" w:cs="Arial"/>
          <w:color w:val="auto"/>
          <w:sz w:val="20"/>
          <w:szCs w:val="20"/>
        </w:rPr>
        <w:t>Experience in writing Bash script</w:t>
      </w:r>
      <w:r w:rsidRPr="002C525A">
        <w:rPr>
          <w:rFonts w:ascii="Arial" w:hAnsi="Arial" w:cs="Arial"/>
          <w:color w:val="auto"/>
          <w:sz w:val="20"/>
          <w:szCs w:val="20"/>
        </w:rPr>
        <w:t xml:space="preserve"> for building deployment pipelines.</w:t>
      </w:r>
    </w:p>
    <w:p w:rsidR="002C525A" w:rsidRDefault="002C525A" w:rsidP="002C525A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>Responsible for setting up from scratch and maintaining automated (CI/CD) Pipelines for multiple apps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A41385" w:rsidRDefault="002C525A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>Integration of Automated Build with Deployment Pipeline</w:t>
      </w:r>
      <w:r>
        <w:rPr>
          <w:rFonts w:ascii="Arial" w:hAnsi="Arial" w:cs="Arial"/>
          <w:color w:val="auto"/>
          <w:sz w:val="20"/>
          <w:szCs w:val="20"/>
        </w:rPr>
        <w:t>.</w:t>
      </w:r>
    </w:p>
    <w:p w:rsidR="002C525A" w:rsidRDefault="00D17A0F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Working on to </w:t>
      </w:r>
      <w:r w:rsidR="002C525A" w:rsidRPr="00A41385">
        <w:rPr>
          <w:rFonts w:ascii="Arial" w:hAnsi="Arial" w:cs="Arial"/>
          <w:color w:val="auto"/>
          <w:sz w:val="20"/>
          <w:szCs w:val="20"/>
        </w:rPr>
        <w:t xml:space="preserve"> setup the nightly regression jobs</w:t>
      </w:r>
      <w:r>
        <w:rPr>
          <w:rFonts w:ascii="Arial" w:hAnsi="Arial" w:cs="Arial"/>
          <w:color w:val="auto"/>
          <w:sz w:val="20"/>
          <w:szCs w:val="20"/>
        </w:rPr>
        <w:t xml:space="preserve"> and build the jobs</w:t>
      </w:r>
      <w:r w:rsidR="002C525A" w:rsidRPr="00A41385">
        <w:rPr>
          <w:rFonts w:ascii="Arial" w:hAnsi="Arial" w:cs="Arial"/>
          <w:color w:val="auto"/>
          <w:sz w:val="20"/>
          <w:szCs w:val="20"/>
        </w:rPr>
        <w:t>.</w:t>
      </w:r>
    </w:p>
    <w:p w:rsidR="008331C3" w:rsidRPr="00A41385" w:rsidRDefault="008331C3" w:rsidP="00A41385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Wrote </w:t>
      </w:r>
      <w:r w:rsidR="00A04DCB">
        <w:rPr>
          <w:rFonts w:ascii="Arial" w:hAnsi="Arial" w:cs="Arial"/>
          <w:color w:val="auto"/>
          <w:sz w:val="20"/>
          <w:szCs w:val="20"/>
        </w:rPr>
        <w:t xml:space="preserve">a </w:t>
      </w:r>
      <w:r>
        <w:rPr>
          <w:rFonts w:ascii="Arial" w:hAnsi="Arial" w:cs="Arial"/>
          <w:color w:val="auto"/>
          <w:sz w:val="20"/>
          <w:szCs w:val="20"/>
        </w:rPr>
        <w:t>Playbooks to install node,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git,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docker,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java,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 w:rsidR="0075030D">
        <w:rPr>
          <w:rFonts w:ascii="Arial" w:hAnsi="Arial" w:cs="Arial"/>
          <w:color w:val="auto"/>
          <w:sz w:val="20"/>
          <w:szCs w:val="20"/>
        </w:rPr>
        <w:t>sonar q</w:t>
      </w:r>
      <w:r>
        <w:rPr>
          <w:rFonts w:ascii="Arial" w:hAnsi="Arial" w:cs="Arial"/>
          <w:color w:val="auto"/>
          <w:sz w:val="20"/>
          <w:szCs w:val="20"/>
        </w:rPr>
        <w:t>ube,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>Awscli</w:t>
      </w:r>
      <w:r w:rsidR="00A851A5">
        <w:rPr>
          <w:rFonts w:ascii="Arial" w:hAnsi="Arial" w:cs="Arial"/>
          <w:color w:val="auto"/>
          <w:sz w:val="20"/>
          <w:szCs w:val="20"/>
        </w:rPr>
        <w:t xml:space="preserve"> on Jenkins slave for building the application part of CI/CD.</w:t>
      </w:r>
    </w:p>
    <w:p w:rsidR="007E4BE3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chef recipes to perform middleware binary Installation and Configuration tasks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involving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 xml:space="preserve"> jdk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T</w:t>
      </w:r>
      <w:r w:rsidRPr="00AD1C54">
        <w:rPr>
          <w:rFonts w:ascii="Arial" w:hAnsi="Arial" w:cs="Arial"/>
          <w:b/>
          <w:color w:val="auto"/>
          <w:sz w:val="20"/>
          <w:szCs w:val="20"/>
        </w:rPr>
        <w:t>omcat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binaries 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installation. </w:t>
      </w:r>
    </w:p>
    <w:p w:rsidR="00CE4BC3" w:rsidRDefault="00CE4BC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Working on Deployment of all SP’s in AWS and Open Stack.</w:t>
      </w:r>
    </w:p>
    <w:p w:rsidR="00A41385" w:rsidRPr="00AD1C54" w:rsidRDefault="00A41385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Developed a automation scripting in Shell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and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python that can </w:t>
      </w:r>
      <w:r>
        <w:rPr>
          <w:rFonts w:ascii="Arial" w:hAnsi="Arial" w:cs="Arial"/>
          <w:color w:val="auto"/>
          <w:sz w:val="20"/>
          <w:szCs w:val="20"/>
        </w:rPr>
        <w:t>create a release branches by using Jenkins enterprise.</w:t>
      </w:r>
    </w:p>
    <w:p w:rsidR="00937C42" w:rsidRPr="0098203B" w:rsidRDefault="0047245B" w:rsidP="0098203B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Responsible for configuring and maintaining all pre-prod environments consisting </w:t>
      </w:r>
      <w:r w:rsidR="00022344" w:rsidRPr="00AD1C54">
        <w:rPr>
          <w:rFonts w:ascii="Arial" w:hAnsi="Arial" w:cs="Arial"/>
          <w:color w:val="auto"/>
          <w:sz w:val="20"/>
          <w:szCs w:val="20"/>
        </w:rPr>
        <w:t>of complex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middleware environme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nts with several variations of </w:t>
      </w:r>
      <w:r w:rsidR="00022344" w:rsidRPr="00AD1C54">
        <w:rPr>
          <w:rFonts w:ascii="Arial" w:hAnsi="Arial" w:cs="Arial"/>
          <w:b/>
          <w:color w:val="auto"/>
          <w:sz w:val="20"/>
          <w:szCs w:val="20"/>
        </w:rPr>
        <w:t>T</w:t>
      </w:r>
      <w:r w:rsidR="007E4BE3" w:rsidRPr="00AD1C54">
        <w:rPr>
          <w:rFonts w:ascii="Arial" w:hAnsi="Arial" w:cs="Arial"/>
          <w:b/>
          <w:color w:val="auto"/>
          <w:sz w:val="20"/>
          <w:szCs w:val="20"/>
        </w:rPr>
        <w:t xml:space="preserve">omcat 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installations consisting of </w:t>
      </w:r>
      <w:r w:rsidRPr="00AD1C54">
        <w:rPr>
          <w:rFonts w:ascii="Arial" w:hAnsi="Arial" w:cs="Arial"/>
          <w:color w:val="auto"/>
          <w:sz w:val="20"/>
          <w:szCs w:val="20"/>
        </w:rPr>
        <w:t>several</w:t>
      </w:r>
      <w:r w:rsidR="0098203B">
        <w:rPr>
          <w:rFonts w:ascii="Arial" w:hAnsi="Arial" w:cs="Arial"/>
          <w:color w:val="auto"/>
          <w:sz w:val="20"/>
          <w:szCs w:val="20"/>
        </w:rPr>
        <w:t xml:space="preserve"> instances in each installation</w:t>
      </w:r>
      <w:r w:rsidR="00937C42" w:rsidRPr="0098203B">
        <w:rPr>
          <w:rFonts w:ascii="Arial" w:hAnsi="Arial" w:cs="Arial"/>
          <w:color w:val="auto"/>
          <w:sz w:val="20"/>
          <w:szCs w:val="20"/>
        </w:rPr>
        <w:t>.</w:t>
      </w:r>
    </w:p>
    <w:p w:rsidR="007E4BE3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various 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custom resources, created </w:t>
      </w:r>
      <w:r w:rsidRPr="00AD1C54">
        <w:rPr>
          <w:rFonts w:ascii="Arial" w:hAnsi="Arial" w:cs="Arial"/>
          <w:color w:val="auto"/>
          <w:sz w:val="20"/>
          <w:szCs w:val="20"/>
        </w:rPr>
        <w:t>roles &amp; environments and using</w:t>
      </w:r>
      <w:r w:rsidR="007E4BE3" w:rsidRPr="00AD1C54">
        <w:rPr>
          <w:rFonts w:ascii="Arial" w:hAnsi="Arial" w:cs="Arial"/>
          <w:color w:val="auto"/>
          <w:sz w:val="20"/>
          <w:szCs w:val="20"/>
        </w:rPr>
        <w:t xml:space="preserve"> </w:t>
      </w:r>
      <w:r w:rsidR="007E4BE3"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="007E4BE3" w:rsidRPr="00AD1C54">
        <w:rPr>
          <w:rFonts w:ascii="Arial" w:hAnsi="Arial" w:cs="Arial"/>
          <w:color w:val="auto"/>
          <w:sz w:val="20"/>
          <w:szCs w:val="20"/>
        </w:rPr>
        <w:t>handlers for various auto kickoff requirement jobs</w:t>
      </w:r>
      <w:r w:rsidRPr="00AD1C54">
        <w:rPr>
          <w:rFonts w:ascii="Arial" w:hAnsi="Arial" w:cs="Arial"/>
          <w:color w:val="auto"/>
          <w:sz w:val="20"/>
          <w:szCs w:val="20"/>
        </w:rPr>
        <w:t>.</w:t>
      </w:r>
    </w:p>
    <w:p w:rsidR="006D3D24" w:rsidRPr="006D3D24" w:rsidRDefault="006D3D24" w:rsidP="006D3D2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Chef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cookbooks from scratch consisting of recipes that can Provision several pre-prod environments consisting of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Weblogic </w:t>
      </w:r>
      <w:r w:rsidRPr="00AD1C54">
        <w:rPr>
          <w:rFonts w:ascii="Arial" w:hAnsi="Arial" w:cs="Arial"/>
          <w:color w:val="auto"/>
          <w:sz w:val="20"/>
          <w:szCs w:val="20"/>
        </w:rPr>
        <w:t>domain creation, Deployment automation, instance mirroring, and several proprietary middleware installations.</w:t>
      </w:r>
    </w:p>
    <w:p w:rsidR="0047245B" w:rsidRPr="00AD1C54" w:rsidRDefault="0047245B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Unit test cases for chef recipe testing using test </w:t>
      </w:r>
      <w:r w:rsidRPr="00AD1C54">
        <w:rPr>
          <w:rFonts w:ascii="Arial" w:hAnsi="Arial" w:cs="Arial"/>
          <w:b/>
          <w:color w:val="auto"/>
          <w:sz w:val="20"/>
          <w:szCs w:val="20"/>
        </w:rPr>
        <w:t>kitchen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, </w:t>
      </w:r>
      <w:r w:rsidR="008331C3">
        <w:rPr>
          <w:rFonts w:ascii="Arial" w:hAnsi="Arial" w:cs="Arial"/>
          <w:b/>
          <w:color w:val="auto"/>
          <w:sz w:val="20"/>
          <w:szCs w:val="20"/>
        </w:rPr>
        <w:t xml:space="preserve">foodcritic </w:t>
      </w:r>
      <w:r w:rsidRPr="00AD1C54">
        <w:rPr>
          <w:rFonts w:ascii="Arial" w:hAnsi="Arial" w:cs="Arial"/>
          <w:color w:val="auto"/>
          <w:sz w:val="20"/>
          <w:szCs w:val="20"/>
        </w:rPr>
        <w:t>etc.</w:t>
      </w: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Setting up chef repo</w:t>
      </w:r>
      <w:r w:rsidRPr="00AD1C54">
        <w:rPr>
          <w:rFonts w:ascii="Arial" w:hAnsi="Arial" w:cs="Arial"/>
          <w:color w:val="auto"/>
          <w:sz w:val="20"/>
          <w:szCs w:val="20"/>
          <w:lang w:val="fr-FR"/>
        </w:rPr>
        <w:t>’</w:t>
      </w:r>
      <w:r w:rsidRPr="00AD1C54">
        <w:rPr>
          <w:rFonts w:ascii="Arial" w:hAnsi="Arial" w:cs="Arial"/>
          <w:color w:val="auto"/>
          <w:sz w:val="20"/>
          <w:szCs w:val="20"/>
        </w:rPr>
        <w:t>s (local &amp; remote) working with both hosted and standalone server versions.</w:t>
      </w:r>
    </w:p>
    <w:p w:rsidR="007E4BE3" w:rsidRPr="00AD1C54" w:rsidRDefault="007E4BE3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>Performed tasks lik</w:t>
      </w:r>
      <w:r w:rsidR="0047245B" w:rsidRPr="00AD1C54">
        <w:rPr>
          <w:rFonts w:ascii="Arial" w:hAnsi="Arial" w:cs="Arial"/>
          <w:color w:val="auto"/>
          <w:sz w:val="20"/>
          <w:szCs w:val="20"/>
        </w:rPr>
        <w:t>e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bootstrapping nodes to executing run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</w:t>
      </w:r>
      <w:r w:rsidRPr="00AD1C54">
        <w:rPr>
          <w:rFonts w:ascii="Arial" w:hAnsi="Arial" w:cs="Arial"/>
          <w:color w:val="auto"/>
          <w:sz w:val="20"/>
          <w:szCs w:val="20"/>
        </w:rPr>
        <w:t>lists to mirror the new nodes to web or application servers and to run deployments against newly added nodes to the clusters.</w:t>
      </w:r>
    </w:p>
    <w:p w:rsidR="0047245B" w:rsidRPr="00AD1C54" w:rsidRDefault="00022344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Written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D</w:t>
      </w:r>
      <w:r w:rsidR="0047245B" w:rsidRPr="00AD1C54">
        <w:rPr>
          <w:rFonts w:ascii="Arial" w:hAnsi="Arial" w:cs="Arial"/>
          <w:b/>
          <w:color w:val="auto"/>
          <w:sz w:val="20"/>
          <w:szCs w:val="20"/>
        </w:rPr>
        <w:t>ocker</w:t>
      </w:r>
      <w:r w:rsidR="0047245B" w:rsidRPr="00AD1C54">
        <w:rPr>
          <w:rFonts w:ascii="Arial" w:hAnsi="Arial" w:cs="Arial"/>
          <w:color w:val="auto"/>
          <w:sz w:val="20"/>
          <w:szCs w:val="20"/>
        </w:rPr>
        <w:t xml:space="preserve"> files to create</w:t>
      </w:r>
      <w:r w:rsidR="001C7181" w:rsidRPr="00AD1C54">
        <w:rPr>
          <w:rFonts w:ascii="Arial" w:hAnsi="Arial" w:cs="Arial"/>
          <w:color w:val="auto"/>
          <w:sz w:val="20"/>
          <w:szCs w:val="20"/>
        </w:rPr>
        <w:t xml:space="preserve"> tomcat along with required version of </w:t>
      </w:r>
      <w:r w:rsidRPr="00AD1C54">
        <w:rPr>
          <w:rFonts w:ascii="Arial" w:hAnsi="Arial" w:cs="Arial"/>
          <w:b/>
          <w:color w:val="auto"/>
          <w:sz w:val="20"/>
          <w:szCs w:val="20"/>
        </w:rPr>
        <w:t>jdk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container images</w:t>
      </w:r>
      <w:r w:rsidR="001C7181" w:rsidRPr="00AD1C54">
        <w:rPr>
          <w:rFonts w:ascii="Arial" w:hAnsi="Arial" w:cs="Arial"/>
          <w:color w:val="auto"/>
          <w:sz w:val="20"/>
          <w:szCs w:val="20"/>
        </w:rPr>
        <w:t>.</w:t>
      </w:r>
    </w:p>
    <w:p w:rsidR="00C24BEF" w:rsidRDefault="001C7181" w:rsidP="00C24BEF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Trusted Registry as repository for our docker images and worked with </w:t>
      </w:r>
      <w:r w:rsidRPr="00AD1C54">
        <w:rPr>
          <w:rFonts w:ascii="Arial" w:hAnsi="Arial" w:cs="Arial"/>
          <w:b/>
          <w:color w:val="auto"/>
          <w:sz w:val="20"/>
          <w:szCs w:val="20"/>
        </w:rPr>
        <w:t>Docker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container networks</w:t>
      </w:r>
      <w:r w:rsidR="00C24BEF">
        <w:rPr>
          <w:rFonts w:ascii="Arial" w:hAnsi="Arial" w:cs="Arial"/>
          <w:color w:val="auto"/>
          <w:sz w:val="20"/>
          <w:szCs w:val="20"/>
        </w:rPr>
        <w:t>.</w:t>
      </w:r>
    </w:p>
    <w:p w:rsidR="00C24BEF" w:rsidRDefault="00152DA4" w:rsidP="00152DA4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152DA4">
        <w:rPr>
          <w:rFonts w:ascii="Arial" w:hAnsi="Arial" w:cs="Arial"/>
          <w:color w:val="auto"/>
          <w:sz w:val="20"/>
          <w:szCs w:val="20"/>
        </w:rPr>
        <w:t>Developed automation scripting in Python</w:t>
      </w:r>
      <w:r w:rsidR="006838CE">
        <w:rPr>
          <w:rFonts w:ascii="Arial" w:hAnsi="Arial" w:cs="Arial"/>
          <w:color w:val="auto"/>
          <w:sz w:val="20"/>
          <w:szCs w:val="20"/>
        </w:rPr>
        <w:t xml:space="preserve"> and Shell</w:t>
      </w:r>
      <w:r w:rsidR="008331C3">
        <w:rPr>
          <w:rFonts w:ascii="Arial" w:hAnsi="Arial" w:cs="Arial"/>
          <w:color w:val="auto"/>
          <w:sz w:val="20"/>
          <w:szCs w:val="20"/>
        </w:rPr>
        <w:t xml:space="preserve"> using Ansible</w:t>
      </w:r>
      <w:r w:rsidRPr="00152DA4">
        <w:rPr>
          <w:rFonts w:ascii="Arial" w:hAnsi="Arial" w:cs="Arial"/>
          <w:color w:val="auto"/>
          <w:sz w:val="20"/>
          <w:szCs w:val="20"/>
        </w:rPr>
        <w:t xml:space="preserve"> to deploy and manage Java applications across Linux servers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With Kubernetes, I </w:t>
      </w:r>
      <w:r w:rsidR="00C24BEF" w:rsidRPr="00C24BEF">
        <w:rPr>
          <w:rFonts w:ascii="Arial" w:hAnsi="Arial" w:cs="Arial"/>
          <w:color w:val="auto"/>
          <w:sz w:val="20"/>
          <w:szCs w:val="20"/>
        </w:rPr>
        <w:t xml:space="preserve">could quickly and efficiently respond to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the </w:t>
      </w:r>
      <w:r w:rsidR="00C24BEF" w:rsidRPr="00C24BEF">
        <w:rPr>
          <w:rFonts w:ascii="Arial" w:hAnsi="Arial" w:cs="Arial"/>
          <w:color w:val="auto"/>
          <w:sz w:val="20"/>
          <w:szCs w:val="20"/>
        </w:rPr>
        <w:t>changes on demand. Deployed our applications quickly and predictably.</w:t>
      </w:r>
    </w:p>
    <w:p w:rsidR="00C24BEF" w:rsidRPr="00C24BEF" w:rsidRDefault="00C24BEF" w:rsidP="00C24BEF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C24BEF">
        <w:rPr>
          <w:rFonts w:ascii="Arial" w:hAnsi="Arial" w:cs="Arial"/>
          <w:color w:val="auto"/>
          <w:sz w:val="20"/>
          <w:szCs w:val="20"/>
        </w:rPr>
        <w:t>Developed different environments of different appli</w:t>
      </w:r>
      <w:r w:rsidR="00D879DA">
        <w:rPr>
          <w:rFonts w:ascii="Arial" w:hAnsi="Arial" w:cs="Arial"/>
          <w:color w:val="auto"/>
          <w:sz w:val="20"/>
          <w:szCs w:val="20"/>
        </w:rPr>
        <w:t xml:space="preserve">cations on AWS </w:t>
      </w:r>
      <w:r w:rsidRPr="00C24BEF">
        <w:rPr>
          <w:rFonts w:ascii="Arial" w:hAnsi="Arial" w:cs="Arial"/>
          <w:color w:val="auto"/>
          <w:sz w:val="20"/>
          <w:szCs w:val="20"/>
        </w:rPr>
        <w:t xml:space="preserve"> </w:t>
      </w:r>
      <w:r w:rsidR="008331C3">
        <w:rPr>
          <w:rFonts w:ascii="Arial" w:hAnsi="Arial" w:cs="Arial"/>
          <w:color w:val="auto"/>
          <w:sz w:val="20"/>
          <w:szCs w:val="20"/>
        </w:rPr>
        <w:t xml:space="preserve">and openstack </w:t>
      </w:r>
      <w:r w:rsidRPr="00C24BEF">
        <w:rPr>
          <w:rFonts w:ascii="Arial" w:hAnsi="Arial" w:cs="Arial"/>
          <w:color w:val="auto"/>
          <w:sz w:val="20"/>
          <w:szCs w:val="20"/>
        </w:rPr>
        <w:t>by provisioning Kubernetes clusters on GCE instances and GKE using Docker, Ruby/Bash, Python</w:t>
      </w:r>
    </w:p>
    <w:p w:rsidR="001C7181" w:rsidRPr="00AD1C54" w:rsidRDefault="001C7181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Dockerized several services like </w:t>
      </w:r>
      <w:r w:rsidRPr="00AD1C54">
        <w:rPr>
          <w:rFonts w:ascii="Arial" w:hAnsi="Arial" w:cs="Arial"/>
          <w:b/>
          <w:color w:val="auto"/>
          <w:sz w:val="20"/>
          <w:szCs w:val="20"/>
        </w:rPr>
        <w:t>SSH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daemon service and familiar with several docker command line utilities. </w:t>
      </w:r>
    </w:p>
    <w:p w:rsidR="001C7181" w:rsidRDefault="001C7181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Utilizes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 xml:space="preserve">Docker 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best practices to create base images from scratch and to create clear, readable and maintainable clean docker </w:t>
      </w:r>
      <w:r w:rsidR="00022344" w:rsidRPr="00AD1C54">
        <w:rPr>
          <w:rFonts w:ascii="Arial" w:hAnsi="Arial" w:cs="Arial"/>
          <w:color w:val="auto"/>
          <w:sz w:val="20"/>
          <w:szCs w:val="20"/>
        </w:rPr>
        <w:t xml:space="preserve">files. </w:t>
      </w:r>
    </w:p>
    <w:p w:rsidR="00A41385" w:rsidRPr="00AD1C54" w:rsidRDefault="00A41385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Deploy Virtual managed services on AWS and Openstack</w:t>
      </w:r>
    </w:p>
    <w:p w:rsidR="006A5B14" w:rsidRPr="00AD1C54" w:rsidRDefault="006A5B14" w:rsidP="004601E3">
      <w:pPr>
        <w:pStyle w:val="Body"/>
        <w:numPr>
          <w:ilvl w:val="0"/>
          <w:numId w:val="33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AD1C54">
        <w:rPr>
          <w:rFonts w:ascii="Arial" w:hAnsi="Arial" w:cs="Arial"/>
          <w:color w:val="auto"/>
          <w:sz w:val="20"/>
          <w:szCs w:val="20"/>
        </w:rPr>
        <w:t xml:space="preserve">Worked with several </w:t>
      </w:r>
      <w:r w:rsidRPr="00AD1C54">
        <w:rPr>
          <w:rFonts w:ascii="Arial" w:hAnsi="Arial" w:cs="Arial"/>
          <w:b/>
          <w:color w:val="auto"/>
          <w:sz w:val="20"/>
          <w:szCs w:val="20"/>
        </w:rPr>
        <w:t>AWS</w:t>
      </w:r>
      <w:r w:rsidRPr="00AD1C54">
        <w:rPr>
          <w:rFonts w:ascii="Arial" w:hAnsi="Arial" w:cs="Arial"/>
          <w:color w:val="auto"/>
          <w:sz w:val="20"/>
          <w:szCs w:val="20"/>
        </w:rPr>
        <w:t xml:space="preserve"> services like </w:t>
      </w:r>
      <w:r w:rsidRPr="00C62899">
        <w:rPr>
          <w:rStyle w:val="highlight"/>
          <w:rFonts w:ascii="Arial" w:hAnsi="Arial" w:cs="Arial"/>
          <w:color w:val="auto"/>
          <w:sz w:val="20"/>
          <w:szCs w:val="20"/>
        </w:rPr>
        <w:t>EC2, EBS, S3, VPC, Cloud Formation and Cloud Watch</w:t>
      </w:r>
      <w:r w:rsidRPr="00AD1C54">
        <w:rPr>
          <w:rStyle w:val="highlight"/>
          <w:rFonts w:ascii="Arial" w:hAnsi="Arial" w:cs="Arial"/>
          <w:color w:val="auto"/>
          <w:sz w:val="20"/>
          <w:szCs w:val="20"/>
        </w:rPr>
        <w:t>.</w:t>
      </w:r>
    </w:p>
    <w:p w:rsidR="006A5B14" w:rsidRPr="00AD1C54" w:rsidRDefault="006A5B14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Responsible for </w:t>
      </w:r>
      <w:r w:rsidR="00022344" w:rsidRPr="00AD1C54">
        <w:rPr>
          <w:rFonts w:ascii="Arial" w:hAnsi="Arial" w:cs="Arial"/>
          <w:sz w:val="20"/>
          <w:szCs w:val="20"/>
        </w:rPr>
        <w:t>creating</w:t>
      </w:r>
      <w:r w:rsidRPr="00AD1C54">
        <w:rPr>
          <w:rFonts w:ascii="Arial" w:hAnsi="Arial" w:cs="Arial"/>
          <w:sz w:val="20"/>
          <w:szCs w:val="20"/>
        </w:rPr>
        <w:t xml:space="preserve"> on-demand </w:t>
      </w:r>
      <w:r w:rsidRPr="00AD1C54">
        <w:rPr>
          <w:rFonts w:ascii="Arial" w:hAnsi="Arial" w:cs="Arial"/>
          <w:b/>
          <w:sz w:val="20"/>
          <w:szCs w:val="20"/>
        </w:rPr>
        <w:t>EC2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022344" w:rsidRPr="00AD1C54">
        <w:rPr>
          <w:rFonts w:ascii="Arial" w:hAnsi="Arial" w:cs="Arial"/>
          <w:sz w:val="20"/>
          <w:szCs w:val="20"/>
        </w:rPr>
        <w:t>instances.</w:t>
      </w:r>
    </w:p>
    <w:p w:rsidR="005C77F8" w:rsidRDefault="005C77F8" w:rsidP="004601E3">
      <w:pPr>
        <w:pStyle w:val="ListBullet"/>
        <w:contextualSpacing/>
        <w:jc w:val="both"/>
        <w:rPr>
          <w:rStyle w:val="highlight"/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Creating Custom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’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s </w:t>
      </w:r>
      <w:r w:rsidR="00022344" w:rsidRPr="00AD1C54">
        <w:rPr>
          <w:rStyle w:val="highlight"/>
          <w:rFonts w:ascii="Arial" w:hAnsi="Arial" w:cs="Arial"/>
          <w:sz w:val="20"/>
          <w:szCs w:val="20"/>
        </w:rPr>
        <w:t xml:space="preserve">and </w:t>
      </w:r>
      <w:r w:rsidR="00022344" w:rsidRPr="00AD1C54">
        <w:rPr>
          <w:rStyle w:val="highlight"/>
          <w:rFonts w:ascii="Arial" w:hAnsi="Arial" w:cs="Arial"/>
          <w:b/>
          <w:sz w:val="20"/>
          <w:szCs w:val="20"/>
        </w:rPr>
        <w:t>AMI</w:t>
      </w:r>
      <w:r w:rsidRPr="00AD1C54">
        <w:rPr>
          <w:rStyle w:val="highlight"/>
          <w:rFonts w:ascii="Arial" w:hAnsi="Arial" w:cs="Arial"/>
          <w:sz w:val="20"/>
          <w:szCs w:val="20"/>
        </w:rPr>
        <w:t xml:space="preserve"> tags, modified AMI permissions.</w:t>
      </w:r>
    </w:p>
    <w:p w:rsidR="00922D7A" w:rsidRDefault="00922D7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922D7A">
        <w:rPr>
          <w:rFonts w:ascii="Arial" w:hAnsi="Arial" w:cs="Arial"/>
          <w:sz w:val="20"/>
          <w:szCs w:val="20"/>
        </w:rPr>
        <w:lastRenderedPageBreak/>
        <w:t>Creation and management of Virtual Machines, Installing VMware tools, creating templates, cloning deploy Virtual Machines from Templates </w:t>
      </w:r>
      <w:r>
        <w:rPr>
          <w:rFonts w:ascii="Arial" w:hAnsi="Arial" w:cs="Arial"/>
          <w:sz w:val="20"/>
          <w:szCs w:val="20"/>
        </w:rPr>
        <w:t>.</w:t>
      </w:r>
    </w:p>
    <w:p w:rsidR="00922D7A" w:rsidRDefault="00922D7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922D7A">
        <w:rPr>
          <w:rFonts w:ascii="Arial" w:hAnsi="Arial" w:cs="Arial"/>
          <w:sz w:val="20"/>
          <w:szCs w:val="20"/>
        </w:rPr>
        <w:t>Created and managed Development and Continuous Integration Environments using VMwareESX, automated through Jenkins using Perl and the VMware CLI</w:t>
      </w:r>
      <w:r>
        <w:rPr>
          <w:rFonts w:ascii="Arial" w:hAnsi="Arial" w:cs="Arial"/>
          <w:sz w:val="20"/>
          <w:szCs w:val="20"/>
        </w:rPr>
        <w:t>.</w:t>
      </w:r>
    </w:p>
    <w:p w:rsidR="00922D7A" w:rsidRPr="00AD1C54" w:rsidRDefault="00922D7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922D7A">
        <w:rPr>
          <w:rFonts w:ascii="Arial" w:hAnsi="Arial" w:cs="Arial"/>
          <w:sz w:val="20"/>
          <w:szCs w:val="20"/>
        </w:rPr>
        <w:t>Responsible for build and deployment automation using VM Ware ESX, Docker containers and Ansible</w:t>
      </w:r>
      <w:r>
        <w:rPr>
          <w:rFonts w:ascii="Arial" w:hAnsi="Arial" w:cs="Arial"/>
          <w:sz w:val="20"/>
          <w:szCs w:val="20"/>
        </w:rPr>
        <w:t>.</w:t>
      </w:r>
    </w:p>
    <w:p w:rsidR="005C77F8" w:rsidRPr="00AD1C54" w:rsidRDefault="005C77F8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>Working with Security Groups, configuring Inbound /Outbound rules, creating and importing Key P</w:t>
      </w:r>
      <w:r w:rsidRPr="00AD1C54">
        <w:rPr>
          <w:rStyle w:val="highlight"/>
          <w:rFonts w:ascii="Arial" w:hAnsi="Arial" w:cs="Arial"/>
          <w:sz w:val="20"/>
          <w:szCs w:val="20"/>
          <w:lang w:val="fr-FR"/>
        </w:rPr>
        <w:t>airs.</w:t>
      </w:r>
    </w:p>
    <w:p w:rsidR="002036DA" w:rsidRPr="00425EE2" w:rsidRDefault="00022344" w:rsidP="00425EE2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Style w:val="highlight"/>
          <w:rFonts w:ascii="Arial" w:hAnsi="Arial" w:cs="Arial"/>
          <w:sz w:val="20"/>
          <w:szCs w:val="20"/>
        </w:rPr>
        <w:t xml:space="preserve">Used </w:t>
      </w:r>
      <w:r w:rsidRPr="00AD1C54">
        <w:rPr>
          <w:rStyle w:val="highlight"/>
          <w:rFonts w:ascii="Arial" w:hAnsi="Arial" w:cs="Arial"/>
          <w:b/>
          <w:sz w:val="20"/>
          <w:szCs w:val="20"/>
        </w:rPr>
        <w:t>AWS</w:t>
      </w:r>
      <w:r w:rsidR="005C77F8" w:rsidRPr="00AD1C54">
        <w:rPr>
          <w:rStyle w:val="highlight"/>
          <w:rFonts w:ascii="Arial" w:hAnsi="Arial" w:cs="Arial"/>
          <w:b/>
          <w:sz w:val="20"/>
          <w:szCs w:val="20"/>
        </w:rPr>
        <w:t xml:space="preserve"> S3</w:t>
      </w:r>
      <w:r w:rsidR="005C77F8" w:rsidRPr="00AD1C54">
        <w:rPr>
          <w:rStyle w:val="highlight"/>
          <w:rFonts w:ascii="Arial" w:hAnsi="Arial" w:cs="Arial"/>
          <w:sz w:val="20"/>
          <w:szCs w:val="20"/>
        </w:rPr>
        <w:t xml:space="preserve"> service as Build Artifact repository to created release based buckets to store various modules/branch based artifact storage.</w:t>
      </w:r>
    </w:p>
    <w:p w:rsidR="002036DA" w:rsidRDefault="002036DA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Created </w:t>
      </w:r>
      <w:r w:rsidRPr="00AD1C54">
        <w:rPr>
          <w:rFonts w:ascii="Arial" w:hAnsi="Arial" w:cs="Arial"/>
          <w:b/>
          <w:sz w:val="20"/>
          <w:szCs w:val="20"/>
        </w:rPr>
        <w:t>Wiki</w:t>
      </w:r>
      <w:r w:rsidRPr="00AD1C54">
        <w:rPr>
          <w:rFonts w:ascii="Arial" w:hAnsi="Arial" w:cs="Arial"/>
          <w:sz w:val="20"/>
          <w:szCs w:val="20"/>
        </w:rPr>
        <w:t xml:space="preserve"> pages and educated the team about the automation and branching strategies to be followed.</w:t>
      </w:r>
    </w:p>
    <w:p w:rsidR="002036DA" w:rsidRPr="00AD1C54" w:rsidRDefault="00152DA4" w:rsidP="00152DA4">
      <w:pPr>
        <w:pStyle w:val="ListBullet"/>
        <w:rPr>
          <w:rFonts w:ascii="Arial" w:hAnsi="Arial" w:cs="Arial"/>
          <w:sz w:val="20"/>
          <w:szCs w:val="20"/>
        </w:rPr>
      </w:pPr>
      <w:r w:rsidRPr="00152DA4">
        <w:rPr>
          <w:rFonts w:ascii="Arial" w:hAnsi="Arial" w:cs="Arial"/>
          <w:sz w:val="20"/>
          <w:szCs w:val="20"/>
        </w:rPr>
        <w:t>Extensive Knowledge of puppet as Configuration management tool, to automate repetitive tasks, quickly deploy critical applications, and proactively manage change</w:t>
      </w:r>
      <w:r w:rsidR="002036DA" w:rsidRPr="00AD1C54">
        <w:rPr>
          <w:rFonts w:ascii="Arial" w:hAnsi="Arial" w:cs="Arial"/>
          <w:sz w:val="20"/>
          <w:szCs w:val="20"/>
        </w:rPr>
        <w:t>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new projects builds framework using </w:t>
      </w:r>
      <w:r w:rsidRPr="00AD1C54">
        <w:rPr>
          <w:rFonts w:ascii="Arial" w:hAnsi="Arial" w:cs="Arial"/>
          <w:b/>
          <w:sz w:val="20"/>
          <w:szCs w:val="20"/>
        </w:rPr>
        <w:t>Jenkins &amp; maven</w:t>
      </w:r>
      <w:r w:rsidRPr="00AD1C54">
        <w:rPr>
          <w:rFonts w:ascii="Arial" w:hAnsi="Arial" w:cs="Arial"/>
          <w:sz w:val="20"/>
          <w:szCs w:val="20"/>
        </w:rPr>
        <w:t xml:space="preserve"> as build framework tools.</w:t>
      </w:r>
    </w:p>
    <w:p w:rsidR="005C151F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Implementing a Continuous Delivery framework using </w:t>
      </w:r>
      <w:r w:rsidRPr="00C62899">
        <w:rPr>
          <w:rFonts w:ascii="Arial" w:hAnsi="Arial" w:cs="Arial"/>
          <w:sz w:val="20"/>
          <w:szCs w:val="20"/>
        </w:rPr>
        <w:t>Jenkins, Chef, Maven and</w:t>
      </w:r>
      <w:r w:rsidRPr="00AD1C54">
        <w:rPr>
          <w:rFonts w:ascii="Arial" w:hAnsi="Arial" w:cs="Arial"/>
          <w:b/>
          <w:sz w:val="20"/>
          <w:szCs w:val="20"/>
        </w:rPr>
        <w:t xml:space="preserve"> </w:t>
      </w:r>
      <w:r w:rsidRPr="00C62899">
        <w:rPr>
          <w:rFonts w:ascii="Arial" w:hAnsi="Arial" w:cs="Arial"/>
          <w:sz w:val="20"/>
          <w:szCs w:val="20"/>
        </w:rPr>
        <w:t>Nexus</w:t>
      </w:r>
      <w:r w:rsidRPr="00AD1C54">
        <w:rPr>
          <w:rFonts w:ascii="Arial" w:hAnsi="Arial" w:cs="Arial"/>
          <w:sz w:val="20"/>
          <w:szCs w:val="20"/>
        </w:rPr>
        <w:t xml:space="preserve"> in Linux environment.</w:t>
      </w:r>
    </w:p>
    <w:p w:rsidR="00B4711C" w:rsidRPr="00AD1C54" w:rsidRDefault="00B4711C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B4711C">
        <w:rPr>
          <w:rFonts w:ascii="Arial" w:hAnsi="Arial" w:cs="Arial"/>
          <w:sz w:val="20"/>
          <w:szCs w:val="20"/>
        </w:rPr>
        <w:t>Technological forte is Chef, AWS, Thought Works Go, Ruby, Vagrant, Bash and middleware administration</w:t>
      </w:r>
    </w:p>
    <w:p w:rsidR="005C151F" w:rsidRPr="00AD1C54" w:rsidRDefault="00E33DF3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exposure to the APM tool like Datadog.</w:t>
      </w:r>
    </w:p>
    <w:p w:rsidR="005C151F" w:rsidRPr="00AD1C54" w:rsidRDefault="005C151F" w:rsidP="004601E3">
      <w:pPr>
        <w:pStyle w:val="ListBullet"/>
        <w:contextualSpacing/>
        <w:jc w:val="both"/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</w:rPr>
        <w:t xml:space="preserve">Migrated applications to the </w:t>
      </w:r>
      <w:r w:rsidRPr="00AD1C54">
        <w:rPr>
          <w:rFonts w:ascii="Arial" w:hAnsi="Arial" w:cs="Arial"/>
          <w:b/>
          <w:sz w:val="20"/>
          <w:szCs w:val="20"/>
        </w:rPr>
        <w:t xml:space="preserve">AWS </w:t>
      </w:r>
      <w:r w:rsidRPr="00AD1C54">
        <w:rPr>
          <w:rFonts w:ascii="Arial" w:hAnsi="Arial" w:cs="Arial"/>
          <w:sz w:val="20"/>
          <w:szCs w:val="20"/>
        </w:rPr>
        <w:t>cloud. </w:t>
      </w:r>
    </w:p>
    <w:p w:rsidR="005C151F" w:rsidRPr="00AD1C54" w:rsidRDefault="00A851A5" w:rsidP="00AD1C54">
      <w:pPr>
        <w:pStyle w:val="ListBullet"/>
        <w:numPr>
          <w:ilvl w:val="0"/>
          <w:numId w:val="0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036DA" w:rsidRPr="00AD1C54" w:rsidRDefault="00100C52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 w:rsidRPr="00AD1C54">
        <w:rPr>
          <w:rFonts w:ascii="Arial" w:hAnsi="Arial" w:cs="Arial"/>
          <w:sz w:val="20"/>
          <w:szCs w:val="20"/>
          <w:u w:val="single"/>
        </w:rPr>
        <w:t>Environment: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7A4949" w:rsidRPr="00AD1C54">
        <w:rPr>
          <w:rFonts w:ascii="Arial" w:hAnsi="Arial" w:cs="Arial"/>
          <w:sz w:val="20"/>
          <w:szCs w:val="20"/>
        </w:rPr>
        <w:t>Git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Jenkins</w:t>
      </w:r>
      <w:r w:rsidR="00A851A5">
        <w:rPr>
          <w:rFonts w:ascii="Arial" w:hAnsi="Arial" w:cs="Arial"/>
          <w:sz w:val="20"/>
          <w:szCs w:val="20"/>
        </w:rPr>
        <w:t xml:space="preserve"> Enterprise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Chef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Maven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Nexus,</w:t>
      </w:r>
      <w:r w:rsidRPr="00AD1C54">
        <w:rPr>
          <w:rFonts w:ascii="Arial" w:hAnsi="Arial" w:cs="Arial"/>
          <w:sz w:val="20"/>
          <w:szCs w:val="20"/>
        </w:rPr>
        <w:t xml:space="preserve"> </w:t>
      </w:r>
      <w:r w:rsidR="00A851A5">
        <w:rPr>
          <w:rFonts w:ascii="Arial" w:hAnsi="Arial" w:cs="Arial"/>
          <w:sz w:val="20"/>
          <w:szCs w:val="20"/>
        </w:rPr>
        <w:t xml:space="preserve">AWS, Openstack, </w:t>
      </w:r>
      <w:r w:rsidR="006B5500" w:rsidRPr="00AD1C54">
        <w:rPr>
          <w:rFonts w:ascii="Arial" w:hAnsi="Arial" w:cs="Arial"/>
          <w:sz w:val="20"/>
          <w:szCs w:val="20"/>
        </w:rPr>
        <w:t>WebSphere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Ant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A851A5">
        <w:rPr>
          <w:rFonts w:ascii="Arial" w:hAnsi="Arial" w:cs="Arial"/>
          <w:sz w:val="20"/>
          <w:szCs w:val="20"/>
        </w:rPr>
        <w:t>Ansible</w:t>
      </w:r>
      <w:r w:rsidRPr="00AD1C54">
        <w:rPr>
          <w:rFonts w:ascii="Arial" w:hAnsi="Arial" w:cs="Arial"/>
          <w:sz w:val="20"/>
          <w:szCs w:val="20"/>
        </w:rPr>
        <w:t xml:space="preserve">, </w:t>
      </w:r>
      <w:r w:rsidR="007A4949" w:rsidRPr="00AD1C54">
        <w:rPr>
          <w:rFonts w:ascii="Arial" w:hAnsi="Arial" w:cs="Arial"/>
          <w:sz w:val="20"/>
          <w:szCs w:val="20"/>
        </w:rPr>
        <w:t>Confluence</w:t>
      </w:r>
      <w:r w:rsidR="00A851A5">
        <w:rPr>
          <w:rFonts w:ascii="Arial" w:hAnsi="Arial" w:cs="Arial"/>
          <w:sz w:val="20"/>
          <w:szCs w:val="20"/>
        </w:rPr>
        <w:t xml:space="preserve">, </w:t>
      </w:r>
      <w:r w:rsidR="00205CB4" w:rsidRPr="00AD1C54">
        <w:rPr>
          <w:rFonts w:ascii="Arial" w:hAnsi="Arial" w:cs="Arial"/>
          <w:sz w:val="20"/>
          <w:szCs w:val="20"/>
        </w:rPr>
        <w:t>Jira</w:t>
      </w:r>
      <w:r w:rsidR="00F62C59">
        <w:rPr>
          <w:rFonts w:ascii="Arial" w:hAnsi="Arial" w:cs="Arial"/>
          <w:sz w:val="20"/>
          <w:szCs w:val="20"/>
        </w:rPr>
        <w:t xml:space="preserve">, </w:t>
      </w:r>
      <w:r w:rsidR="00B4711C">
        <w:rPr>
          <w:rFonts w:ascii="Arial" w:hAnsi="Arial" w:cs="Arial"/>
          <w:sz w:val="20"/>
          <w:szCs w:val="20"/>
        </w:rPr>
        <w:t xml:space="preserve">Java, Go, </w:t>
      </w:r>
      <w:r w:rsidR="00F62C59">
        <w:rPr>
          <w:rFonts w:ascii="Arial" w:hAnsi="Arial" w:cs="Arial"/>
          <w:sz w:val="20"/>
          <w:szCs w:val="20"/>
        </w:rPr>
        <w:t>Rally,</w:t>
      </w:r>
      <w:r w:rsidRPr="00AD1C54">
        <w:rPr>
          <w:rFonts w:ascii="Arial" w:hAnsi="Arial" w:cs="Arial"/>
          <w:sz w:val="20"/>
          <w:szCs w:val="20"/>
        </w:rPr>
        <w:t>Unix/</w:t>
      </w:r>
      <w:r w:rsidR="00A851A5">
        <w:rPr>
          <w:rFonts w:ascii="Arial" w:hAnsi="Arial" w:cs="Arial"/>
          <w:sz w:val="20"/>
          <w:szCs w:val="20"/>
        </w:rPr>
        <w:t>Linux.</w:t>
      </w:r>
    </w:p>
    <w:p w:rsidR="00913C37" w:rsidRPr="00AD1C54" w:rsidRDefault="00913C37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913C37" w:rsidRPr="00AD1C54" w:rsidRDefault="00A851A5" w:rsidP="00AD1C54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036DA" w:rsidRPr="00AD1C54" w:rsidRDefault="00AE2464" w:rsidP="00AD1C54">
      <w:pPr>
        <w:pStyle w:val="Heading2"/>
        <w:rPr>
          <w:rFonts w:cs="Arial"/>
        </w:rPr>
      </w:pPr>
      <w:r>
        <w:rPr>
          <w:rFonts w:cs="Arial"/>
        </w:rPr>
        <w:t>Walmartlabs, Sunnyvale, CA</w:t>
      </w:r>
      <w:r w:rsidR="003A557C">
        <w:rPr>
          <w:rFonts w:cs="Arial"/>
        </w:rPr>
        <w:t>.</w:t>
      </w:r>
      <w:r w:rsidR="002036DA" w:rsidRPr="00AD1C54">
        <w:rPr>
          <w:rFonts w:cs="Arial"/>
        </w:rPr>
        <w:tab/>
        <w:t xml:space="preserve">  </w:t>
      </w:r>
      <w:r w:rsidR="00563B8D" w:rsidRPr="00AD1C54">
        <w:rPr>
          <w:rFonts w:cs="Arial"/>
        </w:rPr>
        <w:t xml:space="preserve">                                      </w:t>
      </w:r>
      <w:r w:rsidR="00044DCE" w:rsidRPr="00AD1C54">
        <w:rPr>
          <w:rFonts w:cs="Arial"/>
        </w:rPr>
        <w:t xml:space="preserve">          </w:t>
      </w:r>
      <w:r w:rsidR="00563B8D" w:rsidRPr="00AD1C54">
        <w:rPr>
          <w:rFonts w:cs="Arial"/>
        </w:rPr>
        <w:t xml:space="preserve"> </w:t>
      </w:r>
      <w:r w:rsidR="00FF4C2F">
        <w:rPr>
          <w:rFonts w:cs="Arial"/>
        </w:rPr>
        <w:t xml:space="preserve">     August’14- Oct’16</w:t>
      </w:r>
    </w:p>
    <w:p w:rsidR="002036DA" w:rsidRPr="00AD1C54" w:rsidRDefault="001576B4" w:rsidP="00AD1C54">
      <w:pPr>
        <w:pStyle w:val="Heading2"/>
        <w:rPr>
          <w:rFonts w:cs="Arial"/>
        </w:rPr>
      </w:pPr>
      <w:r>
        <w:rPr>
          <w:rFonts w:cs="Arial"/>
        </w:rPr>
        <w:t>Build</w:t>
      </w:r>
      <w:r w:rsidR="00D56AA1" w:rsidRPr="00AD1C54">
        <w:rPr>
          <w:rFonts w:cs="Arial"/>
        </w:rPr>
        <w:t xml:space="preserve"> &amp; </w:t>
      </w:r>
      <w:r w:rsidR="008B7B80" w:rsidRPr="00AD1C54">
        <w:rPr>
          <w:rFonts w:cs="Arial"/>
        </w:rPr>
        <w:t>Release</w:t>
      </w:r>
      <w:r w:rsidR="00C04E18" w:rsidRPr="00AD1C54">
        <w:rPr>
          <w:rFonts w:cs="Arial"/>
        </w:rPr>
        <w:t xml:space="preserve"> Engineer</w:t>
      </w:r>
    </w:p>
    <w:p w:rsidR="002036DA" w:rsidRPr="00AD1C54" w:rsidRDefault="002036DA" w:rsidP="00AD1C54">
      <w:pPr>
        <w:pStyle w:val="BodyText"/>
        <w:rPr>
          <w:rFonts w:cs="Arial"/>
        </w:rPr>
      </w:pPr>
    </w:p>
    <w:p w:rsidR="00496798" w:rsidRPr="00AD1C54" w:rsidRDefault="00496798" w:rsidP="00AD1C54">
      <w:pPr>
        <w:pStyle w:val="BodyText"/>
        <w:rPr>
          <w:rFonts w:cs="Arial"/>
          <w:b/>
          <w:u w:val="single"/>
        </w:rPr>
      </w:pPr>
      <w:r w:rsidRPr="00AD1C54">
        <w:rPr>
          <w:rFonts w:cs="Arial"/>
          <w:b/>
          <w:u w:val="single"/>
        </w:rPr>
        <w:t>Responsibilities</w:t>
      </w:r>
      <w:r w:rsidR="00181FD1" w:rsidRPr="00AD1C54">
        <w:rPr>
          <w:rFonts w:cs="Arial"/>
          <w:b/>
          <w:u w:val="single"/>
        </w:rPr>
        <w:t>:</w:t>
      </w:r>
    </w:p>
    <w:p w:rsidR="006E7D9E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Responsible for versioning the source code, releasing binary files, creating and applying labels on source files and release files</w:t>
      </w:r>
      <w:r w:rsidR="006E7D9E">
        <w:rPr>
          <w:rFonts w:cs="Arial"/>
        </w:rPr>
        <w:t>.</w:t>
      </w:r>
    </w:p>
    <w:p w:rsidR="00DA0A2F" w:rsidRPr="00AD1C54" w:rsidRDefault="006E7D9E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 xml:space="preserve">Directed and configured Jenkins for overseeing regular build, test and Deploy chain, SVN/GIT with DevOps testing production team for every week releases. </w:t>
      </w:r>
      <w:r w:rsidR="00DA0A2F" w:rsidRPr="00AD1C54">
        <w:rPr>
          <w:rFonts w:cs="Arial"/>
        </w:rPr>
        <w:t xml:space="preserve"> 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Led </w:t>
      </w:r>
      <w:r w:rsidRPr="00C62899">
        <w:rPr>
          <w:rFonts w:cs="Arial"/>
        </w:rPr>
        <w:t>Hudson continuous integration server installation</w:t>
      </w:r>
      <w:r w:rsidRPr="00AD1C54">
        <w:rPr>
          <w:rFonts w:cs="Arial"/>
        </w:rPr>
        <w:t xml:space="preserve"> and configuration for all </w:t>
      </w:r>
      <w:r w:rsidRPr="00AD1C54">
        <w:rPr>
          <w:rFonts w:cs="Arial"/>
          <w:b/>
        </w:rPr>
        <w:t>GIT</w:t>
      </w:r>
      <w:r w:rsidRPr="00AD1C54">
        <w:rPr>
          <w:rFonts w:cs="Arial"/>
        </w:rPr>
        <w:t xml:space="preserve"> Repositories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Automated application packaging and deployment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Managed Ubuntu 8.10 staging environments</w:t>
      </w:r>
      <w:r w:rsidR="0098203B">
        <w:rPr>
          <w:rFonts w:cs="Arial"/>
        </w:rPr>
        <w:t>.</w:t>
      </w:r>
    </w:p>
    <w:p w:rsidR="00845DDD" w:rsidRPr="00660122" w:rsidRDefault="00845DDD" w:rsidP="00660122">
      <w:pPr>
        <w:numPr>
          <w:ilvl w:val="0"/>
          <w:numId w:val="17"/>
        </w:numPr>
        <w:rPr>
          <w:rFonts w:cs="Arial"/>
        </w:rPr>
      </w:pPr>
      <w:r w:rsidRPr="00845DDD">
        <w:rPr>
          <w:rFonts w:cs="Arial"/>
          <w:color w:val="333333"/>
          <w:shd w:val="clear" w:color="auto" w:fill="FFFFFF"/>
        </w:rPr>
        <w:t>Implemente</w:t>
      </w:r>
      <w:r w:rsidR="00FF4FB2">
        <w:rPr>
          <w:rFonts w:cs="Arial"/>
          <w:color w:val="333333"/>
          <w:shd w:val="clear" w:color="auto" w:fill="FFFFFF"/>
        </w:rPr>
        <w:t xml:space="preserve">d packer </w:t>
      </w:r>
      <w:r w:rsidR="000024A9">
        <w:rPr>
          <w:rFonts w:cs="Arial"/>
          <w:color w:val="333333"/>
          <w:shd w:val="clear" w:color="auto" w:fill="FFFFFF"/>
        </w:rPr>
        <w:t xml:space="preserve"> </w:t>
      </w:r>
      <w:r w:rsidR="00FF4FB2">
        <w:rPr>
          <w:rFonts w:cs="Arial"/>
          <w:color w:val="333333"/>
          <w:shd w:val="clear" w:color="auto" w:fill="FFFFFF"/>
        </w:rPr>
        <w:t>b</w:t>
      </w:r>
      <w:r w:rsidRPr="00845DDD">
        <w:rPr>
          <w:rFonts w:cs="Arial"/>
          <w:color w:val="333333"/>
          <w:shd w:val="clear" w:color="auto" w:fill="FFFFFF"/>
        </w:rPr>
        <w:t>ased scripts for continuous integration with the Jenkins server and deploye</w:t>
      </w:r>
      <w:r w:rsidR="00660122" w:rsidRPr="00660122">
        <w:rPr>
          <w:rFonts w:cs="Arial"/>
          <w:color w:val="333333"/>
          <w:shd w:val="clear" w:color="auto" w:fill="FFFFFF"/>
        </w:rPr>
        <w:t>d packer</w:t>
      </w:r>
      <w:r w:rsidRPr="00845DDD">
        <w:rPr>
          <w:rFonts w:cs="Arial"/>
          <w:color w:val="333333"/>
          <w:shd w:val="clear" w:color="auto" w:fill="FFFFFF"/>
        </w:rPr>
        <w:t> based scripts on to the Amazon ec2 instances</w:t>
      </w:r>
      <w:r w:rsidR="00660122" w:rsidRPr="00660122">
        <w:rPr>
          <w:rFonts w:cs="Arial"/>
        </w:rPr>
        <w:t>.</w:t>
      </w:r>
    </w:p>
    <w:p w:rsidR="00DA0A2F" w:rsidRDefault="00660122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Managed 90</w:t>
      </w:r>
      <w:r w:rsidR="00DA0A2F" w:rsidRPr="00AD1C54">
        <w:rPr>
          <w:rFonts w:cs="Arial"/>
        </w:rPr>
        <w:t xml:space="preserve"> GIT repositories with a version control wrapper tool </w:t>
      </w:r>
      <w:r w:rsidR="00DA0A2F" w:rsidRPr="00AD1C54">
        <w:rPr>
          <w:rFonts w:cs="Arial"/>
          <w:b/>
        </w:rPr>
        <w:t>REPO</w:t>
      </w:r>
      <w:r w:rsidR="00DA0A2F" w:rsidRPr="00AD1C54">
        <w:rPr>
          <w:rFonts w:cs="Arial"/>
        </w:rPr>
        <w:t>.</w:t>
      </w:r>
    </w:p>
    <w:p w:rsidR="00922D7A" w:rsidRDefault="00922D7A" w:rsidP="004601E3">
      <w:pPr>
        <w:numPr>
          <w:ilvl w:val="0"/>
          <w:numId w:val="17"/>
        </w:numPr>
        <w:jc w:val="both"/>
        <w:rPr>
          <w:rFonts w:cs="Arial"/>
        </w:rPr>
      </w:pPr>
      <w:r w:rsidRPr="00922D7A">
        <w:rPr>
          <w:rFonts w:cs="Arial"/>
        </w:rPr>
        <w:t>Created Linux Virtual Machines using VMware Virtual Center, creating VM Templates, and troubleshooting all Virtualization related issues. Migrated different projects from Perforce to SVN</w:t>
      </w:r>
      <w:r>
        <w:rPr>
          <w:rFonts w:cs="Arial"/>
        </w:rPr>
        <w:t>.</w:t>
      </w:r>
    </w:p>
    <w:p w:rsidR="00D17A0F" w:rsidRDefault="00D17A0F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Automate the release process and jobs by using shell and python scripts.</w:t>
      </w:r>
    </w:p>
    <w:p w:rsidR="00D17A0F" w:rsidRPr="00AD1C54" w:rsidRDefault="00D17A0F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Build the regressions and create the pipe line.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Established coding standards and enforced them through automated tools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C62899">
        <w:rPr>
          <w:rFonts w:cs="Arial"/>
        </w:rPr>
        <w:t>Configured multiple Windows and Linux slaves for Hudson master</w:t>
      </w:r>
      <w:r w:rsidRPr="00AD1C54">
        <w:rPr>
          <w:rFonts w:cs="Arial"/>
        </w:rPr>
        <w:t xml:space="preserve"> to distribute the</w:t>
      </w:r>
      <w:r w:rsidR="0098203B">
        <w:rPr>
          <w:rFonts w:cs="Arial"/>
        </w:rPr>
        <w:t xml:space="preserve"> load across a Farm of machines.</w:t>
      </w:r>
    </w:p>
    <w:p w:rsidR="00172CC1" w:rsidRDefault="000024A9" w:rsidP="001473F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 xml:space="preserve">Giving </w:t>
      </w:r>
      <w:r w:rsidR="0098203B" w:rsidRPr="00172CC1">
        <w:rPr>
          <w:rFonts w:cs="Arial"/>
        </w:rPr>
        <w:t>support for JBoss Compute servers in One Ops cloud</w:t>
      </w:r>
      <w:r w:rsidR="001473F3" w:rsidRPr="00172CC1">
        <w:rPr>
          <w:rFonts w:cs="Arial"/>
        </w:rPr>
        <w:t>.</w:t>
      </w:r>
    </w:p>
    <w:p w:rsidR="0098203B" w:rsidRPr="00172CC1" w:rsidRDefault="001473F3" w:rsidP="001473F3">
      <w:pPr>
        <w:numPr>
          <w:ilvl w:val="0"/>
          <w:numId w:val="17"/>
        </w:numPr>
        <w:jc w:val="both"/>
        <w:rPr>
          <w:rFonts w:cs="Arial"/>
        </w:rPr>
      </w:pPr>
      <w:r w:rsidRPr="00172CC1">
        <w:rPr>
          <w:rFonts w:cs="Arial"/>
        </w:rPr>
        <w:t>Manage the configurations of all the servers using Chef; configured Jenkins builds for continuous integration and delivery (CI/CD). Automated web server content deployments via shell scripts</w:t>
      </w:r>
      <w:r w:rsidR="0098203B" w:rsidRPr="00172CC1">
        <w:rPr>
          <w:rFonts w:cs="Arial"/>
        </w:rPr>
        <w:t>.</w:t>
      </w:r>
    </w:p>
    <w:p w:rsidR="001473F3" w:rsidRPr="00AD1C54" w:rsidRDefault="000057A7" w:rsidP="001473F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  <w:color w:val="333333"/>
          <w:shd w:val="clear" w:color="auto" w:fill="FFFFFF"/>
        </w:rPr>
        <w:t>C</w:t>
      </w:r>
      <w:r w:rsidR="001473F3">
        <w:rPr>
          <w:rFonts w:cs="Arial"/>
          <w:color w:val="333333"/>
          <w:shd w:val="clear" w:color="auto" w:fill="FFFFFF"/>
        </w:rPr>
        <w:t>urrently installed Chef Server and clients to pick up the Build fro</w:t>
      </w:r>
      <w:r w:rsidR="00660122">
        <w:rPr>
          <w:rFonts w:cs="Arial"/>
          <w:color w:val="333333"/>
          <w:shd w:val="clear" w:color="auto" w:fill="FFFFFF"/>
        </w:rPr>
        <w:t xml:space="preserve">m Jenkins </w:t>
      </w:r>
      <w:r w:rsidR="001473F3">
        <w:rPr>
          <w:rFonts w:cs="Arial"/>
          <w:color w:val="333333"/>
          <w:shd w:val="clear" w:color="auto" w:fill="FFFFFF"/>
        </w:rPr>
        <w:t>repository and deploy in target environments (Integration, QA, and Production). </w:t>
      </w:r>
    </w:p>
    <w:p w:rsidR="00DA0A2F" w:rsidRPr="00AD1C54" w:rsidRDefault="000057A7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Applied the test d</w:t>
      </w:r>
      <w:r w:rsidR="00DA0A2F" w:rsidRPr="00AD1C54">
        <w:rPr>
          <w:rFonts w:cs="Arial"/>
        </w:rPr>
        <w:t>riven development methodology while developing which yielded cohesive, loosely coupled and tested code</w:t>
      </w:r>
      <w:r w:rsidR="000024A9">
        <w:rPr>
          <w:rFonts w:cs="Arial"/>
        </w:rPr>
        <w:t>.</w:t>
      </w:r>
    </w:p>
    <w:p w:rsidR="00DA0A2F" w:rsidRPr="0035174A" w:rsidRDefault="00DA0A2F" w:rsidP="0035174A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Educated team about continuous integration and automated testing practices and supported them throughout development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lastRenderedPageBreak/>
        <w:t xml:space="preserve">Integrated Testing Tools like </w:t>
      </w:r>
      <w:r w:rsidRPr="00AD1C54">
        <w:rPr>
          <w:rFonts w:cs="Arial"/>
          <w:b/>
        </w:rPr>
        <w:t>Junit, Emma and Coverity in Hudson</w:t>
      </w:r>
      <w:r w:rsidRPr="00AD1C54">
        <w:rPr>
          <w:rFonts w:cs="Arial"/>
        </w:rPr>
        <w:t xml:space="preserve"> which provide unit testing and Code coverage with detailed graphical reports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Connected continuous integration system with GIT version control repository and Continually build as the check-in’s come from the developer</w:t>
      </w:r>
      <w:r w:rsidR="00A851A5">
        <w:rPr>
          <w:rFonts w:cs="Arial"/>
        </w:rPr>
        <w:t>.</w:t>
      </w:r>
    </w:p>
    <w:p w:rsidR="00A851A5" w:rsidRDefault="00A851A5" w:rsidP="00A851A5">
      <w:pPr>
        <w:pStyle w:val="ListBulle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523AF0">
        <w:rPr>
          <w:rFonts w:ascii="Arial" w:hAnsi="Arial" w:cs="Arial"/>
          <w:sz w:val="20"/>
          <w:szCs w:val="20"/>
        </w:rPr>
        <w:t xml:space="preserve">Ability to </w:t>
      </w:r>
      <w:r>
        <w:rPr>
          <w:rFonts w:ascii="Arial" w:hAnsi="Arial" w:cs="Arial"/>
          <w:sz w:val="20"/>
          <w:szCs w:val="20"/>
        </w:rPr>
        <w:t xml:space="preserve">create scripts using Azure </w:t>
      </w:r>
      <w:r w:rsidRPr="00523AF0">
        <w:rPr>
          <w:rFonts w:ascii="Arial" w:hAnsi="Arial" w:cs="Arial"/>
          <w:sz w:val="20"/>
          <w:szCs w:val="20"/>
        </w:rPr>
        <w:t>Shell during for automation and build process</w:t>
      </w:r>
      <w:r>
        <w:rPr>
          <w:rFonts w:ascii="Arial" w:hAnsi="Arial" w:cs="Arial"/>
          <w:sz w:val="20"/>
          <w:szCs w:val="20"/>
        </w:rPr>
        <w:t>.</w:t>
      </w:r>
    </w:p>
    <w:p w:rsidR="00A851A5" w:rsidRDefault="00A851A5" w:rsidP="00A851A5">
      <w:pPr>
        <w:pStyle w:val="ListBulle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72CC1">
        <w:rPr>
          <w:rFonts w:ascii="Arial" w:hAnsi="Arial" w:cs="Arial"/>
          <w:sz w:val="20"/>
          <w:szCs w:val="20"/>
        </w:rPr>
        <w:t>Implement deploy and configure Azure websites, configure diagnostics, monitoring and analytics on Azure Platform along with scale and resilience for Azure Web sites</w:t>
      </w:r>
      <w:r>
        <w:rPr>
          <w:rFonts w:ascii="Arial" w:hAnsi="Arial" w:cs="Arial"/>
          <w:sz w:val="20"/>
          <w:szCs w:val="20"/>
        </w:rPr>
        <w:t>.</w:t>
      </w:r>
    </w:p>
    <w:p w:rsidR="00A851A5" w:rsidRPr="00A851A5" w:rsidRDefault="00A851A5" w:rsidP="00A851A5">
      <w:pPr>
        <w:pStyle w:val="ListBulle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172CC1">
        <w:rPr>
          <w:rFonts w:ascii="Arial" w:hAnsi="Arial" w:cs="Arial"/>
          <w:sz w:val="20"/>
          <w:szCs w:val="20"/>
        </w:rPr>
        <w:t>Designed VNets and subscriptions to confirm to Azure Network Limits</w:t>
      </w:r>
      <w:r>
        <w:rPr>
          <w:rFonts w:ascii="Arial" w:hAnsi="Arial" w:cs="Arial"/>
          <w:sz w:val="20"/>
          <w:szCs w:val="20"/>
        </w:rPr>
        <w:t>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Good Knowledge with mobile telecommunication technologies and have hands-on experience with wireless mobile device operating systems: </w:t>
      </w:r>
      <w:r w:rsidRPr="00AD1C54">
        <w:rPr>
          <w:rFonts w:cs="Arial"/>
          <w:b/>
        </w:rPr>
        <w:t>Android, WinMobile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Resolved dependency issues between different modules in android build system by configuring make files</w:t>
      </w:r>
      <w:r w:rsidR="00A851A5">
        <w:rPr>
          <w:rFonts w:cs="Arial"/>
        </w:rPr>
        <w:t>.</w:t>
      </w:r>
    </w:p>
    <w:p w:rsidR="00A851A5" w:rsidRPr="00AD1C54" w:rsidRDefault="00A851A5" w:rsidP="004601E3">
      <w:pPr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Migrating application into OneOps cloud.</w:t>
      </w:r>
    </w:p>
    <w:p w:rsidR="00DA0A2F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Created Multiple </w:t>
      </w:r>
      <w:r w:rsidRPr="00AD1C54">
        <w:rPr>
          <w:rFonts w:cs="Arial"/>
          <w:b/>
        </w:rPr>
        <w:t>ANT and Shell (bash)</w:t>
      </w:r>
      <w:r w:rsidRPr="00AD1C54">
        <w:rPr>
          <w:rFonts w:cs="Arial"/>
        </w:rPr>
        <w:t xml:space="preserve"> scripts for build automation and deployment.</w:t>
      </w:r>
    </w:p>
    <w:p w:rsidR="000024A9" w:rsidRPr="00AD1C54" w:rsidRDefault="000024A9" w:rsidP="004601E3">
      <w:pPr>
        <w:numPr>
          <w:ilvl w:val="0"/>
          <w:numId w:val="17"/>
        </w:numPr>
        <w:jc w:val="both"/>
        <w:rPr>
          <w:rFonts w:cs="Arial"/>
        </w:rPr>
      </w:pPr>
      <w:r w:rsidRPr="000024A9">
        <w:rPr>
          <w:rFonts w:cs="Arial"/>
        </w:rPr>
        <w:t>Build and Release Java Applications to DEV, Test, Pre-Prod and Prod Environments</w:t>
      </w:r>
      <w:r>
        <w:rPr>
          <w:rFonts w:cs="Arial"/>
        </w:rPr>
        <w:t>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Defined branching and merging strategies 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Documented the </w:t>
      </w:r>
      <w:r w:rsidRPr="00AD1C54">
        <w:rPr>
          <w:rFonts w:cs="Arial"/>
          <w:b/>
        </w:rPr>
        <w:t>SCM</w:t>
      </w:r>
      <w:r w:rsidRPr="00AD1C54">
        <w:rPr>
          <w:rFonts w:cs="Arial"/>
        </w:rPr>
        <w:t xml:space="preserve"> process and policies of the company and r</w:t>
      </w:r>
      <w:r w:rsidR="00146CD0" w:rsidRPr="00AD1C54">
        <w:rPr>
          <w:rFonts w:cs="Arial"/>
        </w:rPr>
        <w:t>ecommended some process changes.</w:t>
      </w:r>
    </w:p>
    <w:p w:rsidR="00146CD0" w:rsidRPr="00AD1C54" w:rsidRDefault="00146CD0" w:rsidP="004601E3">
      <w:pPr>
        <w:numPr>
          <w:ilvl w:val="0"/>
          <w:numId w:val="17"/>
        </w:numPr>
        <w:jc w:val="both"/>
        <w:rPr>
          <w:rFonts w:cs="Arial"/>
          <w:b/>
        </w:rPr>
      </w:pPr>
      <w:r w:rsidRPr="00AD1C54">
        <w:rPr>
          <w:rFonts w:cs="Arial"/>
        </w:rPr>
        <w:t xml:space="preserve">Enabling the build process by using the Visual studio, specifying the maximum number of builds running on the </w:t>
      </w:r>
      <w:r w:rsidRPr="00AD1C54">
        <w:rPr>
          <w:rFonts w:cs="Arial"/>
          <w:b/>
        </w:rPr>
        <w:t>TFS.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Responsible for writing the </w:t>
      </w:r>
      <w:r w:rsidRPr="00AD1C54">
        <w:rPr>
          <w:rFonts w:cs="Arial"/>
          <w:b/>
        </w:rPr>
        <w:t>Release Notes</w:t>
      </w:r>
      <w:r w:rsidRPr="00AD1C54">
        <w:rPr>
          <w:rFonts w:cs="Arial"/>
        </w:rPr>
        <w:t>, documenting all useful info about the release: software versions, changes implemented in the release, D</w:t>
      </w:r>
      <w:r w:rsidR="00CA5951">
        <w:rPr>
          <w:rFonts w:cs="Arial"/>
        </w:rPr>
        <w:t>efects fixed, Labels applied etc.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 xml:space="preserve">Deployed and configured </w:t>
      </w:r>
      <w:r w:rsidRPr="00AD1C54">
        <w:rPr>
          <w:rFonts w:cs="Arial"/>
          <w:b/>
        </w:rPr>
        <w:t>Tomcat application server</w:t>
      </w:r>
      <w:r w:rsidRPr="00AD1C54">
        <w:rPr>
          <w:rFonts w:cs="Arial"/>
        </w:rPr>
        <w:t xml:space="preserve"> to host the wiki website. </w:t>
      </w:r>
    </w:p>
    <w:p w:rsidR="00DA0A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Coordinated software development teams and QA teams on issues and solved the problems.</w:t>
      </w:r>
    </w:p>
    <w:p w:rsidR="0080282F" w:rsidRPr="00AD1C54" w:rsidRDefault="00DA0A2F" w:rsidP="004601E3">
      <w:pPr>
        <w:numPr>
          <w:ilvl w:val="0"/>
          <w:numId w:val="17"/>
        </w:numPr>
        <w:jc w:val="both"/>
        <w:rPr>
          <w:rFonts w:cs="Arial"/>
        </w:rPr>
      </w:pPr>
      <w:r w:rsidRPr="00AD1C54">
        <w:rPr>
          <w:rFonts w:cs="Arial"/>
        </w:rPr>
        <w:t>Mentored junior Java developers through Eclipse, ANT, GIT, and general Java issues and documented knowledge in several in-house wiki pages</w:t>
      </w:r>
      <w:r w:rsidR="009219F4" w:rsidRPr="00AD1C54">
        <w:rPr>
          <w:rFonts w:cs="Arial"/>
        </w:rPr>
        <w:t>.</w:t>
      </w:r>
    </w:p>
    <w:p w:rsidR="00563B8D" w:rsidRPr="00AD1C54" w:rsidRDefault="00563B8D" w:rsidP="004601E3">
      <w:pPr>
        <w:pStyle w:val="NormalTahoma"/>
        <w:ind w:left="720"/>
        <w:outlineLvl w:val="9"/>
        <w:rPr>
          <w:rStyle w:val="HTMLTypewriter"/>
          <w:rFonts w:ascii="Arial" w:hAnsi="Arial" w:cs="Arial"/>
          <w:color w:val="000000"/>
        </w:rPr>
      </w:pPr>
    </w:p>
    <w:p w:rsidR="002F51FB" w:rsidRPr="00AD1C54" w:rsidRDefault="002F51FB" w:rsidP="00AD1C54">
      <w:pPr>
        <w:pStyle w:val="NormalTahoma"/>
        <w:ind w:left="720"/>
        <w:jc w:val="left"/>
        <w:outlineLvl w:val="9"/>
        <w:rPr>
          <w:rStyle w:val="HTMLTypewriter"/>
          <w:rFonts w:ascii="Arial" w:hAnsi="Arial" w:cs="Arial"/>
          <w:color w:val="000000"/>
        </w:rPr>
      </w:pPr>
    </w:p>
    <w:p w:rsidR="00F83EAD" w:rsidRPr="00AD1C54" w:rsidRDefault="00755044" w:rsidP="00AD1C54">
      <w:pPr>
        <w:rPr>
          <w:rFonts w:cs="Arial"/>
          <w:b/>
        </w:rPr>
      </w:pPr>
      <w:r>
        <w:rPr>
          <w:rFonts w:cs="Arial"/>
          <w:b/>
        </w:rPr>
        <w:t>Sun Power Systems, Richmond, CA</w:t>
      </w:r>
      <w:r w:rsidR="00563B8D" w:rsidRPr="00AD1C54">
        <w:rPr>
          <w:rFonts w:cs="Arial"/>
          <w:b/>
        </w:rPr>
        <w:t xml:space="preserve">                                   </w:t>
      </w:r>
      <w:r w:rsidR="006B3A1C" w:rsidRPr="00AD1C54">
        <w:rPr>
          <w:rFonts w:cs="Arial"/>
          <w:b/>
        </w:rPr>
        <w:t xml:space="preserve">         </w:t>
      </w:r>
      <w:r w:rsidR="004601E3">
        <w:rPr>
          <w:rFonts w:cs="Arial"/>
          <w:b/>
        </w:rPr>
        <w:tab/>
      </w:r>
      <w:r w:rsidR="004601E3">
        <w:rPr>
          <w:rFonts w:cs="Arial"/>
          <w:b/>
        </w:rPr>
        <w:tab/>
      </w:r>
      <w:r w:rsidR="003F3CB5">
        <w:rPr>
          <w:rFonts w:cs="Arial"/>
          <w:b/>
        </w:rPr>
        <w:t>June ‘</w:t>
      </w:r>
      <w:r w:rsidR="00FF4C2F">
        <w:rPr>
          <w:rFonts w:cs="Arial"/>
          <w:b/>
        </w:rPr>
        <w:t>13</w:t>
      </w:r>
      <w:r w:rsidR="00992D79">
        <w:rPr>
          <w:rFonts w:cs="Arial"/>
          <w:b/>
        </w:rPr>
        <w:t xml:space="preserve"> </w:t>
      </w:r>
      <w:r w:rsidR="003F3CB5">
        <w:rPr>
          <w:rFonts w:cs="Arial"/>
          <w:b/>
        </w:rPr>
        <w:t>–</w:t>
      </w:r>
      <w:r w:rsidR="00992D79">
        <w:rPr>
          <w:rFonts w:cs="Arial"/>
          <w:b/>
        </w:rPr>
        <w:t xml:space="preserve"> </w:t>
      </w:r>
      <w:r w:rsidR="00FF4C2F">
        <w:rPr>
          <w:rFonts w:cs="Arial"/>
          <w:b/>
        </w:rPr>
        <w:t>July</w:t>
      </w:r>
      <w:r w:rsidR="003F3CB5">
        <w:rPr>
          <w:rFonts w:cs="Arial"/>
          <w:b/>
        </w:rPr>
        <w:t>’</w:t>
      </w:r>
      <w:r w:rsidR="00FF4C2F">
        <w:rPr>
          <w:rFonts w:cs="Arial"/>
          <w:b/>
        </w:rPr>
        <w:t>14</w:t>
      </w:r>
    </w:p>
    <w:p w:rsidR="00181FD1" w:rsidRPr="00AD1C54" w:rsidRDefault="00755044" w:rsidP="00AD1C54">
      <w:pPr>
        <w:rPr>
          <w:rFonts w:cs="Arial"/>
          <w:b/>
          <w:bCs/>
        </w:rPr>
      </w:pPr>
      <w:r>
        <w:rPr>
          <w:rFonts w:cs="Arial"/>
          <w:b/>
          <w:bCs/>
        </w:rPr>
        <w:t>Build and Release Engineer</w:t>
      </w:r>
    </w:p>
    <w:p w:rsidR="00491D35" w:rsidRPr="00AD1C54" w:rsidRDefault="00491D35" w:rsidP="00AD1C54">
      <w:pPr>
        <w:rPr>
          <w:rFonts w:cs="Arial"/>
          <w:b/>
          <w:color w:val="000000"/>
        </w:rPr>
      </w:pPr>
    </w:p>
    <w:p w:rsidR="00F83EAD" w:rsidRPr="00AD1C54" w:rsidRDefault="00F83EAD" w:rsidP="00AD1C54">
      <w:pPr>
        <w:pStyle w:val="Heading5"/>
        <w:jc w:val="left"/>
        <w:rPr>
          <w:u w:val="single"/>
          <w:lang w:val="en-GB"/>
        </w:rPr>
      </w:pPr>
      <w:r w:rsidRPr="00AD1C54">
        <w:rPr>
          <w:u w:val="single"/>
          <w:lang w:val="en-GB"/>
        </w:rPr>
        <w:t>Responsibilities: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Used </w:t>
      </w:r>
      <w:r w:rsidRPr="00AD1C54">
        <w:rPr>
          <w:rStyle w:val="HTMLTypewriter"/>
          <w:rFonts w:ascii="Arial" w:hAnsi="Arial" w:cs="Arial"/>
          <w:b/>
          <w:color w:val="000000"/>
        </w:rPr>
        <w:t>SVN</w:t>
      </w:r>
      <w:r w:rsidRPr="00AD1C54">
        <w:rPr>
          <w:rStyle w:val="HTMLTypewriter"/>
          <w:rFonts w:ascii="Arial" w:hAnsi="Arial" w:cs="Arial"/>
          <w:color w:val="000000"/>
        </w:rPr>
        <w:t xml:space="preserve"> as version Control 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Supported Java Project code base and used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Maven </w:t>
      </w:r>
      <w:r w:rsidRPr="00AD1C54">
        <w:rPr>
          <w:rStyle w:val="HTMLTypewriter"/>
          <w:rFonts w:ascii="Arial" w:hAnsi="Arial" w:cs="Arial"/>
          <w:color w:val="000000"/>
        </w:rPr>
        <w:t>as Build tool.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Migrated </w:t>
      </w:r>
      <w:r w:rsidRPr="00AD1C54">
        <w:rPr>
          <w:rStyle w:val="HTMLTypewriter"/>
          <w:rFonts w:ascii="Arial" w:hAnsi="Arial" w:cs="Arial"/>
          <w:b/>
          <w:color w:val="000000"/>
        </w:rPr>
        <w:t>Ant build.xml</w:t>
      </w:r>
      <w:r w:rsidRPr="00AD1C54">
        <w:rPr>
          <w:rStyle w:val="HTMLTypewriter"/>
          <w:rFonts w:ascii="Arial" w:hAnsi="Arial" w:cs="Arial"/>
          <w:color w:val="000000"/>
        </w:rPr>
        <w:t xml:space="preserve"> files to </w:t>
      </w:r>
      <w:r w:rsidRPr="00AD1C54">
        <w:rPr>
          <w:rStyle w:val="HTMLTypewriter"/>
          <w:rFonts w:ascii="Arial" w:hAnsi="Arial" w:cs="Arial"/>
          <w:b/>
          <w:color w:val="000000"/>
        </w:rPr>
        <w:t>Maven POM.xml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>Used Bash as script</w:t>
      </w:r>
      <w:r w:rsidR="005C14D1" w:rsidRPr="00AD1C54">
        <w:rPr>
          <w:rStyle w:val="HTMLTypewriter"/>
          <w:rFonts w:ascii="Arial" w:hAnsi="Arial" w:cs="Arial"/>
          <w:color w:val="000000"/>
        </w:rPr>
        <w:t>s language for B</w:t>
      </w:r>
      <w:r w:rsidRPr="00AD1C54">
        <w:rPr>
          <w:rStyle w:val="HTMLTypewriter"/>
          <w:rFonts w:ascii="Arial" w:hAnsi="Arial" w:cs="Arial"/>
          <w:color w:val="000000"/>
        </w:rPr>
        <w:t>uild Automation.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Maintained </w:t>
      </w:r>
      <w:r w:rsidRPr="00AD1C54">
        <w:rPr>
          <w:rStyle w:val="HTMLTypewriter"/>
          <w:rFonts w:ascii="Arial" w:hAnsi="Arial" w:cs="Arial"/>
          <w:b/>
          <w:color w:val="000000"/>
        </w:rPr>
        <w:t>Ubuntu</w:t>
      </w:r>
      <w:r w:rsidRPr="00AD1C54">
        <w:rPr>
          <w:rStyle w:val="HTMLTypewriter"/>
          <w:rFonts w:ascii="Arial" w:hAnsi="Arial" w:cs="Arial"/>
          <w:color w:val="000000"/>
        </w:rPr>
        <w:t xml:space="preserve"> build machines and always keep them updated with latest security fixes.</w:t>
      </w:r>
    </w:p>
    <w:p w:rsidR="00FF12D2" w:rsidRPr="00D34ED2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>Managed Disk space and rebooted builds slaves as regular schedule to keep the health of build slaves</w:t>
      </w:r>
      <w:r w:rsidR="00D879DA">
        <w:rPr>
          <w:rStyle w:val="HTMLTypewriter"/>
          <w:rFonts w:ascii="Arial" w:hAnsi="Arial" w:cs="Arial"/>
          <w:color w:val="000000"/>
        </w:rPr>
        <w:t>.</w:t>
      </w:r>
    </w:p>
    <w:p w:rsidR="00D34ED2" w:rsidRDefault="00D34ED2" w:rsidP="004601E3">
      <w:pPr>
        <w:numPr>
          <w:ilvl w:val="0"/>
          <w:numId w:val="21"/>
        </w:numPr>
        <w:suppressAutoHyphens/>
        <w:jc w:val="both"/>
        <w:rPr>
          <w:rFonts w:eastAsia="Arial Unicode MS" w:cs="Arial"/>
          <w:bCs/>
        </w:rPr>
      </w:pPr>
      <w:r w:rsidRPr="00D34ED2">
        <w:rPr>
          <w:rFonts w:eastAsia="Arial Unicode MS" w:cs="Arial"/>
          <w:bCs/>
        </w:rPr>
        <w:t>Used AWS Beanstalk for deploying and scaling web applications and services developed with Java, PHP, Node.js, Python and Docker on familiar servers such as Apache, and IIS.</w:t>
      </w:r>
    </w:p>
    <w:p w:rsidR="00D34ED2" w:rsidRPr="00D34ED2" w:rsidRDefault="00D34E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Cs/>
        </w:rPr>
      </w:pPr>
      <w:r w:rsidRPr="00D34ED2">
        <w:rPr>
          <w:rFonts w:eastAsia="Arial Unicode MS" w:cs="Arial"/>
          <w:bCs/>
        </w:rPr>
        <w:t>Constructed restful API's in collaboration with backend Node.js server and SQL database</w:t>
      </w:r>
      <w:r>
        <w:rPr>
          <w:rFonts w:eastAsia="Arial Unicode MS" w:cs="Arial"/>
          <w:bCs/>
        </w:rPr>
        <w:t>.</w:t>
      </w:r>
      <w:bookmarkStart w:id="0" w:name="_GoBack"/>
      <w:bookmarkEnd w:id="0"/>
    </w:p>
    <w:p w:rsidR="00D879DA" w:rsidRPr="00D879DA" w:rsidRDefault="00D879DA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2C525A">
        <w:rPr>
          <w:rFonts w:cs="Arial"/>
        </w:rPr>
        <w:t>Integration of Automated Build with Deployment Pipeline</w:t>
      </w:r>
      <w:r>
        <w:rPr>
          <w:rFonts w:cs="Arial"/>
        </w:rPr>
        <w:t>.</w:t>
      </w:r>
    </w:p>
    <w:p w:rsidR="00D879DA" w:rsidRPr="00D879DA" w:rsidRDefault="00D879DA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>
        <w:rPr>
          <w:rFonts w:cs="Arial"/>
        </w:rPr>
        <w:t>Build the regressions and create the pipeline.</w:t>
      </w:r>
    </w:p>
    <w:p w:rsidR="00A41533" w:rsidRDefault="00D879DA" w:rsidP="00A41533">
      <w:pPr>
        <w:pStyle w:val="Body"/>
        <w:numPr>
          <w:ilvl w:val="0"/>
          <w:numId w:val="21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 w:rsidRPr="002C525A">
        <w:rPr>
          <w:rFonts w:ascii="Arial" w:hAnsi="Arial" w:cs="Arial"/>
          <w:color w:val="auto"/>
          <w:sz w:val="20"/>
          <w:szCs w:val="20"/>
        </w:rPr>
        <w:t>Integration of Automated Build with Deployment Pipeli</w:t>
      </w:r>
      <w:r w:rsidR="00A41533">
        <w:rPr>
          <w:rFonts w:ascii="Arial" w:hAnsi="Arial" w:cs="Arial"/>
          <w:color w:val="auto"/>
          <w:sz w:val="20"/>
          <w:szCs w:val="20"/>
        </w:rPr>
        <w:t>ne.</w:t>
      </w:r>
    </w:p>
    <w:p w:rsidR="00A41533" w:rsidRDefault="00A41533" w:rsidP="00A41533">
      <w:pPr>
        <w:pStyle w:val="Body"/>
        <w:numPr>
          <w:ilvl w:val="0"/>
          <w:numId w:val="21"/>
        </w:numPr>
        <w:contextualSpacing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Working on Release branching process and build the regression jobs.</w:t>
      </w:r>
    </w:p>
    <w:p w:rsidR="00612E53" w:rsidRPr="00A41533" w:rsidRDefault="004768D9" w:rsidP="00A41533">
      <w:pPr>
        <w:pStyle w:val="Body"/>
        <w:numPr>
          <w:ilvl w:val="0"/>
          <w:numId w:val="21"/>
        </w:numPr>
        <w:contextualSpacing/>
        <w:jc w:val="both"/>
        <w:rPr>
          <w:rStyle w:val="HTMLTypewriter"/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20"/>
          <w:szCs w:val="20"/>
        </w:rPr>
        <w:t>Deploy Java Based applications</w:t>
      </w:r>
      <w:r w:rsidR="00612E53">
        <w:rPr>
          <w:rFonts w:ascii="Arial" w:hAnsi="Arial" w:cs="Arial"/>
          <w:color w:val="auto"/>
          <w:sz w:val="20"/>
          <w:szCs w:val="20"/>
        </w:rPr>
        <w:t xml:space="preserve"> on AWS.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Style w:val="HTMLTypewriter"/>
          <w:rFonts w:ascii="Arial" w:hAnsi="Arial" w:cs="Arial"/>
          <w:b/>
          <w:bCs/>
        </w:rPr>
      </w:pPr>
      <w:r w:rsidRPr="00AD1C54">
        <w:rPr>
          <w:rStyle w:val="HTMLTypewriter"/>
          <w:rFonts w:ascii="Arial" w:hAnsi="Arial" w:cs="Arial"/>
          <w:color w:val="000000"/>
        </w:rPr>
        <w:t xml:space="preserve">Used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Jenkins </w:t>
      </w:r>
      <w:r w:rsidRPr="00AD1C54">
        <w:rPr>
          <w:rStyle w:val="HTMLTypewriter"/>
          <w:rFonts w:ascii="Arial" w:hAnsi="Arial" w:cs="Arial"/>
          <w:color w:val="000000"/>
        </w:rPr>
        <w:t xml:space="preserve">as </w:t>
      </w:r>
      <w:r w:rsidRPr="00AD1C54">
        <w:rPr>
          <w:rStyle w:val="HTMLTypewriter"/>
          <w:rFonts w:ascii="Arial" w:hAnsi="Arial" w:cs="Arial"/>
          <w:b/>
          <w:color w:val="000000"/>
        </w:rPr>
        <w:t xml:space="preserve">CI </w:t>
      </w:r>
      <w:r w:rsidRPr="00AD1C54">
        <w:rPr>
          <w:rStyle w:val="HTMLTypewriter"/>
          <w:rFonts w:ascii="Arial" w:hAnsi="Arial" w:cs="Arial"/>
          <w:color w:val="000000"/>
        </w:rPr>
        <w:t xml:space="preserve">tool and added 20 Build slaves. Labeled Slaves so that load can divided and branches get their own priority 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Installed </w:t>
      </w:r>
      <w:r w:rsidRPr="00AD1C54">
        <w:rPr>
          <w:rFonts w:cs="Arial"/>
          <w:b/>
          <w:bCs/>
        </w:rPr>
        <w:t xml:space="preserve">Nagios </w:t>
      </w:r>
      <w:r w:rsidRPr="00AD1C54">
        <w:rPr>
          <w:rFonts w:cs="Arial"/>
          <w:bCs/>
        </w:rPr>
        <w:t>to keep track of the system status like uptime, system load, disk usage and send notif</w:t>
      </w:r>
      <w:r w:rsidR="00146CD0" w:rsidRPr="00AD1C54">
        <w:rPr>
          <w:rFonts w:cs="Arial"/>
          <w:bCs/>
        </w:rPr>
        <w:t>ications to team when necessary.</w:t>
      </w:r>
    </w:p>
    <w:p w:rsidR="00146CD0" w:rsidRPr="00AD1C54" w:rsidRDefault="004054E1" w:rsidP="004601E3">
      <w:pPr>
        <w:numPr>
          <w:ilvl w:val="0"/>
          <w:numId w:val="21"/>
        </w:numPr>
        <w:suppressAutoHyphens/>
        <w:jc w:val="both"/>
        <w:rPr>
          <w:rFonts w:cs="Arial"/>
          <w:b/>
          <w:bCs/>
        </w:rPr>
      </w:pPr>
      <w:r w:rsidRPr="00AD1C54">
        <w:rPr>
          <w:rFonts w:cs="Arial"/>
          <w:bCs/>
        </w:rPr>
        <w:t xml:space="preserve">Worked on the </w:t>
      </w:r>
      <w:r w:rsidRPr="00AD1C54">
        <w:rPr>
          <w:rFonts w:cs="Arial"/>
          <w:b/>
          <w:bCs/>
        </w:rPr>
        <w:t>.NET</w:t>
      </w:r>
      <w:r w:rsidRPr="00AD1C54">
        <w:rPr>
          <w:rFonts w:cs="Arial"/>
          <w:bCs/>
        </w:rPr>
        <w:t xml:space="preserve"> framework application by using the Internet Information Services </w:t>
      </w:r>
      <w:r w:rsidRPr="00AD1C54">
        <w:rPr>
          <w:rFonts w:cs="Arial"/>
          <w:b/>
          <w:bCs/>
        </w:rPr>
        <w:t xml:space="preserve">IIS </w:t>
      </w:r>
      <w:r w:rsidRPr="00AD1C54">
        <w:rPr>
          <w:rFonts w:cs="Arial"/>
          <w:bCs/>
        </w:rPr>
        <w:t>and deploying the files in the framework applications.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>Created branches and tags in Version control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lastRenderedPageBreak/>
        <w:t>Merged and resolved conflicts using SVN and helped developers to work with version control tools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Documented all the process and to do list for improvements </w:t>
      </w:r>
    </w:p>
    <w:p w:rsidR="00FF12D2" w:rsidRPr="00AD1C54" w:rsidRDefault="00FF12D2" w:rsidP="004601E3">
      <w:pPr>
        <w:numPr>
          <w:ilvl w:val="0"/>
          <w:numId w:val="21"/>
        </w:numPr>
        <w:suppressAutoHyphens/>
        <w:jc w:val="both"/>
        <w:rPr>
          <w:rFonts w:cs="Arial"/>
          <w:bCs/>
        </w:rPr>
      </w:pPr>
      <w:r w:rsidRPr="00AD1C54">
        <w:rPr>
          <w:rFonts w:cs="Arial"/>
          <w:bCs/>
        </w:rPr>
        <w:t xml:space="preserve">Worked with Team and supported on-call rotation for pushing the releases in timely manner </w:t>
      </w:r>
    </w:p>
    <w:p w:rsidR="005C14D1" w:rsidRPr="00AD1C54" w:rsidRDefault="005C14D1" w:rsidP="00AD1C54">
      <w:pPr>
        <w:rPr>
          <w:rFonts w:cs="Arial"/>
          <w:b/>
          <w:color w:val="000000"/>
        </w:rPr>
      </w:pPr>
    </w:p>
    <w:p w:rsidR="00913C37" w:rsidRPr="00AD1C54" w:rsidRDefault="00913C37" w:rsidP="00AD1C54">
      <w:pPr>
        <w:rPr>
          <w:rFonts w:cs="Arial"/>
          <w:b/>
          <w:color w:val="000000"/>
        </w:rPr>
      </w:pPr>
    </w:p>
    <w:p w:rsidR="005C14D1" w:rsidRPr="00AD1C54" w:rsidRDefault="0064560B" w:rsidP="00AD1C5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IBM, Hyderabad</w:t>
      </w:r>
      <w:r w:rsidR="005C14D1" w:rsidRPr="00AD1C54">
        <w:rPr>
          <w:rFonts w:cs="Arial"/>
          <w:b/>
          <w:color w:val="000000"/>
        </w:rPr>
        <w:t>, India</w:t>
      </w:r>
      <w:r w:rsidR="00014333" w:rsidRPr="00AD1C54">
        <w:rPr>
          <w:rFonts w:cs="Arial"/>
          <w:b/>
          <w:color w:val="000000"/>
        </w:rPr>
        <w:t xml:space="preserve">       </w:t>
      </w:r>
      <w:r>
        <w:rPr>
          <w:rFonts w:cs="Arial"/>
          <w:b/>
          <w:color w:val="000000"/>
        </w:rPr>
        <w:t xml:space="preserve">                         </w:t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4601E3">
        <w:rPr>
          <w:rFonts w:cs="Arial"/>
          <w:b/>
          <w:color w:val="000000"/>
        </w:rPr>
        <w:tab/>
      </w:r>
      <w:r w:rsidR="00E61835">
        <w:rPr>
          <w:rFonts w:cs="Arial"/>
          <w:b/>
          <w:color w:val="000000"/>
        </w:rPr>
        <w:t>Jun’ 09</w:t>
      </w:r>
      <w:r w:rsidR="00642D1B">
        <w:rPr>
          <w:rFonts w:cs="Arial"/>
          <w:b/>
          <w:color w:val="000000"/>
        </w:rPr>
        <w:t xml:space="preserve"> – Nov ‘</w:t>
      </w:r>
      <w:r w:rsidR="00FF4C2F">
        <w:rPr>
          <w:rFonts w:cs="Arial"/>
          <w:b/>
          <w:color w:val="000000"/>
        </w:rPr>
        <w:t>12</w:t>
      </w:r>
    </w:p>
    <w:p w:rsidR="005C14D1" w:rsidRPr="00AD1C54" w:rsidRDefault="0064560B" w:rsidP="00AD1C5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Linux/ System Analyst</w:t>
      </w:r>
      <w:r w:rsidR="005C14D1" w:rsidRPr="00AD1C54">
        <w:rPr>
          <w:rFonts w:cs="Arial"/>
          <w:b/>
          <w:color w:val="000000"/>
        </w:rPr>
        <w:t xml:space="preserve"> </w:t>
      </w:r>
    </w:p>
    <w:p w:rsidR="00AB277A" w:rsidRPr="00AD1C54" w:rsidRDefault="00AB277A" w:rsidP="00AD1C54">
      <w:pPr>
        <w:rPr>
          <w:rFonts w:cs="Arial"/>
          <w:b/>
          <w:color w:val="000000"/>
        </w:rPr>
      </w:pPr>
    </w:p>
    <w:p w:rsidR="001256DB" w:rsidRPr="0064560B" w:rsidRDefault="00AB277A" w:rsidP="0064560B">
      <w:pPr>
        <w:rPr>
          <w:rFonts w:cs="Arial"/>
          <w:b/>
          <w:color w:val="000000"/>
          <w:u w:val="single"/>
        </w:rPr>
      </w:pPr>
      <w:r w:rsidRPr="00AD1C54">
        <w:rPr>
          <w:rFonts w:cs="Arial"/>
          <w:b/>
          <w:color w:val="000000"/>
          <w:u w:val="single"/>
        </w:rPr>
        <w:t xml:space="preserve">Responsibilities: </w:t>
      </w:r>
    </w:p>
    <w:p w:rsidR="001256DB" w:rsidRPr="001479D1" w:rsidRDefault="001256DB" w:rsidP="001256DB">
      <w:pPr>
        <w:ind w:right="-18"/>
        <w:jc w:val="both"/>
        <w:rPr>
          <w:rFonts w:ascii="Times New Roman" w:eastAsia="Arial" w:hAnsi="Times New Roman"/>
          <w:b/>
          <w:sz w:val="24"/>
          <w:szCs w:val="24"/>
        </w:rPr>
      </w:pP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Installation and Configuration of 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RedHat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Linux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OS, CentOS, Fedora, Ubuntu and performed tasks like, troubleshooting connectivity, disk space, CPU memory consuming and application status.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Responsible for Connectivity issues among various Servers and various software components.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Troubleshooting system OS, hardware, software and networks.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on installation and configuring VMware/ESX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Servers for virtualization.</w:t>
      </w:r>
      <w:r w:rsidRPr="00C13CCD">
        <w:rPr>
          <w:rFonts w:ascii="Arial" w:hAnsi="Arial" w:cs="Arial"/>
          <w:sz w:val="20"/>
          <w:szCs w:val="20"/>
        </w:rPr>
        <w:t>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>stalling and Managing ESX and ES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Xi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Servers on HP&amp;CISCO hardware. </w:t>
      </w:r>
    </w:p>
    <w:p w:rsidR="001256DB" w:rsidRPr="00C13CCD" w:rsidRDefault="00C13CCD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Regular updates </w:t>
      </w:r>
      <w:r w:rsidR="001256DB" w:rsidRPr="00C13CCD">
        <w:rPr>
          <w:rFonts w:ascii="Arial" w:hAnsi="Arial" w:cs="Arial"/>
          <w:sz w:val="20"/>
          <w:szCs w:val="20"/>
          <w:shd w:val="clear" w:color="auto" w:fill="FFFFFF"/>
        </w:rPr>
        <w:t>of drivers and firmware’s on all ESXi hosts.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 xml:space="preserve">Configuring network services like NFS, DHCP, DNS, SAMBA, FTP, HTTP, TCP/IP, SSH and Firewall </w:t>
      </w:r>
      <w:r w:rsidR="00CA5951">
        <w:rPr>
          <w:rFonts w:ascii="Arial" w:hAnsi="Arial" w:cs="Arial"/>
          <w:sz w:val="20"/>
          <w:szCs w:val="20"/>
          <w:shd w:val="clear" w:color="auto" w:fill="FFFFFF"/>
        </w:rPr>
        <w:t>that runs on Red Hat Linux, Sun S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olaris, AIX.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Configured and administered Tomcat and FTP for Production servers.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Supported Unix/Linux servers running Oracle and MySQL databases.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Responsible in setting up of user and group login ID, printing parameters, network configuration &amp; password. 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Developed Shell scripts for acquiring information about various Linux servers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Troubleshooting TCP/IP network problems for the clients.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Involved in performing backup repository, creating folder and granting user access privileges.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Administration and configuration of SSL and Apache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WebServer.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Worked on the configuration of server monitoring tool like Nagios.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Monitored system log files and messages for errors of the hardware and software failure.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Monitored Network traffic using packet analyzer tools such as TCP/IP</w:t>
      </w:r>
      <w:r w:rsidR="00C13CC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13CCD">
        <w:rPr>
          <w:rFonts w:ascii="Arial" w:hAnsi="Arial" w:cs="Arial"/>
          <w:sz w:val="20"/>
          <w:szCs w:val="20"/>
          <w:shd w:val="clear" w:color="auto" w:fill="FFFFFF"/>
        </w:rPr>
        <w:t>dump, Wireshark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Assisted networking team to assign the IP address for new physical and virtual servers.</w:t>
      </w:r>
    </w:p>
    <w:p w:rsidR="001256DB" w:rsidRPr="00C13CCD" w:rsidRDefault="001256DB" w:rsidP="004601E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13CCD">
        <w:rPr>
          <w:rFonts w:ascii="Arial" w:hAnsi="Arial" w:cs="Arial"/>
          <w:sz w:val="20"/>
          <w:szCs w:val="20"/>
          <w:shd w:val="clear" w:color="auto" w:fill="FFFFFF"/>
        </w:rPr>
        <w:t>Installation, configuration of LAMP server on Debian and Centos</w:t>
      </w:r>
      <w:r w:rsidR="0064560B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AB277A" w:rsidRPr="00AD1C54" w:rsidRDefault="00AB277A" w:rsidP="004601E3">
      <w:pPr>
        <w:widowControl w:val="0"/>
        <w:tabs>
          <w:tab w:val="left" w:pos="220"/>
          <w:tab w:val="left" w:pos="720"/>
        </w:tabs>
        <w:suppressAutoHyphens/>
        <w:autoSpaceDE w:val="0"/>
        <w:ind w:left="720"/>
        <w:jc w:val="both"/>
        <w:rPr>
          <w:rFonts w:cs="Arial"/>
          <w:b/>
        </w:rPr>
      </w:pPr>
    </w:p>
    <w:p w:rsidR="004B1904" w:rsidRDefault="00BF193C" w:rsidP="00AD1C54">
      <w:pPr>
        <w:widowControl w:val="0"/>
        <w:autoSpaceDE w:val="0"/>
        <w:ind w:left="720"/>
        <w:rPr>
          <w:rFonts w:cs="Arial"/>
          <w:b/>
        </w:rPr>
      </w:pPr>
      <w:r w:rsidRPr="00AD1C54">
        <w:rPr>
          <w:rFonts w:cs="Arial"/>
          <w:b/>
        </w:rPr>
        <w:t>Education:</w:t>
      </w:r>
    </w:p>
    <w:p w:rsidR="00CA5951" w:rsidRPr="00AD1C54" w:rsidRDefault="00CA5951" w:rsidP="00AD1C54">
      <w:pPr>
        <w:widowControl w:val="0"/>
        <w:autoSpaceDE w:val="0"/>
        <w:ind w:left="720"/>
        <w:rPr>
          <w:rFonts w:cs="Arial"/>
          <w:u w:val="single"/>
        </w:rPr>
      </w:pPr>
    </w:p>
    <w:p w:rsidR="00CA5951" w:rsidRDefault="00BF193C" w:rsidP="00CA5951">
      <w:pPr>
        <w:widowControl w:val="0"/>
        <w:numPr>
          <w:ilvl w:val="0"/>
          <w:numId w:val="26"/>
        </w:numPr>
        <w:autoSpaceDE w:val="0"/>
        <w:rPr>
          <w:rFonts w:cs="Arial"/>
          <w:u w:val="single"/>
        </w:rPr>
      </w:pPr>
      <w:r w:rsidRPr="00AD1C54">
        <w:rPr>
          <w:rFonts w:cs="Arial"/>
          <w:b/>
        </w:rPr>
        <w:t xml:space="preserve"> </w:t>
      </w:r>
      <w:r w:rsidRPr="00AD1C54">
        <w:rPr>
          <w:rFonts w:cs="Arial"/>
        </w:rPr>
        <w:t>Bachelors in Electronics and Communicat</w:t>
      </w:r>
      <w:r w:rsidR="00C13CCD">
        <w:rPr>
          <w:rFonts w:cs="Arial"/>
        </w:rPr>
        <w:t>ion Engineering, JNTU</w:t>
      </w:r>
      <w:r w:rsidRPr="00AD1C54">
        <w:rPr>
          <w:rFonts w:cs="Arial"/>
        </w:rPr>
        <w:t>, India</w:t>
      </w:r>
      <w:r w:rsidR="00CA5951">
        <w:rPr>
          <w:rFonts w:cs="Arial"/>
        </w:rPr>
        <w:t xml:space="preserve"> – 2009</w:t>
      </w:r>
    </w:p>
    <w:p w:rsidR="00AB277A" w:rsidRPr="00CA5951" w:rsidRDefault="00CA5951" w:rsidP="00AD1C54">
      <w:pPr>
        <w:widowControl w:val="0"/>
        <w:numPr>
          <w:ilvl w:val="0"/>
          <w:numId w:val="26"/>
        </w:numPr>
        <w:autoSpaceDE w:val="0"/>
        <w:rPr>
          <w:rFonts w:cs="Arial"/>
          <w:u w:val="single"/>
        </w:rPr>
      </w:pPr>
      <w:r>
        <w:rPr>
          <w:rFonts w:cs="Arial"/>
        </w:rPr>
        <w:t xml:space="preserve"> Masters in</w:t>
      </w:r>
      <w:r w:rsidR="00642D1B">
        <w:rPr>
          <w:rFonts w:cs="Arial"/>
        </w:rPr>
        <w:t xml:space="preserve"> </w:t>
      </w:r>
      <w:r>
        <w:rPr>
          <w:rFonts w:cs="Arial"/>
        </w:rPr>
        <w:t>EE -  20</w:t>
      </w:r>
      <w:r w:rsidR="00612E53">
        <w:rPr>
          <w:rFonts w:cs="Arial"/>
        </w:rPr>
        <w:t>14</w:t>
      </w:r>
    </w:p>
    <w:sectPr w:rsidR="00AB277A" w:rsidRPr="00CA5951" w:rsidSect="00AD1C54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270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122" w:rsidRDefault="00147122">
      <w:r>
        <w:separator/>
      </w:r>
    </w:p>
  </w:endnote>
  <w:endnote w:type="continuationSeparator" w:id="0">
    <w:p w:rsidR="00147122" w:rsidRDefault="0014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?">
    <w:altName w:val="Arial Unicode MS"/>
    <w:panose1 w:val="020B0604020202020204"/>
    <w:charset w:val="80"/>
    <w:family w:val="roman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>
    <w:pPr>
      <w:pStyle w:val="Footer"/>
      <w:pBdr>
        <w:bottom w:val="single" w:sz="6" w:space="1" w:color="auto"/>
      </w:pBdr>
    </w:pPr>
  </w:p>
  <w:p w:rsidR="00D56AA1" w:rsidRDefault="00D56AA1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3DF3">
      <w:rPr>
        <w:noProof/>
      </w:rPr>
      <w:t>2</w:t>
    </w:r>
    <w:r>
      <w:fldChar w:fldCharType="end"/>
    </w:r>
    <w:r>
      <w:t xml:space="preserve"> of </w:t>
    </w:r>
    <w:r w:rsidR="00B03093">
      <w:rPr>
        <w:noProof/>
      </w:rPr>
      <w:fldChar w:fldCharType="begin"/>
    </w:r>
    <w:r w:rsidR="00B03093">
      <w:rPr>
        <w:noProof/>
      </w:rPr>
      <w:instrText xml:space="preserve"> NUMPAGES </w:instrText>
    </w:r>
    <w:r w:rsidR="00B03093">
      <w:rPr>
        <w:noProof/>
      </w:rPr>
      <w:fldChar w:fldCharType="separate"/>
    </w:r>
    <w:r w:rsidR="00E33DF3">
      <w:rPr>
        <w:noProof/>
      </w:rPr>
      <w:t>5</w:t>
    </w:r>
    <w:r w:rsidR="00B0309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>
    <w:pPr>
      <w:pStyle w:val="Footer"/>
      <w:pBdr>
        <w:bottom w:val="single" w:sz="6" w:space="1" w:color="auto"/>
      </w:pBdr>
    </w:pPr>
  </w:p>
  <w:p w:rsidR="00D56AA1" w:rsidRDefault="00D56AA1" w:rsidP="0080282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33DF3">
      <w:rPr>
        <w:noProof/>
      </w:rPr>
      <w:t>1</w:t>
    </w:r>
    <w:r>
      <w:fldChar w:fldCharType="end"/>
    </w:r>
    <w:r>
      <w:t xml:space="preserve"> of </w:t>
    </w:r>
    <w:r w:rsidR="00B03093">
      <w:rPr>
        <w:noProof/>
      </w:rPr>
      <w:fldChar w:fldCharType="begin"/>
    </w:r>
    <w:r w:rsidR="00B03093">
      <w:rPr>
        <w:noProof/>
      </w:rPr>
      <w:instrText xml:space="preserve"> NUMPAGES </w:instrText>
    </w:r>
    <w:r w:rsidR="00B03093">
      <w:rPr>
        <w:noProof/>
      </w:rPr>
      <w:fldChar w:fldCharType="separate"/>
    </w:r>
    <w:r w:rsidR="00E33DF3">
      <w:rPr>
        <w:noProof/>
      </w:rPr>
      <w:t>5</w:t>
    </w:r>
    <w:r w:rsidR="00B0309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122" w:rsidRDefault="00147122">
      <w:r>
        <w:separator/>
      </w:r>
    </w:p>
  </w:footnote>
  <w:footnote w:type="continuationSeparator" w:id="0">
    <w:p w:rsidR="00147122" w:rsidRDefault="00147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AA1" w:rsidRDefault="00D56AA1" w:rsidP="00CB3EB9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ascii="Verdana" w:hAnsi="Verdana"/>
        <w:b/>
        <w:bCs/>
        <w:color w:val="000000"/>
        <w:sz w:val="24"/>
        <w:szCs w:val="24"/>
      </w:rPr>
    </w:pPr>
  </w:p>
  <w:p w:rsidR="00D56AA1" w:rsidRDefault="00B26B28" w:rsidP="0043091F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ascii="Verdana" w:hAnsi="Verdana"/>
        <w:b/>
        <w:bCs/>
        <w:color w:val="000000"/>
        <w:sz w:val="24"/>
        <w:szCs w:val="24"/>
      </w:rPr>
      <w:t xml:space="preserve">DEVOPS </w:t>
    </w:r>
    <w:r w:rsidR="006F5D2D">
      <w:rPr>
        <w:rFonts w:ascii="Verdana" w:hAnsi="Verdana"/>
        <w:b/>
        <w:bCs/>
        <w:color w:val="000000"/>
        <w:sz w:val="24"/>
        <w:szCs w:val="24"/>
      </w:rPr>
      <w:t>Engineer</w:t>
    </w:r>
    <w:r w:rsidR="00D56AA1">
      <w:rPr>
        <w:rFonts w:ascii="Verdana" w:hAnsi="Verdana"/>
        <w:b/>
        <w:bCs/>
        <w:color w:val="000000"/>
        <w:sz w:val="24"/>
        <w:szCs w:val="24"/>
      </w:rPr>
      <w:t xml:space="preserve">                                                                 </w:t>
    </w:r>
  </w:p>
  <w:p w:rsidR="006F5D2D" w:rsidRDefault="0043091F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  </w:t>
    </w:r>
    <w:r w:rsidR="00CF1474">
      <w:rPr>
        <w:rFonts w:cs="Arial"/>
        <w:b/>
        <w:bCs/>
        <w:color w:val="000000"/>
      </w:rPr>
      <w:t xml:space="preserve">                            </w:t>
    </w:r>
    <w:r w:rsidR="006F5D2D">
      <w:rPr>
        <w:rFonts w:cs="Arial"/>
        <w:b/>
        <w:bCs/>
        <w:noProof/>
        <w:color w:val="000000"/>
      </w:rPr>
      <w:drawing>
        <wp:inline distT="0" distB="0" distL="0" distR="0" wp14:anchorId="2178EEE9" wp14:editId="37723204">
          <wp:extent cx="2057400" cy="1219200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6F5D2D">
      <w:rPr>
        <w:rFonts w:cs="Arial"/>
        <w:b/>
        <w:bCs/>
        <w:noProof/>
        <w:color w:val="000000"/>
      </w:rPr>
      <mc:AlternateContent>
        <mc:Choice Requires="wps">
          <w:drawing>
            <wp:inline distT="0" distB="0" distL="0" distR="0">
              <wp:extent cx="1460500" cy="1219200"/>
              <wp:effectExtent l="0" t="0" r="0" b="0"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605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09EA58" id="AutoShape 1" o:spid="_x0000_s1026" style="width:11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" filled="f" stroked="f">
              <v:path arrowok="t"/>
              <w10:anchorlock/>
            </v:rect>
          </w:pict>
        </mc:Fallback>
      </mc:AlternateContent>
    </w:r>
    <w:r w:rsidR="00445114">
      <w:rPr>
        <w:rFonts w:cs="Arial"/>
        <w:b/>
        <w:bCs/>
        <w:color w:val="000000"/>
      </w:rPr>
      <w:t xml:space="preserve">  </w:t>
    </w:r>
    <w:r w:rsidR="00B85D08">
      <w:rPr>
        <w:rFonts w:cs="Arial"/>
        <w:b/>
        <w:bCs/>
        <w:color w:val="000000"/>
      </w:rPr>
      <w:t xml:space="preserve">     </w:t>
    </w:r>
    <w:r w:rsidR="006F5D2D">
      <w:rPr>
        <w:rFonts w:cs="Arial"/>
        <w:b/>
        <w:bCs/>
        <w:color w:val="000000"/>
      </w:rPr>
      <w:t xml:space="preserve">                            Veera Yerajerla</w:t>
    </w:r>
    <w:r w:rsidR="00B85D08">
      <w:rPr>
        <w:rFonts w:cs="Arial"/>
        <w:b/>
        <w:bCs/>
        <w:color w:val="000000"/>
      </w:rPr>
      <w:t xml:space="preserve">    </w:t>
    </w:r>
  </w:p>
  <w:p w:rsidR="006F5D2D" w:rsidRDefault="006F5D2D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Veera.dev888@gmail.com</w:t>
    </w:r>
    <w:r w:rsidR="00B85D08">
      <w:rPr>
        <w:rFonts w:cs="Arial"/>
        <w:b/>
        <w:bCs/>
        <w:color w:val="000000"/>
      </w:rPr>
      <w:t xml:space="preserve"> </w:t>
    </w:r>
  </w:p>
  <w:p w:rsidR="008A0C14" w:rsidRPr="00AD1C54" w:rsidRDefault="006F5D2D" w:rsidP="006F5D2D">
    <w:pPr>
      <w:pStyle w:val="Header"/>
      <w:pBdr>
        <w:bottom w:val="single" w:sz="12" w:space="1" w:color="auto"/>
      </w:pBdr>
      <w:tabs>
        <w:tab w:val="left" w:pos="8280"/>
      </w:tabs>
      <w:jc w:val="center"/>
      <w:rPr>
        <w:rFonts w:cs="Arial"/>
        <w:b/>
        <w:bCs/>
        <w:color w:val="000000"/>
      </w:rPr>
    </w:pPr>
    <w:r>
      <w:rPr>
        <w:rFonts w:cs="Arial"/>
        <w:b/>
        <w:bCs/>
        <w:color w:val="000000"/>
      </w:rPr>
      <w:t xml:space="preserve">                                                                                                                          510-5564021</w:t>
    </w:r>
    <w:r w:rsidR="00B85D08">
      <w:rPr>
        <w:rFonts w:cs="Arial"/>
        <w:b/>
        <w:bCs/>
        <w:color w:val="000000"/>
      </w:rPr>
      <w:t xml:space="preserve">                                                                  </w:t>
    </w:r>
    <w:r>
      <w:rPr>
        <w:rFonts w:cs="Arial"/>
        <w:b/>
        <w:bCs/>
        <w:color w:val="000000"/>
      </w:rPr>
      <w:t xml:space="preserve">                                  </w:t>
    </w:r>
  </w:p>
  <w:p w:rsidR="00D56AA1" w:rsidRPr="005F0DA0" w:rsidRDefault="00D56AA1" w:rsidP="0080282F">
    <w:pPr>
      <w:pStyle w:val="Header"/>
      <w:jc w:val="right"/>
      <w:rPr>
        <w:rFonts w:ascii="Verdana" w:hAnsi="Verdana"/>
      </w:rPr>
    </w:pPr>
    <w:r w:rsidRPr="005F0DA0">
      <w:t xml:space="preserve">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MCBD21482_0000[1]"/>
      </v:shape>
    </w:pict>
  </w:numPicBullet>
  <w:abstractNum w:abstractNumId="0" w15:restartNumberingAfterBreak="0">
    <w:nsid w:val="FFFFFF1D"/>
    <w:multiLevelType w:val="multilevel"/>
    <w:tmpl w:val="C2B63C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14C4F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"/>
      <w:lvlJc w:val="left"/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8374F80"/>
    <w:multiLevelType w:val="hybridMultilevel"/>
    <w:tmpl w:val="40E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95687"/>
    <w:multiLevelType w:val="hybridMultilevel"/>
    <w:tmpl w:val="8B1AD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E00E2"/>
    <w:multiLevelType w:val="hybridMultilevel"/>
    <w:tmpl w:val="FCB8DEB2"/>
    <w:lvl w:ilvl="0" w:tplc="7A441EDA">
      <w:start w:val="1"/>
      <w:numFmt w:val="bullet"/>
      <w:pStyle w:val="Achievement"/>
      <w:lvlText w:val=""/>
      <w:lvlPicBulletId w:val="0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52AC4"/>
    <w:multiLevelType w:val="hybridMultilevel"/>
    <w:tmpl w:val="C0BC8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839A7"/>
    <w:multiLevelType w:val="hybridMultilevel"/>
    <w:tmpl w:val="5DF63F66"/>
    <w:lvl w:ilvl="0" w:tplc="D6C863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A4C80"/>
    <w:multiLevelType w:val="hybridMultilevel"/>
    <w:tmpl w:val="0F42C1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384003"/>
    <w:multiLevelType w:val="hybridMultilevel"/>
    <w:tmpl w:val="CD027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13C2A"/>
    <w:multiLevelType w:val="hybridMultilevel"/>
    <w:tmpl w:val="9FDA0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309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34B839D2"/>
    <w:multiLevelType w:val="hybridMultilevel"/>
    <w:tmpl w:val="F1B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C546C"/>
    <w:multiLevelType w:val="hybridMultilevel"/>
    <w:tmpl w:val="D8A6E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F80EA1"/>
    <w:multiLevelType w:val="hybridMultilevel"/>
    <w:tmpl w:val="C330A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D4FE0"/>
    <w:multiLevelType w:val="hybridMultilevel"/>
    <w:tmpl w:val="161EF0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7444F"/>
    <w:multiLevelType w:val="hybridMultilevel"/>
    <w:tmpl w:val="2474D71C"/>
    <w:lvl w:ilvl="0" w:tplc="DC2AF488">
      <w:start w:val="1"/>
      <w:numFmt w:val="bullet"/>
      <w:pStyle w:val="SAP-TablebulletedText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360D24"/>
    <w:multiLevelType w:val="hybridMultilevel"/>
    <w:tmpl w:val="96E2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42588"/>
    <w:multiLevelType w:val="hybridMultilevel"/>
    <w:tmpl w:val="22ECFE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00F70"/>
    <w:multiLevelType w:val="hybridMultilevel"/>
    <w:tmpl w:val="DCE4A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A5458"/>
    <w:multiLevelType w:val="hybridMultilevel"/>
    <w:tmpl w:val="0AC0CEF4"/>
    <w:styleLink w:val="ImportedStyle1"/>
    <w:lvl w:ilvl="0" w:tplc="EC04F11E">
      <w:start w:val="1"/>
      <w:numFmt w:val="bullet"/>
      <w:lvlText w:val="♣"/>
      <w:lvlJc w:val="left"/>
      <w:pPr>
        <w:ind w:left="39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A80949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3065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53491E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909E3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588242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39E1E7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78064DE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93C75D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F549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36E65D1"/>
    <w:multiLevelType w:val="hybridMultilevel"/>
    <w:tmpl w:val="98CE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072DB"/>
    <w:multiLevelType w:val="hybridMultilevel"/>
    <w:tmpl w:val="1E6C7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71E78"/>
    <w:multiLevelType w:val="hybridMultilevel"/>
    <w:tmpl w:val="2D789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110838"/>
    <w:multiLevelType w:val="multilevel"/>
    <w:tmpl w:val="05F6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527B1E"/>
    <w:multiLevelType w:val="hybridMultilevel"/>
    <w:tmpl w:val="BDAC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418E8"/>
    <w:multiLevelType w:val="multilevel"/>
    <w:tmpl w:val="804E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C46D7"/>
    <w:multiLevelType w:val="hybridMultilevel"/>
    <w:tmpl w:val="AE740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457EC"/>
    <w:multiLevelType w:val="hybridMultilevel"/>
    <w:tmpl w:val="77FA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C5589"/>
    <w:multiLevelType w:val="hybridMultilevel"/>
    <w:tmpl w:val="74E27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092D"/>
    <w:multiLevelType w:val="hybridMultilevel"/>
    <w:tmpl w:val="0AC0CEF4"/>
    <w:numStyleLink w:val="ImportedStyle1"/>
  </w:abstractNum>
  <w:abstractNum w:abstractNumId="35" w15:restartNumberingAfterBreak="0">
    <w:nsid w:val="79837566"/>
    <w:multiLevelType w:val="hybridMultilevel"/>
    <w:tmpl w:val="1B1E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9360F8"/>
    <w:multiLevelType w:val="multilevel"/>
    <w:tmpl w:val="98B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9"/>
  </w:num>
  <w:num w:numId="3">
    <w:abstractNumId w:val="1"/>
  </w:num>
  <w:num w:numId="4">
    <w:abstractNumId w:val="15"/>
  </w:num>
  <w:num w:numId="5">
    <w:abstractNumId w:val="29"/>
  </w:num>
  <w:num w:numId="6">
    <w:abstractNumId w:val="22"/>
  </w:num>
  <w:num w:numId="7">
    <w:abstractNumId w:val="10"/>
  </w:num>
  <w:num w:numId="8">
    <w:abstractNumId w:val="14"/>
  </w:num>
  <w:num w:numId="9">
    <w:abstractNumId w:val="33"/>
  </w:num>
  <w:num w:numId="10">
    <w:abstractNumId w:val="18"/>
  </w:num>
  <w:num w:numId="11">
    <w:abstractNumId w:val="19"/>
  </w:num>
  <w:num w:numId="12">
    <w:abstractNumId w:val="23"/>
  </w:num>
  <w:num w:numId="13">
    <w:abstractNumId w:val="31"/>
  </w:num>
  <w:num w:numId="14">
    <w:abstractNumId w:val="8"/>
  </w:num>
  <w:num w:numId="15">
    <w:abstractNumId w:val="26"/>
  </w:num>
  <w:num w:numId="16">
    <w:abstractNumId w:val="17"/>
  </w:num>
  <w:num w:numId="17">
    <w:abstractNumId w:val="30"/>
  </w:num>
  <w:num w:numId="18">
    <w:abstractNumId w:val="36"/>
  </w:num>
  <w:num w:numId="19">
    <w:abstractNumId w:val="7"/>
  </w:num>
  <w:num w:numId="20">
    <w:abstractNumId w:val="0"/>
  </w:num>
  <w:num w:numId="21">
    <w:abstractNumId w:val="5"/>
  </w:num>
  <w:num w:numId="22">
    <w:abstractNumId w:val="32"/>
  </w:num>
  <w:num w:numId="23">
    <w:abstractNumId w:val="25"/>
  </w:num>
  <w:num w:numId="24">
    <w:abstractNumId w:val="21"/>
  </w:num>
  <w:num w:numId="25">
    <w:abstractNumId w:val="6"/>
  </w:num>
  <w:num w:numId="26">
    <w:abstractNumId w:val="35"/>
  </w:num>
  <w:num w:numId="27">
    <w:abstractNumId w:val="28"/>
  </w:num>
  <w:num w:numId="28">
    <w:abstractNumId w:val="27"/>
  </w:num>
  <w:num w:numId="29">
    <w:abstractNumId w:val="13"/>
  </w:num>
  <w:num w:numId="30">
    <w:abstractNumId w:val="4"/>
  </w:num>
  <w:num w:numId="31">
    <w:abstractNumId w:val="24"/>
  </w:num>
  <w:num w:numId="32">
    <w:abstractNumId w:val="34"/>
  </w:num>
  <w:num w:numId="33">
    <w:abstractNumId w:val="12"/>
  </w:num>
  <w:num w:numId="34">
    <w:abstractNumId w:val="11"/>
  </w:num>
  <w:num w:numId="35">
    <w:abstractNumId w:val="34"/>
    <w:lvlOverride w:ilvl="0">
      <w:lvl w:ilvl="0" w:tplc="30965A3E">
        <w:start w:val="1"/>
        <w:numFmt w:val="bullet"/>
        <w:lvlText w:val="♣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79A5C6C">
        <w:start w:val="1"/>
        <w:numFmt w:val="bullet"/>
        <w:lvlText w:val="o"/>
        <w:lvlJc w:val="left"/>
        <w:pPr>
          <w:ind w:left="10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E421560">
        <w:start w:val="1"/>
        <w:numFmt w:val="bullet"/>
        <w:lvlText w:val="▪"/>
        <w:lvlJc w:val="left"/>
        <w:pPr>
          <w:ind w:left="17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BDC2EEA">
        <w:start w:val="1"/>
        <w:numFmt w:val="bullet"/>
        <w:lvlText w:val="•"/>
        <w:lvlJc w:val="left"/>
        <w:pPr>
          <w:ind w:left="24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FBE91C4">
        <w:start w:val="1"/>
        <w:numFmt w:val="bullet"/>
        <w:lvlText w:val="o"/>
        <w:lvlJc w:val="left"/>
        <w:pPr>
          <w:ind w:left="32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3E66D7C">
        <w:start w:val="1"/>
        <w:numFmt w:val="bullet"/>
        <w:lvlText w:val="▪"/>
        <w:lvlJc w:val="left"/>
        <w:pPr>
          <w:ind w:left="39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640A3EC">
        <w:start w:val="1"/>
        <w:numFmt w:val="bullet"/>
        <w:lvlText w:val="•"/>
        <w:lvlJc w:val="left"/>
        <w:pPr>
          <w:ind w:left="46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022A3C">
        <w:start w:val="1"/>
        <w:numFmt w:val="bullet"/>
        <w:lvlText w:val="o"/>
        <w:lvlJc w:val="left"/>
        <w:pPr>
          <w:ind w:left="53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B44B100">
        <w:start w:val="1"/>
        <w:numFmt w:val="bullet"/>
        <w:lvlText w:val="▪"/>
        <w:lvlJc w:val="left"/>
        <w:pPr>
          <w:ind w:left="60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F549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9A"/>
    <w:rsid w:val="00000932"/>
    <w:rsid w:val="000024A9"/>
    <w:rsid w:val="000057A7"/>
    <w:rsid w:val="00014333"/>
    <w:rsid w:val="000211DC"/>
    <w:rsid w:val="00022344"/>
    <w:rsid w:val="00044DCE"/>
    <w:rsid w:val="0005551F"/>
    <w:rsid w:val="0007134C"/>
    <w:rsid w:val="000C07ED"/>
    <w:rsid w:val="000C3C65"/>
    <w:rsid w:val="000F3B22"/>
    <w:rsid w:val="00100C52"/>
    <w:rsid w:val="00107FE7"/>
    <w:rsid w:val="001256DB"/>
    <w:rsid w:val="00127FDF"/>
    <w:rsid w:val="00146CD0"/>
    <w:rsid w:val="00147122"/>
    <w:rsid w:val="001473F3"/>
    <w:rsid w:val="00152DA4"/>
    <w:rsid w:val="001576B4"/>
    <w:rsid w:val="00165B68"/>
    <w:rsid w:val="00170EB9"/>
    <w:rsid w:val="00172CC1"/>
    <w:rsid w:val="00176AC0"/>
    <w:rsid w:val="00181FD1"/>
    <w:rsid w:val="001A3468"/>
    <w:rsid w:val="001C4E7F"/>
    <w:rsid w:val="001C7181"/>
    <w:rsid w:val="001D1A2C"/>
    <w:rsid w:val="001D1BA6"/>
    <w:rsid w:val="001E58B2"/>
    <w:rsid w:val="002025F5"/>
    <w:rsid w:val="002036DA"/>
    <w:rsid w:val="00205CB4"/>
    <w:rsid w:val="00207F37"/>
    <w:rsid w:val="002559DB"/>
    <w:rsid w:val="00273272"/>
    <w:rsid w:val="00287075"/>
    <w:rsid w:val="002C525A"/>
    <w:rsid w:val="002E53DB"/>
    <w:rsid w:val="002E5804"/>
    <w:rsid w:val="002F51FB"/>
    <w:rsid w:val="003204DC"/>
    <w:rsid w:val="00323BFD"/>
    <w:rsid w:val="00350CED"/>
    <w:rsid w:val="0035174A"/>
    <w:rsid w:val="00361F99"/>
    <w:rsid w:val="00370AB3"/>
    <w:rsid w:val="00371DAA"/>
    <w:rsid w:val="00393998"/>
    <w:rsid w:val="003A557C"/>
    <w:rsid w:val="003B46B2"/>
    <w:rsid w:val="003D1316"/>
    <w:rsid w:val="003D726F"/>
    <w:rsid w:val="003F18DE"/>
    <w:rsid w:val="003F3CB5"/>
    <w:rsid w:val="004054E1"/>
    <w:rsid w:val="0040577A"/>
    <w:rsid w:val="0042372F"/>
    <w:rsid w:val="00425EE2"/>
    <w:rsid w:val="0043091F"/>
    <w:rsid w:val="00431146"/>
    <w:rsid w:val="00445114"/>
    <w:rsid w:val="004601E3"/>
    <w:rsid w:val="0047245B"/>
    <w:rsid w:val="004768D9"/>
    <w:rsid w:val="00491D35"/>
    <w:rsid w:val="00496798"/>
    <w:rsid w:val="004968E7"/>
    <w:rsid w:val="004A002D"/>
    <w:rsid w:val="004B1904"/>
    <w:rsid w:val="004B234E"/>
    <w:rsid w:val="004C2AD3"/>
    <w:rsid w:val="004C458D"/>
    <w:rsid w:val="00512399"/>
    <w:rsid w:val="00523AF0"/>
    <w:rsid w:val="00524CBB"/>
    <w:rsid w:val="00542D9A"/>
    <w:rsid w:val="00551D0B"/>
    <w:rsid w:val="00563B8D"/>
    <w:rsid w:val="00592106"/>
    <w:rsid w:val="00592C07"/>
    <w:rsid w:val="005A6447"/>
    <w:rsid w:val="005C14D1"/>
    <w:rsid w:val="005C151F"/>
    <w:rsid w:val="005C1755"/>
    <w:rsid w:val="005C77F8"/>
    <w:rsid w:val="00612E53"/>
    <w:rsid w:val="006150C9"/>
    <w:rsid w:val="00642D1B"/>
    <w:rsid w:val="00643F4D"/>
    <w:rsid w:val="0064560B"/>
    <w:rsid w:val="00655F79"/>
    <w:rsid w:val="00660122"/>
    <w:rsid w:val="006663A9"/>
    <w:rsid w:val="006838CE"/>
    <w:rsid w:val="006902B2"/>
    <w:rsid w:val="006A0AC6"/>
    <w:rsid w:val="006A5B14"/>
    <w:rsid w:val="006B3A1C"/>
    <w:rsid w:val="006B5500"/>
    <w:rsid w:val="006B77FF"/>
    <w:rsid w:val="006C580A"/>
    <w:rsid w:val="006D3D24"/>
    <w:rsid w:val="006E4880"/>
    <w:rsid w:val="006E7D9E"/>
    <w:rsid w:val="006F5D2D"/>
    <w:rsid w:val="0075030D"/>
    <w:rsid w:val="00755044"/>
    <w:rsid w:val="00765083"/>
    <w:rsid w:val="00796214"/>
    <w:rsid w:val="007A2860"/>
    <w:rsid w:val="007A3CEE"/>
    <w:rsid w:val="007A4949"/>
    <w:rsid w:val="007A7B5A"/>
    <w:rsid w:val="007B1A10"/>
    <w:rsid w:val="007B6096"/>
    <w:rsid w:val="007B75C3"/>
    <w:rsid w:val="007E4BE3"/>
    <w:rsid w:val="007F480D"/>
    <w:rsid w:val="0080282F"/>
    <w:rsid w:val="00813702"/>
    <w:rsid w:val="00814E9A"/>
    <w:rsid w:val="008326C7"/>
    <w:rsid w:val="008331C3"/>
    <w:rsid w:val="00842C37"/>
    <w:rsid w:val="00844370"/>
    <w:rsid w:val="00845DDD"/>
    <w:rsid w:val="00855E20"/>
    <w:rsid w:val="008579DA"/>
    <w:rsid w:val="008811B7"/>
    <w:rsid w:val="008A0C14"/>
    <w:rsid w:val="008B7B80"/>
    <w:rsid w:val="008C086D"/>
    <w:rsid w:val="008F697C"/>
    <w:rsid w:val="008F6EF8"/>
    <w:rsid w:val="00904528"/>
    <w:rsid w:val="00905A2C"/>
    <w:rsid w:val="00910442"/>
    <w:rsid w:val="00913C37"/>
    <w:rsid w:val="009219F4"/>
    <w:rsid w:val="00922D7A"/>
    <w:rsid w:val="00925A37"/>
    <w:rsid w:val="00937C42"/>
    <w:rsid w:val="0098203B"/>
    <w:rsid w:val="00992D79"/>
    <w:rsid w:val="009A3FDD"/>
    <w:rsid w:val="009B6F31"/>
    <w:rsid w:val="009F085B"/>
    <w:rsid w:val="009F2AFA"/>
    <w:rsid w:val="00A019B3"/>
    <w:rsid w:val="00A04DCB"/>
    <w:rsid w:val="00A23DF0"/>
    <w:rsid w:val="00A348B0"/>
    <w:rsid w:val="00A41385"/>
    <w:rsid w:val="00A41533"/>
    <w:rsid w:val="00A851A5"/>
    <w:rsid w:val="00AB277A"/>
    <w:rsid w:val="00AD1C54"/>
    <w:rsid w:val="00AD4F61"/>
    <w:rsid w:val="00AE2464"/>
    <w:rsid w:val="00AE4986"/>
    <w:rsid w:val="00B03093"/>
    <w:rsid w:val="00B26B28"/>
    <w:rsid w:val="00B30835"/>
    <w:rsid w:val="00B440D0"/>
    <w:rsid w:val="00B4711C"/>
    <w:rsid w:val="00B53689"/>
    <w:rsid w:val="00B630F3"/>
    <w:rsid w:val="00B85D08"/>
    <w:rsid w:val="00B92A0A"/>
    <w:rsid w:val="00BA5D90"/>
    <w:rsid w:val="00BC38CD"/>
    <w:rsid w:val="00BD367B"/>
    <w:rsid w:val="00BF193C"/>
    <w:rsid w:val="00C04C20"/>
    <w:rsid w:val="00C04E18"/>
    <w:rsid w:val="00C126B1"/>
    <w:rsid w:val="00C13CCD"/>
    <w:rsid w:val="00C21E8D"/>
    <w:rsid w:val="00C24BEF"/>
    <w:rsid w:val="00C33238"/>
    <w:rsid w:val="00C343CE"/>
    <w:rsid w:val="00C62899"/>
    <w:rsid w:val="00C7077C"/>
    <w:rsid w:val="00C77F4A"/>
    <w:rsid w:val="00C8270A"/>
    <w:rsid w:val="00C91004"/>
    <w:rsid w:val="00CA5951"/>
    <w:rsid w:val="00CB3EB9"/>
    <w:rsid w:val="00CB7153"/>
    <w:rsid w:val="00CB770F"/>
    <w:rsid w:val="00CC131B"/>
    <w:rsid w:val="00CC6764"/>
    <w:rsid w:val="00CD4B0D"/>
    <w:rsid w:val="00CE227D"/>
    <w:rsid w:val="00CE4BC3"/>
    <w:rsid w:val="00CF1474"/>
    <w:rsid w:val="00D17A0F"/>
    <w:rsid w:val="00D3439B"/>
    <w:rsid w:val="00D34ED2"/>
    <w:rsid w:val="00D56AA1"/>
    <w:rsid w:val="00D70714"/>
    <w:rsid w:val="00D75CA0"/>
    <w:rsid w:val="00D879DA"/>
    <w:rsid w:val="00D9408A"/>
    <w:rsid w:val="00DA0A2F"/>
    <w:rsid w:val="00DA77DE"/>
    <w:rsid w:val="00DD17F1"/>
    <w:rsid w:val="00DD258F"/>
    <w:rsid w:val="00DD6FFB"/>
    <w:rsid w:val="00DF6071"/>
    <w:rsid w:val="00E11AA8"/>
    <w:rsid w:val="00E145EE"/>
    <w:rsid w:val="00E33DF3"/>
    <w:rsid w:val="00E61835"/>
    <w:rsid w:val="00EA2090"/>
    <w:rsid w:val="00EA61DF"/>
    <w:rsid w:val="00ED14C8"/>
    <w:rsid w:val="00ED482C"/>
    <w:rsid w:val="00ED4D73"/>
    <w:rsid w:val="00EF51DB"/>
    <w:rsid w:val="00EF54A7"/>
    <w:rsid w:val="00F310FB"/>
    <w:rsid w:val="00F466D0"/>
    <w:rsid w:val="00F57268"/>
    <w:rsid w:val="00F600BE"/>
    <w:rsid w:val="00F62C59"/>
    <w:rsid w:val="00F83EAD"/>
    <w:rsid w:val="00F84D31"/>
    <w:rsid w:val="00FA09C7"/>
    <w:rsid w:val="00FA70D9"/>
    <w:rsid w:val="00FB0866"/>
    <w:rsid w:val="00FC210B"/>
    <w:rsid w:val="00FC7D82"/>
    <w:rsid w:val="00FF12D2"/>
    <w:rsid w:val="00FF4C2F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28834"/>
  <w15:chartTrackingRefBased/>
  <w15:docId w15:val="{4946AA4E-172A-5740-B79E-56B0BEFF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046D"/>
    <w:rPr>
      <w:rFonts w:ascii="Arial" w:hAnsi="Arial"/>
    </w:rPr>
  </w:style>
  <w:style w:type="paragraph" w:styleId="Heading1">
    <w:name w:val="heading 1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outlineLvl w:val="0"/>
    </w:pPr>
    <w:rPr>
      <w:rFonts w:eastAsia="??"/>
      <w:b/>
      <w:bCs/>
      <w:u w:val="single"/>
    </w:rPr>
  </w:style>
  <w:style w:type="paragraph" w:styleId="Heading2">
    <w:name w:val="heading 2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outlineLvl w:val="1"/>
    </w:pPr>
    <w:rPr>
      <w:rFonts w:eastAsia="??"/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ind w:left="3"/>
      <w:jc w:val="center"/>
      <w:outlineLvl w:val="3"/>
    </w:pPr>
    <w:rPr>
      <w:rFonts w:eastAsia="??" w:cs="Arial"/>
      <w:b/>
      <w:bCs/>
    </w:rPr>
  </w:style>
  <w:style w:type="paragraph" w:styleId="Heading5">
    <w:name w:val="heading 5"/>
    <w:basedOn w:val="Normal"/>
    <w:next w:val="Normal"/>
    <w:qFormat/>
    <w:rsid w:val="00192C3F"/>
    <w:pPr>
      <w:keepNext/>
      <w:widowControl w:val="0"/>
      <w:autoSpaceDE w:val="0"/>
      <w:autoSpaceDN w:val="0"/>
      <w:adjustRightInd w:val="0"/>
      <w:jc w:val="center"/>
      <w:outlineLvl w:val="4"/>
    </w:pPr>
    <w:rPr>
      <w:rFonts w:eastAsia="??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8607FE"/>
    <w:pPr>
      <w:keepNext/>
      <w:autoSpaceDE w:val="0"/>
      <w:autoSpaceDN w:val="0"/>
      <w:jc w:val="both"/>
      <w:outlineLvl w:val="5"/>
    </w:pPr>
    <w:rPr>
      <w:rFonts w:ascii="Verdana" w:hAnsi="Verdana" w:cs="Verdana"/>
      <w:b/>
      <w:bCs/>
      <w:sz w:val="16"/>
      <w:szCs w:val="16"/>
    </w:rPr>
  </w:style>
  <w:style w:type="paragraph" w:styleId="Heading7">
    <w:name w:val="heading 7"/>
    <w:basedOn w:val="Normal"/>
    <w:next w:val="Normal"/>
    <w:qFormat/>
    <w:rsid w:val="00192C3F"/>
    <w:pPr>
      <w:keepNext/>
      <w:outlineLvl w:val="6"/>
    </w:pPr>
    <w:rPr>
      <w:rFonts w:ascii="Verdana" w:hAnsi="Verdana"/>
      <w:b/>
      <w:sz w:val="18"/>
      <w:szCs w:val="18"/>
    </w:rPr>
  </w:style>
  <w:style w:type="paragraph" w:styleId="Heading8">
    <w:name w:val="heading 8"/>
    <w:basedOn w:val="Normal"/>
    <w:next w:val="Normal"/>
    <w:qFormat/>
    <w:rsid w:val="00192C3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SAPResumHeadline">
    <w:name w:val="SAP Resumé Headline"/>
    <w:basedOn w:val="Normal"/>
    <w:autoRedefine/>
    <w:pPr>
      <w:spacing w:line="440" w:lineRule="exact"/>
      <w:jc w:val="center"/>
    </w:pPr>
    <w:rPr>
      <w:rFonts w:ascii="Arial Black" w:hAnsi="Arial Black"/>
      <w:color w:val="F2C800"/>
      <w:spacing w:val="-20"/>
      <w:kern w:val="44"/>
      <w:sz w:val="44"/>
      <w:lang w:val="de-DE" w:eastAsia="de-DE"/>
    </w:rPr>
  </w:style>
  <w:style w:type="paragraph" w:customStyle="1" w:styleId="SAP-FirstPage-TableBodyText">
    <w:name w:val="SAP-First Page-Table Body Text"/>
    <w:basedOn w:val="Normal"/>
    <w:autoRedefine/>
    <w:pPr>
      <w:spacing w:before="40" w:after="40" w:line="260" w:lineRule="exact"/>
    </w:pPr>
  </w:style>
  <w:style w:type="paragraph" w:customStyle="1" w:styleId="SAP-TableHeader">
    <w:name w:val="SAP - Table Header"/>
    <w:basedOn w:val="SAP-FirstPage-TableBodyText"/>
    <w:autoRedefine/>
    <w:pPr>
      <w:spacing w:before="0" w:after="60"/>
    </w:pPr>
    <w:rPr>
      <w:rFonts w:ascii="Arial Black" w:hAnsi="Arial Black"/>
      <w:sz w:val="22"/>
    </w:rPr>
  </w:style>
  <w:style w:type="paragraph" w:customStyle="1" w:styleId="SAP-TablebulletedTextChar">
    <w:name w:val="SAP - Table bulleted Text Char"/>
    <w:basedOn w:val="Normal"/>
    <w:autoRedefine/>
    <w:rsid w:val="0093470F"/>
    <w:pPr>
      <w:numPr>
        <w:numId w:val="1"/>
      </w:numPr>
      <w:spacing w:line="260" w:lineRule="exact"/>
    </w:pPr>
    <w:rPr>
      <w:noProof/>
    </w:rPr>
  </w:style>
  <w:style w:type="paragraph" w:customStyle="1" w:styleId="SAP-TableBodyText">
    <w:name w:val="SAP-Table Body Text"/>
    <w:basedOn w:val="SAP-TableHeader"/>
    <w:autoRedefine/>
    <w:rsid w:val="005A2AB2"/>
    <w:pPr>
      <w:spacing w:after="0" w:line="240" w:lineRule="auto"/>
      <w:ind w:left="360"/>
    </w:pPr>
    <w:rPr>
      <w:rFonts w:ascii="Arial" w:hAnsi="Arial" w:cs="Arial"/>
      <w:b/>
      <w:sz w:val="20"/>
    </w:rPr>
  </w:style>
  <w:style w:type="paragraph" w:customStyle="1" w:styleId="SAP-FirstPageTableBodyTextBold">
    <w:name w:val="SAP-First Page Table Body Text Bold"/>
    <w:basedOn w:val="SAP-FirstPage-TableBodyText"/>
    <w:autoRedefine/>
    <w:rPr>
      <w:rFonts w:ascii="Arial Black" w:hAnsi="Arial Black"/>
      <w:color w:val="FF0000"/>
      <w:sz w:val="22"/>
    </w:rPr>
  </w:style>
  <w:style w:type="paragraph" w:customStyle="1" w:styleId="SAP-TableBodyTextBold">
    <w:name w:val="SAP-Table Body Text Bold"/>
    <w:basedOn w:val="SAP-TableBodyText"/>
    <w:autoRedefine/>
    <w:rsid w:val="00DB0076"/>
    <w:pPr>
      <w:jc w:val="both"/>
    </w:pPr>
    <w:rPr>
      <w:b w:val="0"/>
      <w:color w:val="FF0000"/>
    </w:rPr>
  </w:style>
  <w:style w:type="paragraph" w:customStyle="1" w:styleId="SAP-Footer">
    <w:name w:val="SAP - Footer"/>
    <w:pPr>
      <w:spacing w:line="160" w:lineRule="exact"/>
      <w:jc w:val="right"/>
    </w:pPr>
    <w:rPr>
      <w:rFonts w:ascii="Arial" w:hAnsi="Arial"/>
      <w:noProof/>
      <w:sz w:val="16"/>
    </w:r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  <w:szCs w:val="28"/>
    </w:rPr>
  </w:style>
  <w:style w:type="character" w:customStyle="1" w:styleId="SAP-TablebulletedTextCharChar">
    <w:name w:val="SAP - Table bulleted Text Char Char"/>
    <w:rPr>
      <w:rFonts w:ascii="Arial" w:hAnsi="Arial"/>
      <w:noProof/>
      <w:lang w:val="en-US" w:eastAsia="en-US" w:bidi="ar-SA"/>
    </w:rPr>
  </w:style>
  <w:style w:type="character" w:customStyle="1" w:styleId="SAP-FirstPage-TableBodyTextChar">
    <w:name w:val="SAP-First Page-Table Body Text Char"/>
    <w:rPr>
      <w:rFonts w:ascii="Arial" w:hAnsi="Arial"/>
      <w:lang w:val="en-US" w:eastAsia="en-US" w:bidi="ar-SA"/>
    </w:rPr>
  </w:style>
  <w:style w:type="character" w:customStyle="1" w:styleId="SAP-TableHeaderChar">
    <w:name w:val="SAP - Table Header Char"/>
    <w:rPr>
      <w:rFonts w:ascii="Arial Black" w:hAnsi="Arial Black"/>
      <w:sz w:val="22"/>
      <w:lang w:val="en-US" w:eastAsia="en-US" w:bidi="ar-SA"/>
    </w:rPr>
  </w:style>
  <w:style w:type="paragraph" w:styleId="BodyText">
    <w:name w:val="Body Text"/>
    <w:basedOn w:val="Normal"/>
    <w:pPr>
      <w:widowControl w:val="0"/>
    </w:pPr>
  </w:style>
  <w:style w:type="paragraph" w:customStyle="1" w:styleId="Normal11pt">
    <w:name w:val="Normal+11pt"/>
    <w:basedOn w:val="Heading3"/>
    <w:pPr>
      <w:keepNext w:val="0"/>
      <w:widowControl w:val="0"/>
      <w:spacing w:before="0" w:after="0"/>
    </w:pPr>
    <w:rPr>
      <w:rFonts w:ascii="Times New Roman" w:hAnsi="Times New Roman" w:cs="Times New Roman"/>
      <w:bCs w:val="0"/>
      <w:sz w:val="22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levnl14">
    <w:name w:val="_levnl14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ind w:left="360" w:hanging="360"/>
    </w:pPr>
  </w:style>
  <w:style w:type="character" w:customStyle="1" w:styleId="profileinputlabel">
    <w:name w:val="profileinputlabel"/>
    <w:basedOn w:val="DefaultParagraphFont"/>
    <w:rsid w:val="00D60DD2"/>
  </w:style>
  <w:style w:type="paragraph" w:customStyle="1" w:styleId="Role">
    <w:name w:val="Role"/>
    <w:basedOn w:val="Normal"/>
    <w:next w:val="Normal"/>
    <w:rsid w:val="00D60DD2"/>
    <w:pPr>
      <w:keepNext/>
      <w:overflowPunct w:val="0"/>
      <w:autoSpaceDE w:val="0"/>
      <w:autoSpaceDN w:val="0"/>
      <w:adjustRightInd w:val="0"/>
      <w:spacing w:after="120"/>
      <w:textAlignment w:val="baseline"/>
    </w:pPr>
    <w:rPr>
      <w:b/>
    </w:rPr>
  </w:style>
  <w:style w:type="character" w:styleId="Strong">
    <w:name w:val="Strong"/>
    <w:qFormat/>
    <w:rsid w:val="00D60DD2"/>
    <w:rPr>
      <w:b/>
      <w:bCs/>
    </w:rPr>
  </w:style>
  <w:style w:type="paragraph" w:customStyle="1" w:styleId="Rel-Head">
    <w:name w:val="Rel-Head"/>
    <w:basedOn w:val="Normal"/>
    <w:rsid w:val="00D60DD2"/>
    <w:pPr>
      <w:ind w:left="720"/>
    </w:pPr>
    <w:rPr>
      <w:rFonts w:cs="Arial"/>
      <w:u w:val="single"/>
    </w:rPr>
  </w:style>
  <w:style w:type="character" w:styleId="Hyperlink">
    <w:name w:val="Hyperlink"/>
    <w:rsid w:val="00D85FE2"/>
    <w:rPr>
      <w:color w:val="0000FF"/>
      <w:u w:val="single"/>
    </w:rPr>
  </w:style>
  <w:style w:type="paragraph" w:customStyle="1" w:styleId="NormalVerdana">
    <w:name w:val="Normal + Verdana"/>
    <w:basedOn w:val="Header"/>
    <w:rsid w:val="00486977"/>
    <w:pPr>
      <w:tabs>
        <w:tab w:val="clear" w:pos="4320"/>
        <w:tab w:val="clear" w:pos="8640"/>
      </w:tabs>
    </w:pPr>
    <w:rPr>
      <w:rFonts w:ascii="Verdana" w:hAnsi="Verdana"/>
    </w:rPr>
  </w:style>
  <w:style w:type="character" w:customStyle="1" w:styleId="Heading6Char">
    <w:name w:val="Heading 6 Char"/>
    <w:link w:val="Heading6"/>
    <w:semiHidden/>
    <w:locked/>
    <w:rsid w:val="008607FE"/>
    <w:rPr>
      <w:rFonts w:ascii="Verdana" w:hAnsi="Verdana" w:cs="Verdana"/>
      <w:b/>
      <w:bCs/>
      <w:sz w:val="16"/>
      <w:szCs w:val="16"/>
      <w:lang w:val="en-US" w:eastAsia="en-US" w:bidi="ar-SA"/>
    </w:rPr>
  </w:style>
  <w:style w:type="paragraph" w:customStyle="1" w:styleId="DefaultParagraphFontParaCharCharCharChar">
    <w:name w:val="Default Paragraph Font Para Char Char Char Char"/>
    <w:basedOn w:val="Normal"/>
    <w:rsid w:val="00A1688F"/>
    <w:pPr>
      <w:spacing w:after="160" w:line="240" w:lineRule="exact"/>
    </w:pPr>
    <w:rPr>
      <w:rFonts w:ascii="Verdana" w:hAnsi="Verdana"/>
    </w:rPr>
  </w:style>
  <w:style w:type="paragraph" w:customStyle="1" w:styleId="Achievement">
    <w:name w:val="Achievement"/>
    <w:basedOn w:val="BodyText"/>
    <w:rsid w:val="0006046D"/>
    <w:pPr>
      <w:widowControl/>
      <w:numPr>
        <w:numId w:val="2"/>
      </w:numPr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06046D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rsid w:val="0006046D"/>
    <w:pPr>
      <w:spacing w:line="160" w:lineRule="atLeast"/>
      <w:jc w:val="both"/>
    </w:pPr>
    <w:rPr>
      <w:sz w:val="14"/>
    </w:rPr>
  </w:style>
  <w:style w:type="paragraph" w:customStyle="1" w:styleId="CompanyNameOne">
    <w:name w:val="Company Name One"/>
    <w:basedOn w:val="Normal"/>
    <w:next w:val="Normal"/>
    <w:autoRedefine/>
    <w:rsid w:val="0006046D"/>
    <w:pPr>
      <w:tabs>
        <w:tab w:val="left" w:pos="2160"/>
        <w:tab w:val="right" w:pos="6480"/>
      </w:tabs>
      <w:spacing w:before="240" w:after="40" w:line="220" w:lineRule="atLeast"/>
    </w:pPr>
    <w:rPr>
      <w:rFonts w:cs="Arial"/>
      <w:i/>
      <w:sz w:val="22"/>
      <w:szCs w:val="22"/>
    </w:rPr>
  </w:style>
  <w:style w:type="paragraph" w:customStyle="1" w:styleId="JobTitle">
    <w:name w:val="Job Title"/>
    <w:next w:val="Achievement"/>
    <w:rsid w:val="0006046D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Name">
    <w:name w:val="Name"/>
    <w:basedOn w:val="Normal"/>
    <w:next w:val="Normal"/>
    <w:rsid w:val="0006046D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06046D"/>
    <w:pPr>
      <w:spacing w:before="220" w:line="220" w:lineRule="atLeast"/>
      <w:ind w:right="-198"/>
    </w:pPr>
    <w:rPr>
      <w:rFonts w:cs="Arial"/>
      <w:b/>
      <w:i/>
      <w:color w:val="333333"/>
      <w:spacing w:val="-10"/>
      <w:sz w:val="18"/>
      <w:szCs w:val="18"/>
    </w:rPr>
  </w:style>
  <w:style w:type="paragraph" w:customStyle="1" w:styleId="Objective">
    <w:name w:val="Objective"/>
    <w:basedOn w:val="Normal"/>
    <w:next w:val="BodyText"/>
    <w:rsid w:val="0006046D"/>
    <w:pPr>
      <w:spacing w:before="240" w:after="220" w:line="220" w:lineRule="atLeast"/>
    </w:pPr>
  </w:style>
  <w:style w:type="character" w:customStyle="1" w:styleId="small1">
    <w:name w:val="small1"/>
    <w:rsid w:val="0006046D"/>
    <w:rPr>
      <w:rFonts w:ascii="Verdana" w:hAnsi="Verdana" w:hint="default"/>
      <w:i w:val="0"/>
      <w:iCs w:val="0"/>
      <w:sz w:val="16"/>
      <w:szCs w:val="16"/>
    </w:rPr>
  </w:style>
  <w:style w:type="paragraph" w:styleId="BodyText3">
    <w:name w:val="Body Text 3"/>
    <w:basedOn w:val="Normal"/>
    <w:link w:val="BodyText3Char"/>
    <w:rsid w:val="006E5C03"/>
    <w:pPr>
      <w:spacing w:after="120"/>
    </w:pPr>
    <w:rPr>
      <w:sz w:val="16"/>
      <w:szCs w:val="16"/>
    </w:rPr>
  </w:style>
  <w:style w:type="paragraph" w:customStyle="1" w:styleId="Normal1">
    <w:name w:val="Normal1"/>
    <w:basedOn w:val="Normal"/>
    <w:link w:val="normalChar"/>
    <w:rsid w:val="006E5C03"/>
    <w:pPr>
      <w:spacing w:before="100" w:beforeAutospacing="1" w:after="100" w:afterAutospacing="1"/>
    </w:pPr>
    <w:rPr>
      <w:rFonts w:ascii="Times New Roman" w:eastAsia="SimSun" w:hAnsi="Times New Roman"/>
      <w:sz w:val="24"/>
      <w:szCs w:val="24"/>
      <w:lang w:eastAsia="zh-CN"/>
    </w:rPr>
  </w:style>
  <w:style w:type="paragraph" w:customStyle="1" w:styleId="ColorfulShading-Accent31">
    <w:name w:val="Colorful Shading - Accent 31"/>
    <w:basedOn w:val="Normal"/>
    <w:qFormat/>
    <w:rsid w:val="006E5C0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/>
    </w:rPr>
  </w:style>
  <w:style w:type="character" w:customStyle="1" w:styleId="BodyText3Char">
    <w:name w:val="Body Text 3 Char"/>
    <w:link w:val="BodyText3"/>
    <w:locked/>
    <w:rsid w:val="006E5C03"/>
    <w:rPr>
      <w:rFonts w:ascii="Arial" w:hAnsi="Arial"/>
      <w:sz w:val="16"/>
      <w:szCs w:val="16"/>
      <w:lang w:val="en-US" w:eastAsia="en-US" w:bidi="ar-SA"/>
    </w:rPr>
  </w:style>
  <w:style w:type="paragraph" w:customStyle="1" w:styleId="ProjectDetails">
    <w:name w:val="Project Details"/>
    <w:basedOn w:val="Normal"/>
    <w:rsid w:val="006E5C03"/>
    <w:pPr>
      <w:tabs>
        <w:tab w:val="center" w:pos="5040"/>
        <w:tab w:val="right" w:pos="9360"/>
      </w:tabs>
    </w:pPr>
    <w:rPr>
      <w:rFonts w:ascii="Verdana" w:hAnsi="Verdana" w:cs="Arial"/>
      <w:spacing w:val="-2"/>
    </w:rPr>
  </w:style>
  <w:style w:type="paragraph" w:customStyle="1" w:styleId="CompanyDetails">
    <w:name w:val="Company Details"/>
    <w:basedOn w:val="Normal"/>
    <w:rsid w:val="006E5C03"/>
    <w:pPr>
      <w:tabs>
        <w:tab w:val="center" w:pos="5040"/>
        <w:tab w:val="right" w:pos="9360"/>
      </w:tabs>
    </w:pPr>
    <w:rPr>
      <w:rFonts w:ascii="Verdana" w:hAnsi="Verdana" w:cs="Arial"/>
      <w:b/>
      <w:bCs/>
      <w:spacing w:val="-2"/>
      <w:sz w:val="18"/>
    </w:rPr>
  </w:style>
  <w:style w:type="table" w:styleId="TableGrid">
    <w:name w:val="Table Grid"/>
    <w:basedOn w:val="TableNormal"/>
    <w:rsid w:val="006E5C03"/>
    <w:rPr>
      <w:rFonts w:ascii="Calibri" w:hAnsi="Calibri" w:cs="Calibri"/>
      <w:sz w:val="22"/>
      <w:szCs w:val="22"/>
      <w:lang w:val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qFormat/>
    <w:rsid w:val="00192C3F"/>
    <w:pPr>
      <w:widowControl w:val="0"/>
      <w:tabs>
        <w:tab w:val="left" w:pos="180"/>
        <w:tab w:val="left" w:pos="720"/>
        <w:tab w:val="left" w:pos="1080"/>
      </w:tabs>
      <w:autoSpaceDE w:val="0"/>
      <w:autoSpaceDN w:val="0"/>
      <w:adjustRightInd w:val="0"/>
      <w:ind w:left="180"/>
      <w:jc w:val="center"/>
    </w:pPr>
    <w:rPr>
      <w:rFonts w:ascii="Georgia" w:hAnsi="Georgia"/>
      <w:b/>
      <w:bCs/>
    </w:rPr>
  </w:style>
  <w:style w:type="paragraph" w:styleId="PlainText">
    <w:name w:val="Plain Text"/>
    <w:aliases w:val="Plain Text Char"/>
    <w:basedOn w:val="Normal"/>
    <w:rsid w:val="00192C3F"/>
    <w:rPr>
      <w:rFonts w:ascii="Courier New" w:hAnsi="Courier New"/>
    </w:rPr>
  </w:style>
  <w:style w:type="paragraph" w:styleId="FootnoteText">
    <w:name w:val="footnote text"/>
    <w:basedOn w:val="Normal"/>
    <w:semiHidden/>
    <w:rsid w:val="00192C3F"/>
    <w:rPr>
      <w:rFonts w:ascii="Times New Roman" w:hAnsi="Times New Roman"/>
      <w:szCs w:val="24"/>
    </w:rPr>
  </w:style>
  <w:style w:type="character" w:styleId="FootnoteReference">
    <w:name w:val="footnote reference"/>
    <w:semiHidden/>
    <w:rsid w:val="00192C3F"/>
    <w:rPr>
      <w:vertAlign w:val="superscript"/>
    </w:rPr>
  </w:style>
  <w:style w:type="paragraph" w:styleId="DocumentMap">
    <w:name w:val="Document Map"/>
    <w:basedOn w:val="Normal"/>
    <w:semiHidden/>
    <w:rsid w:val="00192C3F"/>
    <w:pPr>
      <w:shd w:val="clear" w:color="auto" w:fill="000080"/>
    </w:pPr>
    <w:rPr>
      <w:rFonts w:ascii="Tahoma" w:hAnsi="Tahoma"/>
      <w:sz w:val="24"/>
      <w:szCs w:val="24"/>
    </w:rPr>
  </w:style>
  <w:style w:type="paragraph" w:styleId="BodyText2">
    <w:name w:val="Body Text 2"/>
    <w:basedOn w:val="Normal"/>
    <w:rsid w:val="00192C3F"/>
    <w:pPr>
      <w:spacing w:after="120" w:line="480" w:lineRule="auto"/>
    </w:pPr>
    <w:rPr>
      <w:rFonts w:ascii="Times New Roman" w:hAnsi="Times New Roman"/>
      <w:sz w:val="24"/>
      <w:szCs w:val="24"/>
    </w:rPr>
  </w:style>
  <w:style w:type="paragraph" w:styleId="TOAHeading">
    <w:name w:val="toa heading"/>
    <w:basedOn w:val="Normal"/>
    <w:next w:val="Normal"/>
    <w:semiHidden/>
    <w:rsid w:val="00192C3F"/>
    <w:pPr>
      <w:overflowPunct w:val="0"/>
      <w:autoSpaceDE w:val="0"/>
      <w:autoSpaceDN w:val="0"/>
      <w:adjustRightInd w:val="0"/>
      <w:spacing w:before="120"/>
      <w:textAlignment w:val="baseline"/>
    </w:pPr>
    <w:rPr>
      <w:b/>
      <w:lang w:val="en-GB"/>
    </w:rPr>
  </w:style>
  <w:style w:type="paragraph" w:customStyle="1" w:styleId="ForCV">
    <w:name w:val="For CV"/>
    <w:basedOn w:val="BodyText"/>
    <w:rsid w:val="00192C3F"/>
    <w:pPr>
      <w:widowControl/>
      <w:spacing w:after="120"/>
    </w:pPr>
    <w:rPr>
      <w:rFonts w:ascii="Verdana" w:hAnsi="Verdana"/>
      <w:b/>
      <w:lang w:val="en-GB"/>
    </w:rPr>
  </w:style>
  <w:style w:type="paragraph" w:customStyle="1" w:styleId="CVhead">
    <w:name w:val="CV head"/>
    <w:basedOn w:val="BodyText"/>
    <w:rsid w:val="00192C3F"/>
    <w:pPr>
      <w:widowControl/>
      <w:spacing w:after="120"/>
      <w:ind w:left="720"/>
    </w:pPr>
    <w:rPr>
      <w:rFonts w:ascii="Georgia" w:hAnsi="Georgia"/>
      <w:b/>
      <w:lang w:val="en-GB"/>
    </w:rPr>
  </w:style>
  <w:style w:type="paragraph" w:styleId="ListBullet2">
    <w:name w:val="List Bullet 2"/>
    <w:basedOn w:val="Normal"/>
    <w:autoRedefine/>
    <w:rsid w:val="00192C3F"/>
    <w:rPr>
      <w:rFonts w:ascii="Verdana" w:hAnsi="Verdana"/>
      <w:b/>
      <w:sz w:val="18"/>
      <w:szCs w:val="18"/>
      <w:lang w:val="en-GB"/>
    </w:rPr>
  </w:style>
  <w:style w:type="paragraph" w:styleId="ListBullet">
    <w:name w:val="List Bullet"/>
    <w:basedOn w:val="Normal"/>
    <w:rsid w:val="00192C3F"/>
    <w:pPr>
      <w:numPr>
        <w:numId w:val="3"/>
      </w:numPr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88735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Char">
    <w:name w:val="normal Char"/>
    <w:link w:val="Normal1"/>
    <w:rsid w:val="0088735F"/>
    <w:rPr>
      <w:rFonts w:eastAsia="SimSun"/>
      <w:sz w:val="24"/>
      <w:szCs w:val="24"/>
      <w:lang w:val="en-US" w:eastAsia="zh-CN" w:bidi="ar-SA"/>
    </w:rPr>
  </w:style>
  <w:style w:type="paragraph" w:customStyle="1" w:styleId="level1">
    <w:name w:val="_level1"/>
    <w:basedOn w:val="Normal"/>
    <w:rsid w:val="0088735F"/>
    <w:pPr>
      <w:widowControl w:val="0"/>
      <w:tabs>
        <w:tab w:val="left" w:pos="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  <w:rPr>
      <w:rFonts w:ascii="Times New Roman" w:hAnsi="Times New Roman"/>
      <w:sz w:val="24"/>
    </w:rPr>
  </w:style>
  <w:style w:type="paragraph" w:customStyle="1" w:styleId="RoseResumeHeader">
    <w:name w:val="Rose Resume Header"/>
    <w:basedOn w:val="BodyTextIndent"/>
    <w:rsid w:val="0098732E"/>
    <w:pPr>
      <w:shd w:val="clear" w:color="auto" w:fill="000000"/>
      <w:tabs>
        <w:tab w:val="left" w:pos="2880"/>
      </w:tabs>
      <w:spacing w:after="0"/>
      <w:ind w:left="0"/>
      <w:jc w:val="center"/>
    </w:pPr>
    <w:rPr>
      <w:rFonts w:cs="Arial"/>
      <w:b/>
      <w:caps/>
      <w:sz w:val="24"/>
      <w:szCs w:val="24"/>
    </w:rPr>
  </w:style>
  <w:style w:type="paragraph" w:styleId="BodyTextIndent2">
    <w:name w:val="Body Text Indent 2"/>
    <w:basedOn w:val="Normal"/>
    <w:rsid w:val="0098732E"/>
    <w:pPr>
      <w:spacing w:after="120" w:line="480" w:lineRule="auto"/>
      <w:ind w:left="360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rsid w:val="0098732E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NormalTahoma">
    <w:name w:val="Normal + Tahoma"/>
    <w:aliases w:val="10 pt,Bold,Gray-80%,Underline"/>
    <w:basedOn w:val="Heading1"/>
    <w:rsid w:val="0098732E"/>
    <w:pPr>
      <w:widowControl/>
      <w:autoSpaceDE/>
      <w:autoSpaceDN/>
      <w:adjustRightInd/>
      <w:jc w:val="both"/>
    </w:pPr>
    <w:rPr>
      <w:rFonts w:ascii="Tahoma" w:eastAsia="Arial Unicode MS" w:hAnsi="Tahoma" w:cs="Tahoma"/>
      <w:b w:val="0"/>
      <w:bCs w:val="0"/>
      <w:u w:val="none"/>
    </w:rPr>
  </w:style>
  <w:style w:type="paragraph" w:customStyle="1" w:styleId="AssignmentHeader">
    <w:name w:val="Assignment Header"/>
    <w:basedOn w:val="Normal"/>
    <w:next w:val="Normal"/>
    <w:rsid w:val="0098732E"/>
    <w:pPr>
      <w:keepNext/>
      <w:keepLines/>
      <w:tabs>
        <w:tab w:val="right" w:pos="10080"/>
      </w:tabs>
      <w:spacing w:after="120"/>
    </w:pPr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76370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42D36"/>
  </w:style>
  <w:style w:type="character" w:customStyle="1" w:styleId="apple-converted-space">
    <w:name w:val="apple-converted-space"/>
    <w:basedOn w:val="DefaultParagraphFont"/>
    <w:rsid w:val="00142D36"/>
  </w:style>
  <w:style w:type="table" w:styleId="TableClassic2">
    <w:name w:val="Table Classic 2"/>
    <w:basedOn w:val="TableNormal"/>
    <w:rsid w:val="0001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1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basedOn w:val="DefaultParagraphFont"/>
    <w:rsid w:val="00875D49"/>
  </w:style>
  <w:style w:type="paragraph" w:customStyle="1" w:styleId="LightGrid-Accent31">
    <w:name w:val="Light Grid - Accent 31"/>
    <w:basedOn w:val="Normal"/>
    <w:uiPriority w:val="34"/>
    <w:qFormat/>
    <w:rsid w:val="005C151F"/>
    <w:pPr>
      <w:ind w:left="720"/>
      <w:contextualSpacing/>
    </w:pPr>
    <w:rPr>
      <w:rFonts w:ascii="Times New Roman" w:hAnsi="Times New Roman"/>
      <w:color w:val="000000"/>
      <w:sz w:val="24"/>
      <w:szCs w:val="24"/>
    </w:rPr>
  </w:style>
  <w:style w:type="paragraph" w:customStyle="1" w:styleId="Body">
    <w:name w:val="Body"/>
    <w:rsid w:val="006C580A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character" w:customStyle="1" w:styleId="highlight">
    <w:name w:val="highlight"/>
    <w:rsid w:val="006C580A"/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B92A0A"/>
    <w:pPr>
      <w:suppressAutoHyphens/>
      <w:ind w:left="720"/>
      <w:contextualSpacing/>
    </w:pPr>
    <w:rPr>
      <w:rFonts w:ascii="Times New Roman" w:hAnsi="Times New Roman"/>
      <w:b/>
      <w:lang w:eastAsia="zh-CN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B92A0A"/>
    <w:rPr>
      <w:b/>
      <w:lang w:eastAsia="zh-CN"/>
    </w:rPr>
  </w:style>
  <w:style w:type="numbering" w:customStyle="1" w:styleId="ImportedStyle1">
    <w:name w:val="Imported Style 1"/>
    <w:rsid w:val="006A5B14"/>
    <w:pPr>
      <w:numPr>
        <w:numId w:val="31"/>
      </w:numPr>
    </w:pPr>
  </w:style>
  <w:style w:type="paragraph" w:styleId="ListParagraph">
    <w:name w:val="List Paragraph"/>
    <w:basedOn w:val="Normal"/>
    <w:link w:val="ListParagraphChar"/>
    <w:qFormat/>
    <w:rsid w:val="001256D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locked/>
    <w:rsid w:val="001256DB"/>
    <w:rPr>
      <w:rFonts w:ascii="Calibri" w:eastAsia="Calibri" w:hAnsi="Calibri"/>
      <w:sz w:val="22"/>
      <w:szCs w:val="22"/>
    </w:rPr>
  </w:style>
  <w:style w:type="character" w:customStyle="1" w:styleId="hl">
    <w:name w:val="hl"/>
    <w:rsid w:val="0014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0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</vt:lpstr>
    </vt:vector>
  </TitlesOfParts>
  <Company>Agile Enterprise Solutions</Company>
  <LinksUpToDate>false</LinksUpToDate>
  <CharactersWithSpaces>14988</CharactersWithSpaces>
  <SharedDoc>false</SharedDoc>
  <HLinks>
    <vt:vector size="6" baseType="variant">
      <vt:variant>
        <vt:i4>4128799</vt:i4>
      </vt:variant>
      <vt:variant>
        <vt:i4>6</vt:i4>
      </vt:variant>
      <vt:variant>
        <vt:i4>0</vt:i4>
      </vt:variant>
      <vt:variant>
        <vt:i4>5</vt:i4>
      </vt:variant>
      <vt:variant>
        <vt:lpwstr>mailto:Veera.dev888@gmail.com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</dc:title>
  <dc:subject/>
  <dc:creator>Prakash Thota</dc:creator>
  <cp:keywords/>
  <cp:lastModifiedBy>veera yerajerla</cp:lastModifiedBy>
  <cp:revision>3</cp:revision>
  <cp:lastPrinted>2006-04-05T06:37:00Z</cp:lastPrinted>
  <dcterms:created xsi:type="dcterms:W3CDTF">2018-09-25T17:06:00Z</dcterms:created>
  <dcterms:modified xsi:type="dcterms:W3CDTF">2018-09-25T17:12:00Z</dcterms:modified>
</cp:coreProperties>
</file>